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AE04A" w14:textId="77777777" w:rsidR="00BA02B7" w:rsidRDefault="00BA02B7" w:rsidP="00BA02B7">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4"/>
      </w:tblGrid>
      <w:tr w:rsidR="00BA02B7" w14:paraId="481A31BF" w14:textId="77777777" w:rsidTr="00A57565">
        <w:tc>
          <w:tcPr>
            <w:tcW w:w="9063" w:type="dxa"/>
          </w:tcPr>
          <w:p w14:paraId="04DB512D" w14:textId="77777777" w:rsidR="00BA02B7" w:rsidRDefault="00BA02B7" w:rsidP="00A57565">
            <w:pPr>
              <w:pStyle w:val="NoSpacing"/>
              <w:jc w:val="center"/>
              <w:rPr>
                <w:rFonts w:ascii="Times New Roman" w:hAnsi="Times New Roman" w:cs="Times New Roman"/>
                <w:sz w:val="24"/>
                <w:szCs w:val="24"/>
              </w:rPr>
            </w:pPr>
          </w:p>
          <w:p w14:paraId="6CC5DA1A" w14:textId="77777777" w:rsidR="00BA02B7" w:rsidRPr="00655615" w:rsidRDefault="00BA02B7" w:rsidP="00A57565">
            <w:pPr>
              <w:pStyle w:val="NoSpacing"/>
              <w:jc w:val="center"/>
              <w:rPr>
                <w:rFonts w:ascii="Times New Roman" w:hAnsi="Times New Roman" w:cs="Times New Roman"/>
                <w:sz w:val="24"/>
                <w:szCs w:val="24"/>
              </w:rPr>
            </w:pPr>
          </w:p>
          <w:p w14:paraId="7D4CFE78" w14:textId="77777777" w:rsidR="00BA02B7" w:rsidRDefault="00BA02B7" w:rsidP="00A57565">
            <w:pPr>
              <w:pStyle w:val="NoSpacing"/>
              <w:jc w:val="center"/>
              <w:rPr>
                <w:rFonts w:ascii="Times New Roman" w:hAnsi="Times New Roman" w:cs="Times New Roman"/>
                <w:sz w:val="24"/>
                <w:szCs w:val="24"/>
              </w:rPr>
            </w:pPr>
            <w:r>
              <w:rPr>
                <w:rFonts w:ascii="Times New Roman" w:hAnsi="Times New Roman" w:cs="Times New Roman"/>
                <w:noProof/>
                <w:sz w:val="24"/>
                <w:szCs w:val="24"/>
                <w:lang w:val="en-GB"/>
              </w:rPr>
              <w:drawing>
                <wp:inline distT="0" distB="0" distL="0" distR="0" wp14:anchorId="249D3C71" wp14:editId="3F24733F">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14:paraId="0DCB3882" w14:textId="77777777" w:rsidR="00BA02B7" w:rsidRPr="00655615" w:rsidRDefault="00BA02B7" w:rsidP="00A57565">
            <w:pPr>
              <w:pStyle w:val="NoSpacing"/>
              <w:jc w:val="center"/>
              <w:rPr>
                <w:rFonts w:ascii="Times New Roman" w:hAnsi="Times New Roman" w:cs="Times New Roman"/>
                <w:sz w:val="24"/>
                <w:szCs w:val="24"/>
              </w:rPr>
            </w:pPr>
          </w:p>
          <w:p w14:paraId="484390E4" w14:textId="77777777" w:rsidR="00BA02B7" w:rsidRDefault="00BA02B7" w:rsidP="00A57565">
            <w:pPr>
              <w:pStyle w:val="NoSpacing"/>
              <w:jc w:val="center"/>
              <w:rPr>
                <w:rFonts w:ascii="Times New Roman" w:hAnsi="Times New Roman" w:cs="Times New Roman"/>
                <w:sz w:val="24"/>
                <w:szCs w:val="24"/>
              </w:rPr>
            </w:pPr>
          </w:p>
          <w:p w14:paraId="631A6779" w14:textId="77777777" w:rsidR="00BA02B7" w:rsidRDefault="00BA02B7" w:rsidP="00A57565">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14:paraId="07007556" w14:textId="77777777" w:rsidR="00BA02B7" w:rsidRPr="00655615" w:rsidRDefault="00BA02B7" w:rsidP="00A57565">
            <w:pPr>
              <w:pStyle w:val="NoSpacing"/>
              <w:jc w:val="center"/>
              <w:rPr>
                <w:rFonts w:ascii="Times New Roman" w:hAnsi="Times New Roman" w:cs="Times New Roman"/>
                <w:sz w:val="24"/>
                <w:szCs w:val="24"/>
              </w:rPr>
            </w:pPr>
          </w:p>
          <w:p w14:paraId="37A218B1" w14:textId="77777777" w:rsidR="00BA02B7" w:rsidRDefault="00BA02B7" w:rsidP="00A57565">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14:paraId="609A1DD5" w14:textId="77777777" w:rsidR="00BA02B7" w:rsidRPr="00655615" w:rsidRDefault="00BA02B7" w:rsidP="00A57565">
            <w:pPr>
              <w:pStyle w:val="NoSpacing"/>
              <w:jc w:val="center"/>
              <w:rPr>
                <w:rFonts w:ascii="Times New Roman" w:hAnsi="Times New Roman" w:cs="Times New Roman"/>
                <w:sz w:val="24"/>
                <w:szCs w:val="24"/>
              </w:rPr>
            </w:pPr>
          </w:p>
          <w:p w14:paraId="137764ED" w14:textId="77777777" w:rsidR="00BA02B7" w:rsidRPr="00655615" w:rsidRDefault="00BA02B7" w:rsidP="00A57565">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14:paraId="666784D4" w14:textId="77777777" w:rsidR="00BA02B7" w:rsidRPr="00655615" w:rsidRDefault="00BA02B7" w:rsidP="00A57565">
            <w:pPr>
              <w:pStyle w:val="NoSpacing"/>
              <w:jc w:val="center"/>
              <w:rPr>
                <w:rFonts w:ascii="Times New Roman" w:hAnsi="Times New Roman" w:cs="Times New Roman"/>
                <w:sz w:val="24"/>
                <w:szCs w:val="24"/>
              </w:rPr>
            </w:pPr>
          </w:p>
          <w:p w14:paraId="2C5FA3B7" w14:textId="77777777" w:rsidR="00BA02B7" w:rsidRDefault="00BA02B7" w:rsidP="00A57565">
            <w:pPr>
              <w:pStyle w:val="NoSpacing"/>
              <w:jc w:val="center"/>
              <w:rPr>
                <w:rFonts w:ascii="Times New Roman" w:hAnsi="Times New Roman" w:cs="Times New Roman"/>
                <w:sz w:val="24"/>
                <w:szCs w:val="24"/>
              </w:rPr>
            </w:pPr>
          </w:p>
          <w:p w14:paraId="6C187021" w14:textId="77777777" w:rsidR="00BA02B7" w:rsidRDefault="00BA02B7" w:rsidP="00A57565">
            <w:pPr>
              <w:pStyle w:val="NoSpacing"/>
              <w:jc w:val="center"/>
              <w:rPr>
                <w:rFonts w:ascii="Times New Roman" w:hAnsi="Times New Roman" w:cs="Times New Roman"/>
                <w:sz w:val="24"/>
                <w:szCs w:val="24"/>
              </w:rPr>
            </w:pPr>
          </w:p>
          <w:p w14:paraId="00929B3A" w14:textId="77777777" w:rsidR="00BA02B7" w:rsidRDefault="00BA02B7" w:rsidP="00A57565">
            <w:pPr>
              <w:pStyle w:val="NoSpacing"/>
              <w:jc w:val="center"/>
              <w:rPr>
                <w:rFonts w:ascii="Times New Roman" w:hAnsi="Times New Roman" w:cs="Times New Roman"/>
                <w:sz w:val="24"/>
                <w:szCs w:val="24"/>
              </w:rPr>
            </w:pPr>
          </w:p>
          <w:p w14:paraId="1359AFA7" w14:textId="77777777" w:rsidR="00BA02B7" w:rsidRDefault="00BA02B7" w:rsidP="00A57565">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COMP7704</w:t>
            </w:r>
          </w:p>
          <w:p w14:paraId="4B2DE317" w14:textId="77777777" w:rsidR="00BA02B7" w:rsidRPr="00655615" w:rsidRDefault="00BA02B7" w:rsidP="00A57565">
            <w:pPr>
              <w:pStyle w:val="NoSpacing"/>
              <w:jc w:val="center"/>
              <w:rPr>
                <w:rFonts w:ascii="Times New Roman" w:hAnsi="Times New Roman" w:cs="Times New Roman"/>
                <w:sz w:val="24"/>
                <w:szCs w:val="24"/>
              </w:rPr>
            </w:pPr>
          </w:p>
          <w:p w14:paraId="0BF76AFC" w14:textId="337FDC29" w:rsidR="00BA02B7" w:rsidRPr="00BA02B7" w:rsidRDefault="00BA02B7" w:rsidP="00A57565">
            <w:pPr>
              <w:pStyle w:val="NoSpacing"/>
              <w:jc w:val="center"/>
              <w:rPr>
                <w:rFonts w:ascii="Times New Roman" w:hAnsi="Times New Roman" w:cs="Times New Roman"/>
                <w:b/>
                <w:sz w:val="28"/>
                <w:szCs w:val="24"/>
              </w:rPr>
            </w:pPr>
            <w:r w:rsidRPr="00BA02B7">
              <w:rPr>
                <w:rFonts w:ascii="Times New Roman" w:hAnsi="Times New Roman" w:cs="Times New Roman"/>
                <w:b/>
                <w:sz w:val="28"/>
                <w:szCs w:val="24"/>
              </w:rPr>
              <w:t>To Play and Cooperate in Imperfect Information Game using Machine Learning</w:t>
            </w:r>
          </w:p>
          <w:p w14:paraId="2DD00F0E" w14:textId="77777777" w:rsidR="00BA02B7" w:rsidRPr="00655615" w:rsidRDefault="00BA02B7" w:rsidP="00A57565">
            <w:pPr>
              <w:pStyle w:val="NoSpacing"/>
              <w:jc w:val="center"/>
              <w:rPr>
                <w:rFonts w:ascii="Times New Roman" w:hAnsi="Times New Roman" w:cs="Times New Roman"/>
                <w:sz w:val="24"/>
                <w:szCs w:val="24"/>
              </w:rPr>
            </w:pPr>
          </w:p>
          <w:p w14:paraId="21DE46D5" w14:textId="77777777" w:rsidR="00BA02B7" w:rsidRDefault="00BA02B7" w:rsidP="00A57565">
            <w:pPr>
              <w:pStyle w:val="NoSpacing"/>
              <w:jc w:val="center"/>
              <w:rPr>
                <w:rFonts w:ascii="Times New Roman" w:hAnsi="Times New Roman" w:cs="Times New Roman"/>
                <w:sz w:val="24"/>
                <w:szCs w:val="24"/>
              </w:rPr>
            </w:pPr>
          </w:p>
          <w:p w14:paraId="67501C70" w14:textId="77777777" w:rsidR="00BA02B7" w:rsidRDefault="00BA02B7" w:rsidP="00A57565">
            <w:pPr>
              <w:pStyle w:val="NoSpacing"/>
              <w:jc w:val="center"/>
              <w:rPr>
                <w:rFonts w:ascii="Times New Roman" w:hAnsi="Times New Roman" w:cs="Times New Roman"/>
                <w:sz w:val="24"/>
                <w:szCs w:val="24"/>
              </w:rPr>
            </w:pPr>
          </w:p>
          <w:p w14:paraId="075FE456" w14:textId="77777777" w:rsidR="00BA02B7" w:rsidRDefault="00BA02B7" w:rsidP="00A57565">
            <w:pPr>
              <w:pStyle w:val="NoSpacing"/>
              <w:jc w:val="center"/>
              <w:rPr>
                <w:rFonts w:ascii="Times New Roman" w:hAnsi="Times New Roman" w:cs="Times New Roman"/>
                <w:sz w:val="24"/>
                <w:szCs w:val="24"/>
              </w:rPr>
            </w:pPr>
          </w:p>
          <w:p w14:paraId="04C75D16" w14:textId="77777777" w:rsidR="00BA02B7" w:rsidRPr="00655615" w:rsidRDefault="00BA02B7" w:rsidP="00A57565">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14:paraId="6F4ABE0D" w14:textId="77777777" w:rsidR="00BA02B7" w:rsidRPr="00655615" w:rsidRDefault="00BA02B7" w:rsidP="00A57565">
            <w:pPr>
              <w:pStyle w:val="NoSpacing"/>
              <w:jc w:val="center"/>
              <w:rPr>
                <w:rFonts w:ascii="Times New Roman" w:hAnsi="Times New Roman" w:cs="Times New Roman"/>
                <w:sz w:val="24"/>
                <w:szCs w:val="24"/>
              </w:rPr>
            </w:pPr>
          </w:p>
          <w:p w14:paraId="2169E73E" w14:textId="77777777" w:rsidR="00BA02B7" w:rsidRDefault="00BA02B7" w:rsidP="00A57565">
            <w:pPr>
              <w:pStyle w:val="NoSpacing"/>
              <w:jc w:val="center"/>
              <w:rPr>
                <w:rFonts w:ascii="Times New Roman" w:hAnsi="Times New Roman" w:cs="Times New Roman"/>
                <w:sz w:val="24"/>
                <w:szCs w:val="24"/>
              </w:rPr>
            </w:pPr>
          </w:p>
          <w:p w14:paraId="76D90C5D" w14:textId="77777777" w:rsidR="00BA02B7" w:rsidRDefault="00BA02B7" w:rsidP="00A57565">
            <w:pPr>
              <w:pStyle w:val="NoSpacing"/>
              <w:jc w:val="center"/>
              <w:rPr>
                <w:rFonts w:ascii="Times New Roman" w:hAnsi="Times New Roman" w:cs="Times New Roman"/>
                <w:sz w:val="24"/>
                <w:szCs w:val="24"/>
              </w:rPr>
            </w:pPr>
          </w:p>
          <w:p w14:paraId="7FBC39A0" w14:textId="77777777" w:rsidR="00BA02B7" w:rsidRDefault="00BA02B7" w:rsidP="00A57565">
            <w:pPr>
              <w:pStyle w:val="NoSpacing"/>
              <w:jc w:val="center"/>
              <w:rPr>
                <w:rFonts w:ascii="Times New Roman" w:hAnsi="Times New Roman" w:cs="Times New Roman"/>
                <w:sz w:val="24"/>
                <w:szCs w:val="24"/>
              </w:rPr>
            </w:pPr>
          </w:p>
          <w:p w14:paraId="72FBBA6A" w14:textId="77777777" w:rsidR="00BA02B7" w:rsidRDefault="00BA02B7" w:rsidP="00A57565">
            <w:pPr>
              <w:pStyle w:val="NoSpacing"/>
              <w:jc w:val="center"/>
              <w:rPr>
                <w:rFonts w:ascii="Times New Roman" w:hAnsi="Times New Roman" w:cs="Times New Roman"/>
                <w:sz w:val="24"/>
                <w:szCs w:val="24"/>
              </w:rPr>
            </w:pPr>
          </w:p>
          <w:p w14:paraId="3E2B681F" w14:textId="77777777" w:rsidR="00BA02B7" w:rsidRPr="00655615" w:rsidRDefault="00BA02B7" w:rsidP="00A57565">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By</w:t>
            </w:r>
          </w:p>
          <w:p w14:paraId="22465198" w14:textId="2601BC97" w:rsidR="00BA02B7" w:rsidRPr="00CB5111" w:rsidRDefault="00BA02B7" w:rsidP="00A57565">
            <w:pPr>
              <w:pStyle w:val="NoSpacing"/>
              <w:jc w:val="center"/>
              <w:rPr>
                <w:rFonts w:ascii="Times New Roman" w:hAnsi="Times New Roman" w:cs="Times New Roman"/>
                <w:b/>
                <w:sz w:val="24"/>
                <w:szCs w:val="24"/>
              </w:rPr>
            </w:pPr>
            <w:r w:rsidRPr="00CB5111">
              <w:rPr>
                <w:rFonts w:ascii="Times New Roman" w:hAnsi="Times New Roman" w:cs="Times New Roman"/>
                <w:b/>
                <w:sz w:val="24"/>
                <w:szCs w:val="24"/>
              </w:rPr>
              <w:t>NG, Argens</w:t>
            </w:r>
          </w:p>
          <w:p w14:paraId="7EB4F002" w14:textId="402C5DCC" w:rsidR="00BA02B7" w:rsidRPr="00CB5111" w:rsidRDefault="00CB5111" w:rsidP="00A57565">
            <w:pPr>
              <w:pStyle w:val="NoSpacing"/>
              <w:jc w:val="center"/>
              <w:rPr>
                <w:rFonts w:ascii="Times New Roman" w:hAnsi="Times New Roman" w:cs="Times New Roman"/>
                <w:b/>
                <w:sz w:val="24"/>
                <w:szCs w:val="24"/>
              </w:rPr>
            </w:pPr>
            <w:r w:rsidRPr="00CB5111">
              <w:rPr>
                <w:rFonts w:ascii="Times New Roman" w:hAnsi="Times New Roman" w:cs="Times New Roman"/>
                <w:b/>
                <w:sz w:val="24"/>
                <w:szCs w:val="24"/>
              </w:rPr>
              <w:t xml:space="preserve">UID.: </w:t>
            </w:r>
            <w:r w:rsidR="00BA02B7" w:rsidRPr="00CB5111">
              <w:rPr>
                <w:rFonts w:ascii="Times New Roman" w:hAnsi="Times New Roman" w:cs="Times New Roman"/>
                <w:b/>
                <w:sz w:val="24"/>
                <w:szCs w:val="24"/>
              </w:rPr>
              <w:t>3035072143</w:t>
            </w:r>
          </w:p>
          <w:p w14:paraId="7E687AFA" w14:textId="77777777" w:rsidR="00BA02B7" w:rsidRPr="00655615" w:rsidRDefault="00BA02B7" w:rsidP="00A57565">
            <w:pPr>
              <w:pStyle w:val="NoSpacing"/>
              <w:jc w:val="center"/>
              <w:rPr>
                <w:rFonts w:ascii="Times New Roman" w:hAnsi="Times New Roman" w:cs="Times New Roman"/>
                <w:sz w:val="24"/>
                <w:szCs w:val="24"/>
              </w:rPr>
            </w:pPr>
          </w:p>
          <w:p w14:paraId="0942CB93" w14:textId="157F62C7" w:rsidR="00BA02B7" w:rsidRPr="00655615" w:rsidRDefault="00BA02B7" w:rsidP="00A57565">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Under the supervision of: </w:t>
            </w:r>
            <w:r w:rsidRPr="00CB5111">
              <w:rPr>
                <w:rFonts w:ascii="Times New Roman" w:hAnsi="Times New Roman" w:cs="Times New Roman"/>
                <w:b/>
                <w:sz w:val="24"/>
                <w:szCs w:val="24"/>
              </w:rPr>
              <w:t xml:space="preserve">Dr. Dirk </w:t>
            </w:r>
            <w:proofErr w:type="spellStart"/>
            <w:r w:rsidRPr="00CB5111">
              <w:rPr>
                <w:rFonts w:ascii="Times New Roman" w:hAnsi="Times New Roman" w:cs="Times New Roman"/>
                <w:b/>
                <w:sz w:val="24"/>
                <w:szCs w:val="24"/>
              </w:rPr>
              <w:t>Schnieders</w:t>
            </w:r>
            <w:proofErr w:type="spellEnd"/>
          </w:p>
          <w:p w14:paraId="62887887" w14:textId="77777777" w:rsidR="00BA02B7" w:rsidRDefault="00BA02B7" w:rsidP="00A57565">
            <w:pPr>
              <w:pStyle w:val="NoSpacing"/>
              <w:jc w:val="center"/>
            </w:pPr>
            <w:r w:rsidRPr="00655615">
              <w:rPr>
                <w:rFonts w:ascii="Times New Roman" w:hAnsi="Times New Roman" w:cs="Times New Roman"/>
                <w:sz w:val="24"/>
                <w:szCs w:val="24"/>
              </w:rPr>
              <w:t xml:space="preserve">Date of submission: </w:t>
            </w:r>
            <w:proofErr w:type="spellStart"/>
            <w:r w:rsidRPr="00655615">
              <w:rPr>
                <w:rFonts w:ascii="Times New Roman" w:hAnsi="Times New Roman" w:cs="Times New Roman"/>
                <w:sz w:val="24"/>
                <w:szCs w:val="24"/>
              </w:rPr>
              <w:t>dd</w:t>
            </w:r>
            <w:proofErr w:type="spellEnd"/>
            <w:r w:rsidRPr="00655615">
              <w:rPr>
                <w:rFonts w:ascii="Times New Roman" w:hAnsi="Times New Roman" w:cs="Times New Roman"/>
                <w:sz w:val="24"/>
                <w:szCs w:val="24"/>
              </w:rPr>
              <w:t>/mm/</w:t>
            </w:r>
            <w:proofErr w:type="spellStart"/>
            <w:r w:rsidRPr="00655615">
              <w:rPr>
                <w:rFonts w:ascii="Times New Roman" w:hAnsi="Times New Roman" w:cs="Times New Roman"/>
                <w:sz w:val="24"/>
                <w:szCs w:val="24"/>
              </w:rPr>
              <w:t>yyyy</w:t>
            </w:r>
            <w:proofErr w:type="spellEnd"/>
          </w:p>
          <w:p w14:paraId="2884C0BD" w14:textId="77777777" w:rsidR="00BA02B7" w:rsidRDefault="00BA02B7" w:rsidP="00A57565"/>
          <w:p w14:paraId="07E2E981" w14:textId="77777777" w:rsidR="00BA02B7" w:rsidRDefault="00BA02B7" w:rsidP="00A57565"/>
          <w:p w14:paraId="2724C159" w14:textId="77777777" w:rsidR="00BA02B7" w:rsidRDefault="00BA02B7" w:rsidP="00A57565"/>
        </w:tc>
      </w:tr>
    </w:tbl>
    <w:p w14:paraId="7345367D" w14:textId="3EA7AE6A" w:rsidR="00880271" w:rsidRPr="005A4CC3" w:rsidRDefault="00BA02B7" w:rsidP="005A4CC3">
      <w:pPr>
        <w:spacing w:line="480" w:lineRule="auto"/>
        <w:jc w:val="center"/>
        <w:rPr>
          <w:rFonts w:ascii="Times New Roman" w:hAnsi="Times New Roman" w:cs="Times New Roman"/>
          <w:b/>
          <w:lang w:val="en-US"/>
        </w:rPr>
      </w:pPr>
      <w:r>
        <w:rPr>
          <w:rFonts w:ascii="Times New Roman" w:hAnsi="Times New Roman" w:cs="Times New Roman"/>
          <w:lang w:val="en-US"/>
        </w:rPr>
        <w:br w:type="column"/>
      </w:r>
      <w:r w:rsidR="00C15F7C" w:rsidRPr="005A4CC3">
        <w:rPr>
          <w:rFonts w:ascii="Times New Roman" w:hAnsi="Times New Roman" w:cs="Times New Roman"/>
          <w:b/>
          <w:sz w:val="32"/>
          <w:lang w:val="en-US"/>
        </w:rPr>
        <w:lastRenderedPageBreak/>
        <w:t>Abstract</w:t>
      </w:r>
    </w:p>
    <w:p w14:paraId="4D54812E" w14:textId="77777777" w:rsidR="00C15F7C" w:rsidRPr="005B2BC2" w:rsidRDefault="00C15F7C" w:rsidP="006C3405">
      <w:pPr>
        <w:spacing w:line="480" w:lineRule="auto"/>
        <w:rPr>
          <w:rFonts w:ascii="Times New Roman" w:hAnsi="Times New Roman" w:cs="Times New Roman"/>
          <w:lang w:val="en-US"/>
        </w:rPr>
      </w:pPr>
    </w:p>
    <w:p w14:paraId="37521654" w14:textId="28891977" w:rsidR="00516DE1" w:rsidRDefault="00C15F7C" w:rsidP="004724EC">
      <w:pPr>
        <w:spacing w:line="480" w:lineRule="auto"/>
        <w:jc w:val="both"/>
        <w:rPr>
          <w:rFonts w:ascii="Times New Roman" w:hAnsi="Times New Roman" w:cs="Times New Roman"/>
          <w:lang w:val="en-US"/>
        </w:rPr>
      </w:pPr>
      <w:r w:rsidRPr="005B2BC2">
        <w:rPr>
          <w:rFonts w:ascii="Times New Roman" w:hAnsi="Times New Roman" w:cs="Times New Roman"/>
          <w:lang w:val="en-US"/>
        </w:rPr>
        <w:t xml:space="preserve">This </w:t>
      </w:r>
      <w:r w:rsidR="005B2BC2" w:rsidRPr="005B2BC2">
        <w:rPr>
          <w:rFonts w:ascii="Times New Roman" w:hAnsi="Times New Roman" w:cs="Times New Roman"/>
          <w:lang w:val="en-US"/>
        </w:rPr>
        <w:t xml:space="preserve">dissertation investigates the possibility of artificial agent learning to make decisions </w:t>
      </w:r>
      <w:r w:rsidR="005B2BC2">
        <w:rPr>
          <w:rFonts w:ascii="Times New Roman" w:hAnsi="Times New Roman" w:cs="Times New Roman"/>
          <w:lang w:val="en-US"/>
        </w:rPr>
        <w:t>and cooperate in contract bridge, a</w:t>
      </w:r>
      <w:r w:rsidR="005B2BC2" w:rsidRPr="005B2BC2">
        <w:rPr>
          <w:rFonts w:ascii="Times New Roman" w:hAnsi="Times New Roman" w:cs="Times New Roman"/>
          <w:lang w:val="en-US"/>
        </w:rPr>
        <w:t xml:space="preserve"> multiplayer </w:t>
      </w:r>
      <w:r w:rsidR="004724EC">
        <w:rPr>
          <w:rFonts w:ascii="Times New Roman" w:hAnsi="Times New Roman" w:cs="Times New Roman"/>
          <w:lang w:val="en-US"/>
        </w:rPr>
        <w:t xml:space="preserve">cooperative </w:t>
      </w:r>
      <w:r w:rsidR="005B2BC2" w:rsidRPr="005B2BC2">
        <w:rPr>
          <w:rFonts w:ascii="Times New Roman" w:hAnsi="Times New Roman" w:cs="Times New Roman"/>
          <w:lang w:val="en-US"/>
        </w:rPr>
        <w:t>incomplete information game</w:t>
      </w:r>
      <w:r w:rsidR="005B2BC2">
        <w:rPr>
          <w:rFonts w:ascii="Times New Roman" w:hAnsi="Times New Roman" w:cs="Times New Roman"/>
          <w:lang w:val="en-US"/>
        </w:rPr>
        <w:t xml:space="preserve">. In the following chapters, we will cover the theoretic grounds of our approach, conduct an analysis of the problem, introduce our approach </w:t>
      </w:r>
      <w:r w:rsidR="001E3927">
        <w:rPr>
          <w:rFonts w:ascii="Times New Roman" w:hAnsi="Times New Roman" w:cs="Times New Roman"/>
          <w:lang w:val="en-US"/>
        </w:rPr>
        <w:t xml:space="preserve">and discuss our experimental results. While the results are inconclusive, we hope that our experience could contribute to parties interested in similar problems. </w:t>
      </w:r>
    </w:p>
    <w:p w14:paraId="19B42A03" w14:textId="3071DF89" w:rsidR="00516DE1" w:rsidRPr="00F07130" w:rsidRDefault="00516DE1" w:rsidP="00F07130">
      <w:pPr>
        <w:spacing w:line="480" w:lineRule="auto"/>
        <w:jc w:val="center"/>
        <w:outlineLvl w:val="0"/>
        <w:rPr>
          <w:rFonts w:ascii="Times New Roman" w:hAnsi="Times New Roman" w:cs="Times New Roman"/>
          <w:b/>
          <w:lang w:val="en-US"/>
        </w:rPr>
      </w:pPr>
      <w:r>
        <w:rPr>
          <w:rFonts w:ascii="Times New Roman" w:hAnsi="Times New Roman" w:cs="Times New Roman"/>
          <w:lang w:val="en-US"/>
        </w:rPr>
        <w:br w:type="column"/>
      </w:r>
      <w:r w:rsidRPr="00F07130">
        <w:rPr>
          <w:rFonts w:ascii="Times New Roman" w:hAnsi="Times New Roman" w:cs="Times New Roman"/>
          <w:b/>
          <w:sz w:val="36"/>
          <w:lang w:val="en-US"/>
        </w:rPr>
        <w:lastRenderedPageBreak/>
        <w:t>Declaration</w:t>
      </w:r>
    </w:p>
    <w:p w14:paraId="1B4B3D0D" w14:textId="77777777" w:rsidR="00516DE1" w:rsidRDefault="00516DE1" w:rsidP="006C3405">
      <w:pPr>
        <w:spacing w:line="480" w:lineRule="auto"/>
        <w:rPr>
          <w:rFonts w:ascii="Times New Roman" w:hAnsi="Times New Roman" w:cs="Times New Roman"/>
          <w:lang w:val="en-US"/>
        </w:rPr>
      </w:pPr>
    </w:p>
    <w:p w14:paraId="1690EFA0" w14:textId="23D52927" w:rsidR="00A07873" w:rsidRDefault="00A07873" w:rsidP="006C3405">
      <w:pPr>
        <w:spacing w:line="480" w:lineRule="auto"/>
        <w:rPr>
          <w:rFonts w:ascii="Times New Roman" w:hAnsi="Times New Roman" w:cs="Times New Roman"/>
          <w:lang w:val="en-US"/>
        </w:rPr>
      </w:pPr>
      <w:r>
        <w:rPr>
          <w:rFonts w:ascii="Times New Roman" w:hAnsi="Times New Roman" w:cs="Times New Roman"/>
          <w:lang w:val="en-US"/>
        </w:rPr>
        <w:t>I, Ng Argens, declare that the work presented in this dissertation is my own. I confirm that where information has been derived from other sources, it has been clearly indicated.</w:t>
      </w:r>
    </w:p>
    <w:p w14:paraId="1F1A1B2D" w14:textId="4DF4AFC5" w:rsidR="009D4DA6" w:rsidRPr="00F07130" w:rsidRDefault="00A07873" w:rsidP="00F07130">
      <w:pPr>
        <w:spacing w:line="480" w:lineRule="auto"/>
        <w:jc w:val="center"/>
        <w:outlineLvl w:val="0"/>
        <w:rPr>
          <w:rFonts w:ascii="Times New Roman" w:hAnsi="Times New Roman" w:cs="Times New Roman"/>
          <w:b/>
          <w:sz w:val="36"/>
          <w:lang w:val="en-US"/>
        </w:rPr>
      </w:pPr>
      <w:r>
        <w:rPr>
          <w:rFonts w:ascii="Times New Roman" w:hAnsi="Times New Roman" w:cs="Times New Roman"/>
          <w:lang w:val="en-US"/>
        </w:rPr>
        <w:br w:type="column"/>
      </w:r>
      <w:r w:rsidRPr="00F07130">
        <w:rPr>
          <w:rFonts w:ascii="Times New Roman" w:hAnsi="Times New Roman" w:cs="Times New Roman"/>
          <w:b/>
          <w:sz w:val="36"/>
          <w:lang w:val="en-US"/>
        </w:rPr>
        <w:lastRenderedPageBreak/>
        <w:t>Acknowledgement</w:t>
      </w:r>
    </w:p>
    <w:p w14:paraId="43988A0B" w14:textId="77777777" w:rsidR="00A07873" w:rsidRDefault="00A07873" w:rsidP="006C3405">
      <w:pPr>
        <w:spacing w:line="480" w:lineRule="auto"/>
        <w:rPr>
          <w:rFonts w:ascii="Times New Roman" w:hAnsi="Times New Roman" w:cs="Times New Roman"/>
          <w:lang w:val="en-US"/>
        </w:rPr>
      </w:pPr>
    </w:p>
    <w:p w14:paraId="3F08085C" w14:textId="6269C142" w:rsidR="00A07873" w:rsidRDefault="00A07873" w:rsidP="006C3405">
      <w:pPr>
        <w:spacing w:line="480" w:lineRule="auto"/>
        <w:rPr>
          <w:rFonts w:ascii="Times New Roman" w:hAnsi="Times New Roman" w:cs="Times New Roman"/>
          <w:lang w:val="en-US"/>
        </w:rPr>
      </w:pPr>
      <w:r>
        <w:rPr>
          <w:rFonts w:ascii="Times New Roman" w:hAnsi="Times New Roman" w:cs="Times New Roman"/>
          <w:lang w:val="en-US"/>
        </w:rPr>
        <w:t xml:space="preserve">I would like to express my greatest gratitude towards </w:t>
      </w:r>
      <w:r w:rsidRPr="006506CA">
        <w:rPr>
          <w:rFonts w:ascii="Times New Roman" w:hAnsi="Times New Roman" w:cs="Times New Roman"/>
          <w:b/>
          <w:lang w:val="en-US"/>
        </w:rPr>
        <w:t xml:space="preserve">Dr. Dirk </w:t>
      </w:r>
      <w:proofErr w:type="spellStart"/>
      <w:r w:rsidRPr="006506CA">
        <w:rPr>
          <w:rFonts w:ascii="Times New Roman" w:hAnsi="Times New Roman" w:cs="Times New Roman"/>
          <w:b/>
          <w:lang w:val="en-US"/>
        </w:rPr>
        <w:t>Schnieders</w:t>
      </w:r>
      <w:proofErr w:type="spellEnd"/>
      <w:r>
        <w:rPr>
          <w:rFonts w:ascii="Times New Roman" w:hAnsi="Times New Roman" w:cs="Times New Roman"/>
          <w:lang w:val="en-US"/>
        </w:rPr>
        <w:t>, my mentor, who has given me immeasurable amount of liberty and support throughout my project.</w:t>
      </w:r>
    </w:p>
    <w:p w14:paraId="53C9B82F" w14:textId="77777777" w:rsidR="00A07873" w:rsidRDefault="00A07873" w:rsidP="006C3405">
      <w:pPr>
        <w:spacing w:line="480" w:lineRule="auto"/>
        <w:rPr>
          <w:rFonts w:ascii="Times New Roman" w:hAnsi="Times New Roman" w:cs="Times New Roman"/>
          <w:lang w:val="en-US"/>
        </w:rPr>
      </w:pPr>
    </w:p>
    <w:p w14:paraId="6286D9AC" w14:textId="35626227" w:rsidR="00A07873" w:rsidRDefault="00A07873" w:rsidP="006C3405">
      <w:pPr>
        <w:spacing w:line="480" w:lineRule="auto"/>
        <w:rPr>
          <w:rFonts w:ascii="Times New Roman" w:hAnsi="Times New Roman" w:cs="Times New Roman"/>
          <w:lang w:val="en-US"/>
        </w:rPr>
      </w:pPr>
      <w:r>
        <w:rPr>
          <w:rFonts w:ascii="Times New Roman" w:hAnsi="Times New Roman" w:cs="Times New Roman"/>
          <w:lang w:val="en-US"/>
        </w:rPr>
        <w:t>I would also like to thank the researche</w:t>
      </w:r>
      <w:r w:rsidR="00310AD5">
        <w:rPr>
          <w:rFonts w:ascii="Times New Roman" w:hAnsi="Times New Roman" w:cs="Times New Roman"/>
          <w:lang w:val="en-US"/>
        </w:rPr>
        <w:t>r</w:t>
      </w:r>
      <w:r>
        <w:rPr>
          <w:rFonts w:ascii="Times New Roman" w:hAnsi="Times New Roman" w:cs="Times New Roman"/>
          <w:lang w:val="en-US"/>
        </w:rPr>
        <w:t xml:space="preserve">s at </w:t>
      </w:r>
      <w:r w:rsidRPr="006506CA">
        <w:rPr>
          <w:rFonts w:ascii="Times New Roman" w:hAnsi="Times New Roman" w:cs="Times New Roman"/>
          <w:b/>
          <w:lang w:val="en-US"/>
        </w:rPr>
        <w:t>Deep Mind</w:t>
      </w:r>
      <w:r>
        <w:rPr>
          <w:rFonts w:ascii="Times New Roman" w:hAnsi="Times New Roman" w:cs="Times New Roman"/>
          <w:lang w:val="en-US"/>
        </w:rPr>
        <w:t>, whose pushing of</w:t>
      </w:r>
      <w:r w:rsidR="00170984">
        <w:rPr>
          <w:rFonts w:ascii="Times New Roman" w:hAnsi="Times New Roman" w:cs="Times New Roman"/>
          <w:lang w:val="en-US"/>
        </w:rPr>
        <w:t xml:space="preserve"> the</w:t>
      </w:r>
      <w:r>
        <w:rPr>
          <w:rFonts w:ascii="Times New Roman" w:hAnsi="Times New Roman" w:cs="Times New Roman"/>
          <w:lang w:val="en-US"/>
        </w:rPr>
        <w:t xml:space="preserve"> boundary of AI </w:t>
      </w:r>
      <w:r w:rsidR="00B812C0">
        <w:rPr>
          <w:rFonts w:ascii="Times New Roman" w:hAnsi="Times New Roman" w:cs="Times New Roman"/>
          <w:lang w:val="en-US"/>
        </w:rPr>
        <w:t xml:space="preserve">has </w:t>
      </w:r>
      <w:r w:rsidR="00D027F4">
        <w:rPr>
          <w:rFonts w:ascii="Times New Roman" w:hAnsi="Times New Roman" w:cs="Times New Roman"/>
          <w:lang w:val="en-US"/>
        </w:rPr>
        <w:t>lit up my interest in the field</w:t>
      </w:r>
      <w:r w:rsidR="00170984">
        <w:rPr>
          <w:rFonts w:ascii="Times New Roman" w:hAnsi="Times New Roman" w:cs="Times New Roman"/>
          <w:lang w:val="en-US"/>
        </w:rPr>
        <w:t>.</w:t>
      </w:r>
    </w:p>
    <w:p w14:paraId="59939611" w14:textId="77777777" w:rsidR="00170984" w:rsidRDefault="00170984" w:rsidP="006C3405">
      <w:pPr>
        <w:spacing w:line="480" w:lineRule="auto"/>
        <w:rPr>
          <w:rFonts w:ascii="Times New Roman" w:hAnsi="Times New Roman" w:cs="Times New Roman"/>
          <w:lang w:val="en-US"/>
        </w:rPr>
      </w:pPr>
    </w:p>
    <w:p w14:paraId="77664A4E" w14:textId="3146C515" w:rsidR="00310AD5" w:rsidRDefault="00170984" w:rsidP="006C3405">
      <w:pPr>
        <w:spacing w:line="480" w:lineRule="auto"/>
        <w:rPr>
          <w:rFonts w:ascii="Times New Roman" w:hAnsi="Times New Roman" w:cs="Times New Roman"/>
          <w:lang w:val="en-US"/>
        </w:rPr>
      </w:pPr>
      <w:r>
        <w:rPr>
          <w:rFonts w:ascii="Times New Roman" w:hAnsi="Times New Roman" w:cs="Times New Roman"/>
          <w:lang w:val="en-US"/>
        </w:rPr>
        <w:t xml:space="preserve">I am also </w:t>
      </w:r>
      <w:r w:rsidR="00310AD5">
        <w:rPr>
          <w:rFonts w:ascii="Times New Roman" w:hAnsi="Times New Roman" w:cs="Times New Roman"/>
          <w:lang w:val="en-US"/>
        </w:rPr>
        <w:t>very</w:t>
      </w:r>
      <w:r>
        <w:rPr>
          <w:rFonts w:ascii="Times New Roman" w:hAnsi="Times New Roman" w:cs="Times New Roman"/>
          <w:lang w:val="en-US"/>
        </w:rPr>
        <w:t xml:space="preserve"> grateful for the work </w:t>
      </w:r>
      <w:r w:rsidR="00310AD5">
        <w:rPr>
          <w:rFonts w:ascii="Times New Roman" w:hAnsi="Times New Roman" w:cs="Times New Roman"/>
          <w:lang w:val="en-US"/>
        </w:rPr>
        <w:t xml:space="preserve">done by </w:t>
      </w:r>
      <w:r w:rsidR="002600E7" w:rsidRPr="006506CA">
        <w:rPr>
          <w:rFonts w:ascii="Times New Roman" w:hAnsi="Times New Roman" w:cs="Times New Roman"/>
          <w:b/>
          <w:lang w:val="en-US"/>
        </w:rPr>
        <w:t xml:space="preserve">Bo </w:t>
      </w:r>
      <w:proofErr w:type="spellStart"/>
      <w:r w:rsidR="002600E7" w:rsidRPr="006506CA">
        <w:rPr>
          <w:rFonts w:ascii="Times New Roman" w:hAnsi="Times New Roman" w:cs="Times New Roman"/>
          <w:b/>
          <w:lang w:val="en-US"/>
        </w:rPr>
        <w:t>Haglund</w:t>
      </w:r>
      <w:proofErr w:type="spellEnd"/>
      <w:r w:rsidR="002600E7" w:rsidRPr="006506CA">
        <w:rPr>
          <w:rFonts w:ascii="Times New Roman" w:hAnsi="Times New Roman" w:cs="Times New Roman"/>
          <w:b/>
          <w:lang w:val="en-US"/>
        </w:rPr>
        <w:t xml:space="preserve"> </w:t>
      </w:r>
      <w:r w:rsidR="002600E7" w:rsidRPr="006506CA">
        <w:rPr>
          <w:rFonts w:ascii="Times New Roman" w:hAnsi="Times New Roman" w:cs="Times New Roman"/>
          <w:lang w:val="en-US"/>
        </w:rPr>
        <w:t>and</w:t>
      </w:r>
      <w:r w:rsidR="002600E7" w:rsidRPr="006506CA">
        <w:rPr>
          <w:rFonts w:ascii="Times New Roman" w:hAnsi="Times New Roman" w:cs="Times New Roman"/>
          <w:b/>
          <w:lang w:val="en-US"/>
        </w:rPr>
        <w:t xml:space="preserve"> Soren Hein</w:t>
      </w:r>
      <w:r w:rsidR="002600E7">
        <w:rPr>
          <w:rFonts w:ascii="Times New Roman" w:hAnsi="Times New Roman" w:cs="Times New Roman"/>
          <w:lang w:val="en-US"/>
        </w:rPr>
        <w:t xml:space="preserve">, authors of the double dummy solver, </w:t>
      </w:r>
      <w:r w:rsidR="006506CA">
        <w:rPr>
          <w:rFonts w:ascii="Times New Roman" w:hAnsi="Times New Roman" w:cs="Times New Roman"/>
          <w:lang w:val="en-US"/>
        </w:rPr>
        <w:t xml:space="preserve">and </w:t>
      </w:r>
      <w:proofErr w:type="spellStart"/>
      <w:r w:rsidR="006506CA" w:rsidRPr="006506CA">
        <w:rPr>
          <w:rFonts w:ascii="Times New Roman" w:hAnsi="Times New Roman" w:cs="Times New Roman"/>
          <w:b/>
          <w:lang w:val="en-US"/>
        </w:rPr>
        <w:t>Foppe</w:t>
      </w:r>
      <w:proofErr w:type="spellEnd"/>
      <w:r w:rsidR="006506CA" w:rsidRPr="006506CA">
        <w:rPr>
          <w:rFonts w:ascii="Times New Roman" w:hAnsi="Times New Roman" w:cs="Times New Roman"/>
          <w:b/>
          <w:lang w:val="en-US"/>
        </w:rPr>
        <w:t xml:space="preserve"> </w:t>
      </w:r>
      <w:proofErr w:type="spellStart"/>
      <w:r w:rsidR="006506CA" w:rsidRPr="006506CA">
        <w:rPr>
          <w:rFonts w:ascii="Times New Roman" w:hAnsi="Times New Roman" w:cs="Times New Roman"/>
          <w:b/>
          <w:lang w:val="en-US"/>
        </w:rPr>
        <w:t>Hemminga</w:t>
      </w:r>
      <w:proofErr w:type="spellEnd"/>
      <w:r w:rsidR="006506CA">
        <w:rPr>
          <w:rFonts w:ascii="Times New Roman" w:hAnsi="Times New Roman" w:cs="Times New Roman"/>
          <w:lang w:val="en-US"/>
        </w:rPr>
        <w:t xml:space="preserve">, author of </w:t>
      </w:r>
      <w:r w:rsidR="00310AD5">
        <w:rPr>
          <w:rFonts w:ascii="Times New Roman" w:hAnsi="Times New Roman" w:cs="Times New Roman"/>
          <w:lang w:val="en-US"/>
        </w:rPr>
        <w:t>its P</w:t>
      </w:r>
      <w:r w:rsidR="006506CA">
        <w:rPr>
          <w:rFonts w:ascii="Times New Roman" w:hAnsi="Times New Roman" w:cs="Times New Roman"/>
          <w:lang w:val="en-US"/>
        </w:rPr>
        <w:t>ython API</w:t>
      </w:r>
      <w:r w:rsidR="00310AD5">
        <w:rPr>
          <w:rFonts w:ascii="Times New Roman" w:hAnsi="Times New Roman" w:cs="Times New Roman"/>
          <w:lang w:val="en-US"/>
        </w:rPr>
        <w:t>. The program was used extensively throughout the experiment, which would not be possible otherwise.</w:t>
      </w:r>
    </w:p>
    <w:p w14:paraId="18989988" w14:textId="77777777" w:rsidR="00310AD5" w:rsidRDefault="00310AD5" w:rsidP="006C3405">
      <w:pPr>
        <w:spacing w:line="480" w:lineRule="auto"/>
        <w:rPr>
          <w:rFonts w:ascii="Times New Roman" w:hAnsi="Times New Roman" w:cs="Times New Roman"/>
          <w:lang w:val="en-US"/>
        </w:rPr>
      </w:pPr>
    </w:p>
    <w:p w14:paraId="70567D5E" w14:textId="741C5346" w:rsidR="00B82DE3" w:rsidRDefault="00310AD5" w:rsidP="006C3405">
      <w:pPr>
        <w:spacing w:line="480" w:lineRule="auto"/>
        <w:rPr>
          <w:rFonts w:ascii="Times New Roman" w:hAnsi="Times New Roman" w:cs="Times New Roman"/>
          <w:lang w:val="en-US"/>
        </w:rPr>
      </w:pPr>
      <w:r>
        <w:rPr>
          <w:rFonts w:ascii="Times New Roman" w:hAnsi="Times New Roman" w:cs="Times New Roman"/>
          <w:lang w:val="en-US"/>
        </w:rPr>
        <w:t xml:space="preserve">Lastly, I am very thankful to the countless researchers whose findings formed the </w:t>
      </w:r>
      <w:r w:rsidR="0085663C">
        <w:rPr>
          <w:rFonts w:ascii="Times New Roman" w:hAnsi="Times New Roman" w:cs="Times New Roman"/>
          <w:lang w:val="en-US"/>
        </w:rPr>
        <w:t>foundation of machine learning.</w:t>
      </w:r>
    </w:p>
    <w:p w14:paraId="583B270A" w14:textId="2011F63B" w:rsidR="0079422B" w:rsidRPr="0079422B" w:rsidRDefault="00B82DE3" w:rsidP="0079422B">
      <w:pPr>
        <w:spacing w:line="480" w:lineRule="auto"/>
        <w:jc w:val="center"/>
        <w:outlineLvl w:val="0"/>
        <w:rPr>
          <w:rFonts w:ascii="Times New Roman" w:hAnsi="Times New Roman" w:cs="Times New Roman"/>
          <w:b/>
          <w:sz w:val="36"/>
          <w:lang w:val="en-US"/>
        </w:rPr>
      </w:pPr>
      <w:r>
        <w:rPr>
          <w:rFonts w:ascii="Times New Roman" w:hAnsi="Times New Roman" w:cs="Times New Roman"/>
          <w:lang w:val="en-US"/>
        </w:rPr>
        <w:br w:type="column"/>
      </w:r>
      <w:r w:rsidR="0079422B" w:rsidRPr="000B0548">
        <w:rPr>
          <w:rFonts w:ascii="Times New Roman" w:hAnsi="Times New Roman" w:cs="Times New Roman"/>
          <w:b/>
          <w:sz w:val="36"/>
          <w:lang w:val="en-US"/>
        </w:rPr>
        <w:lastRenderedPageBreak/>
        <w:t>Table of Contents</w:t>
      </w:r>
    </w:p>
    <w:p w14:paraId="7A2F24B2" w14:textId="3B7E98FC" w:rsidR="0079422B" w:rsidRPr="00351A26" w:rsidRDefault="0079422B" w:rsidP="0079422B">
      <w:pPr>
        <w:widowControl w:val="0"/>
        <w:numPr>
          <w:ilvl w:val="0"/>
          <w:numId w:val="14"/>
        </w:numPr>
        <w:autoSpaceDE w:val="0"/>
        <w:autoSpaceDN w:val="0"/>
        <w:adjustRightInd w:val="0"/>
        <w:spacing w:line="360" w:lineRule="auto"/>
        <w:ind w:left="0" w:firstLine="0"/>
        <w:rPr>
          <w:rFonts w:ascii="Times New Roman" w:hAnsi="Times New Roman" w:cs="Times New Roman"/>
          <w:b/>
          <w:color w:val="353535"/>
        </w:rPr>
      </w:pPr>
      <w:r w:rsidRPr="00351A26">
        <w:rPr>
          <w:rFonts w:ascii="Times New Roman" w:hAnsi="Times New Roman" w:cs="Times New Roman"/>
          <w:b/>
          <w:color w:val="353535"/>
          <w:sz w:val="32"/>
        </w:rPr>
        <w:t>Introduction</w:t>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t>1</w:t>
      </w:r>
    </w:p>
    <w:p w14:paraId="7D9FBB18" w14:textId="0BC54D72"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b/>
          <w:color w:val="353535"/>
        </w:rPr>
        <w:tab/>
        <w:t>1.1 Bridge</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sidRPr="00D07DFF">
        <w:rPr>
          <w:rFonts w:ascii="Times New Roman" w:hAnsi="Times New Roman" w:cs="Times New Roman"/>
          <w:b/>
          <w:color w:val="353535"/>
        </w:rPr>
        <w:tab/>
      </w:r>
      <w:r w:rsidR="00D07DFF" w:rsidRPr="00D07DFF">
        <w:rPr>
          <w:rFonts w:ascii="Times New Roman" w:hAnsi="Times New Roman" w:cs="Times New Roman"/>
          <w:b/>
          <w:color w:val="353535"/>
        </w:rPr>
        <w:tab/>
      </w:r>
      <w:r w:rsidR="00D07DFF" w:rsidRPr="00D07DFF">
        <w:rPr>
          <w:rFonts w:ascii="Times New Roman" w:hAnsi="Times New Roman" w:cs="Times New Roman"/>
          <w:b/>
          <w:color w:val="353535"/>
        </w:rPr>
        <w:tab/>
      </w:r>
      <w:r w:rsidR="00D07DFF" w:rsidRPr="00D07DFF">
        <w:rPr>
          <w:rFonts w:ascii="Times New Roman" w:hAnsi="Times New Roman" w:cs="Times New Roman"/>
          <w:b/>
          <w:color w:val="353535"/>
        </w:rPr>
        <w:tab/>
      </w:r>
      <w:r w:rsidR="00D07DFF" w:rsidRPr="00D07DFF">
        <w:rPr>
          <w:rFonts w:ascii="Times New Roman" w:hAnsi="Times New Roman" w:cs="Times New Roman"/>
          <w:b/>
          <w:color w:val="353535"/>
        </w:rPr>
        <w:tab/>
        <w:t>2</w:t>
      </w:r>
    </w:p>
    <w:p w14:paraId="73D9806D" w14:textId="5BDF8CF8"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1.1.1 Contract</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3</w:t>
      </w:r>
    </w:p>
    <w:p w14:paraId="7A20C769" w14:textId="6AC71B71"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1.1.2 Bidding</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4</w:t>
      </w:r>
    </w:p>
    <w:p w14:paraId="568F040D" w14:textId="47F704FF"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1.1.3 Card-Play</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6</w:t>
      </w:r>
    </w:p>
    <w:p w14:paraId="479B38C5" w14:textId="61028934"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1.1.4 Objective</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7</w:t>
      </w:r>
    </w:p>
    <w:p w14:paraId="28DDB370" w14:textId="555FF6E4"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1.1.5 Par Value</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8</w:t>
      </w:r>
    </w:p>
    <w:p w14:paraId="5C39894E" w14:textId="5B167FB7"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b/>
          <w:color w:val="353535"/>
        </w:rPr>
        <w:tab/>
        <w:t>1.2 Project Scope</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t>10</w:t>
      </w:r>
    </w:p>
    <w:p w14:paraId="26556954" w14:textId="02BFC475"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1.2.1 Motivation</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10</w:t>
      </w:r>
    </w:p>
    <w:p w14:paraId="35B675E3" w14:textId="11E065DE" w:rsid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1.2.2 Level of Autonomy</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12</w:t>
      </w:r>
    </w:p>
    <w:p w14:paraId="642FD6D8" w14:textId="77777777" w:rsidR="001275AB" w:rsidRPr="0079422B" w:rsidRDefault="001275AB" w:rsidP="0079422B">
      <w:pPr>
        <w:widowControl w:val="0"/>
        <w:autoSpaceDE w:val="0"/>
        <w:autoSpaceDN w:val="0"/>
        <w:adjustRightInd w:val="0"/>
        <w:spacing w:line="360" w:lineRule="auto"/>
        <w:rPr>
          <w:rFonts w:ascii="Times New Roman" w:hAnsi="Times New Roman" w:cs="Times New Roman"/>
          <w:color w:val="353535"/>
        </w:rPr>
      </w:pPr>
    </w:p>
    <w:p w14:paraId="33D54C0C" w14:textId="68B0B351" w:rsidR="0079422B" w:rsidRPr="00351A26" w:rsidRDefault="0079422B" w:rsidP="0079422B">
      <w:pPr>
        <w:widowControl w:val="0"/>
        <w:numPr>
          <w:ilvl w:val="0"/>
          <w:numId w:val="15"/>
        </w:numPr>
        <w:autoSpaceDE w:val="0"/>
        <w:autoSpaceDN w:val="0"/>
        <w:adjustRightInd w:val="0"/>
        <w:spacing w:line="360" w:lineRule="auto"/>
        <w:ind w:left="0" w:firstLine="0"/>
        <w:rPr>
          <w:rFonts w:ascii="Times New Roman" w:hAnsi="Times New Roman" w:cs="Times New Roman"/>
          <w:b/>
          <w:color w:val="353535"/>
          <w:sz w:val="32"/>
        </w:rPr>
      </w:pPr>
      <w:r w:rsidRPr="00351A26">
        <w:rPr>
          <w:rFonts w:ascii="Times New Roman" w:hAnsi="Times New Roman" w:cs="Times New Roman"/>
          <w:b/>
          <w:color w:val="353535"/>
          <w:sz w:val="32"/>
        </w:rPr>
        <w:t>Theoretical Principles</w:t>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t>13</w:t>
      </w:r>
    </w:p>
    <w:p w14:paraId="18D3463F" w14:textId="5DDC07B6"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b/>
          <w:color w:val="353535"/>
        </w:rPr>
        <w:tab/>
        <w:t>2.1 Problem Abstraction</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t>13</w:t>
      </w:r>
    </w:p>
    <w:p w14:paraId="7C3AA936" w14:textId="5D20B06D"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2.1.1 Extensive Form Game</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13</w:t>
      </w:r>
    </w:p>
    <w:p w14:paraId="717A8403" w14:textId="4A1D213C"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2.1.2 Markov Decision Process</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14</w:t>
      </w:r>
    </w:p>
    <w:p w14:paraId="042749A0" w14:textId="5A90DA41"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2.1.3 Best Policy</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16</w:t>
      </w:r>
    </w:p>
    <w:p w14:paraId="72402D34" w14:textId="0211D931"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2.1.4 Nash Equilibrium</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18</w:t>
      </w:r>
    </w:p>
    <w:p w14:paraId="231318EE" w14:textId="01C5DDA8" w:rsidR="0079422B" w:rsidRPr="00D63934" w:rsidRDefault="00D63934" w:rsidP="0079422B">
      <w:pPr>
        <w:widowControl w:val="0"/>
        <w:autoSpaceDE w:val="0"/>
        <w:autoSpaceDN w:val="0"/>
        <w:adjustRightInd w:val="0"/>
        <w:spacing w:line="360" w:lineRule="auto"/>
        <w:rPr>
          <w:rFonts w:ascii="Times New Roman" w:hAnsi="Times New Roman" w:cs="Times New Roman"/>
          <w:b/>
          <w:color w:val="353535"/>
        </w:rPr>
      </w:pPr>
      <w:r>
        <w:rPr>
          <w:rFonts w:ascii="Times New Roman" w:hAnsi="Times New Roman" w:cs="Times New Roman"/>
          <w:b/>
          <w:color w:val="353535"/>
        </w:rPr>
        <w:tab/>
        <w:t>2.2 Reinforcement Learning Concepts</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t>21</w:t>
      </w:r>
    </w:p>
    <w:p w14:paraId="2EB031D0" w14:textId="1ED539FF"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2.2.1 Exploration and Exploitation</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21</w:t>
      </w:r>
    </w:p>
    <w:p w14:paraId="3873B9C0" w14:textId="751EAC71"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2.2.2 Delayed Reward</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22</w:t>
      </w:r>
    </w:p>
    <w:p w14:paraId="4AA9D5A3" w14:textId="34CA682F"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2.2.3 Curriculum Learning</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23</w:t>
      </w:r>
    </w:p>
    <w:p w14:paraId="7075B4B7" w14:textId="540B93BD"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b/>
          <w:color w:val="353535"/>
        </w:rPr>
        <w:tab/>
        <w:t>2.3 Machine Learning Algorithm</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t>25</w:t>
      </w:r>
    </w:p>
    <w:p w14:paraId="6EA2BCE6" w14:textId="49D31756"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2.3.1 Deep Q-Learning</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26</w:t>
      </w:r>
    </w:p>
    <w:p w14:paraId="7435BD76" w14:textId="4233280B"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2.3.2 MCRL</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28</w:t>
      </w:r>
    </w:p>
    <w:p w14:paraId="1A520B71" w14:textId="1CB45785" w:rsidR="001275A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2.3.3 CFR</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32</w:t>
      </w:r>
      <w:r w:rsidR="00D07DFF">
        <w:rPr>
          <w:rFonts w:ascii="Times New Roman" w:hAnsi="Times New Roman" w:cs="Times New Roman"/>
          <w:color w:val="353535"/>
        </w:rPr>
        <w:tab/>
      </w:r>
    </w:p>
    <w:p w14:paraId="4D8E5332" w14:textId="77777777" w:rsidR="00D07DFF" w:rsidRPr="0079422B" w:rsidRDefault="00D07DFF" w:rsidP="0079422B">
      <w:pPr>
        <w:widowControl w:val="0"/>
        <w:autoSpaceDE w:val="0"/>
        <w:autoSpaceDN w:val="0"/>
        <w:adjustRightInd w:val="0"/>
        <w:spacing w:line="360" w:lineRule="auto"/>
        <w:rPr>
          <w:rFonts w:ascii="Times New Roman" w:hAnsi="Times New Roman" w:cs="Times New Roman"/>
          <w:color w:val="353535"/>
        </w:rPr>
      </w:pPr>
    </w:p>
    <w:p w14:paraId="664E971E" w14:textId="681A82BF" w:rsidR="0079422B" w:rsidRPr="00351A26" w:rsidRDefault="0079422B" w:rsidP="0079422B">
      <w:pPr>
        <w:widowControl w:val="0"/>
        <w:numPr>
          <w:ilvl w:val="0"/>
          <w:numId w:val="16"/>
        </w:numPr>
        <w:autoSpaceDE w:val="0"/>
        <w:autoSpaceDN w:val="0"/>
        <w:adjustRightInd w:val="0"/>
        <w:spacing w:line="360" w:lineRule="auto"/>
        <w:ind w:left="0" w:firstLine="0"/>
        <w:rPr>
          <w:rFonts w:ascii="Times New Roman" w:hAnsi="Times New Roman" w:cs="Times New Roman"/>
          <w:b/>
          <w:color w:val="353535"/>
          <w:sz w:val="32"/>
        </w:rPr>
      </w:pPr>
      <w:r w:rsidRPr="00351A26">
        <w:rPr>
          <w:rFonts w:ascii="Times New Roman" w:hAnsi="Times New Roman" w:cs="Times New Roman"/>
          <w:b/>
          <w:color w:val="353535"/>
          <w:sz w:val="32"/>
        </w:rPr>
        <w:t>Analysis and Algorithm</w:t>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t>39</w:t>
      </w:r>
    </w:p>
    <w:p w14:paraId="70083D53" w14:textId="5C16D491"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b/>
          <w:color w:val="353535"/>
        </w:rPr>
        <w:tab/>
        <w:t>3.1 Analysis</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t>39</w:t>
      </w:r>
    </w:p>
    <w:p w14:paraId="07259AC8" w14:textId="72E5B030"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3.1.1 Extensive Form Game</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39</w:t>
      </w:r>
    </w:p>
    <w:p w14:paraId="48AFA76C" w14:textId="70A528C1"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3.1.2 Markov Decision Process</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40</w:t>
      </w:r>
    </w:p>
    <w:p w14:paraId="15B6BFFD" w14:textId="0B19761E"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b/>
          <w:color w:val="353535"/>
        </w:rPr>
        <w:tab/>
        <w:t>3.2 Algorithm</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t>41</w:t>
      </w:r>
    </w:p>
    <w:p w14:paraId="1EF01A04" w14:textId="6AD51611"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lastRenderedPageBreak/>
        <w:tab/>
      </w:r>
      <w:r w:rsidRPr="0079422B">
        <w:rPr>
          <w:rFonts w:ascii="Times New Roman" w:hAnsi="Times New Roman" w:cs="Times New Roman"/>
          <w:color w:val="353535"/>
        </w:rPr>
        <w:tab/>
        <w:t>3.2.1 Random Walk</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41</w:t>
      </w:r>
    </w:p>
    <w:p w14:paraId="7C22BB67" w14:textId="0BBC7AB9"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3.2.2 First Approach (Regret Minimization)</w:t>
      </w:r>
      <w:r w:rsidR="00D07DFF">
        <w:rPr>
          <w:rFonts w:ascii="Times New Roman" w:hAnsi="Times New Roman" w:cs="Times New Roman"/>
          <w:color w:val="353535"/>
        </w:rPr>
        <w:tab/>
      </w:r>
      <w:r w:rsidR="00D07DFF">
        <w:rPr>
          <w:rFonts w:ascii="Times New Roman" w:hAnsi="Times New Roman" w:cs="Times New Roman"/>
          <w:color w:val="353535"/>
        </w:rPr>
        <w:tab/>
        <w:t>43</w:t>
      </w:r>
    </w:p>
    <w:p w14:paraId="5B7C6836" w14:textId="58BCB817" w:rsid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3.2.3 Second Approach (MCRL)</w:t>
      </w:r>
      <w:r w:rsidR="00D07DFF">
        <w:rPr>
          <w:rFonts w:ascii="Times New Roman" w:hAnsi="Times New Roman" w:cs="Times New Roman"/>
          <w:color w:val="353535"/>
        </w:rPr>
        <w:tab/>
      </w:r>
      <w:r w:rsidR="00D07DFF">
        <w:rPr>
          <w:rFonts w:ascii="Times New Roman" w:hAnsi="Times New Roman" w:cs="Times New Roman"/>
          <w:color w:val="353535"/>
        </w:rPr>
        <w:tab/>
      </w:r>
      <w:r w:rsidR="00D07DFF">
        <w:rPr>
          <w:rFonts w:ascii="Times New Roman" w:hAnsi="Times New Roman" w:cs="Times New Roman"/>
          <w:color w:val="353535"/>
        </w:rPr>
        <w:tab/>
        <w:t>47</w:t>
      </w:r>
    </w:p>
    <w:p w14:paraId="588DA1E6" w14:textId="77777777" w:rsidR="001275AB" w:rsidRPr="0079422B" w:rsidRDefault="001275AB" w:rsidP="0079422B">
      <w:pPr>
        <w:widowControl w:val="0"/>
        <w:autoSpaceDE w:val="0"/>
        <w:autoSpaceDN w:val="0"/>
        <w:adjustRightInd w:val="0"/>
        <w:spacing w:line="360" w:lineRule="auto"/>
        <w:rPr>
          <w:rFonts w:ascii="Times New Roman" w:hAnsi="Times New Roman" w:cs="Times New Roman"/>
          <w:color w:val="353535"/>
        </w:rPr>
      </w:pPr>
    </w:p>
    <w:p w14:paraId="4EB6BAF4" w14:textId="5AEF1CA0" w:rsidR="0079422B" w:rsidRPr="00351A26" w:rsidRDefault="0079422B" w:rsidP="0079422B">
      <w:pPr>
        <w:widowControl w:val="0"/>
        <w:numPr>
          <w:ilvl w:val="0"/>
          <w:numId w:val="17"/>
        </w:numPr>
        <w:autoSpaceDE w:val="0"/>
        <w:autoSpaceDN w:val="0"/>
        <w:adjustRightInd w:val="0"/>
        <w:spacing w:line="360" w:lineRule="auto"/>
        <w:ind w:left="0" w:firstLine="0"/>
        <w:rPr>
          <w:rFonts w:ascii="Times New Roman" w:hAnsi="Times New Roman" w:cs="Times New Roman"/>
          <w:b/>
          <w:color w:val="353535"/>
          <w:sz w:val="32"/>
        </w:rPr>
      </w:pPr>
      <w:r w:rsidRPr="00351A26">
        <w:rPr>
          <w:rFonts w:ascii="Times New Roman" w:hAnsi="Times New Roman" w:cs="Times New Roman"/>
          <w:b/>
          <w:color w:val="353535"/>
          <w:sz w:val="32"/>
        </w:rPr>
        <w:t>Results</w:t>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t>49</w:t>
      </w:r>
    </w:p>
    <w:p w14:paraId="4C88E911" w14:textId="77777777" w:rsidR="001275AB" w:rsidRPr="0079422B" w:rsidRDefault="001275AB" w:rsidP="00D07DFF">
      <w:pPr>
        <w:widowControl w:val="0"/>
        <w:autoSpaceDE w:val="0"/>
        <w:autoSpaceDN w:val="0"/>
        <w:adjustRightInd w:val="0"/>
        <w:spacing w:line="360" w:lineRule="auto"/>
        <w:rPr>
          <w:rFonts w:ascii="Times New Roman" w:hAnsi="Times New Roman" w:cs="Times New Roman"/>
          <w:color w:val="353535"/>
        </w:rPr>
      </w:pPr>
    </w:p>
    <w:p w14:paraId="532F0C97" w14:textId="222A10E6" w:rsidR="0079422B" w:rsidRPr="00351A26" w:rsidRDefault="0079422B" w:rsidP="0079422B">
      <w:pPr>
        <w:widowControl w:val="0"/>
        <w:numPr>
          <w:ilvl w:val="0"/>
          <w:numId w:val="17"/>
        </w:numPr>
        <w:autoSpaceDE w:val="0"/>
        <w:autoSpaceDN w:val="0"/>
        <w:adjustRightInd w:val="0"/>
        <w:spacing w:line="360" w:lineRule="auto"/>
        <w:ind w:left="0" w:firstLine="0"/>
        <w:rPr>
          <w:rFonts w:ascii="Times New Roman" w:hAnsi="Times New Roman" w:cs="Times New Roman"/>
          <w:b/>
          <w:color w:val="353535"/>
          <w:sz w:val="32"/>
        </w:rPr>
      </w:pPr>
      <w:r w:rsidRPr="00351A26">
        <w:rPr>
          <w:rFonts w:ascii="Times New Roman" w:hAnsi="Times New Roman" w:cs="Times New Roman"/>
          <w:b/>
          <w:color w:val="353535"/>
          <w:sz w:val="32"/>
        </w:rPr>
        <w:t>Architectural Design</w:t>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r>
      <w:r w:rsidR="00D07DFF">
        <w:rPr>
          <w:rFonts w:ascii="Times New Roman" w:hAnsi="Times New Roman" w:cs="Times New Roman"/>
          <w:b/>
          <w:color w:val="353535"/>
          <w:sz w:val="32"/>
        </w:rPr>
        <w:tab/>
        <w:t>51</w:t>
      </w:r>
    </w:p>
    <w:p w14:paraId="4F02D08D" w14:textId="42D71B2D"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79422B">
        <w:rPr>
          <w:rFonts w:ascii="Times New Roman" w:hAnsi="Times New Roman" w:cs="Times New Roman"/>
          <w:color w:val="353535"/>
        </w:rPr>
        <w:tab/>
      </w:r>
      <w:r w:rsidRPr="00D63934">
        <w:rPr>
          <w:rFonts w:ascii="Times New Roman" w:hAnsi="Times New Roman" w:cs="Times New Roman"/>
          <w:b/>
          <w:color w:val="353535"/>
        </w:rPr>
        <w:t>5.1 Information Representation</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t>51</w:t>
      </w:r>
    </w:p>
    <w:p w14:paraId="3A0786F1" w14:textId="15722BDA"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b/>
          <w:color w:val="353535"/>
        </w:rPr>
        <w:tab/>
        <w:t>5.2 System Architecture</w:t>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D07DFF">
        <w:rPr>
          <w:rFonts w:ascii="Times New Roman" w:hAnsi="Times New Roman" w:cs="Times New Roman"/>
          <w:b/>
          <w:color w:val="353535"/>
        </w:rPr>
        <w:tab/>
      </w:r>
      <w:r w:rsidR="00BA436E">
        <w:rPr>
          <w:rFonts w:ascii="Times New Roman" w:hAnsi="Times New Roman" w:cs="Times New Roman"/>
          <w:b/>
          <w:color w:val="353535"/>
        </w:rPr>
        <w:tab/>
        <w:t>54</w:t>
      </w:r>
    </w:p>
    <w:p w14:paraId="4DD09D99" w14:textId="58090503"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5.2.1 Deal Generator</w:t>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t>55</w:t>
      </w:r>
    </w:p>
    <w:p w14:paraId="573ACC73" w14:textId="6E743E34"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5.2.2 Knowledge Base</w:t>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t>55</w:t>
      </w:r>
    </w:p>
    <w:p w14:paraId="05C237C4" w14:textId="7C8343E7" w:rsidR="0079422B" w:rsidRP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5.2.3 Game Master</w:t>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t>57</w:t>
      </w:r>
    </w:p>
    <w:p w14:paraId="06E20178" w14:textId="52D0EE3A" w:rsidR="0079422B" w:rsidRDefault="0079422B" w:rsidP="0079422B">
      <w:pPr>
        <w:widowControl w:val="0"/>
        <w:autoSpaceDE w:val="0"/>
        <w:autoSpaceDN w:val="0"/>
        <w:adjustRightInd w:val="0"/>
        <w:spacing w:line="360" w:lineRule="auto"/>
        <w:rPr>
          <w:rFonts w:ascii="Times New Roman" w:hAnsi="Times New Roman" w:cs="Times New Roman"/>
          <w:color w:val="353535"/>
        </w:rPr>
      </w:pPr>
      <w:r w:rsidRPr="0079422B">
        <w:rPr>
          <w:rFonts w:ascii="Times New Roman" w:hAnsi="Times New Roman" w:cs="Times New Roman"/>
          <w:color w:val="353535"/>
        </w:rPr>
        <w:tab/>
      </w:r>
      <w:r w:rsidRPr="0079422B">
        <w:rPr>
          <w:rFonts w:ascii="Times New Roman" w:hAnsi="Times New Roman" w:cs="Times New Roman"/>
          <w:color w:val="353535"/>
        </w:rPr>
        <w:tab/>
        <w:t>5.2.4 Agent</w:t>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t>58</w:t>
      </w:r>
    </w:p>
    <w:p w14:paraId="3B621C53" w14:textId="77777777" w:rsidR="001275AB" w:rsidRPr="0079422B" w:rsidRDefault="001275AB" w:rsidP="0079422B">
      <w:pPr>
        <w:widowControl w:val="0"/>
        <w:autoSpaceDE w:val="0"/>
        <w:autoSpaceDN w:val="0"/>
        <w:adjustRightInd w:val="0"/>
        <w:spacing w:line="360" w:lineRule="auto"/>
        <w:rPr>
          <w:rFonts w:ascii="Times New Roman" w:hAnsi="Times New Roman" w:cs="Times New Roman"/>
          <w:color w:val="353535"/>
        </w:rPr>
      </w:pPr>
    </w:p>
    <w:p w14:paraId="275F12F7" w14:textId="345003E8" w:rsidR="0079422B" w:rsidRPr="00351A26" w:rsidRDefault="0079422B" w:rsidP="0079422B">
      <w:pPr>
        <w:widowControl w:val="0"/>
        <w:numPr>
          <w:ilvl w:val="0"/>
          <w:numId w:val="18"/>
        </w:numPr>
        <w:autoSpaceDE w:val="0"/>
        <w:autoSpaceDN w:val="0"/>
        <w:adjustRightInd w:val="0"/>
        <w:spacing w:line="360" w:lineRule="auto"/>
        <w:ind w:left="0" w:firstLine="0"/>
        <w:rPr>
          <w:rFonts w:ascii="Times New Roman" w:hAnsi="Times New Roman" w:cs="Times New Roman"/>
          <w:b/>
          <w:color w:val="353535"/>
          <w:sz w:val="32"/>
        </w:rPr>
      </w:pPr>
      <w:r w:rsidRPr="00351A26">
        <w:rPr>
          <w:rFonts w:ascii="Times New Roman" w:hAnsi="Times New Roman" w:cs="Times New Roman"/>
          <w:b/>
          <w:color w:val="353535"/>
          <w:sz w:val="32"/>
        </w:rPr>
        <w:t>Discussion</w:t>
      </w:r>
      <w:r w:rsidR="00BA436E">
        <w:rPr>
          <w:rFonts w:ascii="Times New Roman" w:hAnsi="Times New Roman" w:cs="Times New Roman"/>
          <w:b/>
          <w:color w:val="353535"/>
          <w:sz w:val="32"/>
        </w:rPr>
        <w:tab/>
      </w:r>
      <w:r w:rsidR="00BA436E">
        <w:rPr>
          <w:rFonts w:ascii="Times New Roman" w:hAnsi="Times New Roman" w:cs="Times New Roman"/>
          <w:b/>
          <w:color w:val="353535"/>
          <w:sz w:val="32"/>
        </w:rPr>
        <w:tab/>
      </w:r>
      <w:r w:rsidR="00BA436E">
        <w:rPr>
          <w:rFonts w:ascii="Times New Roman" w:hAnsi="Times New Roman" w:cs="Times New Roman"/>
          <w:b/>
          <w:color w:val="353535"/>
          <w:sz w:val="32"/>
        </w:rPr>
        <w:tab/>
      </w:r>
      <w:r w:rsidR="00BA436E">
        <w:rPr>
          <w:rFonts w:ascii="Times New Roman" w:hAnsi="Times New Roman" w:cs="Times New Roman"/>
          <w:b/>
          <w:color w:val="353535"/>
          <w:sz w:val="32"/>
        </w:rPr>
        <w:tab/>
      </w:r>
      <w:r w:rsidR="00BA436E">
        <w:rPr>
          <w:rFonts w:ascii="Times New Roman" w:hAnsi="Times New Roman" w:cs="Times New Roman"/>
          <w:b/>
          <w:color w:val="353535"/>
          <w:sz w:val="32"/>
        </w:rPr>
        <w:tab/>
      </w:r>
      <w:r w:rsidR="00BA436E">
        <w:rPr>
          <w:rFonts w:ascii="Times New Roman" w:hAnsi="Times New Roman" w:cs="Times New Roman"/>
          <w:b/>
          <w:color w:val="353535"/>
          <w:sz w:val="32"/>
        </w:rPr>
        <w:tab/>
        <w:t>59</w:t>
      </w:r>
    </w:p>
    <w:p w14:paraId="05675451" w14:textId="7CB2B724"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79422B">
        <w:rPr>
          <w:rFonts w:ascii="Times New Roman" w:hAnsi="Times New Roman" w:cs="Times New Roman"/>
          <w:color w:val="353535"/>
        </w:rPr>
        <w:tab/>
      </w:r>
      <w:r w:rsidRPr="00D63934">
        <w:rPr>
          <w:rFonts w:ascii="Times New Roman" w:hAnsi="Times New Roman" w:cs="Times New Roman"/>
          <w:b/>
          <w:color w:val="353535"/>
        </w:rPr>
        <w:t>6.1 Difficulties</w:t>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t>59</w:t>
      </w:r>
    </w:p>
    <w:p w14:paraId="681A5EF2" w14:textId="6F28D470" w:rsidR="0079422B" w:rsidRPr="00D63934" w:rsidRDefault="0079422B" w:rsidP="00215DC2">
      <w:pPr>
        <w:widowControl w:val="0"/>
        <w:tabs>
          <w:tab w:val="left" w:pos="1276"/>
        </w:tabs>
        <w:autoSpaceDE w:val="0"/>
        <w:autoSpaceDN w:val="0"/>
        <w:adjustRightInd w:val="0"/>
        <w:spacing w:line="360" w:lineRule="auto"/>
        <w:rPr>
          <w:rFonts w:ascii="Times New Roman" w:hAnsi="Times New Roman" w:cs="Times New Roman"/>
          <w:color w:val="353535"/>
        </w:rPr>
      </w:pPr>
      <w:r w:rsidRPr="00D63934">
        <w:rPr>
          <w:rFonts w:ascii="Times New Roman" w:hAnsi="Times New Roman" w:cs="Times New Roman"/>
          <w:color w:val="353535"/>
        </w:rPr>
        <w:tab/>
      </w:r>
      <w:r w:rsidRPr="00D63934">
        <w:rPr>
          <w:rFonts w:ascii="Times New Roman" w:hAnsi="Times New Roman" w:cs="Times New Roman"/>
          <w:color w:val="353535"/>
        </w:rPr>
        <w:tab/>
        <w:t>6.1.1 State Space</w:t>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t>59</w:t>
      </w:r>
    </w:p>
    <w:p w14:paraId="56B95A9B" w14:textId="0C6AD057" w:rsidR="0079422B" w:rsidRPr="00D63934" w:rsidRDefault="0079422B" w:rsidP="00215DC2">
      <w:pPr>
        <w:widowControl w:val="0"/>
        <w:tabs>
          <w:tab w:val="left" w:pos="1276"/>
        </w:tabs>
        <w:autoSpaceDE w:val="0"/>
        <w:autoSpaceDN w:val="0"/>
        <w:adjustRightInd w:val="0"/>
        <w:spacing w:line="360" w:lineRule="auto"/>
        <w:rPr>
          <w:rFonts w:ascii="Times New Roman" w:hAnsi="Times New Roman" w:cs="Times New Roman"/>
          <w:color w:val="353535"/>
        </w:rPr>
      </w:pPr>
      <w:r w:rsidRPr="00D63934">
        <w:rPr>
          <w:rFonts w:ascii="Times New Roman" w:hAnsi="Times New Roman" w:cs="Times New Roman"/>
          <w:color w:val="353535"/>
        </w:rPr>
        <w:tab/>
      </w:r>
      <w:r w:rsidRPr="00D63934">
        <w:rPr>
          <w:rFonts w:ascii="Times New Roman" w:hAnsi="Times New Roman" w:cs="Times New Roman"/>
          <w:color w:val="353535"/>
        </w:rPr>
        <w:tab/>
        <w:t>6.1.2 Correlation</w:t>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t>60</w:t>
      </w:r>
    </w:p>
    <w:p w14:paraId="1FD5CD58" w14:textId="78C7529F"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color w:val="353535"/>
        </w:rPr>
        <w:tab/>
      </w:r>
      <w:r w:rsidRPr="00D63934">
        <w:rPr>
          <w:rFonts w:ascii="Times New Roman" w:hAnsi="Times New Roman" w:cs="Times New Roman"/>
          <w:b/>
          <w:color w:val="353535"/>
        </w:rPr>
        <w:t>6.2 Evaluation</w:t>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t>64</w:t>
      </w:r>
    </w:p>
    <w:p w14:paraId="6833650F" w14:textId="11B9A6BC" w:rsidR="0079422B" w:rsidRPr="00D63934" w:rsidRDefault="0079422B" w:rsidP="0079422B">
      <w:pPr>
        <w:widowControl w:val="0"/>
        <w:autoSpaceDE w:val="0"/>
        <w:autoSpaceDN w:val="0"/>
        <w:adjustRightInd w:val="0"/>
        <w:spacing w:line="360" w:lineRule="auto"/>
        <w:rPr>
          <w:rFonts w:ascii="Times New Roman" w:hAnsi="Times New Roman" w:cs="Times New Roman"/>
          <w:color w:val="353535"/>
        </w:rPr>
      </w:pPr>
      <w:r w:rsidRPr="00D63934">
        <w:rPr>
          <w:rFonts w:ascii="Times New Roman" w:hAnsi="Times New Roman" w:cs="Times New Roman"/>
          <w:color w:val="353535"/>
        </w:rPr>
        <w:tab/>
      </w:r>
      <w:r w:rsidRPr="00D63934">
        <w:rPr>
          <w:rFonts w:ascii="Times New Roman" w:hAnsi="Times New Roman" w:cs="Times New Roman"/>
          <w:color w:val="353535"/>
        </w:rPr>
        <w:tab/>
        <w:t>6.2.1 Correct Move</w:t>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t>64</w:t>
      </w:r>
    </w:p>
    <w:p w14:paraId="16B8E437" w14:textId="1A3E2F46" w:rsidR="0079422B" w:rsidRPr="00D63934" w:rsidRDefault="0079422B" w:rsidP="0079422B">
      <w:pPr>
        <w:widowControl w:val="0"/>
        <w:autoSpaceDE w:val="0"/>
        <w:autoSpaceDN w:val="0"/>
        <w:adjustRightInd w:val="0"/>
        <w:spacing w:line="360" w:lineRule="auto"/>
        <w:rPr>
          <w:rFonts w:ascii="Times New Roman" w:hAnsi="Times New Roman" w:cs="Times New Roman"/>
          <w:color w:val="353535"/>
        </w:rPr>
      </w:pPr>
      <w:r w:rsidRPr="00D63934">
        <w:rPr>
          <w:rFonts w:ascii="Times New Roman" w:hAnsi="Times New Roman" w:cs="Times New Roman"/>
          <w:color w:val="353535"/>
        </w:rPr>
        <w:tab/>
      </w:r>
      <w:r w:rsidRPr="00D63934">
        <w:rPr>
          <w:rFonts w:ascii="Times New Roman" w:hAnsi="Times New Roman" w:cs="Times New Roman"/>
          <w:color w:val="353535"/>
        </w:rPr>
        <w:tab/>
        <w:t>6.2.2 Data Efficiency</w:t>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t>65</w:t>
      </w:r>
    </w:p>
    <w:p w14:paraId="4E17DDCF" w14:textId="5EA85403" w:rsidR="0079422B" w:rsidRPr="00D63934" w:rsidRDefault="0079422B" w:rsidP="0079422B">
      <w:pPr>
        <w:widowControl w:val="0"/>
        <w:autoSpaceDE w:val="0"/>
        <w:autoSpaceDN w:val="0"/>
        <w:adjustRightInd w:val="0"/>
        <w:spacing w:line="360" w:lineRule="auto"/>
        <w:rPr>
          <w:rFonts w:ascii="Times New Roman" w:hAnsi="Times New Roman" w:cs="Times New Roman"/>
          <w:color w:val="353535"/>
        </w:rPr>
      </w:pPr>
      <w:r w:rsidRPr="00D63934">
        <w:rPr>
          <w:rFonts w:ascii="Times New Roman" w:hAnsi="Times New Roman" w:cs="Times New Roman"/>
          <w:color w:val="353535"/>
        </w:rPr>
        <w:tab/>
      </w:r>
      <w:r w:rsidRPr="00D63934">
        <w:rPr>
          <w:rFonts w:ascii="Times New Roman" w:hAnsi="Times New Roman" w:cs="Times New Roman"/>
          <w:color w:val="353535"/>
        </w:rPr>
        <w:tab/>
        <w:t>6.2.3 Resources</w:t>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t>65</w:t>
      </w:r>
    </w:p>
    <w:p w14:paraId="04A52126" w14:textId="7AABF125"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color w:val="353535"/>
        </w:rPr>
        <w:tab/>
      </w:r>
      <w:r w:rsidRPr="00D63934">
        <w:rPr>
          <w:rFonts w:ascii="Times New Roman" w:hAnsi="Times New Roman" w:cs="Times New Roman"/>
          <w:b/>
          <w:color w:val="353535"/>
        </w:rPr>
        <w:t>6.3 Reward</w:t>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t>67</w:t>
      </w:r>
    </w:p>
    <w:p w14:paraId="4DF56534" w14:textId="314F1486" w:rsidR="0079422B" w:rsidRPr="00D63934" w:rsidRDefault="0079422B" w:rsidP="0079422B">
      <w:pPr>
        <w:widowControl w:val="0"/>
        <w:autoSpaceDE w:val="0"/>
        <w:autoSpaceDN w:val="0"/>
        <w:adjustRightInd w:val="0"/>
        <w:spacing w:line="360" w:lineRule="auto"/>
        <w:rPr>
          <w:rFonts w:ascii="Times New Roman" w:hAnsi="Times New Roman" w:cs="Times New Roman"/>
          <w:color w:val="353535"/>
        </w:rPr>
      </w:pPr>
      <w:r w:rsidRPr="00D63934">
        <w:rPr>
          <w:rFonts w:ascii="Times New Roman" w:hAnsi="Times New Roman" w:cs="Times New Roman"/>
          <w:color w:val="353535"/>
        </w:rPr>
        <w:tab/>
      </w:r>
      <w:r w:rsidRPr="00D63934">
        <w:rPr>
          <w:rFonts w:ascii="Times New Roman" w:hAnsi="Times New Roman" w:cs="Times New Roman"/>
          <w:color w:val="353535"/>
        </w:rPr>
        <w:tab/>
        <w:t>6.3.1 Cooperation</w:t>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t>67</w:t>
      </w:r>
    </w:p>
    <w:p w14:paraId="5A3850C8" w14:textId="41D32ABA" w:rsidR="0079422B" w:rsidRPr="00D63934" w:rsidRDefault="0079422B" w:rsidP="0079422B">
      <w:pPr>
        <w:widowControl w:val="0"/>
        <w:autoSpaceDE w:val="0"/>
        <w:autoSpaceDN w:val="0"/>
        <w:adjustRightInd w:val="0"/>
        <w:spacing w:line="360" w:lineRule="auto"/>
        <w:rPr>
          <w:rFonts w:ascii="Times New Roman" w:hAnsi="Times New Roman" w:cs="Times New Roman"/>
          <w:color w:val="353535"/>
        </w:rPr>
      </w:pPr>
      <w:r w:rsidRPr="00D63934">
        <w:rPr>
          <w:rFonts w:ascii="Times New Roman" w:hAnsi="Times New Roman" w:cs="Times New Roman"/>
          <w:color w:val="353535"/>
        </w:rPr>
        <w:tab/>
      </w:r>
      <w:r w:rsidRPr="00D63934">
        <w:rPr>
          <w:rFonts w:ascii="Times New Roman" w:hAnsi="Times New Roman" w:cs="Times New Roman"/>
          <w:color w:val="353535"/>
        </w:rPr>
        <w:tab/>
        <w:t>6.3.2 Communication</w:t>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r>
      <w:r w:rsidR="00BA436E">
        <w:rPr>
          <w:rFonts w:ascii="Times New Roman" w:hAnsi="Times New Roman" w:cs="Times New Roman"/>
          <w:color w:val="353535"/>
        </w:rPr>
        <w:tab/>
        <w:t>67</w:t>
      </w:r>
    </w:p>
    <w:p w14:paraId="3D800124" w14:textId="5D1AF770"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color w:val="353535"/>
        </w:rPr>
        <w:tab/>
      </w:r>
      <w:r w:rsidRPr="00D63934">
        <w:rPr>
          <w:rFonts w:ascii="Times New Roman" w:hAnsi="Times New Roman" w:cs="Times New Roman"/>
          <w:b/>
          <w:color w:val="353535"/>
        </w:rPr>
        <w:t>6.4 Suggestion</w:t>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t>70</w:t>
      </w:r>
    </w:p>
    <w:p w14:paraId="3DE56C40" w14:textId="77777777" w:rsidR="001275AB" w:rsidRPr="0079422B" w:rsidRDefault="001275AB" w:rsidP="0079422B">
      <w:pPr>
        <w:widowControl w:val="0"/>
        <w:autoSpaceDE w:val="0"/>
        <w:autoSpaceDN w:val="0"/>
        <w:adjustRightInd w:val="0"/>
        <w:spacing w:line="360" w:lineRule="auto"/>
        <w:rPr>
          <w:rFonts w:ascii="Times New Roman" w:hAnsi="Times New Roman" w:cs="Times New Roman"/>
          <w:color w:val="353535"/>
        </w:rPr>
      </w:pPr>
    </w:p>
    <w:p w14:paraId="72B89EE9" w14:textId="6E9363AB" w:rsidR="0079422B" w:rsidRPr="00215DC2" w:rsidRDefault="0079422B" w:rsidP="0079422B">
      <w:pPr>
        <w:widowControl w:val="0"/>
        <w:numPr>
          <w:ilvl w:val="0"/>
          <w:numId w:val="19"/>
        </w:numPr>
        <w:autoSpaceDE w:val="0"/>
        <w:autoSpaceDN w:val="0"/>
        <w:adjustRightInd w:val="0"/>
        <w:spacing w:line="360" w:lineRule="auto"/>
        <w:ind w:left="0" w:firstLine="0"/>
        <w:rPr>
          <w:rFonts w:ascii="Times New Roman" w:hAnsi="Times New Roman" w:cs="Times New Roman"/>
          <w:b/>
          <w:color w:val="353535"/>
          <w:sz w:val="32"/>
        </w:rPr>
      </w:pPr>
      <w:r w:rsidRPr="00215DC2">
        <w:rPr>
          <w:rFonts w:ascii="Times New Roman" w:hAnsi="Times New Roman" w:cs="Times New Roman"/>
          <w:b/>
          <w:color w:val="353535"/>
          <w:sz w:val="32"/>
        </w:rPr>
        <w:t>Conclusion</w:t>
      </w:r>
      <w:r w:rsidR="00BA436E">
        <w:rPr>
          <w:rFonts w:ascii="Times New Roman" w:hAnsi="Times New Roman" w:cs="Times New Roman"/>
          <w:b/>
          <w:color w:val="353535"/>
          <w:sz w:val="32"/>
        </w:rPr>
        <w:tab/>
      </w:r>
      <w:r w:rsidR="00BA436E">
        <w:rPr>
          <w:rFonts w:ascii="Times New Roman" w:hAnsi="Times New Roman" w:cs="Times New Roman"/>
          <w:b/>
          <w:color w:val="353535"/>
          <w:sz w:val="32"/>
        </w:rPr>
        <w:tab/>
      </w:r>
      <w:r w:rsidR="00BA436E">
        <w:rPr>
          <w:rFonts w:ascii="Times New Roman" w:hAnsi="Times New Roman" w:cs="Times New Roman"/>
          <w:b/>
          <w:color w:val="353535"/>
          <w:sz w:val="32"/>
        </w:rPr>
        <w:tab/>
      </w:r>
      <w:r w:rsidR="00BA436E">
        <w:rPr>
          <w:rFonts w:ascii="Times New Roman" w:hAnsi="Times New Roman" w:cs="Times New Roman"/>
          <w:b/>
          <w:color w:val="353535"/>
          <w:sz w:val="32"/>
        </w:rPr>
        <w:tab/>
      </w:r>
      <w:r w:rsidR="00BA436E">
        <w:rPr>
          <w:rFonts w:ascii="Times New Roman" w:hAnsi="Times New Roman" w:cs="Times New Roman"/>
          <w:b/>
          <w:color w:val="353535"/>
          <w:sz w:val="32"/>
        </w:rPr>
        <w:tab/>
      </w:r>
      <w:r w:rsidR="00BA436E">
        <w:rPr>
          <w:rFonts w:ascii="Times New Roman" w:hAnsi="Times New Roman" w:cs="Times New Roman"/>
          <w:b/>
          <w:color w:val="353535"/>
          <w:sz w:val="32"/>
        </w:rPr>
        <w:tab/>
        <w:t>73</w:t>
      </w:r>
    </w:p>
    <w:p w14:paraId="2576B3C2" w14:textId="77777777" w:rsidR="001275AB" w:rsidRPr="0079422B" w:rsidRDefault="001275AB" w:rsidP="001275AB">
      <w:pPr>
        <w:widowControl w:val="0"/>
        <w:autoSpaceDE w:val="0"/>
        <w:autoSpaceDN w:val="0"/>
        <w:adjustRightInd w:val="0"/>
        <w:spacing w:line="360" w:lineRule="auto"/>
        <w:rPr>
          <w:rFonts w:ascii="Times New Roman" w:hAnsi="Times New Roman" w:cs="Times New Roman"/>
          <w:color w:val="353535"/>
        </w:rPr>
      </w:pPr>
    </w:p>
    <w:p w14:paraId="2FB552DF" w14:textId="27638B1D" w:rsidR="0079422B" w:rsidRPr="00D63934" w:rsidRDefault="0079422B" w:rsidP="0079422B">
      <w:pPr>
        <w:widowControl w:val="0"/>
        <w:autoSpaceDE w:val="0"/>
        <w:autoSpaceDN w:val="0"/>
        <w:adjustRightInd w:val="0"/>
        <w:spacing w:line="360" w:lineRule="auto"/>
        <w:rPr>
          <w:rFonts w:ascii="Times New Roman" w:hAnsi="Times New Roman" w:cs="Times New Roman"/>
          <w:b/>
          <w:color w:val="353535"/>
        </w:rPr>
      </w:pPr>
      <w:r w:rsidRPr="00D63934">
        <w:rPr>
          <w:rFonts w:ascii="Times New Roman" w:hAnsi="Times New Roman" w:cs="Times New Roman"/>
          <w:b/>
          <w:color w:val="353535"/>
        </w:rPr>
        <w:t>References</w:t>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t>74</w:t>
      </w:r>
    </w:p>
    <w:p w14:paraId="442646A5" w14:textId="30DC91E8" w:rsidR="002F71E2" w:rsidRDefault="0079422B" w:rsidP="0079422B">
      <w:pPr>
        <w:spacing w:line="360" w:lineRule="auto"/>
        <w:outlineLvl w:val="0"/>
        <w:rPr>
          <w:rFonts w:ascii="Times New Roman" w:hAnsi="Times New Roman" w:cs="Times New Roman"/>
          <w:b/>
          <w:color w:val="353535"/>
        </w:rPr>
        <w:sectPr w:rsidR="002F71E2" w:rsidSect="00014E75">
          <w:footerReference w:type="even" r:id="rId8"/>
          <w:footerReference w:type="default" r:id="rId9"/>
          <w:pgSz w:w="11900" w:h="16840"/>
          <w:pgMar w:top="1440" w:right="2268" w:bottom="1440" w:left="2268" w:header="709" w:footer="709" w:gutter="0"/>
          <w:cols w:space="708"/>
          <w:docGrid w:linePitch="400"/>
        </w:sectPr>
      </w:pPr>
      <w:r w:rsidRPr="00D63934">
        <w:rPr>
          <w:rFonts w:ascii="Times New Roman" w:hAnsi="Times New Roman" w:cs="Times New Roman"/>
          <w:b/>
          <w:color w:val="353535"/>
        </w:rPr>
        <w:t>Appendice</w:t>
      </w:r>
      <w:r w:rsidR="002F71E2">
        <w:rPr>
          <w:rFonts w:ascii="Times New Roman" w:hAnsi="Times New Roman" w:cs="Times New Roman"/>
          <w:b/>
          <w:color w:val="353535"/>
        </w:rPr>
        <w:t>s</w:t>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r>
      <w:r w:rsidR="00BA436E">
        <w:rPr>
          <w:rFonts w:ascii="Times New Roman" w:hAnsi="Times New Roman" w:cs="Times New Roman"/>
          <w:b/>
          <w:color w:val="353535"/>
        </w:rPr>
        <w:tab/>
        <w:t>75</w:t>
      </w:r>
    </w:p>
    <w:p w14:paraId="042DFAD0" w14:textId="50B17D71" w:rsidR="0079422B" w:rsidRPr="00D63934" w:rsidRDefault="0079422B" w:rsidP="0079422B">
      <w:pPr>
        <w:spacing w:line="360" w:lineRule="auto"/>
        <w:outlineLvl w:val="0"/>
        <w:rPr>
          <w:rFonts w:ascii="Times New Roman" w:hAnsi="Times New Roman" w:cs="Times New Roman"/>
          <w:b/>
          <w:lang w:val="en-US"/>
        </w:rPr>
      </w:pPr>
    </w:p>
    <w:p w14:paraId="1AF905FD" w14:textId="6C4B3366" w:rsidR="004B4C08" w:rsidRDefault="002F71E2" w:rsidP="0079422B">
      <w:pPr>
        <w:pStyle w:val="ListParagraph"/>
        <w:numPr>
          <w:ilvl w:val="0"/>
          <w:numId w:val="9"/>
        </w:numPr>
        <w:spacing w:line="360" w:lineRule="auto"/>
        <w:ind w:left="709" w:hanging="709"/>
        <w:outlineLvl w:val="0"/>
        <w:rPr>
          <w:rFonts w:ascii="Times New Roman" w:hAnsi="Times New Roman" w:cs="Times New Roman"/>
          <w:b/>
          <w:sz w:val="32"/>
        </w:rPr>
      </w:pPr>
      <w:r w:rsidRPr="00330B4B">
        <w:rPr>
          <w:rFonts w:ascii="Times New Roman" w:hAnsi="Times New Roman" w:cs="Times New Roman"/>
          <w:b/>
          <w:sz w:val="32"/>
        </w:rPr>
        <w:lastRenderedPageBreak/>
        <w:t>Introduction</w:t>
      </w:r>
    </w:p>
    <w:p w14:paraId="375B370B" w14:textId="77777777" w:rsidR="00330B4B" w:rsidRPr="004E084F" w:rsidRDefault="00330B4B" w:rsidP="00330B4B">
      <w:pPr>
        <w:spacing w:line="480" w:lineRule="auto"/>
        <w:outlineLvl w:val="0"/>
        <w:rPr>
          <w:rFonts w:ascii="Times New Roman" w:hAnsi="Times New Roman" w:cs="Times New Roman"/>
        </w:rPr>
      </w:pPr>
    </w:p>
    <w:p w14:paraId="6698036D" w14:textId="1596A4F2" w:rsidR="004B4C08" w:rsidRDefault="00757CFF" w:rsidP="004B4C08">
      <w:pPr>
        <w:spacing w:line="480" w:lineRule="auto"/>
        <w:jc w:val="both"/>
        <w:rPr>
          <w:rFonts w:ascii="Times New Roman" w:hAnsi="Times New Roman" w:cs="Times New Roman"/>
          <w:lang w:val="en-US"/>
        </w:rPr>
      </w:pPr>
      <w:r>
        <w:rPr>
          <w:rFonts w:ascii="Times New Roman" w:hAnsi="Times New Roman" w:cs="Times New Roman"/>
          <w:lang w:val="en-US"/>
        </w:rPr>
        <w:t>Machine learning has been one of the hottest topic</w:t>
      </w:r>
      <w:r w:rsidR="002C5C29">
        <w:rPr>
          <w:rFonts w:ascii="Times New Roman" w:hAnsi="Times New Roman" w:cs="Times New Roman"/>
          <w:lang w:val="en-US"/>
        </w:rPr>
        <w:t>s</w:t>
      </w:r>
      <w:r w:rsidR="00FE74AA">
        <w:rPr>
          <w:rFonts w:ascii="Times New Roman" w:hAnsi="Times New Roman" w:cs="Times New Roman"/>
          <w:lang w:val="en-US"/>
        </w:rPr>
        <w:t xml:space="preserve"> in recent years as agents using Machine Learning wa</w:t>
      </w:r>
      <w:r>
        <w:rPr>
          <w:rFonts w:ascii="Times New Roman" w:hAnsi="Times New Roman" w:cs="Times New Roman"/>
          <w:lang w:val="en-US"/>
        </w:rPr>
        <w:t>s able to generalize ideas and find patterns that its developer</w:t>
      </w:r>
      <w:r w:rsidR="00FE74AA">
        <w:rPr>
          <w:rFonts w:ascii="Times New Roman" w:hAnsi="Times New Roman" w:cs="Times New Roman"/>
          <w:lang w:val="en-US"/>
        </w:rPr>
        <w:t>s</w:t>
      </w:r>
      <w:r>
        <w:rPr>
          <w:rFonts w:ascii="Times New Roman" w:hAnsi="Times New Roman" w:cs="Times New Roman"/>
          <w:lang w:val="en-US"/>
        </w:rPr>
        <w:t xml:space="preserve"> yet to find. This automates and expedites the development in many fields, for example, face and gait recognition, video indexing, and various games. This inspired me to investigate the possibility that an artificial agent could bring insight </w:t>
      </w:r>
      <w:r w:rsidR="002C5C29">
        <w:rPr>
          <w:rFonts w:ascii="Times New Roman" w:hAnsi="Times New Roman" w:cs="Times New Roman"/>
          <w:lang w:val="en-US"/>
        </w:rPr>
        <w:t>into the stagnant development in</w:t>
      </w:r>
      <w:r>
        <w:rPr>
          <w:rFonts w:ascii="Times New Roman" w:hAnsi="Times New Roman" w:cs="Times New Roman"/>
          <w:lang w:val="en-US"/>
        </w:rPr>
        <w:t xml:space="preserve"> the game of Bridge. In particular, it was hoped that </w:t>
      </w:r>
      <w:r w:rsidR="00822AF3">
        <w:rPr>
          <w:rFonts w:ascii="Times New Roman" w:hAnsi="Times New Roman" w:cs="Times New Roman"/>
          <w:lang w:val="en-US"/>
        </w:rPr>
        <w:t xml:space="preserve">a bidding system, akin to a language in the context of Bridge, could be developed completely with artificial agents. </w:t>
      </w:r>
      <w:r w:rsidR="005D2E75">
        <w:rPr>
          <w:rFonts w:ascii="Times New Roman" w:hAnsi="Times New Roman" w:cs="Times New Roman"/>
          <w:lang w:val="en-US"/>
        </w:rPr>
        <w:t>In the following three</w:t>
      </w:r>
      <w:r w:rsidR="00794F51">
        <w:rPr>
          <w:rFonts w:ascii="Times New Roman" w:hAnsi="Times New Roman" w:cs="Times New Roman"/>
          <w:lang w:val="en-US"/>
        </w:rPr>
        <w:t xml:space="preserve"> sections,</w:t>
      </w:r>
      <w:r w:rsidR="003E62EF">
        <w:rPr>
          <w:rFonts w:ascii="Times New Roman" w:hAnsi="Times New Roman" w:cs="Times New Roman"/>
          <w:lang w:val="en-US"/>
        </w:rPr>
        <w:t xml:space="preserve"> we will </w:t>
      </w:r>
      <w:r w:rsidR="00822AF3">
        <w:rPr>
          <w:rFonts w:ascii="Times New Roman" w:hAnsi="Times New Roman" w:cs="Times New Roman"/>
          <w:lang w:val="en-US"/>
        </w:rPr>
        <w:t xml:space="preserve">first </w:t>
      </w:r>
      <w:r w:rsidR="003E62EF">
        <w:rPr>
          <w:rFonts w:ascii="Times New Roman" w:hAnsi="Times New Roman" w:cs="Times New Roman"/>
          <w:lang w:val="en-US"/>
        </w:rPr>
        <w:t xml:space="preserve">cover the basic rules and elements in the game of contract bridge. </w:t>
      </w:r>
      <w:r>
        <w:rPr>
          <w:rFonts w:ascii="Times New Roman" w:hAnsi="Times New Roman" w:cs="Times New Roman"/>
          <w:lang w:val="en-US"/>
        </w:rPr>
        <w:t>We will then talk about the scope and goal of our project,</w:t>
      </w:r>
      <w:r w:rsidR="00FF26D8">
        <w:rPr>
          <w:rFonts w:ascii="Times New Roman" w:hAnsi="Times New Roman" w:cs="Times New Roman"/>
          <w:lang w:val="en-US"/>
        </w:rPr>
        <w:t xml:space="preserve"> lastly</w:t>
      </w:r>
      <w:r>
        <w:rPr>
          <w:rFonts w:ascii="Times New Roman" w:hAnsi="Times New Roman" w:cs="Times New Roman"/>
          <w:lang w:val="en-US"/>
        </w:rPr>
        <w:t xml:space="preserve"> followed by our motivation.</w:t>
      </w:r>
    </w:p>
    <w:p w14:paraId="6BA92C18" w14:textId="4059DB9D" w:rsidR="00E11DE8" w:rsidRPr="002465CF" w:rsidRDefault="00A2518C" w:rsidP="002465CF">
      <w:pPr>
        <w:pStyle w:val="ListParagraph"/>
        <w:numPr>
          <w:ilvl w:val="1"/>
          <w:numId w:val="9"/>
        </w:numPr>
        <w:spacing w:line="480" w:lineRule="auto"/>
        <w:ind w:left="709" w:hanging="709"/>
        <w:jc w:val="both"/>
        <w:rPr>
          <w:rFonts w:ascii="Times New Roman" w:hAnsi="Times New Roman" w:cs="Times New Roman"/>
          <w:b/>
          <w:sz w:val="28"/>
        </w:rPr>
      </w:pPr>
      <w:r w:rsidRPr="002465CF">
        <w:rPr>
          <w:rFonts w:ascii="Times New Roman" w:hAnsi="Times New Roman" w:cs="Times New Roman"/>
        </w:rPr>
        <w:br w:type="column"/>
      </w:r>
      <w:r w:rsidR="004B4C08" w:rsidRPr="002465CF">
        <w:rPr>
          <w:rFonts w:ascii="Times New Roman" w:hAnsi="Times New Roman" w:cs="Times New Roman"/>
          <w:b/>
          <w:sz w:val="28"/>
        </w:rPr>
        <w:lastRenderedPageBreak/>
        <w:t>Contract Bridge</w:t>
      </w:r>
    </w:p>
    <w:p w14:paraId="0B30F773" w14:textId="77777777" w:rsidR="004B4C08" w:rsidRPr="004B4C08" w:rsidRDefault="004B4C08" w:rsidP="004B4C08">
      <w:pPr>
        <w:spacing w:line="480" w:lineRule="auto"/>
        <w:jc w:val="both"/>
        <w:rPr>
          <w:rFonts w:ascii="Times New Roman" w:hAnsi="Times New Roman" w:cs="Times New Roman"/>
        </w:rPr>
      </w:pPr>
    </w:p>
    <w:p w14:paraId="34FE0E84" w14:textId="5BAF59FF" w:rsidR="000E5555" w:rsidRDefault="00612734" w:rsidP="00CA5535">
      <w:pPr>
        <w:spacing w:line="480" w:lineRule="auto"/>
        <w:jc w:val="both"/>
        <w:rPr>
          <w:rFonts w:ascii="Times New Roman" w:hAnsi="Times New Roman" w:cs="Times New Roman"/>
          <w:lang w:val="en-US"/>
        </w:rPr>
      </w:pPr>
      <w:r>
        <w:rPr>
          <w:rFonts w:ascii="Times New Roman" w:hAnsi="Times New Roman" w:cs="Times New Roman"/>
          <w:lang w:val="en-US"/>
        </w:rPr>
        <w:t>Contract Bridge</w:t>
      </w:r>
      <w:r w:rsidR="00850C32">
        <w:rPr>
          <w:rFonts w:ascii="Times New Roman" w:hAnsi="Times New Roman" w:cs="Times New Roman"/>
          <w:lang w:val="en-US"/>
        </w:rPr>
        <w:t xml:space="preserve">, in essence, is a cooperative </w:t>
      </w:r>
      <w:r w:rsidR="009143C5">
        <w:rPr>
          <w:rFonts w:ascii="Times New Roman" w:hAnsi="Times New Roman" w:cs="Times New Roman"/>
          <w:lang w:val="en-US"/>
        </w:rPr>
        <w:t>zero</w:t>
      </w:r>
      <w:r w:rsidR="00850C32">
        <w:rPr>
          <w:rFonts w:ascii="Times New Roman" w:hAnsi="Times New Roman" w:cs="Times New Roman"/>
          <w:lang w:val="en-US"/>
        </w:rPr>
        <w:t xml:space="preserve">-sum </w:t>
      </w:r>
      <w:r w:rsidR="000E5555">
        <w:rPr>
          <w:rFonts w:ascii="Times New Roman" w:hAnsi="Times New Roman" w:cs="Times New Roman"/>
          <w:lang w:val="en-US"/>
        </w:rPr>
        <w:t xml:space="preserve">incomplete information </w:t>
      </w:r>
      <w:r w:rsidR="00850C32">
        <w:rPr>
          <w:rFonts w:ascii="Times New Roman" w:hAnsi="Times New Roman" w:cs="Times New Roman"/>
          <w:lang w:val="en-US"/>
        </w:rPr>
        <w:t>trick-taking game</w:t>
      </w:r>
      <w:r w:rsidR="00F55B86">
        <w:rPr>
          <w:rFonts w:ascii="Times New Roman" w:hAnsi="Times New Roman" w:cs="Times New Roman"/>
          <w:lang w:val="en-US"/>
        </w:rPr>
        <w:t xml:space="preserve">. </w:t>
      </w:r>
      <w:r w:rsidR="002E5F18">
        <w:rPr>
          <w:rFonts w:ascii="Times New Roman" w:hAnsi="Times New Roman" w:cs="Times New Roman"/>
          <w:lang w:val="en-US"/>
        </w:rPr>
        <w:t xml:space="preserve">The game </w:t>
      </w:r>
      <w:r w:rsidR="000E5555">
        <w:rPr>
          <w:rFonts w:ascii="Times New Roman" w:hAnsi="Times New Roman" w:cs="Times New Roman"/>
          <w:lang w:val="en-US"/>
        </w:rPr>
        <w:t>is cooperative because players never play by themselves and are at</w:t>
      </w:r>
      <w:r w:rsidR="007C1C1B">
        <w:rPr>
          <w:rFonts w:ascii="Times New Roman" w:hAnsi="Times New Roman" w:cs="Times New Roman"/>
          <w:lang w:val="en-US"/>
        </w:rPr>
        <w:t xml:space="preserve"> least paired</w:t>
      </w:r>
      <w:r w:rsidR="00DB5176">
        <w:rPr>
          <w:rFonts w:ascii="Times New Roman" w:hAnsi="Times New Roman" w:cs="Times New Roman"/>
          <w:lang w:val="en-US"/>
        </w:rPr>
        <w:t xml:space="preserve"> and</w:t>
      </w:r>
      <w:r w:rsidR="007C1C1B">
        <w:rPr>
          <w:rFonts w:ascii="Times New Roman" w:hAnsi="Times New Roman" w:cs="Times New Roman"/>
          <w:lang w:val="en-US"/>
        </w:rPr>
        <w:t xml:space="preserve"> sometimes teamed;</w:t>
      </w:r>
      <w:r w:rsidR="002E5F18">
        <w:rPr>
          <w:rFonts w:ascii="Times New Roman" w:hAnsi="Times New Roman" w:cs="Times New Roman"/>
          <w:lang w:val="en-US"/>
        </w:rPr>
        <w:t xml:space="preserve"> It is classified as </w:t>
      </w:r>
      <w:r w:rsidR="000E5555">
        <w:rPr>
          <w:rFonts w:ascii="Times New Roman" w:hAnsi="Times New Roman" w:cs="Times New Roman"/>
          <w:lang w:val="en-US"/>
        </w:rPr>
        <w:t>zero-sum because w</w:t>
      </w:r>
      <w:r w:rsidR="00076957">
        <w:rPr>
          <w:rFonts w:ascii="Times New Roman" w:hAnsi="Times New Roman" w:cs="Times New Roman"/>
          <w:lang w:val="en-US"/>
        </w:rPr>
        <w:t>henever a pair of players gain</w:t>
      </w:r>
      <w:r w:rsidR="000E5555">
        <w:rPr>
          <w:rFonts w:ascii="Times New Roman" w:hAnsi="Times New Roman" w:cs="Times New Roman"/>
          <w:lang w:val="en-US"/>
        </w:rPr>
        <w:t xml:space="preserve"> score, it is equivalent to the opposing pair losing</w:t>
      </w:r>
      <w:r w:rsidR="007C1C1B">
        <w:rPr>
          <w:rFonts w:ascii="Times New Roman" w:hAnsi="Times New Roman" w:cs="Times New Roman"/>
          <w:lang w:val="en-US"/>
        </w:rPr>
        <w:t xml:space="preserve"> by the same amount;</w:t>
      </w:r>
      <w:r w:rsidR="000E5555">
        <w:rPr>
          <w:rFonts w:ascii="Times New Roman" w:hAnsi="Times New Roman" w:cs="Times New Roman"/>
          <w:lang w:val="en-US"/>
        </w:rPr>
        <w:t xml:space="preserve"> It is classified as an incomplete information game because players </w:t>
      </w:r>
      <w:r w:rsidR="007C1C1B">
        <w:rPr>
          <w:rFonts w:ascii="Times New Roman" w:hAnsi="Times New Roman" w:cs="Times New Roman"/>
          <w:lang w:val="en-US"/>
        </w:rPr>
        <w:t>only look at 13 cards in half the game and 26 at the beginning of the second half</w:t>
      </w:r>
      <w:r w:rsidR="0028105C">
        <w:rPr>
          <w:rFonts w:ascii="Times New Roman" w:hAnsi="Times New Roman" w:cs="Times New Roman"/>
          <w:lang w:val="en-US"/>
        </w:rPr>
        <w:t>, although the game is played with the full deck of 52 cards (excluding Jokers)</w:t>
      </w:r>
      <w:r w:rsidR="007C1C1B">
        <w:rPr>
          <w:rFonts w:ascii="Times New Roman" w:hAnsi="Times New Roman" w:cs="Times New Roman"/>
          <w:lang w:val="en-US"/>
        </w:rPr>
        <w:t xml:space="preserve">. </w:t>
      </w:r>
      <w:r w:rsidR="003A26B5">
        <w:rPr>
          <w:rFonts w:ascii="Times New Roman" w:hAnsi="Times New Roman" w:cs="Times New Roman"/>
          <w:lang w:val="en-US"/>
        </w:rPr>
        <w:t>To obtain information about the other cards, players can only gather the information over the course of the game, as each player has to play a card in each round</w:t>
      </w:r>
      <w:r w:rsidR="007C1C1B">
        <w:rPr>
          <w:rFonts w:ascii="Times New Roman" w:hAnsi="Times New Roman" w:cs="Times New Roman"/>
          <w:lang w:val="en-US"/>
        </w:rPr>
        <w:t>; Lastly, it is a trick taking game</w:t>
      </w:r>
      <w:r w:rsidR="004B424C">
        <w:rPr>
          <w:rFonts w:ascii="Times New Roman" w:hAnsi="Times New Roman" w:cs="Times New Roman"/>
          <w:lang w:val="en-US"/>
        </w:rPr>
        <w:t xml:space="preserve">, where the player who plays the largest card in each round wins </w:t>
      </w:r>
      <w:r w:rsidR="00CA5535">
        <w:rPr>
          <w:rFonts w:ascii="Times New Roman" w:hAnsi="Times New Roman" w:cs="Times New Roman"/>
          <w:lang w:val="en-US"/>
        </w:rPr>
        <w:t>a</w:t>
      </w:r>
      <w:r w:rsidR="004B424C">
        <w:rPr>
          <w:rFonts w:ascii="Times New Roman" w:hAnsi="Times New Roman" w:cs="Times New Roman"/>
          <w:lang w:val="en-US"/>
        </w:rPr>
        <w:t xml:space="preserve"> trick</w:t>
      </w:r>
      <w:r w:rsidR="00601063">
        <w:rPr>
          <w:rFonts w:ascii="Times New Roman" w:hAnsi="Times New Roman" w:cs="Times New Roman"/>
          <w:lang w:val="en-US"/>
        </w:rPr>
        <w:t xml:space="preserve"> for the round</w:t>
      </w:r>
      <w:r w:rsidR="004B424C">
        <w:rPr>
          <w:rFonts w:ascii="Times New Roman" w:hAnsi="Times New Roman" w:cs="Times New Roman"/>
          <w:lang w:val="en-US"/>
        </w:rPr>
        <w:t>.</w:t>
      </w:r>
    </w:p>
    <w:p w14:paraId="69819206" w14:textId="77777777" w:rsidR="000E5555" w:rsidRDefault="000E5555" w:rsidP="006C3405">
      <w:pPr>
        <w:spacing w:line="480" w:lineRule="auto"/>
        <w:rPr>
          <w:rFonts w:ascii="Times New Roman" w:hAnsi="Times New Roman" w:cs="Times New Roman"/>
          <w:lang w:val="en-US"/>
        </w:rPr>
      </w:pPr>
    </w:p>
    <w:p w14:paraId="3B2EC6AE" w14:textId="075CB9B4" w:rsidR="00850C32" w:rsidRDefault="00E32370" w:rsidP="00E32370">
      <w:pPr>
        <w:spacing w:line="480" w:lineRule="auto"/>
        <w:jc w:val="both"/>
        <w:rPr>
          <w:rFonts w:ascii="Times New Roman" w:hAnsi="Times New Roman" w:cs="Times New Roman"/>
          <w:lang w:val="en-US"/>
        </w:rPr>
      </w:pPr>
      <w:r>
        <w:rPr>
          <w:rFonts w:ascii="Times New Roman" w:hAnsi="Times New Roman" w:cs="Times New Roman"/>
          <w:lang w:val="en-US"/>
        </w:rPr>
        <w:t>Each</w:t>
      </w:r>
      <w:r w:rsidR="00963399">
        <w:rPr>
          <w:rFonts w:ascii="Times New Roman" w:hAnsi="Times New Roman" w:cs="Times New Roman"/>
          <w:lang w:val="en-US"/>
        </w:rPr>
        <w:t xml:space="preserve"> pair attempts to win the most tricks</w:t>
      </w:r>
      <w:r>
        <w:rPr>
          <w:rFonts w:ascii="Times New Roman" w:hAnsi="Times New Roman" w:cs="Times New Roman"/>
          <w:lang w:val="en-US"/>
        </w:rPr>
        <w:t xml:space="preserve"> in the game</w:t>
      </w:r>
      <w:r w:rsidR="00963399">
        <w:rPr>
          <w:rFonts w:ascii="Times New Roman" w:hAnsi="Times New Roman" w:cs="Times New Roman"/>
          <w:lang w:val="en-US"/>
        </w:rPr>
        <w:t>,</w:t>
      </w:r>
      <w:r>
        <w:rPr>
          <w:rFonts w:ascii="Times New Roman" w:hAnsi="Times New Roman" w:cs="Times New Roman"/>
          <w:lang w:val="en-US"/>
        </w:rPr>
        <w:t xml:space="preserve"> </w:t>
      </w:r>
      <w:r w:rsidR="00F50D36">
        <w:rPr>
          <w:rFonts w:ascii="Times New Roman" w:hAnsi="Times New Roman" w:cs="Times New Roman"/>
          <w:lang w:val="en-US"/>
        </w:rPr>
        <w:t>after which</w:t>
      </w:r>
      <w:r w:rsidR="00963399">
        <w:rPr>
          <w:rFonts w:ascii="Times New Roman" w:hAnsi="Times New Roman" w:cs="Times New Roman"/>
          <w:lang w:val="en-US"/>
        </w:rPr>
        <w:t xml:space="preserve"> they receive </w:t>
      </w:r>
      <w:r w:rsidR="00850C32">
        <w:rPr>
          <w:rFonts w:ascii="Times New Roman" w:hAnsi="Times New Roman" w:cs="Times New Roman"/>
          <w:lang w:val="en-US"/>
        </w:rPr>
        <w:t>scores correlated to the number of tricks</w:t>
      </w:r>
      <w:r w:rsidR="007215E8">
        <w:rPr>
          <w:rFonts w:ascii="Times New Roman" w:hAnsi="Times New Roman" w:cs="Times New Roman"/>
          <w:lang w:val="en-US"/>
        </w:rPr>
        <w:t xml:space="preserve"> taken</w:t>
      </w:r>
      <w:r w:rsidR="00850C32">
        <w:rPr>
          <w:rFonts w:ascii="Times New Roman" w:hAnsi="Times New Roman" w:cs="Times New Roman"/>
          <w:lang w:val="en-US"/>
        </w:rPr>
        <w:t xml:space="preserve">. </w:t>
      </w:r>
      <w:r w:rsidR="00737FE3">
        <w:rPr>
          <w:rFonts w:ascii="Times New Roman" w:hAnsi="Times New Roman" w:cs="Times New Roman"/>
          <w:lang w:val="en-US"/>
        </w:rPr>
        <w:t xml:space="preserve">However, the correlation between scores and number of tricks is not static but instead determined </w:t>
      </w:r>
      <w:r w:rsidR="00850C32">
        <w:rPr>
          <w:rFonts w:ascii="Times New Roman" w:hAnsi="Times New Roman" w:cs="Times New Roman"/>
          <w:lang w:val="en-US"/>
        </w:rPr>
        <w:t xml:space="preserve">by contract, which leads to the name </w:t>
      </w:r>
      <w:r w:rsidR="002C2346">
        <w:rPr>
          <w:rFonts w:ascii="Times New Roman" w:hAnsi="Times New Roman" w:cs="Times New Roman"/>
          <w:lang w:val="en-US"/>
        </w:rPr>
        <w:t>and</w:t>
      </w:r>
      <w:r w:rsidR="00850C32">
        <w:rPr>
          <w:rFonts w:ascii="Times New Roman" w:hAnsi="Times New Roman" w:cs="Times New Roman"/>
          <w:lang w:val="en-US"/>
        </w:rPr>
        <w:t xml:space="preserve"> </w:t>
      </w:r>
      <w:r w:rsidR="00F21A5D">
        <w:rPr>
          <w:rFonts w:ascii="Times New Roman" w:hAnsi="Times New Roman" w:cs="Times New Roman"/>
          <w:lang w:val="en-US"/>
        </w:rPr>
        <w:t xml:space="preserve">the </w:t>
      </w:r>
      <w:r w:rsidR="00850C32">
        <w:rPr>
          <w:rFonts w:ascii="Times New Roman" w:hAnsi="Times New Roman" w:cs="Times New Roman"/>
          <w:lang w:val="en-US"/>
        </w:rPr>
        <w:t xml:space="preserve">two clear parts of </w:t>
      </w:r>
      <w:r w:rsidR="002C2346">
        <w:rPr>
          <w:rFonts w:ascii="Times New Roman" w:hAnsi="Times New Roman" w:cs="Times New Roman"/>
          <w:lang w:val="en-US"/>
        </w:rPr>
        <w:t>the</w:t>
      </w:r>
      <w:r w:rsidR="00850C32">
        <w:rPr>
          <w:rFonts w:ascii="Times New Roman" w:hAnsi="Times New Roman" w:cs="Times New Roman"/>
          <w:lang w:val="en-US"/>
        </w:rPr>
        <w:t xml:space="preserve"> game.</w:t>
      </w:r>
      <w:r w:rsidR="00BD02E9">
        <w:rPr>
          <w:rFonts w:ascii="Times New Roman" w:hAnsi="Times New Roman" w:cs="Times New Roman"/>
          <w:lang w:val="en-US"/>
        </w:rPr>
        <w:t xml:space="preserve"> To understand such a relationship, we need to first understand the structure of a contract.</w:t>
      </w:r>
    </w:p>
    <w:p w14:paraId="50C6BF47" w14:textId="7957BB12" w:rsidR="006D4DF4" w:rsidRPr="00464A00" w:rsidRDefault="00464A00" w:rsidP="009A297A">
      <w:pPr>
        <w:pStyle w:val="ListParagraph"/>
        <w:numPr>
          <w:ilvl w:val="2"/>
          <w:numId w:val="10"/>
        </w:numPr>
        <w:spacing w:line="480" w:lineRule="auto"/>
        <w:rPr>
          <w:rFonts w:ascii="Times New Roman" w:hAnsi="Times New Roman" w:cs="Times New Roman"/>
          <w:b/>
        </w:rPr>
      </w:pPr>
      <w:r w:rsidRPr="00464A00">
        <w:rPr>
          <w:rFonts w:ascii="Times New Roman" w:hAnsi="Times New Roman" w:cs="Times New Roman"/>
        </w:rPr>
        <w:br w:type="column"/>
      </w:r>
      <w:r w:rsidR="006D4DF4" w:rsidRPr="00464A00">
        <w:rPr>
          <w:rFonts w:ascii="Times New Roman" w:hAnsi="Times New Roman" w:cs="Times New Roman"/>
          <w:b/>
        </w:rPr>
        <w:lastRenderedPageBreak/>
        <w:t>Contract</w:t>
      </w:r>
    </w:p>
    <w:p w14:paraId="73A4E7E6" w14:textId="77777777" w:rsidR="006D4DF4" w:rsidRPr="006D4DF4" w:rsidRDefault="006D4DF4" w:rsidP="006C3405">
      <w:pPr>
        <w:spacing w:line="480" w:lineRule="auto"/>
        <w:rPr>
          <w:rFonts w:ascii="Times New Roman" w:hAnsi="Times New Roman" w:cs="Times New Roman"/>
          <w:lang w:val="en-US"/>
        </w:rPr>
      </w:pPr>
    </w:p>
    <w:p w14:paraId="18614BFB" w14:textId="79BD24B0" w:rsidR="006D4DF4" w:rsidRPr="006D4DF4" w:rsidRDefault="006D4DF4" w:rsidP="00533E88">
      <w:pPr>
        <w:spacing w:line="480" w:lineRule="auto"/>
        <w:jc w:val="both"/>
        <w:rPr>
          <w:rFonts w:ascii="Times New Roman" w:hAnsi="Times New Roman" w:cs="Times New Roman"/>
          <w:lang w:val="en-US"/>
        </w:rPr>
      </w:pPr>
      <w:r w:rsidRPr="006D4DF4">
        <w:rPr>
          <w:rFonts w:ascii="Times New Roman" w:hAnsi="Times New Roman" w:cs="Times New Roman"/>
          <w:lang w:val="en-US"/>
        </w:rPr>
        <w:t>A contract consists of a level (an int</w:t>
      </w:r>
      <w:r w:rsidR="00FE0CC5">
        <w:rPr>
          <w:rFonts w:ascii="Times New Roman" w:hAnsi="Times New Roman" w:cs="Times New Roman"/>
          <w:lang w:val="en-US"/>
        </w:rPr>
        <w:t>eger ranging from one to seven</w:t>
      </w:r>
      <w:r w:rsidR="00A613E4">
        <w:rPr>
          <w:rFonts w:ascii="Times New Roman" w:hAnsi="Times New Roman" w:cs="Times New Roman"/>
          <w:lang w:val="en-US"/>
        </w:rPr>
        <w:t xml:space="preserve">) and a </w:t>
      </w:r>
      <w:r w:rsidRPr="006D4DF4">
        <w:rPr>
          <w:rFonts w:ascii="Times New Roman" w:hAnsi="Times New Roman" w:cs="Times New Roman"/>
          <w:lang w:val="en-US"/>
        </w:rPr>
        <w:t>trump suit</w:t>
      </w:r>
      <w:r w:rsidR="00A613E4">
        <w:rPr>
          <w:rFonts w:ascii="Times New Roman" w:hAnsi="Times New Roman" w:cs="Times New Roman"/>
          <w:lang w:val="en-US"/>
        </w:rPr>
        <w:t xml:space="preserve"> (or the absence of it). The level</w:t>
      </w:r>
      <w:r w:rsidRPr="006D4DF4">
        <w:rPr>
          <w:rFonts w:ascii="Times New Roman" w:hAnsi="Times New Roman" w:cs="Times New Roman"/>
          <w:lang w:val="en-US"/>
        </w:rPr>
        <w:t xml:space="preserve"> indicates the number of additional tricks the </w:t>
      </w:r>
      <w:r>
        <w:rPr>
          <w:rFonts w:ascii="Times New Roman" w:hAnsi="Times New Roman" w:cs="Times New Roman"/>
          <w:lang w:val="en-US"/>
        </w:rPr>
        <w:t>contract-bearing</w:t>
      </w:r>
      <w:r w:rsidR="00A613E4">
        <w:rPr>
          <w:rFonts w:ascii="Times New Roman" w:hAnsi="Times New Roman" w:cs="Times New Roman"/>
          <w:lang w:val="en-US"/>
        </w:rPr>
        <w:t xml:space="preserve"> side, or declaring</w:t>
      </w:r>
      <w:r w:rsidR="00224D5A">
        <w:rPr>
          <w:rFonts w:ascii="Times New Roman" w:hAnsi="Times New Roman" w:cs="Times New Roman"/>
          <w:lang w:val="en-US"/>
        </w:rPr>
        <w:t xml:space="preserve"> side promises</w:t>
      </w:r>
      <w:r w:rsidRPr="006D4DF4">
        <w:rPr>
          <w:rFonts w:ascii="Times New Roman" w:hAnsi="Times New Roman" w:cs="Times New Roman"/>
          <w:lang w:val="en-US"/>
        </w:rPr>
        <w:t xml:space="preserve"> to </w:t>
      </w:r>
      <w:r w:rsidR="00A613E4">
        <w:rPr>
          <w:rFonts w:ascii="Times New Roman" w:hAnsi="Times New Roman" w:cs="Times New Roman"/>
          <w:lang w:val="en-US"/>
        </w:rPr>
        <w:t xml:space="preserve">take beyond the minimum number that </w:t>
      </w:r>
      <w:r w:rsidR="00FE0CC5">
        <w:rPr>
          <w:rFonts w:ascii="Times New Roman" w:hAnsi="Times New Roman" w:cs="Times New Roman"/>
          <w:lang w:val="en-US"/>
        </w:rPr>
        <w:t>is six</w:t>
      </w:r>
      <w:r w:rsidRPr="006D4DF4">
        <w:rPr>
          <w:rFonts w:ascii="Times New Roman" w:hAnsi="Times New Roman" w:cs="Times New Roman"/>
          <w:lang w:val="en-US"/>
        </w:rPr>
        <w:t>.</w:t>
      </w:r>
      <w:r w:rsidR="0027184B">
        <w:rPr>
          <w:rFonts w:ascii="Times New Roman" w:hAnsi="Times New Roman" w:cs="Times New Roman"/>
          <w:lang w:val="en-US"/>
        </w:rPr>
        <w:t xml:space="preserve"> Hence for example, a level of three</w:t>
      </w:r>
      <w:r w:rsidRPr="006D4DF4">
        <w:rPr>
          <w:rFonts w:ascii="Times New Roman" w:hAnsi="Times New Roman" w:cs="Times New Roman"/>
          <w:lang w:val="en-US"/>
        </w:rPr>
        <w:t xml:space="preserve"> means that the d</w:t>
      </w:r>
      <w:r w:rsidR="00FE0CC5">
        <w:rPr>
          <w:rFonts w:ascii="Times New Roman" w:hAnsi="Times New Roman" w:cs="Times New Roman"/>
          <w:lang w:val="en-US"/>
        </w:rPr>
        <w:t>eclaring pair promised to take nine</w:t>
      </w:r>
      <w:r w:rsidRPr="006D4DF4">
        <w:rPr>
          <w:rFonts w:ascii="Times New Roman" w:hAnsi="Times New Roman" w:cs="Times New Roman"/>
          <w:lang w:val="en-US"/>
        </w:rPr>
        <w:t xml:space="preserve"> or more tricks, only then would they receive positive scores.</w:t>
      </w:r>
      <w:r w:rsidR="00A613E4">
        <w:rPr>
          <w:rFonts w:ascii="Times New Roman" w:hAnsi="Times New Roman" w:cs="Times New Roman"/>
          <w:lang w:val="en-US"/>
        </w:rPr>
        <w:t xml:space="preserve"> Whereas a trump suit marks the suit that will trump the otherwise equal suits in the next part of the game, card-play.</w:t>
      </w:r>
      <w:r w:rsidR="00CC52ED">
        <w:rPr>
          <w:rFonts w:ascii="Times New Roman" w:hAnsi="Times New Roman" w:cs="Times New Roman"/>
          <w:lang w:val="en-US"/>
        </w:rPr>
        <w:t xml:space="preserve"> A usual notation of a contract is simply a concatenation of the level, in integer, and the first letter of the trump suit. For example: </w:t>
      </w:r>
      <w:r w:rsidR="00CC52ED" w:rsidRPr="0032401F">
        <w:rPr>
          <w:rFonts w:ascii="Times New Roman" w:hAnsi="Times New Roman" w:cs="Times New Roman"/>
          <w:b/>
          <w:lang w:val="en-US"/>
        </w:rPr>
        <w:t>1S</w:t>
      </w:r>
      <w:r w:rsidR="00CC52ED">
        <w:rPr>
          <w:rFonts w:ascii="Times New Roman" w:hAnsi="Times New Roman" w:cs="Times New Roman"/>
          <w:lang w:val="en-US"/>
        </w:rPr>
        <w:t xml:space="preserve">, </w:t>
      </w:r>
      <w:r w:rsidR="00CC52ED" w:rsidRPr="0032401F">
        <w:rPr>
          <w:rFonts w:ascii="Times New Roman" w:hAnsi="Times New Roman" w:cs="Times New Roman"/>
          <w:b/>
          <w:lang w:val="en-US"/>
        </w:rPr>
        <w:t>2H</w:t>
      </w:r>
      <w:r w:rsidR="00CC52ED">
        <w:rPr>
          <w:rFonts w:ascii="Times New Roman" w:hAnsi="Times New Roman" w:cs="Times New Roman"/>
          <w:lang w:val="en-US"/>
        </w:rPr>
        <w:t xml:space="preserve"> and </w:t>
      </w:r>
      <w:r w:rsidR="00CC52ED" w:rsidRPr="0032401F">
        <w:rPr>
          <w:rFonts w:ascii="Times New Roman" w:hAnsi="Times New Roman" w:cs="Times New Roman"/>
          <w:b/>
          <w:lang w:val="en-US"/>
        </w:rPr>
        <w:t>3N</w:t>
      </w:r>
      <w:r w:rsidR="00CC52ED">
        <w:rPr>
          <w:rFonts w:ascii="Times New Roman" w:hAnsi="Times New Roman" w:cs="Times New Roman"/>
          <w:lang w:val="en-US"/>
        </w:rPr>
        <w:t xml:space="preserve"> (with </w:t>
      </w:r>
      <w:r w:rsidR="00CC52ED" w:rsidRPr="0032401F">
        <w:rPr>
          <w:rFonts w:ascii="Times New Roman" w:hAnsi="Times New Roman" w:cs="Times New Roman"/>
          <w:b/>
          <w:lang w:val="en-US"/>
        </w:rPr>
        <w:t>3NT</w:t>
      </w:r>
      <w:r w:rsidR="00CC52ED">
        <w:rPr>
          <w:rFonts w:ascii="Times New Roman" w:hAnsi="Times New Roman" w:cs="Times New Roman"/>
          <w:lang w:val="en-US"/>
        </w:rPr>
        <w:t xml:space="preserve"> being equally common).</w:t>
      </w:r>
    </w:p>
    <w:p w14:paraId="67ACA589" w14:textId="77777777" w:rsidR="006D4DF4" w:rsidRPr="006D4DF4" w:rsidRDefault="006D4DF4" w:rsidP="006C3405">
      <w:pPr>
        <w:spacing w:line="480" w:lineRule="auto"/>
        <w:rPr>
          <w:rFonts w:ascii="Times New Roman" w:hAnsi="Times New Roman" w:cs="Times New Roman"/>
          <w:lang w:val="en-US"/>
        </w:rPr>
      </w:pPr>
    </w:p>
    <w:p w14:paraId="6557724D" w14:textId="5F286349" w:rsidR="006D4DF4" w:rsidRPr="006D4DF4" w:rsidRDefault="006D4DF4" w:rsidP="00D73313">
      <w:pPr>
        <w:spacing w:line="480" w:lineRule="auto"/>
        <w:jc w:val="both"/>
        <w:rPr>
          <w:rFonts w:ascii="Times New Roman" w:hAnsi="Times New Roman" w:cs="Times New Roman"/>
          <w:lang w:val="en-US"/>
        </w:rPr>
      </w:pPr>
      <w:r w:rsidRPr="006D4DF4">
        <w:rPr>
          <w:rFonts w:ascii="Times New Roman" w:hAnsi="Times New Roman" w:cs="Times New Roman"/>
          <w:lang w:val="en-US"/>
        </w:rPr>
        <w:t>If the trump suit is Hearts or Spades and the le</w:t>
      </w:r>
      <w:r w:rsidR="00573680">
        <w:rPr>
          <w:rFonts w:ascii="Times New Roman" w:hAnsi="Times New Roman" w:cs="Times New Roman"/>
          <w:lang w:val="en-US"/>
        </w:rPr>
        <w:t>vel is higher than or equal to four</w:t>
      </w:r>
      <w:r w:rsidRPr="006D4DF4">
        <w:rPr>
          <w:rFonts w:ascii="Times New Roman" w:hAnsi="Times New Roman" w:cs="Times New Roman"/>
          <w:lang w:val="en-US"/>
        </w:rPr>
        <w:t>, the declaring pair would earn a game b</w:t>
      </w:r>
      <w:r w:rsidR="006400B1">
        <w:rPr>
          <w:rFonts w:ascii="Times New Roman" w:hAnsi="Times New Roman" w:cs="Times New Roman"/>
          <w:lang w:val="en-US"/>
        </w:rPr>
        <w:t xml:space="preserve">onus if </w:t>
      </w:r>
      <w:r w:rsidRPr="006D4DF4">
        <w:rPr>
          <w:rFonts w:ascii="Times New Roman" w:hAnsi="Times New Roman" w:cs="Times New Roman"/>
          <w:lang w:val="en-US"/>
        </w:rPr>
        <w:t>the numbe</w:t>
      </w:r>
      <w:r w:rsidR="00246025">
        <w:rPr>
          <w:rFonts w:ascii="Times New Roman" w:hAnsi="Times New Roman" w:cs="Times New Roman"/>
          <w:lang w:val="en-US"/>
        </w:rPr>
        <w:t xml:space="preserve">r of tricks required is reached, this is also known as making the contract. </w:t>
      </w:r>
      <w:r w:rsidRPr="006D4DF4">
        <w:rPr>
          <w:rFonts w:ascii="Times New Roman" w:hAnsi="Times New Roman" w:cs="Times New Roman"/>
          <w:lang w:val="en-US"/>
        </w:rPr>
        <w:t>Similar game bonuses are gran</w:t>
      </w:r>
      <w:r w:rsidR="00573680">
        <w:rPr>
          <w:rFonts w:ascii="Times New Roman" w:hAnsi="Times New Roman" w:cs="Times New Roman"/>
          <w:lang w:val="en-US"/>
        </w:rPr>
        <w:t>ted to contracts made at level three</w:t>
      </w:r>
      <w:r w:rsidRPr="006D4DF4">
        <w:rPr>
          <w:rFonts w:ascii="Times New Roman" w:hAnsi="Times New Roman" w:cs="Times New Roman"/>
          <w:lang w:val="en-US"/>
        </w:rPr>
        <w:t xml:space="preserve"> or h</w:t>
      </w:r>
      <w:r w:rsidR="00573680">
        <w:rPr>
          <w:rFonts w:ascii="Times New Roman" w:hAnsi="Times New Roman" w:cs="Times New Roman"/>
          <w:lang w:val="en-US"/>
        </w:rPr>
        <w:t>igher without a trump suit, or five</w:t>
      </w:r>
      <w:r w:rsidRPr="006D4DF4">
        <w:rPr>
          <w:rFonts w:ascii="Times New Roman" w:hAnsi="Times New Roman" w:cs="Times New Roman"/>
          <w:lang w:val="en-US"/>
        </w:rPr>
        <w:t xml:space="preserve"> or higher with Clubs or Diamonds being trump.</w:t>
      </w:r>
    </w:p>
    <w:p w14:paraId="66C8E5A3" w14:textId="77777777" w:rsidR="006D4DF4" w:rsidRPr="006D4DF4" w:rsidRDefault="006D4DF4" w:rsidP="006C3405">
      <w:pPr>
        <w:spacing w:line="480" w:lineRule="auto"/>
        <w:rPr>
          <w:rFonts w:ascii="Times New Roman" w:hAnsi="Times New Roman" w:cs="Times New Roman"/>
          <w:lang w:val="en-US"/>
        </w:rPr>
      </w:pPr>
    </w:p>
    <w:p w14:paraId="441E8D1C" w14:textId="580D71A8" w:rsidR="006D4DF4" w:rsidRDefault="00FE0CC5" w:rsidP="00CC52ED">
      <w:pPr>
        <w:spacing w:line="480" w:lineRule="auto"/>
        <w:jc w:val="both"/>
        <w:rPr>
          <w:rFonts w:ascii="Times New Roman" w:hAnsi="Times New Roman" w:cs="Times New Roman"/>
          <w:lang w:val="en-US"/>
        </w:rPr>
      </w:pPr>
      <w:r>
        <w:rPr>
          <w:rFonts w:ascii="Times New Roman" w:hAnsi="Times New Roman" w:cs="Times New Roman"/>
          <w:lang w:val="en-US"/>
        </w:rPr>
        <w:t>If the contract is at six</w:t>
      </w:r>
      <w:r w:rsidR="006D4DF4" w:rsidRPr="006D4DF4">
        <w:rPr>
          <w:rFonts w:ascii="Times New Roman" w:hAnsi="Times New Roman" w:cs="Times New Roman"/>
          <w:lang w:val="en-US"/>
        </w:rPr>
        <w:t>-level and made, the declaring pair earns a</w:t>
      </w:r>
      <w:r w:rsidR="00A474C0">
        <w:rPr>
          <w:rFonts w:ascii="Times New Roman" w:hAnsi="Times New Roman" w:cs="Times New Roman"/>
          <w:lang w:val="en-US"/>
        </w:rPr>
        <w:t>n additional</w:t>
      </w:r>
      <w:r w:rsidR="006D4DF4" w:rsidRPr="006D4DF4">
        <w:rPr>
          <w:rFonts w:ascii="Times New Roman" w:hAnsi="Times New Roman" w:cs="Times New Roman"/>
          <w:lang w:val="en-US"/>
        </w:rPr>
        <w:t xml:space="preserve"> small slam bo</w:t>
      </w:r>
      <w:r>
        <w:rPr>
          <w:rFonts w:ascii="Times New Roman" w:hAnsi="Times New Roman" w:cs="Times New Roman"/>
          <w:lang w:val="en-US"/>
        </w:rPr>
        <w:t>nus; And if the contract is at seven</w:t>
      </w:r>
      <w:r w:rsidR="006D4DF4" w:rsidRPr="006D4DF4">
        <w:rPr>
          <w:rFonts w:ascii="Times New Roman" w:hAnsi="Times New Roman" w:cs="Times New Roman"/>
          <w:lang w:val="en-US"/>
        </w:rPr>
        <w:t>-level and made, they earn a grand slam bonus</w:t>
      </w:r>
      <w:r w:rsidR="009F2105">
        <w:rPr>
          <w:rFonts w:ascii="Times New Roman" w:hAnsi="Times New Roman" w:cs="Times New Roman"/>
          <w:lang w:val="en-US"/>
        </w:rPr>
        <w:t xml:space="preserve"> instead</w:t>
      </w:r>
      <w:r w:rsidR="006D4DF4" w:rsidRPr="006D4DF4">
        <w:rPr>
          <w:rFonts w:ascii="Times New Roman" w:hAnsi="Times New Roman" w:cs="Times New Roman"/>
          <w:lang w:val="en-US"/>
        </w:rPr>
        <w:t xml:space="preserve">. All of these bonuses are higher if the pair is at vulnerable position, </w:t>
      </w:r>
      <w:r>
        <w:rPr>
          <w:rFonts w:ascii="Times New Roman" w:hAnsi="Times New Roman" w:cs="Times New Roman"/>
          <w:lang w:val="en-US"/>
        </w:rPr>
        <w:t>occurring twice every four</w:t>
      </w:r>
      <w:r w:rsidR="006D4DF4" w:rsidRPr="006D4DF4">
        <w:rPr>
          <w:rFonts w:ascii="Times New Roman" w:hAnsi="Times New Roman" w:cs="Times New Roman"/>
          <w:lang w:val="en-US"/>
        </w:rPr>
        <w:t xml:space="preserve"> deals.</w:t>
      </w:r>
      <w:r w:rsidR="003B01C9">
        <w:rPr>
          <w:rFonts w:ascii="Times New Roman" w:hAnsi="Times New Roman" w:cs="Times New Roman"/>
          <w:lang w:val="en-US"/>
        </w:rPr>
        <w:t xml:space="preserve"> The rate of occurrence </w:t>
      </w:r>
      <w:r w:rsidR="00F76C45">
        <w:rPr>
          <w:rFonts w:ascii="Times New Roman" w:hAnsi="Times New Roman" w:cs="Times New Roman"/>
          <w:lang w:val="en-US"/>
        </w:rPr>
        <w:t>is strictly followed at team-based tournaments and less</w:t>
      </w:r>
      <w:r w:rsidR="003B01C9">
        <w:rPr>
          <w:rFonts w:ascii="Times New Roman" w:hAnsi="Times New Roman" w:cs="Times New Roman"/>
          <w:lang w:val="en-US"/>
        </w:rPr>
        <w:t xml:space="preserve"> at pair-based tournaments.</w:t>
      </w:r>
    </w:p>
    <w:p w14:paraId="16CE13E0" w14:textId="77777777" w:rsidR="00FE0CC5" w:rsidRDefault="00FE0CC5" w:rsidP="006C3405">
      <w:pPr>
        <w:spacing w:line="480" w:lineRule="auto"/>
        <w:rPr>
          <w:rFonts w:ascii="Times New Roman" w:hAnsi="Times New Roman" w:cs="Times New Roman"/>
          <w:lang w:val="en-US"/>
        </w:rPr>
      </w:pPr>
    </w:p>
    <w:p w14:paraId="7ADD23AE" w14:textId="47F20BA5" w:rsidR="00FE0CC5" w:rsidRDefault="00FE0CC5" w:rsidP="00B300AE">
      <w:pPr>
        <w:spacing w:line="480" w:lineRule="auto"/>
        <w:jc w:val="both"/>
        <w:rPr>
          <w:rFonts w:ascii="Times New Roman" w:hAnsi="Times New Roman" w:cs="Times New Roman"/>
          <w:lang w:val="en-US"/>
        </w:rPr>
      </w:pPr>
      <w:r>
        <w:rPr>
          <w:rFonts w:ascii="Times New Roman" w:hAnsi="Times New Roman" w:cs="Times New Roman"/>
          <w:lang w:val="en-US"/>
        </w:rPr>
        <w:t xml:space="preserve">On the other hand, if the declaring side fails to take the required number of tricks, the contract is not made and the defenders have </w:t>
      </w:r>
      <w:r w:rsidRPr="00B300AE">
        <w:rPr>
          <w:rFonts w:ascii="Times New Roman" w:hAnsi="Times New Roman" w:cs="Times New Roman"/>
          <w:b/>
          <w:lang w:val="en-US"/>
        </w:rPr>
        <w:t>downed</w:t>
      </w:r>
      <w:r>
        <w:rPr>
          <w:rFonts w:ascii="Times New Roman" w:hAnsi="Times New Roman" w:cs="Times New Roman"/>
          <w:lang w:val="en-US"/>
        </w:rPr>
        <w:t xml:space="preserve"> the contract. </w:t>
      </w:r>
      <w:r w:rsidR="008E74B1">
        <w:rPr>
          <w:rFonts w:ascii="Times New Roman" w:hAnsi="Times New Roman" w:cs="Times New Roman"/>
          <w:lang w:val="en-US"/>
        </w:rPr>
        <w:t xml:space="preserve">The declaring side then take a penalty proportional to the number of tricks short. The penalty is again higher at vulnerable position and less so otherwise. </w:t>
      </w:r>
      <w:r w:rsidR="007571D4">
        <w:rPr>
          <w:rFonts w:ascii="Times New Roman" w:hAnsi="Times New Roman" w:cs="Times New Roman"/>
          <w:lang w:val="en-US"/>
        </w:rPr>
        <w:t>For most contracts, the scale of the negative scores attainable is somewhat similar to that of positive scores, therefore the players usually could not take too much risk when competing</w:t>
      </w:r>
      <w:r w:rsidR="00B300AE">
        <w:rPr>
          <w:rFonts w:ascii="Times New Roman" w:hAnsi="Times New Roman" w:cs="Times New Roman"/>
          <w:lang w:val="en-US"/>
        </w:rPr>
        <w:t xml:space="preserve"> for</w:t>
      </w:r>
      <w:r w:rsidR="007571D4">
        <w:rPr>
          <w:rFonts w:ascii="Times New Roman" w:hAnsi="Times New Roman" w:cs="Times New Roman"/>
          <w:lang w:val="en-US"/>
        </w:rPr>
        <w:t xml:space="preserve"> contracts. This is especially true at vulnerable position (due to the possibly increased penalty) but less so for game contracts (due to possibly increased reward).</w:t>
      </w:r>
    </w:p>
    <w:p w14:paraId="56AFBBB3" w14:textId="77777777" w:rsidR="00E808A8" w:rsidRDefault="00E808A8" w:rsidP="006C3405">
      <w:pPr>
        <w:spacing w:line="480" w:lineRule="auto"/>
        <w:rPr>
          <w:rFonts w:ascii="Times New Roman" w:hAnsi="Times New Roman" w:cs="Times New Roman"/>
          <w:lang w:val="en-US"/>
        </w:rPr>
      </w:pPr>
    </w:p>
    <w:p w14:paraId="2EC0AFCC" w14:textId="1D7AD2C7" w:rsidR="00E808A8" w:rsidRDefault="00E808A8" w:rsidP="00E91F45">
      <w:pPr>
        <w:spacing w:line="480" w:lineRule="auto"/>
        <w:jc w:val="both"/>
        <w:rPr>
          <w:rFonts w:ascii="Times New Roman" w:hAnsi="Times New Roman" w:cs="Times New Roman"/>
          <w:lang w:val="en-US"/>
        </w:rPr>
      </w:pPr>
      <w:r>
        <w:rPr>
          <w:rFonts w:ascii="Times New Roman" w:hAnsi="Times New Roman" w:cs="Times New Roman"/>
          <w:lang w:val="en-US"/>
        </w:rPr>
        <w:t>A contract may also be doubled and redoubled to vastly increase the reward and penalty of making and downing a contract</w:t>
      </w:r>
      <w:r w:rsidR="000625F3">
        <w:rPr>
          <w:rFonts w:ascii="Times New Roman" w:hAnsi="Times New Roman" w:cs="Times New Roman"/>
          <w:lang w:val="en-US"/>
        </w:rPr>
        <w:t xml:space="preserve"> respectively</w:t>
      </w:r>
      <w:r>
        <w:rPr>
          <w:rFonts w:ascii="Times New Roman" w:hAnsi="Times New Roman" w:cs="Times New Roman"/>
          <w:lang w:val="en-US"/>
        </w:rPr>
        <w:t>. Double has to be conducted by the side not bearing the contr</w:t>
      </w:r>
      <w:r w:rsidR="00A538EE">
        <w:rPr>
          <w:rFonts w:ascii="Times New Roman" w:hAnsi="Times New Roman" w:cs="Times New Roman"/>
          <w:lang w:val="en-US"/>
        </w:rPr>
        <w:t>act, whereas redouble by the side bearing the contract, after a double is suggested</w:t>
      </w:r>
      <w:r w:rsidR="00A504AC">
        <w:rPr>
          <w:rFonts w:ascii="Times New Roman" w:hAnsi="Times New Roman" w:cs="Times New Roman"/>
          <w:lang w:val="en-US"/>
        </w:rPr>
        <w:t>.</w:t>
      </w:r>
      <w:r w:rsidR="00171930">
        <w:rPr>
          <w:rFonts w:ascii="Times New Roman" w:hAnsi="Times New Roman" w:cs="Times New Roman"/>
          <w:lang w:val="en-US"/>
        </w:rPr>
        <w:t xml:space="preserve"> </w:t>
      </w:r>
      <w:r w:rsidR="00E91F45">
        <w:rPr>
          <w:rFonts w:ascii="Times New Roman" w:hAnsi="Times New Roman" w:cs="Times New Roman"/>
          <w:lang w:val="en-US"/>
        </w:rPr>
        <w:t>Doubled and undoubled contracts are indicated by one and two lower case crosses following a contract</w:t>
      </w:r>
      <w:r w:rsidR="005D65CD">
        <w:rPr>
          <w:rFonts w:ascii="Times New Roman" w:hAnsi="Times New Roman" w:cs="Times New Roman"/>
          <w:lang w:val="en-US"/>
        </w:rPr>
        <w:t xml:space="preserve"> respectively</w:t>
      </w:r>
      <w:r w:rsidR="00E91F45">
        <w:rPr>
          <w:rFonts w:ascii="Times New Roman" w:hAnsi="Times New Roman" w:cs="Times New Roman"/>
          <w:lang w:val="en-US"/>
        </w:rPr>
        <w:t xml:space="preserve">, for example 2Sx and 3Hxx. </w:t>
      </w:r>
      <w:r w:rsidR="00171930">
        <w:rPr>
          <w:rFonts w:ascii="Times New Roman" w:hAnsi="Times New Roman" w:cs="Times New Roman"/>
          <w:lang w:val="en-US"/>
        </w:rPr>
        <w:t>This concludes all the elements of a contract.</w:t>
      </w:r>
    </w:p>
    <w:p w14:paraId="2F8E4B3D" w14:textId="77777777" w:rsidR="00BB00AA" w:rsidRDefault="00BB00AA" w:rsidP="006C3405">
      <w:pPr>
        <w:spacing w:line="480" w:lineRule="auto"/>
        <w:rPr>
          <w:rFonts w:ascii="Times New Roman" w:hAnsi="Times New Roman" w:cs="Times New Roman"/>
          <w:lang w:val="en-US"/>
        </w:rPr>
      </w:pPr>
    </w:p>
    <w:p w14:paraId="51B1EBE9" w14:textId="0CDAF59B" w:rsidR="00FD7698" w:rsidRPr="00BD0FBD" w:rsidRDefault="00FD7698" w:rsidP="00BD0FBD">
      <w:pPr>
        <w:pStyle w:val="ListParagraph"/>
        <w:numPr>
          <w:ilvl w:val="2"/>
          <w:numId w:val="10"/>
        </w:numPr>
        <w:spacing w:line="480" w:lineRule="auto"/>
        <w:outlineLvl w:val="0"/>
        <w:rPr>
          <w:rFonts w:ascii="Times New Roman" w:hAnsi="Times New Roman" w:cs="Times New Roman"/>
          <w:b/>
        </w:rPr>
      </w:pPr>
      <w:r w:rsidRPr="00BD0FBD">
        <w:rPr>
          <w:rFonts w:ascii="Times New Roman" w:hAnsi="Times New Roman" w:cs="Times New Roman"/>
          <w:b/>
        </w:rPr>
        <w:t>Bidding</w:t>
      </w:r>
    </w:p>
    <w:p w14:paraId="1BFB11BE" w14:textId="77777777" w:rsidR="00A613E4" w:rsidRDefault="00A613E4" w:rsidP="006C3405">
      <w:pPr>
        <w:spacing w:line="480" w:lineRule="auto"/>
        <w:rPr>
          <w:rFonts w:ascii="Times New Roman" w:hAnsi="Times New Roman" w:cs="Times New Roman"/>
          <w:lang w:val="en-US"/>
        </w:rPr>
      </w:pPr>
    </w:p>
    <w:p w14:paraId="6F2964E7" w14:textId="342C469F" w:rsidR="00A96EB8" w:rsidRDefault="00A96EB8" w:rsidP="00053FAF">
      <w:pPr>
        <w:spacing w:line="480" w:lineRule="auto"/>
        <w:jc w:val="both"/>
        <w:rPr>
          <w:rFonts w:ascii="Times New Roman" w:hAnsi="Times New Roman" w:cs="Times New Roman"/>
          <w:lang w:val="en-US"/>
        </w:rPr>
      </w:pPr>
      <w:r>
        <w:rPr>
          <w:rFonts w:ascii="Times New Roman" w:hAnsi="Times New Roman" w:cs="Times New Roman"/>
          <w:lang w:val="en-US"/>
        </w:rPr>
        <w:t xml:space="preserve">The bidding phase of the game </w:t>
      </w:r>
      <w:r w:rsidR="00A91B75">
        <w:rPr>
          <w:rFonts w:ascii="Times New Roman" w:hAnsi="Times New Roman" w:cs="Times New Roman"/>
          <w:lang w:val="en-US"/>
        </w:rPr>
        <w:t xml:space="preserve">determines the declaring side and the contract. Bidding </w:t>
      </w:r>
      <w:r>
        <w:rPr>
          <w:rFonts w:ascii="Times New Roman" w:hAnsi="Times New Roman" w:cs="Times New Roman"/>
          <w:lang w:val="en-US"/>
        </w:rPr>
        <w:t xml:space="preserve">starts with the dealer </w:t>
      </w:r>
      <w:r w:rsidR="00A91B75">
        <w:rPr>
          <w:rFonts w:ascii="Times New Roman" w:hAnsi="Times New Roman" w:cs="Times New Roman"/>
          <w:lang w:val="en-US"/>
        </w:rPr>
        <w:t>putting down a bid</w:t>
      </w:r>
      <w:r>
        <w:rPr>
          <w:rFonts w:ascii="Times New Roman" w:hAnsi="Times New Roman" w:cs="Times New Roman"/>
          <w:lang w:val="en-US"/>
        </w:rPr>
        <w:t xml:space="preserve">, followed by other players in </w:t>
      </w:r>
      <w:r w:rsidR="005B063D">
        <w:rPr>
          <w:rFonts w:ascii="Times New Roman" w:hAnsi="Times New Roman" w:cs="Times New Roman"/>
          <w:lang w:val="en-US"/>
        </w:rPr>
        <w:t xml:space="preserve">a </w:t>
      </w:r>
      <w:r w:rsidRPr="00A96EB8">
        <w:rPr>
          <w:rFonts w:ascii="Times New Roman" w:hAnsi="Times New Roman" w:cs="Times New Roman"/>
          <w:lang w:val="en-US"/>
        </w:rPr>
        <w:t xml:space="preserve">clockwise direction, with each bid being either a contract, a pass, a double or a redouble. </w:t>
      </w:r>
      <w:r>
        <w:rPr>
          <w:rFonts w:ascii="Times New Roman" w:hAnsi="Times New Roman" w:cs="Times New Roman"/>
          <w:lang w:val="en-US"/>
        </w:rPr>
        <w:t xml:space="preserve">This process continues until there are </w:t>
      </w:r>
      <w:r w:rsidR="005B063D">
        <w:rPr>
          <w:rFonts w:ascii="Times New Roman" w:hAnsi="Times New Roman" w:cs="Times New Roman"/>
          <w:lang w:val="en-US"/>
        </w:rPr>
        <w:t>four</w:t>
      </w:r>
      <w:r w:rsidRPr="00A96EB8">
        <w:rPr>
          <w:rFonts w:ascii="Times New Roman" w:hAnsi="Times New Roman" w:cs="Times New Roman"/>
          <w:lang w:val="en-US"/>
        </w:rPr>
        <w:t xml:space="preserve"> consecutiv</w:t>
      </w:r>
      <w:r w:rsidR="005B063D">
        <w:rPr>
          <w:rFonts w:ascii="Times New Roman" w:hAnsi="Times New Roman" w:cs="Times New Roman"/>
          <w:lang w:val="en-US"/>
        </w:rPr>
        <w:t xml:space="preserve">e passes </w:t>
      </w:r>
      <w:r w:rsidR="005B063D">
        <w:rPr>
          <w:rFonts w:ascii="Times New Roman" w:hAnsi="Times New Roman" w:cs="Times New Roman"/>
          <w:lang w:val="en-US"/>
        </w:rPr>
        <w:lastRenderedPageBreak/>
        <w:t>without a contract or three</w:t>
      </w:r>
      <w:r w:rsidRPr="00A96EB8">
        <w:rPr>
          <w:rFonts w:ascii="Times New Roman" w:hAnsi="Times New Roman" w:cs="Times New Roman"/>
          <w:lang w:val="en-US"/>
        </w:rPr>
        <w:t xml:space="preserve"> consecutive passes </w:t>
      </w:r>
      <w:r>
        <w:rPr>
          <w:rFonts w:ascii="Times New Roman" w:hAnsi="Times New Roman" w:cs="Times New Roman"/>
          <w:lang w:val="en-US"/>
        </w:rPr>
        <w:t>otherwise</w:t>
      </w:r>
      <w:r w:rsidRPr="00A96EB8">
        <w:rPr>
          <w:rFonts w:ascii="Times New Roman" w:hAnsi="Times New Roman" w:cs="Times New Roman"/>
          <w:lang w:val="en-US"/>
        </w:rPr>
        <w:t>.</w:t>
      </w:r>
      <w:r w:rsidR="00E85637">
        <w:rPr>
          <w:rFonts w:ascii="Times New Roman" w:hAnsi="Times New Roman" w:cs="Times New Roman"/>
          <w:lang w:val="en-US"/>
        </w:rPr>
        <w:t xml:space="preserve"> </w:t>
      </w:r>
      <w:r w:rsidR="006261B5">
        <w:rPr>
          <w:rFonts w:ascii="Times New Roman" w:hAnsi="Times New Roman" w:cs="Times New Roman"/>
          <w:lang w:val="en-US"/>
        </w:rPr>
        <w:t xml:space="preserve">The last contract </w:t>
      </w:r>
      <w:r w:rsidR="00D910BF">
        <w:rPr>
          <w:rFonts w:ascii="Times New Roman" w:hAnsi="Times New Roman" w:cs="Times New Roman"/>
          <w:lang w:val="en-US"/>
        </w:rPr>
        <w:t>bid</w:t>
      </w:r>
      <w:r w:rsidR="006261B5">
        <w:rPr>
          <w:rFonts w:ascii="Times New Roman" w:hAnsi="Times New Roman" w:cs="Times New Roman"/>
          <w:lang w:val="en-US"/>
        </w:rPr>
        <w:t xml:space="preserve"> would then be the final contract, with double and redouble taking effect</w:t>
      </w:r>
      <w:r w:rsidR="00E01566">
        <w:rPr>
          <w:rFonts w:ascii="Times New Roman" w:hAnsi="Times New Roman" w:cs="Times New Roman"/>
          <w:lang w:val="en-US"/>
        </w:rPr>
        <w:t>s</w:t>
      </w:r>
      <w:r w:rsidR="006261B5">
        <w:rPr>
          <w:rFonts w:ascii="Times New Roman" w:hAnsi="Times New Roman" w:cs="Times New Roman"/>
          <w:lang w:val="en-US"/>
        </w:rPr>
        <w:t xml:space="preserve"> appropriately. </w:t>
      </w:r>
      <w:r w:rsidR="00E85637">
        <w:rPr>
          <w:rFonts w:ascii="Times New Roman" w:hAnsi="Times New Roman" w:cs="Times New Roman"/>
          <w:lang w:val="en-US"/>
        </w:rPr>
        <w:t>Players take turn</w:t>
      </w:r>
      <w:r w:rsidR="00C20063">
        <w:rPr>
          <w:rFonts w:ascii="Times New Roman" w:hAnsi="Times New Roman" w:cs="Times New Roman"/>
          <w:lang w:val="en-US"/>
        </w:rPr>
        <w:t>s</w:t>
      </w:r>
      <w:r w:rsidR="00E85637">
        <w:rPr>
          <w:rFonts w:ascii="Times New Roman" w:hAnsi="Times New Roman" w:cs="Times New Roman"/>
          <w:lang w:val="en-US"/>
        </w:rPr>
        <w:t xml:space="preserve"> being the dealer, hence the dealer position repeats every four deals.</w:t>
      </w:r>
    </w:p>
    <w:p w14:paraId="4FC97C53" w14:textId="77777777" w:rsidR="00E85637" w:rsidRDefault="00E85637" w:rsidP="006C3405">
      <w:pPr>
        <w:spacing w:line="480" w:lineRule="auto"/>
        <w:rPr>
          <w:rFonts w:ascii="Times New Roman" w:hAnsi="Times New Roman" w:cs="Times New Roman"/>
          <w:lang w:val="en-US"/>
        </w:rPr>
      </w:pPr>
    </w:p>
    <w:p w14:paraId="20F3608C" w14:textId="4F429A9A" w:rsidR="00E85637" w:rsidRDefault="00E85637" w:rsidP="006C3405">
      <w:pPr>
        <w:spacing w:line="480" w:lineRule="auto"/>
        <w:rPr>
          <w:rFonts w:ascii="Times New Roman" w:hAnsi="Times New Roman" w:cs="Times New Roman"/>
          <w:lang w:val="en-US"/>
        </w:rPr>
      </w:pPr>
      <w:r w:rsidRPr="00E85637">
        <w:rPr>
          <w:rFonts w:ascii="Times New Roman" w:hAnsi="Times New Roman" w:cs="Times New Roman"/>
          <w:lang w:val="en-US"/>
        </w:rPr>
        <w:t>If a player chooses to bid a contract, such contract must be either higher in level or same in level and higher in trump suit than the previous contract. The trump suits in ascending order are Clubs, Diamonds, Hearts, Spades and No-Trump.</w:t>
      </w:r>
      <w:r w:rsidR="002C5C29">
        <w:rPr>
          <w:rFonts w:ascii="Times New Roman" w:hAnsi="Times New Roman" w:cs="Times New Roman"/>
          <w:lang w:val="en-US"/>
        </w:rPr>
        <w:t xml:space="preserve"> For example, if the current contract bid is 1S, then the only one-level bid that is legal would be 1NT, with all the other bids at two-level or higher </w:t>
      </w:r>
      <w:r w:rsidR="00FE74AA">
        <w:rPr>
          <w:rFonts w:ascii="Times New Roman" w:hAnsi="Times New Roman" w:cs="Times New Roman"/>
          <w:lang w:val="en-US"/>
        </w:rPr>
        <w:t xml:space="preserve">are </w:t>
      </w:r>
      <w:r w:rsidR="002C5C29">
        <w:rPr>
          <w:rFonts w:ascii="Times New Roman" w:hAnsi="Times New Roman" w:cs="Times New Roman"/>
          <w:lang w:val="en-US"/>
        </w:rPr>
        <w:t>open for the player in turn.</w:t>
      </w:r>
    </w:p>
    <w:p w14:paraId="3F14E03B" w14:textId="77777777" w:rsidR="00A96EB8" w:rsidRDefault="00A96EB8" w:rsidP="006C3405">
      <w:pPr>
        <w:spacing w:line="480" w:lineRule="auto"/>
        <w:rPr>
          <w:rFonts w:ascii="Times New Roman" w:hAnsi="Times New Roman" w:cs="Times New Roman"/>
          <w:lang w:val="en-US"/>
        </w:rPr>
      </w:pPr>
    </w:p>
    <w:p w14:paraId="1EEB1B51" w14:textId="2D6038D5" w:rsidR="00A96EB8" w:rsidRDefault="00C20063" w:rsidP="006C3405">
      <w:pPr>
        <w:spacing w:line="480" w:lineRule="auto"/>
        <w:rPr>
          <w:rFonts w:ascii="Times New Roman" w:hAnsi="Times New Roman" w:cs="Times New Roman"/>
          <w:lang w:val="en-US"/>
        </w:rPr>
      </w:pPr>
      <w:r>
        <w:rPr>
          <w:rFonts w:ascii="Times New Roman" w:hAnsi="Times New Roman" w:cs="Times New Roman"/>
          <w:lang w:val="en-US"/>
        </w:rPr>
        <w:t>If a player</w:t>
      </w:r>
      <w:r w:rsidR="008946DE">
        <w:rPr>
          <w:rFonts w:ascii="Times New Roman" w:hAnsi="Times New Roman" w:cs="Times New Roman"/>
          <w:lang w:val="en-US"/>
        </w:rPr>
        <w:t xml:space="preserve"> otherwise</w:t>
      </w:r>
      <w:r>
        <w:rPr>
          <w:rFonts w:ascii="Times New Roman" w:hAnsi="Times New Roman" w:cs="Times New Roman"/>
          <w:lang w:val="en-US"/>
        </w:rPr>
        <w:t xml:space="preserve"> chooses to bid pass, double or redouble, this does not consume any bidding space. The next player who chooses to bid a contract, however, must follow the above </w:t>
      </w:r>
      <w:r w:rsidR="00F655C7">
        <w:rPr>
          <w:rFonts w:ascii="Times New Roman" w:hAnsi="Times New Roman" w:cs="Times New Roman"/>
          <w:lang w:val="en-US"/>
        </w:rPr>
        <w:t xml:space="preserve">rule governing the bidding </w:t>
      </w:r>
      <w:r w:rsidR="00D5065E">
        <w:rPr>
          <w:rFonts w:ascii="Times New Roman" w:hAnsi="Times New Roman" w:cs="Times New Roman"/>
          <w:lang w:val="en-US"/>
        </w:rPr>
        <w:t>of contracts.</w:t>
      </w:r>
    </w:p>
    <w:p w14:paraId="2C1594BC" w14:textId="77777777" w:rsidR="001A0D37" w:rsidRDefault="001A0D37" w:rsidP="006C3405">
      <w:pPr>
        <w:spacing w:line="480" w:lineRule="auto"/>
        <w:rPr>
          <w:rFonts w:ascii="Times New Roman" w:hAnsi="Times New Roman" w:cs="Times New Roman"/>
          <w:lang w:val="en-US"/>
        </w:rPr>
      </w:pPr>
    </w:p>
    <w:p w14:paraId="52F7B288" w14:textId="62971B2B" w:rsidR="001A0D37" w:rsidRDefault="00256F61" w:rsidP="006C3405">
      <w:pPr>
        <w:spacing w:line="480" w:lineRule="auto"/>
        <w:rPr>
          <w:rFonts w:ascii="Times New Roman" w:hAnsi="Times New Roman" w:cs="Times New Roman"/>
          <w:lang w:val="en-US"/>
        </w:rPr>
      </w:pPr>
      <w:r>
        <w:rPr>
          <w:rFonts w:ascii="Times New Roman" w:hAnsi="Times New Roman" w:cs="Times New Roman"/>
          <w:lang w:val="en-US"/>
        </w:rPr>
        <w:t xml:space="preserve">To determine a successful contract, the information of both hands of the paired players should be taken into account. </w:t>
      </w:r>
      <w:r w:rsidR="003620C1">
        <w:rPr>
          <w:rFonts w:ascii="Times New Roman" w:hAnsi="Times New Roman" w:cs="Times New Roman"/>
          <w:lang w:val="en-US"/>
        </w:rPr>
        <w:t>However,</w:t>
      </w:r>
      <w:r>
        <w:rPr>
          <w:rFonts w:ascii="Times New Roman" w:hAnsi="Times New Roman" w:cs="Times New Roman"/>
          <w:lang w:val="en-US"/>
        </w:rPr>
        <w:t xml:space="preserve"> in the bidding phase, </w:t>
      </w:r>
      <w:r w:rsidR="003620C1">
        <w:rPr>
          <w:rFonts w:ascii="Times New Roman" w:hAnsi="Times New Roman" w:cs="Times New Roman"/>
          <w:lang w:val="en-US"/>
        </w:rPr>
        <w:t>each player is only allowed to look as his/her own hand. Hence players usually bid by following a s</w:t>
      </w:r>
      <w:r w:rsidR="00803FEE">
        <w:rPr>
          <w:rFonts w:ascii="Times New Roman" w:hAnsi="Times New Roman" w:cs="Times New Roman"/>
          <w:lang w:val="en-US"/>
        </w:rPr>
        <w:t>ystem, with each bid showing</w:t>
      </w:r>
      <w:r w:rsidR="003620C1">
        <w:rPr>
          <w:rFonts w:ascii="Times New Roman" w:hAnsi="Times New Roman" w:cs="Times New Roman"/>
          <w:lang w:val="en-US"/>
        </w:rPr>
        <w:t xml:space="preserve"> additional </w:t>
      </w:r>
      <w:r w:rsidR="00803FEE">
        <w:rPr>
          <w:rFonts w:ascii="Times New Roman" w:hAnsi="Times New Roman" w:cs="Times New Roman"/>
          <w:lang w:val="en-US"/>
        </w:rPr>
        <w:t>information</w:t>
      </w:r>
      <w:r w:rsidR="003620C1">
        <w:rPr>
          <w:rFonts w:ascii="Times New Roman" w:hAnsi="Times New Roman" w:cs="Times New Roman"/>
          <w:lang w:val="en-US"/>
        </w:rPr>
        <w:t xml:space="preserve"> besides showing intent of playing such contract.</w:t>
      </w:r>
      <w:r w:rsidR="00AB36C0">
        <w:rPr>
          <w:rFonts w:ascii="Times New Roman" w:hAnsi="Times New Roman" w:cs="Times New Roman"/>
          <w:lang w:val="en-US"/>
        </w:rPr>
        <w:t xml:space="preserve"> This information flow must not be secretive and players are obliged to explain fully the meaning behind each bid and partnership agreements </w:t>
      </w:r>
      <w:r w:rsidR="003B5D4A">
        <w:rPr>
          <w:rFonts w:ascii="Times New Roman" w:hAnsi="Times New Roman" w:cs="Times New Roman"/>
          <w:lang w:val="en-US"/>
        </w:rPr>
        <w:t xml:space="preserve">when asked by opponents at any time. </w:t>
      </w:r>
      <w:r w:rsidR="0003015A">
        <w:rPr>
          <w:rFonts w:ascii="Times New Roman" w:hAnsi="Times New Roman" w:cs="Times New Roman"/>
          <w:lang w:val="en-US"/>
        </w:rPr>
        <w:t xml:space="preserve">They are also obliged to alert their opponents </w:t>
      </w:r>
      <w:r w:rsidR="0003015A">
        <w:rPr>
          <w:rFonts w:ascii="Times New Roman" w:hAnsi="Times New Roman" w:cs="Times New Roman"/>
          <w:lang w:val="en-US"/>
        </w:rPr>
        <w:lastRenderedPageBreak/>
        <w:t xml:space="preserve">when the bid </w:t>
      </w:r>
      <w:r w:rsidR="005544CF">
        <w:rPr>
          <w:rFonts w:ascii="Times New Roman" w:hAnsi="Times New Roman" w:cs="Times New Roman"/>
          <w:lang w:val="en-US"/>
        </w:rPr>
        <w:t>has</w:t>
      </w:r>
      <w:r w:rsidR="0003015A">
        <w:rPr>
          <w:rFonts w:ascii="Times New Roman" w:hAnsi="Times New Roman" w:cs="Times New Roman"/>
          <w:lang w:val="en-US"/>
        </w:rPr>
        <w:t xml:space="preserve"> no intent of playing such contract</w:t>
      </w:r>
      <w:r w:rsidR="00107FD9">
        <w:rPr>
          <w:rFonts w:ascii="Times New Roman" w:hAnsi="Times New Roman" w:cs="Times New Roman"/>
          <w:lang w:val="en-US"/>
        </w:rPr>
        <w:t>, such a bid is labelled artificial (in contrast with the natural bids)</w:t>
      </w:r>
      <w:r w:rsidR="0003015A">
        <w:rPr>
          <w:rFonts w:ascii="Times New Roman" w:hAnsi="Times New Roman" w:cs="Times New Roman"/>
          <w:lang w:val="en-US"/>
        </w:rPr>
        <w:t>.</w:t>
      </w:r>
    </w:p>
    <w:p w14:paraId="0E822298" w14:textId="77777777" w:rsidR="00085EB5" w:rsidRDefault="00085EB5" w:rsidP="006C3405">
      <w:pPr>
        <w:spacing w:line="480" w:lineRule="auto"/>
        <w:rPr>
          <w:rFonts w:ascii="Times New Roman" w:hAnsi="Times New Roman" w:cs="Times New Roman"/>
          <w:lang w:val="en-US"/>
        </w:rPr>
      </w:pPr>
    </w:p>
    <w:p w14:paraId="5DA06253" w14:textId="115D7FA6" w:rsidR="004A3558" w:rsidRPr="004A3558" w:rsidRDefault="00085EB5" w:rsidP="00413BBD">
      <w:pPr>
        <w:pStyle w:val="ListParagraph"/>
        <w:numPr>
          <w:ilvl w:val="2"/>
          <w:numId w:val="10"/>
        </w:numPr>
        <w:spacing w:line="480" w:lineRule="auto"/>
        <w:outlineLvl w:val="0"/>
        <w:rPr>
          <w:rFonts w:ascii="Times New Roman" w:hAnsi="Times New Roman" w:cs="Times New Roman"/>
          <w:b/>
        </w:rPr>
      </w:pPr>
      <w:r w:rsidRPr="004A3558">
        <w:rPr>
          <w:rFonts w:ascii="Times New Roman" w:hAnsi="Times New Roman" w:cs="Times New Roman"/>
          <w:b/>
        </w:rPr>
        <w:t>Card-Play</w:t>
      </w:r>
    </w:p>
    <w:p w14:paraId="118735AA" w14:textId="77777777" w:rsidR="00085EB5" w:rsidRDefault="00085EB5" w:rsidP="006C3405">
      <w:pPr>
        <w:spacing w:line="480" w:lineRule="auto"/>
        <w:rPr>
          <w:rFonts w:ascii="Times New Roman" w:hAnsi="Times New Roman" w:cs="Times New Roman"/>
          <w:lang w:val="en-US"/>
        </w:rPr>
      </w:pPr>
    </w:p>
    <w:p w14:paraId="2CC4016A" w14:textId="36F0BFA4" w:rsidR="00672B5C" w:rsidRPr="00672B5C" w:rsidRDefault="00E87D20" w:rsidP="006C3405">
      <w:pPr>
        <w:spacing w:line="480" w:lineRule="auto"/>
        <w:rPr>
          <w:rFonts w:ascii="Times New Roman" w:hAnsi="Times New Roman" w:cs="Times New Roman"/>
          <w:lang w:val="en-US"/>
        </w:rPr>
      </w:pPr>
      <w:r>
        <w:rPr>
          <w:rFonts w:ascii="Times New Roman" w:hAnsi="Times New Roman" w:cs="Times New Roman"/>
          <w:lang w:val="en-US"/>
        </w:rPr>
        <w:t xml:space="preserve">If four passes are directly </w:t>
      </w:r>
      <w:r w:rsidR="00D910BF">
        <w:rPr>
          <w:rFonts w:ascii="Times New Roman" w:hAnsi="Times New Roman" w:cs="Times New Roman"/>
          <w:lang w:val="en-US"/>
        </w:rPr>
        <w:t>bid</w:t>
      </w:r>
      <w:r>
        <w:rPr>
          <w:rFonts w:ascii="Times New Roman" w:hAnsi="Times New Roman" w:cs="Times New Roman"/>
          <w:lang w:val="en-US"/>
        </w:rPr>
        <w:t>, there will be no card-play and both sides receive zero for the de</w:t>
      </w:r>
      <w:r w:rsidR="006261B5">
        <w:rPr>
          <w:rFonts w:ascii="Times New Roman" w:hAnsi="Times New Roman" w:cs="Times New Roman"/>
          <w:lang w:val="en-US"/>
        </w:rPr>
        <w:t>al. Otherwise there must be a contract</w:t>
      </w:r>
      <w:r w:rsidR="007E56A6">
        <w:rPr>
          <w:rFonts w:ascii="Times New Roman" w:hAnsi="Times New Roman" w:cs="Times New Roman"/>
          <w:lang w:val="en-US"/>
        </w:rPr>
        <w:t xml:space="preserve">, be it doubled, undoubled, or redoubled. </w:t>
      </w:r>
      <w:r w:rsidR="00FE74AA">
        <w:rPr>
          <w:rFonts w:ascii="Times New Roman" w:hAnsi="Times New Roman" w:cs="Times New Roman"/>
          <w:lang w:val="en-US"/>
        </w:rPr>
        <w:t xml:space="preserve">The pair </w:t>
      </w:r>
      <w:r w:rsidR="00672B5C" w:rsidRPr="00672B5C">
        <w:rPr>
          <w:rFonts w:ascii="Times New Roman" w:hAnsi="Times New Roman" w:cs="Times New Roman"/>
          <w:lang w:val="en-US"/>
        </w:rPr>
        <w:t xml:space="preserve">who first </w:t>
      </w:r>
      <w:r w:rsidR="00D910BF">
        <w:rPr>
          <w:rFonts w:ascii="Times New Roman" w:hAnsi="Times New Roman" w:cs="Times New Roman"/>
          <w:lang w:val="en-US"/>
        </w:rPr>
        <w:t>bid</w:t>
      </w:r>
      <w:r w:rsidR="00672B5C" w:rsidRPr="00672B5C">
        <w:rPr>
          <w:rFonts w:ascii="Times New Roman" w:hAnsi="Times New Roman" w:cs="Times New Roman"/>
          <w:lang w:val="en-US"/>
        </w:rPr>
        <w:t xml:space="preserve"> the</w:t>
      </w:r>
      <w:r w:rsidR="00FE74AA">
        <w:rPr>
          <w:rFonts w:ascii="Times New Roman" w:hAnsi="Times New Roman" w:cs="Times New Roman"/>
          <w:lang w:val="en-US"/>
        </w:rPr>
        <w:t xml:space="preserve"> final contract is the declaring pair, and</w:t>
      </w:r>
      <w:r w:rsidR="00F53A78">
        <w:rPr>
          <w:rFonts w:ascii="Times New Roman" w:hAnsi="Times New Roman" w:cs="Times New Roman"/>
          <w:lang w:val="en-US"/>
        </w:rPr>
        <w:t xml:space="preserve"> the</w:t>
      </w:r>
      <w:r w:rsidR="00FE74AA" w:rsidRPr="00672B5C">
        <w:rPr>
          <w:rFonts w:ascii="Times New Roman" w:hAnsi="Times New Roman" w:cs="Times New Roman"/>
          <w:lang w:val="en-US"/>
        </w:rPr>
        <w:t xml:space="preserve"> player in the declaring pair</w:t>
      </w:r>
      <w:r w:rsidR="00066CDE">
        <w:rPr>
          <w:rFonts w:ascii="Times New Roman" w:hAnsi="Times New Roman" w:cs="Times New Roman"/>
          <w:lang w:val="en-US"/>
        </w:rPr>
        <w:t xml:space="preserve"> who first bid the</w:t>
      </w:r>
      <w:r w:rsidR="00672B5C" w:rsidRPr="00672B5C">
        <w:rPr>
          <w:rFonts w:ascii="Times New Roman" w:hAnsi="Times New Roman" w:cs="Times New Roman"/>
          <w:lang w:val="en-US"/>
        </w:rPr>
        <w:t xml:space="preserve"> suit of the final contract is the declarer, whereas the declarer’s partner is called dummy. The dummy has no right to play cards and such right is given to the declar</w:t>
      </w:r>
      <w:r w:rsidR="00BB4A49">
        <w:rPr>
          <w:rFonts w:ascii="Times New Roman" w:hAnsi="Times New Roman" w:cs="Times New Roman"/>
          <w:lang w:val="en-US"/>
        </w:rPr>
        <w:t>er, who shall play two deck of cards, or two</w:t>
      </w:r>
      <w:r w:rsidR="00672B5C" w:rsidRPr="00672B5C">
        <w:rPr>
          <w:rFonts w:ascii="Times New Roman" w:hAnsi="Times New Roman" w:cs="Times New Roman"/>
          <w:lang w:val="en-US"/>
        </w:rPr>
        <w:t xml:space="preserve"> hands.</w:t>
      </w:r>
    </w:p>
    <w:p w14:paraId="7677014B" w14:textId="77777777" w:rsidR="00672B5C" w:rsidRPr="00672B5C" w:rsidRDefault="00672B5C" w:rsidP="006C3405">
      <w:pPr>
        <w:spacing w:line="480" w:lineRule="auto"/>
        <w:rPr>
          <w:rFonts w:ascii="Times New Roman" w:hAnsi="Times New Roman" w:cs="Times New Roman"/>
          <w:lang w:val="en-US"/>
        </w:rPr>
      </w:pPr>
    </w:p>
    <w:p w14:paraId="4E798684" w14:textId="19D4AF54" w:rsidR="00672B5C" w:rsidRPr="00672B5C" w:rsidRDefault="00672B5C" w:rsidP="004C6C91">
      <w:pPr>
        <w:spacing w:line="480" w:lineRule="auto"/>
        <w:jc w:val="both"/>
        <w:rPr>
          <w:rFonts w:ascii="Times New Roman" w:hAnsi="Times New Roman" w:cs="Times New Roman"/>
          <w:lang w:val="en-US"/>
        </w:rPr>
      </w:pPr>
      <w:r w:rsidRPr="00672B5C">
        <w:rPr>
          <w:rFonts w:ascii="Times New Roman" w:hAnsi="Times New Roman" w:cs="Times New Roman"/>
          <w:lang w:val="en-US"/>
        </w:rPr>
        <w:t xml:space="preserve">The phase of card-play starts </w:t>
      </w:r>
      <w:r w:rsidR="00E174BE">
        <w:rPr>
          <w:rFonts w:ascii="Times New Roman" w:hAnsi="Times New Roman" w:cs="Times New Roman"/>
          <w:lang w:val="en-US"/>
        </w:rPr>
        <w:t>by</w:t>
      </w:r>
      <w:r w:rsidRPr="00672B5C">
        <w:rPr>
          <w:rFonts w:ascii="Times New Roman" w:hAnsi="Times New Roman" w:cs="Times New Roman"/>
          <w:lang w:val="en-US"/>
        </w:rPr>
        <w:t xml:space="preserve"> the player to the left of declarer play</w:t>
      </w:r>
      <w:r w:rsidR="00E174BE">
        <w:rPr>
          <w:rFonts w:ascii="Times New Roman" w:hAnsi="Times New Roman" w:cs="Times New Roman"/>
          <w:lang w:val="en-US"/>
        </w:rPr>
        <w:t>ing</w:t>
      </w:r>
      <w:r w:rsidRPr="00672B5C">
        <w:rPr>
          <w:rFonts w:ascii="Times New Roman" w:hAnsi="Times New Roman" w:cs="Times New Roman"/>
          <w:lang w:val="en-US"/>
        </w:rPr>
        <w:t xml:space="preserve"> a card freely on the table, followed by dummy revealing his/her hand. Card-play then commence by each hand playing a card in the clockwise direction, with the requirement that</w:t>
      </w:r>
      <w:r>
        <w:rPr>
          <w:rFonts w:ascii="Times New Roman" w:hAnsi="Times New Roman" w:cs="Times New Roman"/>
          <w:lang w:val="en-US"/>
        </w:rPr>
        <w:t xml:space="preserve"> from</w:t>
      </w:r>
      <w:r w:rsidRPr="00672B5C">
        <w:rPr>
          <w:rFonts w:ascii="Times New Roman" w:hAnsi="Times New Roman" w:cs="Times New Roman"/>
          <w:lang w:val="en-US"/>
        </w:rPr>
        <w:t xml:space="preserve"> each hand</w:t>
      </w:r>
      <w:r>
        <w:rPr>
          <w:rFonts w:ascii="Times New Roman" w:hAnsi="Times New Roman" w:cs="Times New Roman"/>
          <w:lang w:val="en-US"/>
        </w:rPr>
        <w:t xml:space="preserve"> a card</w:t>
      </w:r>
      <w:r w:rsidRPr="00672B5C">
        <w:rPr>
          <w:rFonts w:ascii="Times New Roman" w:hAnsi="Times New Roman" w:cs="Times New Roman"/>
          <w:lang w:val="en-US"/>
        </w:rPr>
        <w:t xml:space="preserve"> must</w:t>
      </w:r>
      <w:r>
        <w:rPr>
          <w:rFonts w:ascii="Times New Roman" w:hAnsi="Times New Roman" w:cs="Times New Roman"/>
          <w:lang w:val="en-US"/>
        </w:rPr>
        <w:t xml:space="preserve"> be</w:t>
      </w:r>
      <w:r w:rsidRPr="00672B5C">
        <w:rPr>
          <w:rFonts w:ascii="Times New Roman" w:hAnsi="Times New Roman" w:cs="Times New Roman"/>
          <w:lang w:val="en-US"/>
        </w:rPr>
        <w:t xml:space="preserve"> play</w:t>
      </w:r>
      <w:r>
        <w:rPr>
          <w:rFonts w:ascii="Times New Roman" w:hAnsi="Times New Roman" w:cs="Times New Roman"/>
          <w:lang w:val="en-US"/>
        </w:rPr>
        <w:t>ed</w:t>
      </w:r>
      <w:r w:rsidRPr="00672B5C">
        <w:rPr>
          <w:rFonts w:ascii="Times New Roman" w:hAnsi="Times New Roman" w:cs="Times New Roman"/>
          <w:lang w:val="en-US"/>
        </w:rPr>
        <w:t xml:space="preserve"> </w:t>
      </w:r>
      <w:r>
        <w:rPr>
          <w:rFonts w:ascii="Times New Roman" w:hAnsi="Times New Roman" w:cs="Times New Roman"/>
          <w:lang w:val="en-US"/>
        </w:rPr>
        <w:t>with</w:t>
      </w:r>
      <w:r w:rsidRPr="00672B5C">
        <w:rPr>
          <w:rFonts w:ascii="Times New Roman" w:hAnsi="Times New Roman" w:cs="Times New Roman"/>
          <w:lang w:val="en-US"/>
        </w:rPr>
        <w:t xml:space="preserve"> the same suit as the first card if possible. </w:t>
      </w:r>
      <w:r w:rsidR="00E174BE">
        <w:rPr>
          <w:rFonts w:ascii="Times New Roman" w:hAnsi="Times New Roman" w:cs="Times New Roman"/>
          <w:lang w:val="en-US"/>
        </w:rPr>
        <w:t>If it is not possible,</w:t>
      </w:r>
      <w:r w:rsidRPr="00672B5C">
        <w:rPr>
          <w:rFonts w:ascii="Times New Roman" w:hAnsi="Times New Roman" w:cs="Times New Roman"/>
          <w:lang w:val="en-US"/>
        </w:rPr>
        <w:t xml:space="preserve"> any </w:t>
      </w:r>
      <w:r w:rsidR="00E174BE">
        <w:rPr>
          <w:rFonts w:ascii="Times New Roman" w:hAnsi="Times New Roman" w:cs="Times New Roman"/>
          <w:lang w:val="en-US"/>
        </w:rPr>
        <w:t>card could be played but will usually be deemed to lose, since it fails to follow suit. T</w:t>
      </w:r>
      <w:r w:rsidRPr="00672B5C">
        <w:rPr>
          <w:rFonts w:ascii="Times New Roman" w:hAnsi="Times New Roman" w:cs="Times New Roman"/>
          <w:lang w:val="en-US"/>
        </w:rPr>
        <w:t xml:space="preserve">he exception </w:t>
      </w:r>
      <w:r w:rsidR="00E174BE">
        <w:rPr>
          <w:rFonts w:ascii="Times New Roman" w:hAnsi="Times New Roman" w:cs="Times New Roman"/>
          <w:lang w:val="en-US"/>
        </w:rPr>
        <w:t xml:space="preserve">to such a case is </w:t>
      </w:r>
      <w:r w:rsidRPr="00672B5C">
        <w:rPr>
          <w:rFonts w:ascii="Times New Roman" w:hAnsi="Times New Roman" w:cs="Times New Roman"/>
          <w:lang w:val="en-US"/>
        </w:rPr>
        <w:t>a card</w:t>
      </w:r>
      <w:r w:rsidR="00717671">
        <w:rPr>
          <w:rFonts w:ascii="Times New Roman" w:hAnsi="Times New Roman" w:cs="Times New Roman"/>
          <w:lang w:val="en-US"/>
        </w:rPr>
        <w:t xml:space="preserve"> from the trump suit</w:t>
      </w:r>
      <w:r w:rsidR="00CC1AF7">
        <w:rPr>
          <w:rFonts w:ascii="Times New Roman" w:hAnsi="Times New Roman" w:cs="Times New Roman"/>
          <w:lang w:val="en-US"/>
        </w:rPr>
        <w:t xml:space="preserve">, which </w:t>
      </w:r>
      <w:r w:rsidR="006F740D">
        <w:rPr>
          <w:rFonts w:ascii="Times New Roman" w:hAnsi="Times New Roman" w:cs="Times New Roman"/>
          <w:lang w:val="en-US"/>
        </w:rPr>
        <w:t>competes only with other trump cards and wins</w:t>
      </w:r>
      <w:r w:rsidR="00CC1AF7">
        <w:rPr>
          <w:rFonts w:ascii="Times New Roman" w:hAnsi="Times New Roman" w:cs="Times New Roman"/>
          <w:lang w:val="en-US"/>
        </w:rPr>
        <w:t xml:space="preserve"> any card from other suits</w:t>
      </w:r>
      <w:r w:rsidR="00A45780">
        <w:rPr>
          <w:rFonts w:ascii="Times New Roman" w:hAnsi="Times New Roman" w:cs="Times New Roman"/>
          <w:lang w:val="en-US"/>
        </w:rPr>
        <w:t xml:space="preserve">. </w:t>
      </w:r>
      <w:r w:rsidRPr="00672B5C">
        <w:rPr>
          <w:rFonts w:ascii="Times New Roman" w:hAnsi="Times New Roman" w:cs="Times New Roman"/>
          <w:lang w:val="en-US"/>
        </w:rPr>
        <w:t>The han</w:t>
      </w:r>
      <w:r w:rsidR="004C6C91">
        <w:rPr>
          <w:rFonts w:ascii="Times New Roman" w:hAnsi="Times New Roman" w:cs="Times New Roman"/>
          <w:lang w:val="en-US"/>
        </w:rPr>
        <w:t>d that plays the highest card in</w:t>
      </w:r>
      <w:r w:rsidR="006F740D">
        <w:rPr>
          <w:rFonts w:ascii="Times New Roman" w:hAnsi="Times New Roman" w:cs="Times New Roman"/>
          <w:lang w:val="en-US"/>
        </w:rPr>
        <w:t xml:space="preserve"> </w:t>
      </w:r>
      <w:r w:rsidR="004C6C91">
        <w:rPr>
          <w:rFonts w:ascii="Times New Roman" w:hAnsi="Times New Roman" w:cs="Times New Roman"/>
          <w:lang w:val="en-US"/>
        </w:rPr>
        <w:t>each round</w:t>
      </w:r>
      <w:r w:rsidR="006F740D">
        <w:rPr>
          <w:rFonts w:ascii="Times New Roman" w:hAnsi="Times New Roman" w:cs="Times New Roman"/>
          <w:lang w:val="en-US"/>
        </w:rPr>
        <w:t xml:space="preserve"> is</w:t>
      </w:r>
      <w:r w:rsidRPr="00672B5C">
        <w:rPr>
          <w:rFonts w:ascii="Times New Roman" w:hAnsi="Times New Roman" w:cs="Times New Roman"/>
          <w:lang w:val="en-US"/>
        </w:rPr>
        <w:t xml:space="preserve"> the winning hand, and can freely play a card in the next turn.</w:t>
      </w:r>
    </w:p>
    <w:p w14:paraId="272A61ED" w14:textId="77777777" w:rsidR="00672B5C" w:rsidRPr="00672B5C" w:rsidRDefault="00672B5C" w:rsidP="006C3405">
      <w:pPr>
        <w:spacing w:line="480" w:lineRule="auto"/>
        <w:rPr>
          <w:rFonts w:ascii="Times New Roman" w:hAnsi="Times New Roman" w:cs="Times New Roman"/>
          <w:lang w:val="en-US"/>
        </w:rPr>
      </w:pPr>
    </w:p>
    <w:p w14:paraId="1FFB9120" w14:textId="09987141" w:rsidR="00672B5C" w:rsidRDefault="00672B5C" w:rsidP="00A757EF">
      <w:pPr>
        <w:spacing w:line="480" w:lineRule="auto"/>
        <w:jc w:val="both"/>
        <w:rPr>
          <w:rFonts w:ascii="Times New Roman" w:hAnsi="Times New Roman" w:cs="Times New Roman"/>
          <w:lang w:val="en-US"/>
        </w:rPr>
      </w:pPr>
      <w:r w:rsidRPr="00672B5C">
        <w:rPr>
          <w:rFonts w:ascii="Times New Roman" w:hAnsi="Times New Roman" w:cs="Times New Roman"/>
          <w:lang w:val="en-US"/>
        </w:rPr>
        <w:lastRenderedPageBreak/>
        <w:t xml:space="preserve">The highest card in each suit is Ace, followed by King, Queen, Jack and so on. </w:t>
      </w:r>
      <w:r w:rsidR="00231120">
        <w:rPr>
          <w:rFonts w:ascii="Times New Roman" w:hAnsi="Times New Roman" w:cs="Times New Roman"/>
          <w:lang w:val="en-US"/>
        </w:rPr>
        <w:t>Again, there is no ranking among the suits, with the exception of trump suit.</w:t>
      </w:r>
    </w:p>
    <w:p w14:paraId="7EEDF337" w14:textId="77777777" w:rsidR="00231120" w:rsidRDefault="00231120" w:rsidP="006C3405">
      <w:pPr>
        <w:spacing w:line="480" w:lineRule="auto"/>
        <w:rPr>
          <w:rFonts w:ascii="Times New Roman" w:hAnsi="Times New Roman" w:cs="Times New Roman"/>
          <w:lang w:val="en-US"/>
        </w:rPr>
      </w:pPr>
    </w:p>
    <w:p w14:paraId="4D9DE716" w14:textId="7475F7D8" w:rsidR="00D02741" w:rsidRPr="00D02741" w:rsidRDefault="00D02741" w:rsidP="00E96BCC">
      <w:pPr>
        <w:pStyle w:val="ListParagraph"/>
        <w:numPr>
          <w:ilvl w:val="2"/>
          <w:numId w:val="10"/>
        </w:numPr>
        <w:spacing w:line="480" w:lineRule="auto"/>
        <w:outlineLvl w:val="0"/>
        <w:rPr>
          <w:rFonts w:ascii="Times New Roman" w:hAnsi="Times New Roman" w:cs="Times New Roman"/>
          <w:b/>
        </w:rPr>
      </w:pPr>
      <w:r w:rsidRPr="00D02741">
        <w:rPr>
          <w:rFonts w:ascii="Times New Roman" w:hAnsi="Times New Roman" w:cs="Times New Roman"/>
          <w:b/>
        </w:rPr>
        <w:t>Objective</w:t>
      </w:r>
    </w:p>
    <w:p w14:paraId="633693A9" w14:textId="77777777" w:rsidR="009143C5" w:rsidRDefault="009143C5" w:rsidP="006C3405">
      <w:pPr>
        <w:spacing w:line="480" w:lineRule="auto"/>
        <w:rPr>
          <w:rFonts w:ascii="Times New Roman" w:hAnsi="Times New Roman" w:cs="Times New Roman"/>
          <w:lang w:val="en-US"/>
        </w:rPr>
      </w:pPr>
    </w:p>
    <w:p w14:paraId="04A96D90" w14:textId="5301D6B6" w:rsidR="009143C5" w:rsidRDefault="009143C5" w:rsidP="00A757EF">
      <w:pPr>
        <w:spacing w:line="480" w:lineRule="auto"/>
        <w:jc w:val="both"/>
        <w:rPr>
          <w:rFonts w:ascii="Times New Roman" w:hAnsi="Times New Roman" w:cs="Times New Roman"/>
          <w:lang w:val="en-US"/>
        </w:rPr>
      </w:pPr>
      <w:r>
        <w:rPr>
          <w:rFonts w:ascii="Times New Roman" w:hAnsi="Times New Roman" w:cs="Times New Roman"/>
          <w:lang w:val="en-US"/>
        </w:rPr>
        <w:t>The objective of the game is always to get as much score as possible. This can be broken down into the following sub-objectives, in descending order of importance, from the perspective of the declaring pair.</w:t>
      </w:r>
    </w:p>
    <w:p w14:paraId="7110B012" w14:textId="77777777" w:rsidR="009143C5" w:rsidRDefault="009143C5" w:rsidP="006C3405">
      <w:pPr>
        <w:spacing w:line="480" w:lineRule="auto"/>
        <w:rPr>
          <w:rFonts w:ascii="Times New Roman" w:hAnsi="Times New Roman" w:cs="Times New Roman"/>
          <w:lang w:val="en-US"/>
        </w:rPr>
      </w:pPr>
    </w:p>
    <w:p w14:paraId="28B86E5C" w14:textId="2A0739EC" w:rsidR="009143C5" w:rsidRDefault="009143C5" w:rsidP="006C3405">
      <w:pPr>
        <w:pStyle w:val="ListParagraph"/>
        <w:numPr>
          <w:ilvl w:val="0"/>
          <w:numId w:val="3"/>
        </w:numPr>
        <w:spacing w:line="480" w:lineRule="auto"/>
        <w:rPr>
          <w:rFonts w:ascii="Times New Roman" w:hAnsi="Times New Roman" w:cs="Times New Roman"/>
        </w:rPr>
      </w:pPr>
      <w:r>
        <w:rPr>
          <w:rFonts w:ascii="Times New Roman" w:hAnsi="Times New Roman" w:cs="Times New Roman"/>
        </w:rPr>
        <w:t>Reach the required number of tricks decided by the contract</w:t>
      </w:r>
    </w:p>
    <w:p w14:paraId="0698ABE6" w14:textId="7E0AA6A9" w:rsidR="009143C5" w:rsidRDefault="009143C5" w:rsidP="006C3405">
      <w:pPr>
        <w:pStyle w:val="ListParagraph"/>
        <w:numPr>
          <w:ilvl w:val="0"/>
          <w:numId w:val="3"/>
        </w:numPr>
        <w:spacing w:line="480" w:lineRule="auto"/>
        <w:rPr>
          <w:rFonts w:ascii="Times New Roman" w:hAnsi="Times New Roman" w:cs="Times New Roman"/>
        </w:rPr>
      </w:pPr>
      <w:r>
        <w:rPr>
          <w:rFonts w:ascii="Times New Roman" w:hAnsi="Times New Roman" w:cs="Times New Roman"/>
        </w:rPr>
        <w:t>Reach a contract higher than or equal to game or slam level if possible</w:t>
      </w:r>
    </w:p>
    <w:p w14:paraId="7245E261" w14:textId="79A8924F" w:rsidR="009143C5" w:rsidRPr="009143C5" w:rsidRDefault="009143C5" w:rsidP="006C3405">
      <w:pPr>
        <w:pStyle w:val="ListParagraph"/>
        <w:numPr>
          <w:ilvl w:val="0"/>
          <w:numId w:val="3"/>
        </w:numPr>
        <w:spacing w:line="480" w:lineRule="auto"/>
        <w:rPr>
          <w:rFonts w:ascii="Times New Roman" w:hAnsi="Times New Roman" w:cs="Times New Roman"/>
        </w:rPr>
      </w:pPr>
      <w:r>
        <w:rPr>
          <w:rFonts w:ascii="Times New Roman" w:hAnsi="Times New Roman" w:cs="Times New Roman"/>
        </w:rPr>
        <w:t>Get as many tricks as possible</w:t>
      </w:r>
    </w:p>
    <w:p w14:paraId="1E8BB85A" w14:textId="77777777" w:rsidR="009143C5" w:rsidRDefault="009143C5" w:rsidP="006C3405">
      <w:pPr>
        <w:spacing w:line="480" w:lineRule="auto"/>
        <w:rPr>
          <w:rFonts w:ascii="Times New Roman" w:hAnsi="Times New Roman" w:cs="Times New Roman"/>
          <w:lang w:val="en-US"/>
        </w:rPr>
      </w:pPr>
    </w:p>
    <w:p w14:paraId="7A075B13" w14:textId="7BE77F78" w:rsidR="00F04717" w:rsidRDefault="009143C5" w:rsidP="00A757EF">
      <w:pPr>
        <w:spacing w:line="480" w:lineRule="auto"/>
        <w:jc w:val="both"/>
        <w:rPr>
          <w:rFonts w:ascii="Times New Roman" w:hAnsi="Times New Roman" w:cs="Times New Roman"/>
          <w:lang w:val="en-US"/>
        </w:rPr>
      </w:pPr>
      <w:r>
        <w:rPr>
          <w:rFonts w:ascii="Times New Roman" w:hAnsi="Times New Roman" w:cs="Times New Roman"/>
          <w:lang w:val="en-US"/>
        </w:rPr>
        <w:t xml:space="preserve">The objective of the defending pair is then to </w:t>
      </w:r>
      <w:r w:rsidR="000E5555">
        <w:rPr>
          <w:rFonts w:ascii="Times New Roman" w:hAnsi="Times New Roman" w:cs="Times New Roman"/>
          <w:lang w:val="en-US"/>
        </w:rPr>
        <w:t>prevent the declaring pair from achieving above goals. They are</w:t>
      </w:r>
      <w:r w:rsidR="00734238">
        <w:rPr>
          <w:rFonts w:ascii="Times New Roman" w:hAnsi="Times New Roman" w:cs="Times New Roman"/>
          <w:lang w:val="en-US"/>
        </w:rPr>
        <w:t>, with equal priority,</w:t>
      </w:r>
    </w:p>
    <w:p w14:paraId="69E7163C" w14:textId="77777777" w:rsidR="00734238" w:rsidRDefault="00734238" w:rsidP="006C3405">
      <w:pPr>
        <w:spacing w:line="480" w:lineRule="auto"/>
        <w:rPr>
          <w:rFonts w:ascii="Times New Roman" w:hAnsi="Times New Roman" w:cs="Times New Roman"/>
          <w:lang w:val="en-US"/>
        </w:rPr>
      </w:pPr>
    </w:p>
    <w:p w14:paraId="5D1F6F34" w14:textId="02F1D5E4" w:rsidR="00734238" w:rsidRDefault="00734238" w:rsidP="006C3405">
      <w:pPr>
        <w:pStyle w:val="ListParagraph"/>
        <w:numPr>
          <w:ilvl w:val="0"/>
          <w:numId w:val="4"/>
        </w:numPr>
        <w:spacing w:line="480" w:lineRule="auto"/>
        <w:rPr>
          <w:rFonts w:ascii="Times New Roman" w:hAnsi="Times New Roman" w:cs="Times New Roman"/>
        </w:rPr>
      </w:pPr>
      <w:r>
        <w:rPr>
          <w:rFonts w:ascii="Times New Roman" w:hAnsi="Times New Roman" w:cs="Times New Roman"/>
        </w:rPr>
        <w:t>Get as many tricks as possible</w:t>
      </w:r>
    </w:p>
    <w:p w14:paraId="7B122A68" w14:textId="5D7B62A0" w:rsidR="00734238" w:rsidRDefault="00734238" w:rsidP="006C3405">
      <w:pPr>
        <w:pStyle w:val="ListParagraph"/>
        <w:numPr>
          <w:ilvl w:val="0"/>
          <w:numId w:val="4"/>
        </w:numPr>
        <w:spacing w:line="480" w:lineRule="auto"/>
        <w:rPr>
          <w:rFonts w:ascii="Times New Roman" w:hAnsi="Times New Roman" w:cs="Times New Roman"/>
        </w:rPr>
      </w:pPr>
      <w:r>
        <w:rPr>
          <w:rFonts w:ascii="Times New Roman" w:hAnsi="Times New Roman" w:cs="Times New Roman"/>
        </w:rPr>
        <w:t>Obstruct opponent’s bidding to prevent a possible game or slam contract from being reached</w:t>
      </w:r>
    </w:p>
    <w:p w14:paraId="662840E3" w14:textId="77777777" w:rsidR="00825A1E" w:rsidRDefault="00825A1E" w:rsidP="00825A1E">
      <w:pPr>
        <w:spacing w:line="480" w:lineRule="auto"/>
        <w:rPr>
          <w:rFonts w:ascii="Times New Roman" w:hAnsi="Times New Roman" w:cs="Times New Roman"/>
        </w:rPr>
      </w:pPr>
    </w:p>
    <w:p w14:paraId="74B39F4A" w14:textId="78FD3952" w:rsidR="00825A1E" w:rsidRDefault="00825A1E" w:rsidP="00A757EF">
      <w:pPr>
        <w:spacing w:line="480" w:lineRule="auto"/>
        <w:jc w:val="both"/>
        <w:rPr>
          <w:rFonts w:ascii="Times New Roman" w:hAnsi="Times New Roman" w:cs="Times New Roman"/>
        </w:rPr>
      </w:pPr>
      <w:r>
        <w:rPr>
          <w:rFonts w:ascii="Times New Roman" w:hAnsi="Times New Roman" w:cs="Times New Roman"/>
        </w:rPr>
        <w:t>The first objective is self-explanatory, while the second one requires more game knowledge to understand. Since the basic rule of bidding enforces that no bid could be at the same level as the previous c</w:t>
      </w:r>
      <w:r w:rsidR="00A757EF">
        <w:rPr>
          <w:rFonts w:ascii="Times New Roman" w:hAnsi="Times New Roman" w:cs="Times New Roman"/>
        </w:rPr>
        <w:t xml:space="preserve">ontract and of a lower suit, </w:t>
      </w:r>
      <w:r w:rsidR="00A757EF">
        <w:rPr>
          <w:rFonts w:ascii="Times New Roman" w:hAnsi="Times New Roman" w:cs="Times New Roman"/>
        </w:rPr>
        <w:lastRenderedPageBreak/>
        <w:t>nor</w:t>
      </w:r>
      <w:r>
        <w:rPr>
          <w:rFonts w:ascii="Times New Roman" w:hAnsi="Times New Roman" w:cs="Times New Roman"/>
        </w:rPr>
        <w:t xml:space="preserve"> could it be at a lower level as the previous contract, by bidding at a higher level, we would rob the opponents of precious bidding space to communicate</w:t>
      </w:r>
      <w:r w:rsidR="00CD0620">
        <w:rPr>
          <w:rFonts w:ascii="Times New Roman" w:hAnsi="Times New Roman" w:cs="Times New Roman"/>
        </w:rPr>
        <w:t xml:space="preserve">. If a player has enough information to deduce that his/her side would not need the bidding space themselves, it </w:t>
      </w:r>
      <w:r w:rsidR="00A757EF">
        <w:rPr>
          <w:rFonts w:ascii="Times New Roman" w:hAnsi="Times New Roman" w:cs="Times New Roman"/>
        </w:rPr>
        <w:t xml:space="preserve">is </w:t>
      </w:r>
      <w:r w:rsidR="00CD0620">
        <w:rPr>
          <w:rFonts w:ascii="Times New Roman" w:hAnsi="Times New Roman" w:cs="Times New Roman"/>
        </w:rPr>
        <w:t xml:space="preserve">likely that </w:t>
      </w:r>
      <w:r w:rsidR="00A757EF">
        <w:rPr>
          <w:rFonts w:ascii="Times New Roman" w:hAnsi="Times New Roman" w:cs="Times New Roman"/>
        </w:rPr>
        <w:t>bidding at a higher level</w:t>
      </w:r>
      <w:r w:rsidR="00CD0620">
        <w:rPr>
          <w:rFonts w:ascii="Times New Roman" w:hAnsi="Times New Roman" w:cs="Times New Roman"/>
        </w:rPr>
        <w:t xml:space="preserve"> is beneficial to the pair.</w:t>
      </w:r>
    </w:p>
    <w:p w14:paraId="72496C2D" w14:textId="77777777" w:rsidR="0077183C" w:rsidRDefault="0077183C" w:rsidP="00825A1E">
      <w:pPr>
        <w:spacing w:line="480" w:lineRule="auto"/>
        <w:rPr>
          <w:rFonts w:ascii="Times New Roman" w:hAnsi="Times New Roman" w:cs="Times New Roman"/>
        </w:rPr>
      </w:pPr>
    </w:p>
    <w:p w14:paraId="5CAEFECF" w14:textId="06DD7541" w:rsidR="008A6CFF" w:rsidRPr="008A6CFF" w:rsidRDefault="008A6CFF" w:rsidP="00E96BCC">
      <w:pPr>
        <w:pStyle w:val="ListParagraph"/>
        <w:numPr>
          <w:ilvl w:val="2"/>
          <w:numId w:val="10"/>
        </w:numPr>
        <w:spacing w:line="480" w:lineRule="auto"/>
        <w:rPr>
          <w:rFonts w:ascii="Times New Roman" w:hAnsi="Times New Roman" w:cs="Times New Roman"/>
          <w:b/>
        </w:rPr>
      </w:pPr>
      <w:r w:rsidRPr="008A6CFF">
        <w:rPr>
          <w:rFonts w:ascii="Times New Roman" w:hAnsi="Times New Roman" w:cs="Times New Roman"/>
          <w:b/>
        </w:rPr>
        <w:t>Par Value</w:t>
      </w:r>
    </w:p>
    <w:p w14:paraId="5E2CD5D8" w14:textId="77777777" w:rsidR="008A6CFF" w:rsidRDefault="008A6CFF" w:rsidP="008A6CFF">
      <w:pPr>
        <w:spacing w:line="480" w:lineRule="auto"/>
        <w:rPr>
          <w:rFonts w:ascii="Times New Roman" w:hAnsi="Times New Roman" w:cs="Times New Roman"/>
        </w:rPr>
      </w:pPr>
    </w:p>
    <w:p w14:paraId="06CDD95B" w14:textId="2BF06BA6" w:rsidR="008A6CFF" w:rsidRDefault="003202F6" w:rsidP="00FE7BA5">
      <w:pPr>
        <w:spacing w:line="480" w:lineRule="auto"/>
        <w:jc w:val="both"/>
        <w:rPr>
          <w:rFonts w:ascii="Times New Roman" w:hAnsi="Times New Roman" w:cs="Times New Roman"/>
        </w:rPr>
      </w:pPr>
      <w:r>
        <w:rPr>
          <w:rFonts w:ascii="Times New Roman" w:hAnsi="Times New Roman" w:cs="Times New Roman"/>
        </w:rPr>
        <w:t>Par value is a special term rarely seen in other games</w:t>
      </w:r>
      <w:r w:rsidR="0035697F">
        <w:rPr>
          <w:rFonts w:ascii="Times New Roman" w:hAnsi="Times New Roman" w:cs="Times New Roman"/>
        </w:rPr>
        <w:t>, except golf</w:t>
      </w:r>
      <w:r w:rsidR="008A6CFF">
        <w:rPr>
          <w:rFonts w:ascii="Times New Roman" w:hAnsi="Times New Roman" w:cs="Times New Roman"/>
        </w:rPr>
        <w:t xml:space="preserve">. For each deal, by analysing the open hands, we are able to calculate the maximum number of tricks each player can take as the declarer </w:t>
      </w:r>
      <w:r w:rsidR="00A5437F">
        <w:rPr>
          <w:rFonts w:ascii="Times New Roman" w:hAnsi="Times New Roman" w:cs="Times New Roman"/>
        </w:rPr>
        <w:t xml:space="preserve">(with complete information and perfect play) </w:t>
      </w:r>
      <w:r w:rsidR="008A6CFF">
        <w:rPr>
          <w:rFonts w:ascii="Times New Roman" w:hAnsi="Times New Roman" w:cs="Times New Roman"/>
        </w:rPr>
        <w:t xml:space="preserve">with either Clubs, Diamonds, Hearts and Spades as trump suit or under the absence of trump suit. By looking at the highest number of tricks possibly won, we can then see which pair of players ought to win the contract. We next see if the opposite pair has a winning sacrificial bid. For example, if </w:t>
      </w:r>
      <w:r w:rsidR="00F7039B">
        <w:rPr>
          <w:rFonts w:ascii="Times New Roman" w:hAnsi="Times New Roman" w:cs="Times New Roman"/>
        </w:rPr>
        <w:t>4-Spades</w:t>
      </w:r>
      <w:r w:rsidR="008A6CFF">
        <w:rPr>
          <w:rFonts w:ascii="Times New Roman" w:hAnsi="Times New Roman" w:cs="Times New Roman"/>
        </w:rPr>
        <w:t xml:space="preserve"> by N-S pair would be just made (winning 10 tricks), gaining them 620 marks, then 5-Hearts by E-W pair might be a winning sacrificial bid even if it is impossible to be made, since 5-Hearts doubled down one wins the N-S pair 200 marks at vulnerable, down two wins them 500, and less so at non-vulnerable positions.</w:t>
      </w:r>
    </w:p>
    <w:p w14:paraId="22183401" w14:textId="77777777" w:rsidR="008A6CFF" w:rsidRDefault="008A6CFF" w:rsidP="008A6CFF">
      <w:pPr>
        <w:spacing w:line="480" w:lineRule="auto"/>
        <w:rPr>
          <w:rFonts w:ascii="Times New Roman" w:hAnsi="Times New Roman" w:cs="Times New Roman"/>
        </w:rPr>
      </w:pPr>
    </w:p>
    <w:p w14:paraId="45CA8E9C" w14:textId="37E56A63" w:rsidR="008A6CFF" w:rsidRPr="008A6CFF" w:rsidRDefault="008A6CFF" w:rsidP="00B435D7">
      <w:pPr>
        <w:spacing w:line="480" w:lineRule="auto"/>
        <w:jc w:val="both"/>
        <w:rPr>
          <w:rFonts w:ascii="Times New Roman" w:hAnsi="Times New Roman" w:cs="Times New Roman"/>
        </w:rPr>
      </w:pPr>
      <w:r>
        <w:rPr>
          <w:rFonts w:ascii="Times New Roman" w:hAnsi="Times New Roman" w:cs="Times New Roman"/>
        </w:rPr>
        <w:t xml:space="preserve">Assuming vulnerable position of the E-W pair in the above example, and that both East and West could only win a maximum of 9 tricks under perfect card-play and complete information reveal. Then the par value of this deal would be +500, and the </w:t>
      </w:r>
      <w:r w:rsidR="00E37505">
        <w:rPr>
          <w:rFonts w:ascii="Times New Roman" w:hAnsi="Times New Roman" w:cs="Times New Roman"/>
        </w:rPr>
        <w:t>best</w:t>
      </w:r>
      <w:r>
        <w:rPr>
          <w:rFonts w:ascii="Times New Roman" w:hAnsi="Times New Roman" w:cs="Times New Roman"/>
        </w:rPr>
        <w:t xml:space="preserve"> contract would be EW 5-Hearts doubled. </w:t>
      </w:r>
      <w:r w:rsidR="00F7039B">
        <w:rPr>
          <w:rFonts w:ascii="Times New Roman" w:hAnsi="Times New Roman" w:cs="Times New Roman"/>
        </w:rPr>
        <w:t xml:space="preserve">Since once </w:t>
      </w:r>
      <w:r w:rsidR="00F7039B">
        <w:rPr>
          <w:rFonts w:ascii="Times New Roman" w:hAnsi="Times New Roman" w:cs="Times New Roman"/>
        </w:rPr>
        <w:lastRenderedPageBreak/>
        <w:t>the contract is EW 5-Hearts doubled, any player making a move would be losing in the maximum score possibly gained (or minimum score possibly lost).</w:t>
      </w:r>
    </w:p>
    <w:p w14:paraId="3AFE423E" w14:textId="13CB62C3" w:rsidR="004545D2" w:rsidRPr="00E96BCC" w:rsidRDefault="00A2518C" w:rsidP="00BD0FBD">
      <w:pPr>
        <w:pStyle w:val="ListParagraph"/>
        <w:numPr>
          <w:ilvl w:val="1"/>
          <w:numId w:val="10"/>
        </w:numPr>
        <w:spacing w:line="480" w:lineRule="auto"/>
        <w:rPr>
          <w:rFonts w:ascii="Times New Roman" w:hAnsi="Times New Roman" w:cs="Times New Roman"/>
          <w:b/>
        </w:rPr>
      </w:pPr>
      <w:r w:rsidRPr="00A2518C">
        <w:rPr>
          <w:rFonts w:ascii="Times New Roman" w:hAnsi="Times New Roman" w:cs="Times New Roman"/>
        </w:rPr>
        <w:br w:type="column"/>
      </w:r>
      <w:r w:rsidR="008A4878" w:rsidRPr="00E31C42">
        <w:rPr>
          <w:rFonts w:ascii="Times New Roman" w:hAnsi="Times New Roman" w:cs="Times New Roman"/>
          <w:sz w:val="28"/>
        </w:rPr>
        <w:lastRenderedPageBreak/>
        <w:t xml:space="preserve"> </w:t>
      </w:r>
      <w:r w:rsidRPr="00E31C42">
        <w:rPr>
          <w:rFonts w:ascii="Times New Roman" w:hAnsi="Times New Roman" w:cs="Times New Roman"/>
          <w:b/>
          <w:sz w:val="28"/>
        </w:rPr>
        <w:t>Project Scope</w:t>
      </w:r>
    </w:p>
    <w:p w14:paraId="1AC430CF" w14:textId="77777777" w:rsidR="00E96BCC" w:rsidRPr="00E96BCC" w:rsidRDefault="00E96BCC" w:rsidP="00E96BCC">
      <w:pPr>
        <w:spacing w:line="480" w:lineRule="auto"/>
        <w:rPr>
          <w:rFonts w:ascii="Times New Roman" w:hAnsi="Times New Roman" w:cs="Times New Roman"/>
        </w:rPr>
      </w:pPr>
    </w:p>
    <w:p w14:paraId="309A87FA" w14:textId="0D588EB9" w:rsidR="00FB69A8" w:rsidRDefault="00FB69A8" w:rsidP="00655CC0">
      <w:pPr>
        <w:spacing w:line="480" w:lineRule="auto"/>
        <w:jc w:val="both"/>
        <w:rPr>
          <w:rFonts w:ascii="Times New Roman" w:hAnsi="Times New Roman" w:cs="Times New Roman"/>
        </w:rPr>
      </w:pPr>
      <w:r>
        <w:rPr>
          <w:rFonts w:ascii="Times New Roman" w:hAnsi="Times New Roman" w:cs="Times New Roman"/>
        </w:rPr>
        <w:t xml:space="preserve">We will now talk about the scope of our project. While we would definitely like to develop an agent capable of handling everything from bidding to card-play to defence, this is not possible given our limited time and resources. </w:t>
      </w:r>
      <w:r w:rsidR="0046558B">
        <w:rPr>
          <w:rFonts w:ascii="Times New Roman" w:hAnsi="Times New Roman" w:cs="Times New Roman"/>
        </w:rPr>
        <w:t>Therefore, we will limit the scope to be focusing at the bidding phase of the game. We hope that our agents could invent a bidding system and be accustomed to it, such that they could bid while holding concealed hands and be as close to the par value and best contract as possible.</w:t>
      </w:r>
    </w:p>
    <w:p w14:paraId="0AAB9FB9" w14:textId="77777777" w:rsidR="004B5766" w:rsidRDefault="004B5766" w:rsidP="006C3405">
      <w:pPr>
        <w:spacing w:line="480" w:lineRule="auto"/>
        <w:rPr>
          <w:rFonts w:ascii="Times New Roman" w:hAnsi="Times New Roman" w:cs="Times New Roman"/>
        </w:rPr>
      </w:pPr>
    </w:p>
    <w:p w14:paraId="751B4423" w14:textId="6BA0DDDD" w:rsidR="004B5766" w:rsidRPr="00B42FB9" w:rsidRDefault="00F1001F" w:rsidP="00BD0FBD">
      <w:pPr>
        <w:pStyle w:val="ListParagraph"/>
        <w:numPr>
          <w:ilvl w:val="2"/>
          <w:numId w:val="10"/>
        </w:numPr>
        <w:spacing w:line="480" w:lineRule="auto"/>
        <w:rPr>
          <w:rFonts w:ascii="Times New Roman" w:hAnsi="Times New Roman" w:cs="Times New Roman"/>
          <w:b/>
        </w:rPr>
      </w:pPr>
      <w:r w:rsidRPr="00E31C42">
        <w:rPr>
          <w:rFonts w:ascii="Times New Roman" w:hAnsi="Times New Roman" w:cs="Times New Roman"/>
          <w:b/>
        </w:rPr>
        <w:t>Motivation</w:t>
      </w:r>
    </w:p>
    <w:p w14:paraId="4F065551" w14:textId="77777777" w:rsidR="000632FD" w:rsidRPr="000632FD" w:rsidRDefault="000632FD" w:rsidP="000632FD">
      <w:pPr>
        <w:spacing w:line="480" w:lineRule="auto"/>
        <w:rPr>
          <w:rFonts w:ascii="Times New Roman" w:hAnsi="Times New Roman" w:cs="Times New Roman"/>
        </w:rPr>
      </w:pPr>
    </w:p>
    <w:p w14:paraId="7D6DA698" w14:textId="5BEA0408" w:rsidR="009A664C" w:rsidRDefault="00196FA8" w:rsidP="0004405F">
      <w:pPr>
        <w:spacing w:line="480" w:lineRule="auto"/>
        <w:jc w:val="both"/>
        <w:rPr>
          <w:rFonts w:ascii="Times New Roman" w:hAnsi="Times New Roman" w:cs="Times New Roman"/>
        </w:rPr>
      </w:pPr>
      <w:r>
        <w:rPr>
          <w:rFonts w:ascii="Times New Roman" w:hAnsi="Times New Roman" w:cs="Times New Roman"/>
        </w:rPr>
        <w:t xml:space="preserve">There </w:t>
      </w:r>
      <w:r w:rsidR="004545D2">
        <w:rPr>
          <w:rFonts w:ascii="Times New Roman" w:hAnsi="Times New Roman" w:cs="Times New Roman"/>
        </w:rPr>
        <w:t>are two reasons behind</w:t>
      </w:r>
      <w:r>
        <w:rPr>
          <w:rFonts w:ascii="Times New Roman" w:hAnsi="Times New Roman" w:cs="Times New Roman"/>
        </w:rPr>
        <w:t xml:space="preserve"> choosing bidding to be our main focus.</w:t>
      </w:r>
    </w:p>
    <w:p w14:paraId="23646DDC" w14:textId="77777777" w:rsidR="009A664C" w:rsidRDefault="009A664C" w:rsidP="0004405F">
      <w:pPr>
        <w:spacing w:line="480" w:lineRule="auto"/>
        <w:jc w:val="both"/>
        <w:rPr>
          <w:rFonts w:ascii="Times New Roman" w:hAnsi="Times New Roman" w:cs="Times New Roman"/>
        </w:rPr>
      </w:pPr>
    </w:p>
    <w:p w14:paraId="7F35CF72" w14:textId="384A751C" w:rsidR="00363302" w:rsidRDefault="00543990" w:rsidP="0004405F">
      <w:pPr>
        <w:spacing w:line="480" w:lineRule="auto"/>
        <w:jc w:val="both"/>
        <w:rPr>
          <w:rFonts w:ascii="Times New Roman" w:hAnsi="Times New Roman" w:cs="Times New Roman"/>
        </w:rPr>
      </w:pPr>
      <w:r>
        <w:rPr>
          <w:rFonts w:ascii="Times New Roman" w:hAnsi="Times New Roman" w:cs="Times New Roman"/>
        </w:rPr>
        <w:t>Firstly, the level of modern day bridge agents is significantly highe</w:t>
      </w:r>
      <w:r w:rsidR="00363302">
        <w:rPr>
          <w:rFonts w:ascii="Times New Roman" w:hAnsi="Times New Roman" w:cs="Times New Roman"/>
        </w:rPr>
        <w:t>r in card-play than in bidding. This is because ultimately in card-play, humans think like computers by analysing the probability of each distribution and attempt to combine for a “play line”</w:t>
      </w:r>
      <w:r w:rsidR="0045641B">
        <w:rPr>
          <w:rFonts w:ascii="Times New Roman" w:hAnsi="Times New Roman" w:cs="Times New Roman"/>
        </w:rPr>
        <w:t xml:space="preserve"> that would have the highest expected value, or chance of success</w:t>
      </w:r>
      <w:r w:rsidR="00363302">
        <w:rPr>
          <w:rFonts w:ascii="Times New Roman" w:hAnsi="Times New Roman" w:cs="Times New Roman"/>
        </w:rPr>
        <w:t xml:space="preserve">. This way of thinking is </w:t>
      </w:r>
      <w:r w:rsidR="00003481">
        <w:rPr>
          <w:rFonts w:ascii="Times New Roman" w:hAnsi="Times New Roman" w:cs="Times New Roman"/>
        </w:rPr>
        <w:t>naturally</w:t>
      </w:r>
      <w:r w:rsidR="00363302">
        <w:rPr>
          <w:rFonts w:ascii="Times New Roman" w:hAnsi="Times New Roman" w:cs="Times New Roman"/>
        </w:rPr>
        <w:t xml:space="preserve"> more suitable for computer agents and hence the level of competency </w:t>
      </w:r>
      <w:r w:rsidR="00003481">
        <w:rPr>
          <w:rFonts w:ascii="Times New Roman" w:hAnsi="Times New Roman" w:cs="Times New Roman"/>
        </w:rPr>
        <w:t xml:space="preserve">of the agents in such an area </w:t>
      </w:r>
      <w:r w:rsidR="00363302">
        <w:rPr>
          <w:rFonts w:ascii="Times New Roman" w:hAnsi="Times New Roman" w:cs="Times New Roman"/>
        </w:rPr>
        <w:t>is high.</w:t>
      </w:r>
      <w:r w:rsidR="00BE5C12">
        <w:rPr>
          <w:rFonts w:ascii="Times New Roman" w:hAnsi="Times New Roman" w:cs="Times New Roman"/>
        </w:rPr>
        <w:t xml:space="preserve"> </w:t>
      </w:r>
      <w:r w:rsidR="0090594C">
        <w:rPr>
          <w:rFonts w:ascii="Times New Roman" w:hAnsi="Times New Roman" w:cs="Times New Roman"/>
        </w:rPr>
        <w:t>We believe this is mainly due to the abundance of information in card-play.</w:t>
      </w:r>
    </w:p>
    <w:p w14:paraId="79005E9B" w14:textId="77777777" w:rsidR="00363302" w:rsidRDefault="00363302" w:rsidP="006C3405">
      <w:pPr>
        <w:spacing w:line="480" w:lineRule="auto"/>
        <w:rPr>
          <w:rFonts w:ascii="Times New Roman" w:hAnsi="Times New Roman" w:cs="Times New Roman"/>
        </w:rPr>
      </w:pPr>
    </w:p>
    <w:p w14:paraId="12A70D88" w14:textId="4E644D90" w:rsidR="00543990" w:rsidRDefault="00543990" w:rsidP="00E713B7">
      <w:pPr>
        <w:spacing w:line="480" w:lineRule="auto"/>
        <w:jc w:val="both"/>
        <w:rPr>
          <w:rFonts w:ascii="Times New Roman" w:hAnsi="Times New Roman" w:cs="Times New Roman"/>
        </w:rPr>
      </w:pPr>
      <w:r>
        <w:rPr>
          <w:rFonts w:ascii="Times New Roman" w:hAnsi="Times New Roman" w:cs="Times New Roman"/>
        </w:rPr>
        <w:t xml:space="preserve">For example, when </w:t>
      </w:r>
      <w:r w:rsidR="006759C3">
        <w:rPr>
          <w:rFonts w:ascii="Times New Roman" w:hAnsi="Times New Roman" w:cs="Times New Roman"/>
        </w:rPr>
        <w:t xml:space="preserve">in a round of card-play, </w:t>
      </w:r>
      <w:r>
        <w:rPr>
          <w:rFonts w:ascii="Times New Roman" w:hAnsi="Times New Roman" w:cs="Times New Roman"/>
        </w:rPr>
        <w:t xml:space="preserve">an opponent </w:t>
      </w:r>
      <w:r w:rsidR="001242E6">
        <w:rPr>
          <w:rFonts w:ascii="Times New Roman" w:hAnsi="Times New Roman" w:cs="Times New Roman"/>
        </w:rPr>
        <w:t>fail</w:t>
      </w:r>
      <w:r w:rsidR="006759C3">
        <w:rPr>
          <w:rFonts w:ascii="Times New Roman" w:hAnsi="Times New Roman" w:cs="Times New Roman"/>
        </w:rPr>
        <w:t xml:space="preserve"> to play a card from the same suit</w:t>
      </w:r>
      <w:r>
        <w:rPr>
          <w:rFonts w:ascii="Times New Roman" w:hAnsi="Times New Roman" w:cs="Times New Roman"/>
        </w:rPr>
        <w:t>, a train of thought of a bridge player might be:</w:t>
      </w:r>
    </w:p>
    <w:p w14:paraId="67B292B7" w14:textId="77777777" w:rsidR="00543990" w:rsidRDefault="00543990" w:rsidP="006C3405">
      <w:pPr>
        <w:spacing w:line="480" w:lineRule="auto"/>
        <w:rPr>
          <w:rFonts w:ascii="Times New Roman" w:hAnsi="Times New Roman" w:cs="Times New Roman"/>
        </w:rPr>
      </w:pPr>
    </w:p>
    <w:p w14:paraId="275B8F11" w14:textId="38718741" w:rsidR="00543990" w:rsidRDefault="00543990" w:rsidP="00F81DD5">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He/she has run out of that suit</w:t>
      </w:r>
    </w:p>
    <w:p w14:paraId="15640070" w14:textId="4CE267D3" w:rsidR="00543990" w:rsidRDefault="00543990" w:rsidP="00F81DD5">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Since he/she choose not to play a trump card, he/she might have run out of trump suit as well</w:t>
      </w:r>
    </w:p>
    <w:p w14:paraId="3B4122D7" w14:textId="55FF2C2C" w:rsidR="00543990" w:rsidRDefault="00543990" w:rsidP="00F81DD5">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This leaves the other concealed hand to be full of the two suits, leaving less space for the other two suits</w:t>
      </w:r>
    </w:p>
    <w:p w14:paraId="6FBA37E5" w14:textId="77777777" w:rsidR="00543990" w:rsidRDefault="00543990" w:rsidP="006C3405">
      <w:pPr>
        <w:spacing w:line="480" w:lineRule="auto"/>
        <w:rPr>
          <w:rFonts w:ascii="Times New Roman" w:hAnsi="Times New Roman" w:cs="Times New Roman"/>
        </w:rPr>
      </w:pPr>
    </w:p>
    <w:p w14:paraId="37D80E99" w14:textId="51DBF62D" w:rsidR="00543990" w:rsidRDefault="00543990" w:rsidP="00F81DD5">
      <w:pPr>
        <w:spacing w:line="480" w:lineRule="auto"/>
        <w:jc w:val="both"/>
        <w:rPr>
          <w:rFonts w:ascii="Times New Roman" w:hAnsi="Times New Roman" w:cs="Times New Roman"/>
        </w:rPr>
      </w:pPr>
      <w:r>
        <w:rPr>
          <w:rFonts w:ascii="Times New Roman" w:hAnsi="Times New Roman" w:cs="Times New Roman"/>
        </w:rPr>
        <w:t xml:space="preserve">This can go on for an indefinite number of </w:t>
      </w:r>
      <w:r w:rsidR="00833695">
        <w:rPr>
          <w:rFonts w:ascii="Times New Roman" w:hAnsi="Times New Roman" w:cs="Times New Roman"/>
        </w:rPr>
        <w:t>steps</w:t>
      </w:r>
      <w:r>
        <w:rPr>
          <w:rFonts w:ascii="Times New Roman" w:hAnsi="Times New Roman" w:cs="Times New Roman"/>
        </w:rPr>
        <w:t xml:space="preserve"> and </w:t>
      </w:r>
      <w:r w:rsidR="00205ADD">
        <w:rPr>
          <w:rFonts w:ascii="Times New Roman" w:hAnsi="Times New Roman" w:cs="Times New Roman"/>
        </w:rPr>
        <w:t>as many could observe</w:t>
      </w:r>
      <w:r>
        <w:rPr>
          <w:rFonts w:ascii="Times New Roman" w:hAnsi="Times New Roman" w:cs="Times New Roman"/>
        </w:rPr>
        <w:t>, this is a rational and sequential thinking process</w:t>
      </w:r>
      <w:r w:rsidR="00380CC9">
        <w:rPr>
          <w:rFonts w:ascii="Times New Roman" w:hAnsi="Times New Roman" w:cs="Times New Roman"/>
        </w:rPr>
        <w:t>, where we try to digest data and deduce information, a field</w:t>
      </w:r>
      <w:r>
        <w:rPr>
          <w:rFonts w:ascii="Times New Roman" w:hAnsi="Times New Roman" w:cs="Times New Roman"/>
        </w:rPr>
        <w:t xml:space="preserve"> where computers </w:t>
      </w:r>
      <w:r w:rsidR="00380CC9">
        <w:rPr>
          <w:rFonts w:ascii="Times New Roman" w:hAnsi="Times New Roman" w:cs="Times New Roman"/>
        </w:rPr>
        <w:t xml:space="preserve">clearly </w:t>
      </w:r>
      <w:r w:rsidR="00087838">
        <w:rPr>
          <w:rFonts w:ascii="Times New Roman" w:hAnsi="Times New Roman" w:cs="Times New Roman"/>
        </w:rPr>
        <w:t>outperform</w:t>
      </w:r>
      <w:r>
        <w:rPr>
          <w:rFonts w:ascii="Times New Roman" w:hAnsi="Times New Roman" w:cs="Times New Roman"/>
        </w:rPr>
        <w:t xml:space="preserve"> humans</w:t>
      </w:r>
      <w:r w:rsidR="00380CC9">
        <w:rPr>
          <w:rFonts w:ascii="Times New Roman" w:hAnsi="Times New Roman" w:cs="Times New Roman"/>
        </w:rPr>
        <w:t xml:space="preserve">. </w:t>
      </w:r>
      <w:r w:rsidR="00833695">
        <w:rPr>
          <w:rFonts w:ascii="Times New Roman" w:hAnsi="Times New Roman" w:cs="Times New Roman"/>
        </w:rPr>
        <w:t>This is why computers perform exceptionally well</w:t>
      </w:r>
      <w:r w:rsidR="001242E6">
        <w:rPr>
          <w:rFonts w:ascii="Times New Roman" w:hAnsi="Times New Roman" w:cs="Times New Roman"/>
        </w:rPr>
        <w:t>, not to mention logical and rational,</w:t>
      </w:r>
      <w:r w:rsidR="00833695">
        <w:rPr>
          <w:rFonts w:ascii="Times New Roman" w:hAnsi="Times New Roman" w:cs="Times New Roman"/>
        </w:rPr>
        <w:t xml:space="preserve"> when the dummy’s cards are re</w:t>
      </w:r>
      <w:r w:rsidR="001242E6">
        <w:rPr>
          <w:rFonts w:ascii="Times New Roman" w:hAnsi="Times New Roman" w:cs="Times New Roman"/>
        </w:rPr>
        <w:t>vealed and card-play commences.</w:t>
      </w:r>
    </w:p>
    <w:p w14:paraId="4214D08A" w14:textId="77777777" w:rsidR="002E4B12" w:rsidRDefault="002E4B12" w:rsidP="006C3405">
      <w:pPr>
        <w:spacing w:line="480" w:lineRule="auto"/>
        <w:rPr>
          <w:rFonts w:ascii="Times New Roman" w:hAnsi="Times New Roman" w:cs="Times New Roman"/>
        </w:rPr>
      </w:pPr>
    </w:p>
    <w:p w14:paraId="69129E13" w14:textId="5DCD9A19" w:rsidR="00EA6327" w:rsidRDefault="001242E6" w:rsidP="000E4FC6">
      <w:pPr>
        <w:spacing w:line="480" w:lineRule="auto"/>
        <w:jc w:val="both"/>
        <w:rPr>
          <w:rFonts w:ascii="Times New Roman" w:hAnsi="Times New Roman" w:cs="Times New Roman"/>
        </w:rPr>
      </w:pPr>
      <w:r>
        <w:rPr>
          <w:rFonts w:ascii="Times New Roman" w:hAnsi="Times New Roman" w:cs="Times New Roman"/>
        </w:rPr>
        <w:t xml:space="preserve">However, when the cards and hidden and computers try to do the bidding, they are usually rigid and uncreative, using little deduction on the information provided by unused bids. One reason for such an observation is perhaps the heuristics </w:t>
      </w:r>
      <w:r w:rsidR="002E4B12">
        <w:rPr>
          <w:rFonts w:ascii="Times New Roman" w:hAnsi="Times New Roman" w:cs="Times New Roman"/>
        </w:rPr>
        <w:t>coded in existed</w:t>
      </w:r>
      <w:r>
        <w:rPr>
          <w:rFonts w:ascii="Times New Roman" w:hAnsi="Times New Roman" w:cs="Times New Roman"/>
        </w:rPr>
        <w:t xml:space="preserve"> agents have not taken </w:t>
      </w:r>
      <w:r w:rsidR="000632FD">
        <w:rPr>
          <w:rFonts w:ascii="Times New Roman" w:hAnsi="Times New Roman" w:cs="Times New Roman"/>
        </w:rPr>
        <w:t>that information</w:t>
      </w:r>
      <w:r>
        <w:rPr>
          <w:rFonts w:ascii="Times New Roman" w:hAnsi="Times New Roman" w:cs="Times New Roman"/>
        </w:rPr>
        <w:t xml:space="preserve"> into account; And the second one, in a more artistic manner, is probably because bidding is a creative process, a tango between partners and swordfight between opponents.</w:t>
      </w:r>
    </w:p>
    <w:p w14:paraId="46AD8CF7" w14:textId="77777777" w:rsidR="0051530C" w:rsidRDefault="0051530C" w:rsidP="006C3405">
      <w:pPr>
        <w:spacing w:line="480" w:lineRule="auto"/>
        <w:rPr>
          <w:rFonts w:ascii="Times New Roman" w:hAnsi="Times New Roman" w:cs="Times New Roman"/>
        </w:rPr>
      </w:pPr>
    </w:p>
    <w:p w14:paraId="662AD973" w14:textId="4DFC1FCC" w:rsidR="004545D2" w:rsidRDefault="00781D1A" w:rsidP="00B82F5B">
      <w:pPr>
        <w:spacing w:line="480" w:lineRule="auto"/>
        <w:jc w:val="both"/>
        <w:rPr>
          <w:rFonts w:ascii="Times New Roman" w:hAnsi="Times New Roman" w:cs="Times New Roman"/>
        </w:rPr>
      </w:pPr>
      <w:r>
        <w:rPr>
          <w:rFonts w:ascii="Times New Roman" w:hAnsi="Times New Roman" w:cs="Times New Roman"/>
        </w:rPr>
        <w:t xml:space="preserve">Besides the urge to attempt in the less accomplished field in computer Bridge, the second reason </w:t>
      </w:r>
      <w:r w:rsidR="0071782E">
        <w:rPr>
          <w:rFonts w:ascii="Times New Roman" w:hAnsi="Times New Roman" w:cs="Times New Roman"/>
        </w:rPr>
        <w:t>for</w:t>
      </w:r>
      <w:r w:rsidR="00522AD1">
        <w:rPr>
          <w:rFonts w:ascii="Times New Roman" w:hAnsi="Times New Roman" w:cs="Times New Roman"/>
        </w:rPr>
        <w:t xml:space="preserve"> choosing bidding as the area of focus is </w:t>
      </w:r>
      <w:r w:rsidR="0071782E">
        <w:rPr>
          <w:rFonts w:ascii="Times New Roman" w:hAnsi="Times New Roman" w:cs="Times New Roman"/>
        </w:rPr>
        <w:t xml:space="preserve">the hunger for insights in the refinement of systems in Bridge. The development of systems in Bridge has faced stagnation for years already, and people around the world </w:t>
      </w:r>
      <w:r w:rsidR="0071782E">
        <w:rPr>
          <w:rFonts w:ascii="Times New Roman" w:hAnsi="Times New Roman" w:cs="Times New Roman"/>
        </w:rPr>
        <w:lastRenderedPageBreak/>
        <w:t xml:space="preserve">mostly play around a handful of systems. </w:t>
      </w:r>
      <w:r w:rsidR="004545D2">
        <w:rPr>
          <w:rFonts w:ascii="Times New Roman" w:hAnsi="Times New Roman" w:cs="Times New Roman"/>
        </w:rPr>
        <w:t xml:space="preserve">Having </w:t>
      </w:r>
      <w:r w:rsidR="0071782E">
        <w:rPr>
          <w:rFonts w:ascii="Times New Roman" w:hAnsi="Times New Roman" w:cs="Times New Roman"/>
        </w:rPr>
        <w:t xml:space="preserve">played the game for seven years </w:t>
      </w:r>
      <w:r w:rsidR="00605815">
        <w:rPr>
          <w:rFonts w:ascii="Times New Roman" w:hAnsi="Times New Roman" w:cs="Times New Roman"/>
        </w:rPr>
        <w:t>and learnt the existence of various systems</w:t>
      </w:r>
      <w:r w:rsidR="004545D2">
        <w:rPr>
          <w:rFonts w:ascii="Times New Roman" w:hAnsi="Times New Roman" w:cs="Times New Roman"/>
        </w:rPr>
        <w:t>, it becomes natural for one to wonder whether there is a system that trumps the others. Machine learning has proven itself capable of creating superhuman artificial agents at games and discovering knowled</w:t>
      </w:r>
      <w:r w:rsidR="00FE3AC4">
        <w:rPr>
          <w:rFonts w:ascii="Times New Roman" w:hAnsi="Times New Roman" w:cs="Times New Roman"/>
        </w:rPr>
        <w:t>ge and pattern beyond the experts’ imagination</w:t>
      </w:r>
      <w:r w:rsidR="004545D2">
        <w:rPr>
          <w:rFonts w:ascii="Times New Roman" w:hAnsi="Times New Roman" w:cs="Times New Roman"/>
        </w:rPr>
        <w:t xml:space="preserve">. It is thus one of my hidden </w:t>
      </w:r>
      <w:r w:rsidR="00CD62D6">
        <w:rPr>
          <w:rFonts w:ascii="Times New Roman" w:hAnsi="Times New Roman" w:cs="Times New Roman"/>
        </w:rPr>
        <w:t>goal</w:t>
      </w:r>
      <w:r w:rsidR="004545D2">
        <w:rPr>
          <w:rFonts w:ascii="Times New Roman" w:hAnsi="Times New Roman" w:cs="Times New Roman"/>
        </w:rPr>
        <w:t xml:space="preserve"> to gain breakthrough in bidding systems via bottom up artificial intelligence.</w:t>
      </w:r>
    </w:p>
    <w:p w14:paraId="40A582E2" w14:textId="77777777" w:rsidR="00C5056C" w:rsidRDefault="00C5056C" w:rsidP="006C3405">
      <w:pPr>
        <w:spacing w:line="480" w:lineRule="auto"/>
        <w:rPr>
          <w:rFonts w:ascii="Times New Roman" w:hAnsi="Times New Roman" w:cs="Times New Roman"/>
        </w:rPr>
      </w:pPr>
    </w:p>
    <w:p w14:paraId="289AE894" w14:textId="75F6EFC4" w:rsidR="00C5056C" w:rsidRPr="00B42FB9" w:rsidRDefault="00C5056C" w:rsidP="00BD0FBD">
      <w:pPr>
        <w:pStyle w:val="ListParagraph"/>
        <w:numPr>
          <w:ilvl w:val="2"/>
          <w:numId w:val="10"/>
        </w:numPr>
        <w:spacing w:line="480" w:lineRule="auto"/>
        <w:rPr>
          <w:rFonts w:ascii="Times New Roman" w:hAnsi="Times New Roman" w:cs="Times New Roman"/>
          <w:b/>
        </w:rPr>
      </w:pPr>
      <w:r w:rsidRPr="00B42FB9">
        <w:rPr>
          <w:rFonts w:ascii="Times New Roman" w:hAnsi="Times New Roman" w:cs="Times New Roman"/>
          <w:b/>
        </w:rPr>
        <w:t>Level of Autonomy</w:t>
      </w:r>
    </w:p>
    <w:p w14:paraId="3042A267" w14:textId="77777777" w:rsidR="00C5056C" w:rsidRDefault="00C5056C" w:rsidP="00C5056C">
      <w:pPr>
        <w:spacing w:line="480" w:lineRule="auto"/>
        <w:rPr>
          <w:rFonts w:ascii="Times New Roman" w:hAnsi="Times New Roman" w:cs="Times New Roman"/>
        </w:rPr>
      </w:pPr>
    </w:p>
    <w:p w14:paraId="01BA9FE7" w14:textId="0A5D0C1B" w:rsidR="00B42FB9" w:rsidRDefault="00C5056C" w:rsidP="00B63844">
      <w:pPr>
        <w:spacing w:line="480" w:lineRule="auto"/>
        <w:jc w:val="both"/>
        <w:rPr>
          <w:rFonts w:ascii="Times New Roman" w:hAnsi="Times New Roman" w:cs="Times New Roman"/>
        </w:rPr>
      </w:pPr>
      <w:r>
        <w:rPr>
          <w:rFonts w:ascii="Times New Roman" w:hAnsi="Times New Roman" w:cs="Times New Roman"/>
        </w:rPr>
        <w:t xml:space="preserve">It should be clear now that we would be providing our agents with the highest level of autonomy. </w:t>
      </w:r>
      <w:r w:rsidR="00925DC8">
        <w:rPr>
          <w:rFonts w:ascii="Times New Roman" w:hAnsi="Times New Roman" w:cs="Times New Roman"/>
        </w:rPr>
        <w:t>We would be providing it with the last amount of expert knowledge and abstraction, so that the agents could s</w:t>
      </w:r>
      <w:r w:rsidR="000354EB">
        <w:rPr>
          <w:rFonts w:ascii="Times New Roman" w:hAnsi="Times New Roman" w:cs="Times New Roman"/>
        </w:rPr>
        <w:t>urprise us with obscure</w:t>
      </w:r>
      <w:r w:rsidR="00925DC8">
        <w:rPr>
          <w:rFonts w:ascii="Times New Roman" w:hAnsi="Times New Roman" w:cs="Times New Roman"/>
        </w:rPr>
        <w:t xml:space="preserve"> insights.</w:t>
      </w:r>
      <w:r w:rsidR="00A5585B">
        <w:rPr>
          <w:rFonts w:ascii="Times New Roman" w:hAnsi="Times New Roman" w:cs="Times New Roman"/>
        </w:rPr>
        <w:t xml:space="preserve"> </w:t>
      </w:r>
      <w:r w:rsidR="00242027">
        <w:rPr>
          <w:rFonts w:ascii="Times New Roman" w:hAnsi="Times New Roman" w:cs="Times New Roman"/>
        </w:rPr>
        <w:t>This principle would be upheld throughout the project and we would prioritize the decrease of difficulties in our problems before considering provide external help to our agents.</w:t>
      </w:r>
    </w:p>
    <w:p w14:paraId="3E1B5ECA" w14:textId="35474765" w:rsidR="00485EA1" w:rsidRPr="00D07DFF" w:rsidRDefault="00B42FB9" w:rsidP="00463BFC">
      <w:pPr>
        <w:pStyle w:val="ListParagraph"/>
        <w:numPr>
          <w:ilvl w:val="0"/>
          <w:numId w:val="10"/>
        </w:numPr>
        <w:spacing w:line="480" w:lineRule="auto"/>
        <w:ind w:left="709" w:hanging="709"/>
        <w:rPr>
          <w:rFonts w:ascii="Times New Roman" w:hAnsi="Times New Roman" w:cs="Times New Roman"/>
          <w:b/>
        </w:rPr>
      </w:pPr>
      <w:r w:rsidRPr="00B42FB9">
        <w:rPr>
          <w:rFonts w:ascii="Times New Roman" w:hAnsi="Times New Roman" w:cs="Times New Roman"/>
        </w:rPr>
        <w:br w:type="column"/>
      </w:r>
      <w:r w:rsidR="0001206B" w:rsidRPr="00F154F2">
        <w:rPr>
          <w:rFonts w:ascii="Times New Roman" w:hAnsi="Times New Roman" w:cs="Times New Roman"/>
          <w:b/>
          <w:sz w:val="32"/>
        </w:rPr>
        <w:lastRenderedPageBreak/>
        <w:t>Theoretical Principles</w:t>
      </w:r>
    </w:p>
    <w:p w14:paraId="4D5F5A28" w14:textId="77777777" w:rsidR="00D07DFF" w:rsidRPr="008212C1" w:rsidRDefault="00D07DFF" w:rsidP="00D07DFF">
      <w:pPr>
        <w:pStyle w:val="ListParagraph"/>
        <w:spacing w:line="480" w:lineRule="auto"/>
        <w:ind w:left="709"/>
        <w:rPr>
          <w:rFonts w:ascii="Times New Roman" w:hAnsi="Times New Roman" w:cs="Times New Roman"/>
          <w:b/>
        </w:rPr>
      </w:pPr>
    </w:p>
    <w:p w14:paraId="60AD18B5" w14:textId="0863B9AF" w:rsidR="00486A7F" w:rsidRDefault="0001206B" w:rsidP="00D75D78">
      <w:pPr>
        <w:pStyle w:val="ListParagraph"/>
        <w:numPr>
          <w:ilvl w:val="1"/>
          <w:numId w:val="10"/>
        </w:numPr>
        <w:spacing w:line="480" w:lineRule="auto"/>
        <w:ind w:left="709" w:hanging="709"/>
        <w:rPr>
          <w:rFonts w:ascii="Times New Roman" w:hAnsi="Times New Roman" w:cs="Times New Roman"/>
          <w:b/>
          <w:sz w:val="28"/>
        </w:rPr>
      </w:pPr>
      <w:r w:rsidRPr="00486A7F">
        <w:rPr>
          <w:rFonts w:ascii="Times New Roman" w:hAnsi="Times New Roman" w:cs="Times New Roman"/>
          <w:b/>
          <w:sz w:val="28"/>
        </w:rPr>
        <w:t>Problem Abstraction</w:t>
      </w:r>
    </w:p>
    <w:p w14:paraId="2A297B8F" w14:textId="77777777" w:rsidR="00660B5A" w:rsidRDefault="00660B5A" w:rsidP="008212C1">
      <w:pPr>
        <w:spacing w:line="480" w:lineRule="auto"/>
        <w:rPr>
          <w:rFonts w:ascii="Times New Roman" w:hAnsi="Times New Roman" w:cs="Times New Roman"/>
        </w:rPr>
      </w:pPr>
    </w:p>
    <w:p w14:paraId="5A8EC5F4" w14:textId="1D038B94" w:rsidR="008212C1" w:rsidRDefault="008212C1" w:rsidP="005E6BFB">
      <w:pPr>
        <w:spacing w:line="480" w:lineRule="auto"/>
        <w:jc w:val="both"/>
        <w:rPr>
          <w:rFonts w:ascii="Times New Roman" w:hAnsi="Times New Roman" w:cs="Times New Roman"/>
        </w:rPr>
      </w:pPr>
      <w:r>
        <w:rPr>
          <w:rFonts w:ascii="Times New Roman" w:hAnsi="Times New Roman" w:cs="Times New Roman"/>
        </w:rPr>
        <w:t>The first step to any machine learning task is choosing a suitabl</w:t>
      </w:r>
      <w:r w:rsidR="002B3287">
        <w:rPr>
          <w:rFonts w:ascii="Times New Roman" w:hAnsi="Times New Roman" w:cs="Times New Roman"/>
        </w:rPr>
        <w:t xml:space="preserve">e abstraction for our problems. </w:t>
      </w:r>
      <w:r w:rsidR="00AC2B90">
        <w:rPr>
          <w:rFonts w:ascii="Times New Roman" w:hAnsi="Times New Roman" w:cs="Times New Roman"/>
        </w:rPr>
        <w:t>This enables us to transplant algorithms that have been proven successful to such models to our problem. Also, it allows us to view the problem from the perspective of an artificial agent, and less as a bridge player.</w:t>
      </w:r>
    </w:p>
    <w:p w14:paraId="6C6FA475" w14:textId="77777777" w:rsidR="00AC2B90" w:rsidRPr="008212C1" w:rsidRDefault="00AC2B90" w:rsidP="008212C1">
      <w:pPr>
        <w:spacing w:line="480" w:lineRule="auto"/>
        <w:rPr>
          <w:rFonts w:ascii="Times New Roman" w:hAnsi="Times New Roman" w:cs="Times New Roman"/>
        </w:rPr>
      </w:pPr>
    </w:p>
    <w:p w14:paraId="1AA67E4A" w14:textId="45A3BCCD" w:rsidR="0001206B" w:rsidRDefault="00550C8A" w:rsidP="00BD0FBD">
      <w:pPr>
        <w:pStyle w:val="ListParagraph"/>
        <w:numPr>
          <w:ilvl w:val="2"/>
          <w:numId w:val="10"/>
        </w:numPr>
        <w:spacing w:line="480" w:lineRule="auto"/>
        <w:rPr>
          <w:rFonts w:ascii="Times New Roman" w:hAnsi="Times New Roman" w:cs="Times New Roman"/>
          <w:b/>
        </w:rPr>
      </w:pPr>
      <w:r>
        <w:rPr>
          <w:rFonts w:ascii="Times New Roman" w:hAnsi="Times New Roman" w:cs="Times New Roman"/>
          <w:b/>
        </w:rPr>
        <w:t>Extensive Form Game</w:t>
      </w:r>
    </w:p>
    <w:p w14:paraId="4300F3B0" w14:textId="77777777" w:rsidR="00BA4D89" w:rsidRDefault="00BA4D89" w:rsidP="00BA4D89">
      <w:pPr>
        <w:spacing w:line="480" w:lineRule="auto"/>
        <w:rPr>
          <w:rFonts w:ascii="Times New Roman" w:hAnsi="Times New Roman" w:cs="Times New Roman"/>
          <w:b/>
        </w:rPr>
      </w:pPr>
    </w:p>
    <w:p w14:paraId="2A67AB86" w14:textId="2CE85215" w:rsidR="0060503B" w:rsidRDefault="0060503B" w:rsidP="00A07D94">
      <w:pPr>
        <w:spacing w:line="480" w:lineRule="auto"/>
        <w:jc w:val="both"/>
        <w:rPr>
          <w:rFonts w:ascii="Times New Roman" w:hAnsi="Times New Roman" w:cs="Times New Roman"/>
        </w:rPr>
      </w:pPr>
      <w:r>
        <w:rPr>
          <w:rFonts w:ascii="Times New Roman" w:hAnsi="Times New Roman" w:cs="Times New Roman"/>
        </w:rPr>
        <w:t>I</w:t>
      </w:r>
      <w:r w:rsidR="00FB101D">
        <w:rPr>
          <w:rFonts w:ascii="Times New Roman" w:hAnsi="Times New Roman" w:cs="Times New Roman"/>
        </w:rPr>
        <w:t xml:space="preserve">ncomplete information games </w:t>
      </w:r>
      <w:r>
        <w:rPr>
          <w:rFonts w:ascii="Times New Roman" w:hAnsi="Times New Roman" w:cs="Times New Roman"/>
        </w:rPr>
        <w:t>are usually represented as a finite game in the extensive form due to the flexibility provided. Formally, it is define</w:t>
      </w:r>
      <w:r w:rsidR="00982D33">
        <w:rPr>
          <w:rFonts w:ascii="Times New Roman" w:hAnsi="Times New Roman" w:cs="Times New Roman"/>
        </w:rPr>
        <w:t xml:space="preserve">d around a game tree </w:t>
      </w:r>
      <m:oMath>
        <m:r>
          <m:rPr>
            <m:sty m:val="p"/>
          </m:rPr>
          <w:rPr>
            <w:rFonts w:ascii="Cambria Math" w:hAnsi="Cambria Math" w:cs="Times New Roman"/>
          </w:rPr>
          <m:t>Γ</m:t>
        </m:r>
      </m:oMath>
      <w:r w:rsidR="00982D33">
        <w:rPr>
          <w:rFonts w:ascii="Times New Roman" w:hAnsi="Times New Roman" w:cs="Times New Roman"/>
        </w:rPr>
        <w:t xml:space="preserve">, with a unique initial node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oMath>
      <w:r w:rsidR="00982D33">
        <w:rPr>
          <w:rFonts w:ascii="Times New Roman" w:hAnsi="Times New Roman" w:cs="Times New Roman"/>
        </w:rPr>
        <w:t xml:space="preserve">, set of all nodes </w:t>
      </w:r>
      <m:oMath>
        <m:r>
          <w:rPr>
            <w:rFonts w:ascii="Cambria Math" w:hAnsi="Cambria Math" w:cs="Times New Roman"/>
          </w:rPr>
          <m:t>V</m:t>
        </m:r>
      </m:oMath>
      <w:r w:rsidR="00982D33">
        <w:rPr>
          <w:rFonts w:ascii="Times New Roman" w:hAnsi="Times New Roman" w:cs="Times New Roman"/>
        </w:rPr>
        <w:t xml:space="preserve">, terminal nodes </w:t>
      </w:r>
      <m:oMath>
        <m:r>
          <w:rPr>
            <w:rFonts w:ascii="Cambria Math" w:hAnsi="Cambria Math" w:cs="Times New Roman"/>
          </w:rPr>
          <m:t>T</m:t>
        </m:r>
      </m:oMath>
      <w:r w:rsidR="00982D33">
        <w:rPr>
          <w:rFonts w:ascii="Times New Roman" w:hAnsi="Times New Roman" w:cs="Times New Roman"/>
        </w:rPr>
        <w:t xml:space="preserve"> and non-terminal nodes</w:t>
      </w:r>
      <w:r w:rsidR="00BD4DCA">
        <w:rPr>
          <w:rFonts w:ascii="Times New Roman" w:hAnsi="Times New Roman" w:cs="Times New Roman"/>
        </w:rPr>
        <w:t>, or decision nodes</w:t>
      </w:r>
      <w:r w:rsidR="00982D33">
        <w:rPr>
          <w:rFonts w:ascii="Times New Roman" w:hAnsi="Times New Roman" w:cs="Times New Roman"/>
        </w:rPr>
        <w:t xml:space="preserve"> </w:t>
      </w:r>
      <m:oMath>
        <m:r>
          <w:rPr>
            <w:rFonts w:ascii="Cambria Math" w:hAnsi="Cambria Math" w:cs="Times New Roman"/>
          </w:rPr>
          <m:t>D</m:t>
        </m:r>
      </m:oMath>
      <w:r w:rsidR="00982D33">
        <w:rPr>
          <w:rFonts w:ascii="Times New Roman" w:hAnsi="Times New Roman" w:cs="Times New Roman"/>
        </w:rPr>
        <w:t xml:space="preserve">, </w:t>
      </w:r>
      <w:r w:rsidR="000848EA">
        <w:rPr>
          <w:rFonts w:ascii="Times New Roman" w:hAnsi="Times New Roman" w:cs="Times New Roman"/>
        </w:rPr>
        <w:t xml:space="preserve">such that </w:t>
      </w:r>
      <m:oMath>
        <m:r>
          <w:rPr>
            <w:rFonts w:ascii="Cambria Math" w:hAnsi="Cambria Math" w:cs="Times New Roman"/>
          </w:rPr>
          <m:t>D+T=V</m:t>
        </m:r>
      </m:oMath>
      <w:r w:rsidR="00982D33">
        <w:rPr>
          <w:rFonts w:ascii="Times New Roman" w:hAnsi="Times New Roman" w:cs="Times New Roman"/>
        </w:rPr>
        <w:t>.</w:t>
      </w:r>
      <w:r w:rsidR="00085B17">
        <w:rPr>
          <w:rFonts w:ascii="Times New Roman" w:hAnsi="Times New Roman" w:cs="Times New Roman"/>
        </w:rPr>
        <w:t xml:space="preserve"> We also define the set of all players</w:t>
      </w:r>
      <w:r w:rsidR="009A71BB">
        <w:rPr>
          <w:rFonts w:ascii="Times New Roman" w:hAnsi="Times New Roman" w:cs="Times New Roman"/>
        </w:rPr>
        <w:t xml:space="preserve"> to be</w:t>
      </w:r>
      <w:r w:rsidR="00085B17">
        <w:rPr>
          <w:rFonts w:ascii="Times New Roman" w:hAnsi="Times New Roman" w:cs="Times New Roman"/>
        </w:rPr>
        <w:t xml:space="preserve">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1 ..n</m:t>
            </m:r>
          </m:e>
        </m:d>
      </m:oMath>
      <w:r w:rsidR="009A71BB">
        <w:rPr>
          <w:rFonts w:ascii="Times New Roman" w:hAnsi="Times New Roman" w:cs="Times New Roman"/>
        </w:rPr>
        <w:t>, containing a finite number of players.</w:t>
      </w:r>
      <w:r w:rsidR="009A544E">
        <w:rPr>
          <w:rFonts w:ascii="Times New Roman" w:hAnsi="Times New Roman" w:cs="Times New Roman"/>
        </w:rPr>
        <w:t xml:space="preserve"> Player 0 is usually reserved for nature, to model chance events as “move by nature”. </w:t>
      </w:r>
    </w:p>
    <w:p w14:paraId="7EB83ADB" w14:textId="77777777" w:rsidR="00153E72" w:rsidRDefault="00153E72" w:rsidP="00A07D94">
      <w:pPr>
        <w:spacing w:line="480" w:lineRule="auto"/>
        <w:jc w:val="both"/>
        <w:rPr>
          <w:rFonts w:ascii="Times New Roman" w:hAnsi="Times New Roman" w:cs="Times New Roman"/>
        </w:rPr>
      </w:pPr>
    </w:p>
    <w:p w14:paraId="7BDD5BBD" w14:textId="48B273A2" w:rsidR="0058653C" w:rsidRDefault="00153E72" w:rsidP="00A07D94">
      <w:pPr>
        <w:spacing w:line="480" w:lineRule="auto"/>
        <w:jc w:val="both"/>
        <w:rPr>
          <w:rFonts w:ascii="Times New Roman" w:hAnsi="Times New Roman" w:cs="Times New Roman"/>
        </w:rPr>
      </w:pPr>
      <w:r>
        <w:rPr>
          <w:rFonts w:ascii="Times New Roman" w:hAnsi="Times New Roman" w:cs="Times New Roman"/>
        </w:rPr>
        <w:t>Since</w:t>
      </w:r>
      <w:r w:rsidR="0058653C">
        <w:rPr>
          <w:rFonts w:ascii="Times New Roman" w:hAnsi="Times New Roman" w:cs="Times New Roman"/>
        </w:rPr>
        <w:t xml:space="preserve"> some </w:t>
      </w:r>
      <w:r>
        <w:rPr>
          <w:rFonts w:ascii="Times New Roman" w:hAnsi="Times New Roman" w:cs="Times New Roman"/>
        </w:rPr>
        <w:t>nodes cannot be completely differentiated from one another</w:t>
      </w:r>
      <w:r w:rsidR="00ED680D">
        <w:rPr>
          <w:rFonts w:ascii="Times New Roman" w:hAnsi="Times New Roman" w:cs="Times New Roman"/>
        </w:rPr>
        <w:t xml:space="preserve"> in an incomplete information game</w:t>
      </w:r>
      <w:r>
        <w:rPr>
          <w:rFonts w:ascii="Times New Roman" w:hAnsi="Times New Roman" w:cs="Times New Roman"/>
        </w:rPr>
        <w:t xml:space="preserve">, information set </w:t>
      </w:r>
      <m:oMath>
        <m:r>
          <m:rPr>
            <m:scr m:val="script"/>
            <m:sty m:val="p"/>
          </m:rPr>
          <w:rPr>
            <w:rFonts w:ascii="Cambria Math" w:hAnsi="Cambria Math" w:cs="Times New Roman"/>
          </w:rPr>
          <m:t>H</m:t>
        </m:r>
      </m:oMath>
      <w:r>
        <w:rPr>
          <w:rFonts w:ascii="Times New Roman" w:hAnsi="Times New Roman" w:cs="Times New Roman"/>
        </w:rPr>
        <w:t xml:space="preserve"> is defined, which is a partition on </w:t>
      </w:r>
      <m:oMath>
        <m:r>
          <w:rPr>
            <w:rFonts w:ascii="Cambria Math" w:hAnsi="Cambria Math" w:cs="Times New Roman"/>
          </w:rPr>
          <m:t>D</m:t>
        </m:r>
      </m:oMath>
      <w:r>
        <w:rPr>
          <w:rFonts w:ascii="Times New Roman" w:hAnsi="Times New Roman" w:cs="Times New Roman"/>
        </w:rPr>
        <w:t xml:space="preserve">, </w:t>
      </w:r>
      <w:r w:rsidR="00085B17">
        <w:rPr>
          <w:rFonts w:ascii="Times New Roman" w:hAnsi="Times New Roman" w:cs="Times New Roman"/>
        </w:rPr>
        <w:t>such that</w:t>
      </w:r>
      <w:r w:rsidR="0058653C">
        <w:rPr>
          <w:rFonts w:ascii="Times New Roman" w:hAnsi="Times New Roman" w:cs="Times New Roman"/>
        </w:rPr>
        <w:t xml:space="preserve"> </w:t>
      </w:r>
      <w:r w:rsidR="00085B17">
        <w:rPr>
          <w:rFonts w:ascii="Times New Roman" w:hAnsi="Times New Roman" w:cs="Times New Roman"/>
        </w:rPr>
        <w:t>every</w:t>
      </w:r>
      <w:r w:rsidR="008671F1">
        <w:rPr>
          <w:rFonts w:ascii="Times New Roman" w:hAnsi="Times New Roman" w:cs="Times New Roman"/>
        </w:rPr>
        <w:t xml:space="preserve"> player</w:t>
      </w:r>
      <w:r w:rsidR="0058653C">
        <w:rPr>
          <w:rFonts w:ascii="Times New Roman" w:hAnsi="Times New Roman" w:cs="Times New Roman"/>
        </w:rPr>
        <w:t xml:space="preserve"> </w:t>
      </w:r>
      <w:r w:rsidR="00BD4DCA">
        <w:rPr>
          <w:rFonts w:ascii="Times New Roman" w:hAnsi="Times New Roman" w:cs="Times New Roman"/>
        </w:rPr>
        <w:t xml:space="preserve">should have the same strategy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(H)</m:t>
        </m:r>
      </m:oMath>
      <w:r w:rsidR="00A04128">
        <w:rPr>
          <w:rFonts w:ascii="Times New Roman" w:hAnsi="Times New Roman" w:cs="Times New Roman"/>
        </w:rPr>
        <w:t xml:space="preserve"> </w:t>
      </w:r>
      <w:r w:rsidR="008671F1">
        <w:rPr>
          <w:rFonts w:ascii="Times New Roman" w:hAnsi="Times New Roman" w:cs="Times New Roman"/>
        </w:rPr>
        <w:t>given decision nodes in the same information set</w:t>
      </w:r>
      <w:r w:rsidR="003203AF">
        <w:rPr>
          <w:rFonts w:ascii="Times New Roman" w:hAnsi="Times New Roman" w:cs="Times New Roman"/>
        </w:rPr>
        <w:t xml:space="preserve"> </w:t>
      </w:r>
      <m:oMath>
        <m:r>
          <w:rPr>
            <w:rFonts w:ascii="Cambria Math" w:hAnsi="Cambria Math" w:cs="Times New Roman"/>
          </w:rPr>
          <m:t xml:space="preserve">H ϵ </m:t>
        </m:r>
        <m:r>
          <m:rPr>
            <m:scr m:val="script"/>
            <m:sty m:val="p"/>
          </m:rPr>
          <w:rPr>
            <w:rFonts w:ascii="Cambria Math" w:hAnsi="Cambria Math" w:cs="Times New Roman"/>
          </w:rPr>
          <m:t>H</m:t>
        </m:r>
      </m:oMath>
      <w:r w:rsidR="00BD4DCA">
        <w:rPr>
          <w:rFonts w:ascii="Times New Roman" w:hAnsi="Times New Roman" w:cs="Times New Roman"/>
        </w:rPr>
        <w:t xml:space="preserve">. </w:t>
      </w:r>
      <w:r w:rsidR="00350A29">
        <w:rPr>
          <w:rFonts w:ascii="Times New Roman" w:hAnsi="Times New Roman" w:cs="Times New Roman"/>
        </w:rPr>
        <w:t xml:space="preserve">We define set of all </w:t>
      </w:r>
      <w:r w:rsidR="001236A8">
        <w:rPr>
          <w:rFonts w:ascii="Times New Roman" w:hAnsi="Times New Roman" w:cs="Times New Roman"/>
        </w:rPr>
        <w:lastRenderedPageBreak/>
        <w:t>actions</w:t>
      </w:r>
      <w:r w:rsidR="00350A29">
        <w:rPr>
          <w:rFonts w:ascii="Times New Roman" w:hAnsi="Times New Roman" w:cs="Times New Roman"/>
        </w:rPr>
        <w:t xml:space="preserve"> to be </w:t>
      </w:r>
      <m:oMath>
        <m:r>
          <m:rPr>
            <m:scr m:val="script"/>
          </m:rPr>
          <w:rPr>
            <w:rFonts w:ascii="Cambria Math" w:hAnsi="Cambria Math" w:cs="Times New Roman"/>
          </w:rPr>
          <m:t>A</m:t>
        </m:r>
      </m:oMath>
      <w:r w:rsidR="001236A8">
        <w:rPr>
          <w:rFonts w:ascii="Times New Roman" w:hAnsi="Times New Roman" w:cs="Times New Roman"/>
        </w:rPr>
        <w:t>, and the action function to be</w:t>
      </w:r>
      <w:r w:rsidR="00BD4DCA">
        <w:rPr>
          <w:rFonts w:ascii="Times New Roman" w:hAnsi="Times New Roman" w:cs="Times New Roman"/>
        </w:rPr>
        <w:t xml:space="preserve"> </w:t>
      </w:r>
      <m:oMath>
        <m:r>
          <w:rPr>
            <w:rFonts w:ascii="Cambria Math" w:hAnsi="Cambria Math" w:cs="Times New Roman"/>
          </w:rPr>
          <m:t>A</m:t>
        </m:r>
      </m:oMath>
      <w:r w:rsidR="00BD4DCA">
        <w:rPr>
          <w:rFonts w:ascii="Times New Roman" w:hAnsi="Times New Roman" w:cs="Times New Roman"/>
        </w:rPr>
        <w:t xml:space="preserve">, </w:t>
      </w:r>
      <w:r w:rsidR="001236A8">
        <w:rPr>
          <w:rFonts w:ascii="Times New Roman" w:hAnsi="Times New Roman" w:cs="Times New Roman"/>
        </w:rPr>
        <w:t xml:space="preserve">which is only defined on domain </w:t>
      </w:r>
      <m:oMath>
        <m:r>
          <m:rPr>
            <m:scr m:val="script"/>
            <m:sty m:val="p"/>
          </m:rPr>
          <w:rPr>
            <w:rFonts w:ascii="Cambria Math" w:hAnsi="Cambria Math" w:cs="Times New Roman"/>
          </w:rPr>
          <m:t>H</m:t>
        </m:r>
      </m:oMath>
      <w:r w:rsidR="001236A8">
        <w:rPr>
          <w:rFonts w:ascii="Times New Roman" w:hAnsi="Times New Roman" w:cs="Times New Roman"/>
        </w:rPr>
        <w:t>.</w:t>
      </w:r>
    </w:p>
    <w:p w14:paraId="38F53048" w14:textId="77777777" w:rsidR="00CB093A" w:rsidRDefault="00CB093A" w:rsidP="00A07D94">
      <w:pPr>
        <w:spacing w:line="480" w:lineRule="auto"/>
        <w:jc w:val="both"/>
        <w:rPr>
          <w:rFonts w:ascii="Times New Roman" w:hAnsi="Times New Roman" w:cs="Times New Roman"/>
        </w:rPr>
      </w:pPr>
    </w:p>
    <w:p w14:paraId="2F40D70C" w14:textId="455A7539" w:rsidR="0058653C" w:rsidRDefault="00CD36EC" w:rsidP="00A07D94">
      <w:pPr>
        <w:spacing w:line="480" w:lineRule="auto"/>
        <w:jc w:val="both"/>
        <w:rPr>
          <w:rFonts w:ascii="Times New Roman" w:hAnsi="Times New Roman" w:cs="Times New Roman"/>
        </w:rPr>
      </w:pPr>
      <w:r>
        <w:rPr>
          <w:rFonts w:ascii="Times New Roman" w:hAnsi="Times New Roman" w:cs="Times New Roman"/>
        </w:rPr>
        <w:t xml:space="preserve">Lastly, the </w:t>
      </w:r>
      <w:r w:rsidR="0058653C">
        <w:rPr>
          <w:rFonts w:ascii="Times New Roman" w:hAnsi="Times New Roman" w:cs="Times New Roman"/>
        </w:rPr>
        <w:t xml:space="preserve">reward function is denoted </w:t>
      </w:r>
      <m:oMath>
        <m:r>
          <w:rPr>
            <w:rFonts w:ascii="Cambria Math" w:hAnsi="Cambria Math" w:cs="Times New Roman"/>
          </w:rPr>
          <m:t>u</m:t>
        </m:r>
      </m:oMath>
      <w:r w:rsidR="0058653C">
        <w:rPr>
          <w:rFonts w:ascii="Times New Roman" w:hAnsi="Times New Roman" w:cs="Times New Roman"/>
        </w:rPr>
        <w:t xml:space="preserve">, which takes in a terminal node </w:t>
      </w:r>
      <m:oMath>
        <m:r>
          <w:rPr>
            <w:rFonts w:ascii="Cambria Math" w:hAnsi="Cambria Math" w:cs="Times New Roman"/>
          </w:rPr>
          <m:t>t ϵ T</m:t>
        </m:r>
      </m:oMath>
      <w:r w:rsidR="0058653C">
        <w:rPr>
          <w:rFonts w:ascii="Times New Roman" w:hAnsi="Times New Roman" w:cs="Times New Roman"/>
        </w:rPr>
        <w:t xml:space="preserve"> and returns a reward vector which is defined for each player.</w:t>
      </w:r>
      <w:r w:rsidR="00AF7F47">
        <w:rPr>
          <w:rFonts w:ascii="Times New Roman" w:hAnsi="Times New Roman" w:cs="Times New Roman"/>
        </w:rPr>
        <w:t xml:space="preserve"> Hence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oMath>
      <w:r w:rsidR="00B8479B">
        <w:rPr>
          <w:rFonts w:ascii="Times New Roman" w:hAnsi="Times New Roman" w:cs="Times New Roman"/>
        </w:rPr>
        <w:t xml:space="preserve">, would be the reward player </w:t>
      </w:r>
      <m:oMath>
        <m:r>
          <w:rPr>
            <w:rFonts w:ascii="Cambria Math" w:hAnsi="Cambria Math" w:cs="Times New Roman"/>
          </w:rPr>
          <m:t>i</m:t>
        </m:r>
      </m:oMath>
      <w:r w:rsidR="00D26515">
        <w:rPr>
          <w:rFonts w:ascii="Times New Roman" w:hAnsi="Times New Roman" w:cs="Times New Roman"/>
        </w:rPr>
        <w:t xml:space="preserve"> receives when the game terminates at node </w:t>
      </w:r>
      <m:oMath>
        <m:r>
          <w:rPr>
            <w:rFonts w:ascii="Cambria Math" w:hAnsi="Cambria Math" w:cs="Times New Roman"/>
          </w:rPr>
          <m:t>t</m:t>
        </m:r>
      </m:oMath>
      <w:r w:rsidR="00D26515">
        <w:rPr>
          <w:rFonts w:ascii="Times New Roman" w:hAnsi="Times New Roman" w:cs="Times New Roman"/>
        </w:rPr>
        <w:t>.</w:t>
      </w:r>
      <w:r w:rsidR="00A04128">
        <w:rPr>
          <w:rFonts w:ascii="Times New Roman" w:hAnsi="Times New Roman" w:cs="Times New Roman"/>
        </w:rPr>
        <w:t xml:space="preserve"> The combination of </w:t>
      </w:r>
      <m:oMath>
        <m:r>
          <m:rPr>
            <m:scr m:val="script"/>
            <m:sty m:val="p"/>
          </m:rPr>
          <w:rPr>
            <w:rFonts w:ascii="Cambria Math" w:hAnsi="Cambria Math" w:cs="Times New Roman"/>
          </w:rPr>
          <m:t>H</m:t>
        </m:r>
      </m:oMath>
      <w:r w:rsidR="00A04128">
        <w:rPr>
          <w:rFonts w:ascii="Times New Roman" w:hAnsi="Times New Roman" w:cs="Times New Roman"/>
        </w:rPr>
        <w:t xml:space="preserve">, </w:t>
      </w:r>
      <m:oMath>
        <m:r>
          <m:rPr>
            <m:scr m:val="script"/>
          </m:rPr>
          <w:rPr>
            <w:rFonts w:ascii="Cambria Math" w:hAnsi="Cambria Math" w:cs="Times New Roman"/>
          </w:rPr>
          <m:t>A</m:t>
        </m:r>
      </m:oMath>
      <w:r w:rsidR="00A04128">
        <w:rPr>
          <w:rFonts w:ascii="Times New Roman" w:hAnsi="Times New Roman" w:cs="Times New Roman"/>
        </w:rPr>
        <w:t xml:space="preserve">, </w:t>
      </w:r>
      <m:oMath>
        <m:r>
          <m:rPr>
            <m:sty m:val="p"/>
          </m:rPr>
          <w:rPr>
            <w:rFonts w:ascii="Cambria Math" w:hAnsi="Cambria Math" w:cs="Times New Roman"/>
          </w:rPr>
          <m:t>Γ</m:t>
        </m:r>
      </m:oMath>
      <w:r w:rsidR="00A04128">
        <w:rPr>
          <w:rFonts w:ascii="Times New Roman" w:hAnsi="Times New Roman" w:cs="Times New Roman"/>
        </w:rPr>
        <w:t xml:space="preserve"> and </w:t>
      </w:r>
      <m:oMath>
        <m:r>
          <w:rPr>
            <w:rFonts w:ascii="Cambria Math" w:hAnsi="Cambria Math" w:cs="Times New Roman"/>
          </w:rPr>
          <m:t>u</m:t>
        </m:r>
      </m:oMath>
      <w:r w:rsidR="00A04128">
        <w:rPr>
          <w:rFonts w:ascii="Times New Roman" w:hAnsi="Times New Roman" w:cs="Times New Roman"/>
        </w:rPr>
        <w:t xml:space="preserve"> defines the game in a macro perspective, but we can still add in some notations that would be useful in solving the problem.</w:t>
      </w:r>
    </w:p>
    <w:p w14:paraId="3D4CC626" w14:textId="77777777" w:rsidR="00A04128" w:rsidRDefault="00A04128" w:rsidP="00A07D94">
      <w:pPr>
        <w:spacing w:line="480" w:lineRule="auto"/>
        <w:jc w:val="both"/>
        <w:rPr>
          <w:rFonts w:ascii="Times New Roman" w:hAnsi="Times New Roman" w:cs="Times New Roman"/>
        </w:rPr>
      </w:pPr>
    </w:p>
    <w:p w14:paraId="6FD69366" w14:textId="55B33098" w:rsidR="00982D33" w:rsidRDefault="00CB093A" w:rsidP="00A07D94">
      <w:pPr>
        <w:spacing w:line="480" w:lineRule="auto"/>
        <w:jc w:val="both"/>
        <w:rPr>
          <w:rFonts w:ascii="Times New Roman" w:hAnsi="Times New Roman" w:cs="Times New Roman"/>
        </w:rPr>
      </w:pPr>
      <w:r>
        <w:rPr>
          <w:rFonts w:ascii="Times New Roman" w:hAnsi="Times New Roman" w:cs="Times New Roman"/>
        </w:rPr>
        <w:t>We know</w:t>
      </w:r>
      <w:r w:rsidR="00590A80">
        <w:rPr>
          <w:rFonts w:ascii="Times New Roman" w:hAnsi="Times New Roman" w:cs="Times New Roman"/>
        </w:rPr>
        <w:t xml:space="preserve"> that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(H)</m:t>
        </m:r>
      </m:oMath>
      <w:r>
        <w:rPr>
          <w:rFonts w:ascii="Times New Roman" w:hAnsi="Times New Roman" w:cs="Times New Roman"/>
        </w:rPr>
        <w:t xml:space="preserve">  </w:t>
      </w:r>
      <w:r w:rsidR="00A04128">
        <w:rPr>
          <w:rFonts w:ascii="Times New Roman" w:hAnsi="Times New Roman" w:cs="Times New Roman"/>
        </w:rPr>
        <w:t xml:space="preserve">is the strategy </w:t>
      </w:r>
      <w:r w:rsidR="00590A80">
        <w:rPr>
          <w:rFonts w:ascii="Times New Roman" w:hAnsi="Times New Roman" w:cs="Times New Roman"/>
        </w:rPr>
        <w:t xml:space="preserve">profile </w:t>
      </w:r>
      <w:r w:rsidR="00A04128">
        <w:rPr>
          <w:rFonts w:ascii="Times New Roman" w:hAnsi="Times New Roman" w:cs="Times New Roman"/>
        </w:rPr>
        <w:t xml:space="preserve">adopted by player </w:t>
      </w:r>
      <m:oMath>
        <m:r>
          <w:rPr>
            <w:rFonts w:ascii="Cambria Math" w:hAnsi="Cambria Math" w:cs="Times New Roman"/>
          </w:rPr>
          <m:t>i</m:t>
        </m:r>
      </m:oMath>
      <w:r w:rsidR="00A04128">
        <w:rPr>
          <w:rFonts w:ascii="Times New Roman" w:hAnsi="Times New Roman" w:cs="Times New Roman"/>
        </w:rPr>
        <w:t xml:space="preserve"> </w:t>
      </w:r>
      <w:r>
        <w:rPr>
          <w:rFonts w:ascii="Times New Roman" w:hAnsi="Times New Roman" w:cs="Times New Roman"/>
        </w:rPr>
        <w:t xml:space="preserve">when faced with information set </w:t>
      </w:r>
      <m:oMath>
        <m:r>
          <w:rPr>
            <w:rFonts w:ascii="Cambria Math" w:hAnsi="Cambria Math" w:cs="Times New Roman"/>
          </w:rPr>
          <m:t>H</m:t>
        </m:r>
      </m:oMath>
      <w:r>
        <w:rPr>
          <w:rFonts w:ascii="Times New Roman" w:hAnsi="Times New Roman" w:cs="Times New Roman"/>
        </w:rPr>
        <w:t xml:space="preserve">. </w:t>
      </w:r>
      <w:r w:rsidR="00447DFB">
        <w:rPr>
          <w:rFonts w:ascii="Times New Roman" w:hAnsi="Times New Roman" w:cs="Times New Roman"/>
        </w:rPr>
        <w:t>It is defined as a probability distribution of possible actions to accommodate mixed strategies</w:t>
      </w:r>
      <w:r w:rsidR="00590A80">
        <w:rPr>
          <w:rFonts w:ascii="Times New Roman" w:hAnsi="Times New Roman" w:cs="Times New Roman"/>
        </w:rPr>
        <w:t xml:space="preserve">, </w:t>
      </w:r>
      <w:r w:rsidR="0033166B">
        <w:rPr>
          <w:rFonts w:ascii="Times New Roman" w:hAnsi="Times New Roman" w:cs="Times New Roman"/>
        </w:rPr>
        <w:t>which means that</w:t>
      </w:r>
      <w:r w:rsidR="00590A80">
        <w:rPr>
          <w:rFonts w:ascii="Times New Roman" w:hAnsi="Times New Roman" w:cs="Times New Roman"/>
        </w:rPr>
        <w:t xml:space="preserve"> faced with </w:t>
      </w:r>
      <m:oMath>
        <m:r>
          <w:rPr>
            <w:rFonts w:ascii="Cambria Math" w:hAnsi="Cambria Math" w:cs="Times New Roman"/>
          </w:rPr>
          <m:t>H</m:t>
        </m:r>
      </m:oMath>
      <w:r w:rsidR="00BB35D9">
        <w:rPr>
          <w:rFonts w:ascii="Times New Roman" w:hAnsi="Times New Roman" w:cs="Times New Roman"/>
        </w:rPr>
        <w:t xml:space="preserve">, actions are chosen </w:t>
      </w:r>
      <w:r w:rsidR="00E2419D">
        <w:rPr>
          <w:rFonts w:ascii="Times New Roman" w:hAnsi="Times New Roman" w:cs="Times New Roman"/>
        </w:rPr>
        <w:t xml:space="preserve">not </w:t>
      </w:r>
      <w:r w:rsidR="00BB35D9">
        <w:rPr>
          <w:rFonts w:ascii="Times New Roman" w:hAnsi="Times New Roman" w:cs="Times New Roman"/>
        </w:rPr>
        <w:t xml:space="preserve">deterministically but </w:t>
      </w:r>
      <w:r w:rsidR="00E2419D">
        <w:rPr>
          <w:rFonts w:ascii="Times New Roman" w:hAnsi="Times New Roman" w:cs="Times New Roman"/>
        </w:rPr>
        <w:t>stochastically.</w:t>
      </w:r>
      <w:r w:rsidR="00447DFB">
        <w:rPr>
          <w:rFonts w:ascii="Times New Roman" w:hAnsi="Times New Roman" w:cs="Times New Roman"/>
        </w:rPr>
        <w:t xml:space="preserve"> </w:t>
      </w:r>
      <w:r w:rsidR="00B918A6">
        <w:rPr>
          <w:rFonts w:ascii="Times New Roman" w:hAnsi="Times New Roman" w:cs="Times New Roman"/>
        </w:rPr>
        <w:t xml:space="preserve">The strategy </w:t>
      </w:r>
      <w:r w:rsidR="00590A80">
        <w:rPr>
          <w:rFonts w:ascii="Times New Roman" w:hAnsi="Times New Roman" w:cs="Times New Roman"/>
        </w:rPr>
        <w:t xml:space="preserve">profile </w:t>
      </w:r>
      <w:r w:rsidR="00B918A6">
        <w:rPr>
          <w:rFonts w:ascii="Times New Roman" w:hAnsi="Times New Roman" w:cs="Times New Roman"/>
        </w:rPr>
        <w:t xml:space="preserve">adopted by player </w:t>
      </w:r>
      <m:oMath>
        <m:r>
          <w:rPr>
            <w:rFonts w:ascii="Cambria Math" w:hAnsi="Cambria Math" w:cs="Times New Roman"/>
          </w:rPr>
          <m:t>i</m:t>
        </m:r>
      </m:oMath>
      <w:r w:rsidR="00B918A6">
        <w:rPr>
          <w:rFonts w:ascii="Times New Roman" w:hAnsi="Times New Roman" w:cs="Times New Roman"/>
        </w:rPr>
        <w:t xml:space="preserve"> is </w:t>
      </w:r>
      <w:r w:rsidR="00590A80">
        <w:rPr>
          <w:rFonts w:ascii="Times New Roman" w:hAnsi="Times New Roman" w:cs="Times New Roman"/>
        </w:rPr>
        <w:t xml:space="preserve">usually </w:t>
      </w:r>
      <w:r w:rsidR="00B918A6">
        <w:rPr>
          <w:rFonts w:ascii="Times New Roman" w:hAnsi="Times New Roman" w:cs="Times New Roman"/>
        </w:rPr>
        <w:t xml:space="preserve">denoted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oMath>
      <w:r w:rsidR="00B918A6">
        <w:rPr>
          <w:rFonts w:ascii="Times New Roman" w:hAnsi="Times New Roman" w:cs="Times New Roman"/>
        </w:rPr>
        <w:t xml:space="preserve">, whereas the collection of all strategies is denoted </w:t>
      </w:r>
      <m:oMath>
        <m:r>
          <m:rPr>
            <m:sty m:val="p"/>
          </m:rPr>
          <w:rPr>
            <w:rFonts w:ascii="Cambria Math" w:hAnsi="Cambria Math" w:cs="Times New Roman"/>
          </w:rPr>
          <m:t>Σ</m:t>
        </m:r>
      </m:oMath>
      <w:r w:rsidR="003630BE">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oMath>
      <w:r w:rsidR="003630BE">
        <w:rPr>
          <w:rFonts w:ascii="Times New Roman" w:hAnsi="Times New Roman" w:cs="Times New Roman"/>
        </w:rPr>
        <w:t xml:space="preserve"> is the set of a</w:t>
      </w:r>
      <w:r w:rsidR="00C86640">
        <w:rPr>
          <w:rFonts w:ascii="Times New Roman" w:hAnsi="Times New Roman" w:cs="Times New Roman"/>
        </w:rPr>
        <w:t xml:space="preserve">ll strategies except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oMath>
      <w:r w:rsidR="00C86640">
        <w:rPr>
          <w:rFonts w:ascii="Times New Roman" w:hAnsi="Times New Roman" w:cs="Times New Roman"/>
        </w:rPr>
        <w:t>.</w:t>
      </w:r>
    </w:p>
    <w:p w14:paraId="2CFC949C" w14:textId="6D83A09C" w:rsidR="00BA4D89" w:rsidRPr="00BA4D89" w:rsidRDefault="00BA4D89" w:rsidP="00BA4D89">
      <w:pPr>
        <w:spacing w:line="480" w:lineRule="auto"/>
        <w:rPr>
          <w:rFonts w:ascii="Times New Roman" w:hAnsi="Times New Roman" w:cs="Times New Roman"/>
        </w:rPr>
      </w:pPr>
    </w:p>
    <w:p w14:paraId="4992BCEE" w14:textId="1D66D15A" w:rsidR="00550C8A" w:rsidRPr="00486A7F" w:rsidRDefault="00550C8A" w:rsidP="00BD0FBD">
      <w:pPr>
        <w:pStyle w:val="ListParagraph"/>
        <w:numPr>
          <w:ilvl w:val="2"/>
          <w:numId w:val="10"/>
        </w:numPr>
        <w:spacing w:line="480" w:lineRule="auto"/>
        <w:rPr>
          <w:rFonts w:ascii="Times New Roman" w:hAnsi="Times New Roman" w:cs="Times New Roman"/>
          <w:b/>
        </w:rPr>
      </w:pPr>
      <w:r>
        <w:rPr>
          <w:rFonts w:ascii="Times New Roman" w:hAnsi="Times New Roman" w:cs="Times New Roman"/>
          <w:b/>
        </w:rPr>
        <w:t>Markov Decision Process</w:t>
      </w:r>
    </w:p>
    <w:p w14:paraId="16F157FA" w14:textId="77777777" w:rsidR="0001206B" w:rsidRDefault="0001206B" w:rsidP="006C3405">
      <w:pPr>
        <w:spacing w:line="480" w:lineRule="auto"/>
        <w:rPr>
          <w:rFonts w:ascii="Times New Roman" w:hAnsi="Times New Roman" w:cs="Times New Roman"/>
        </w:rPr>
      </w:pPr>
    </w:p>
    <w:p w14:paraId="72040785" w14:textId="45BC3C29" w:rsidR="00167B1A" w:rsidRDefault="004C704A" w:rsidP="00506C25">
      <w:pPr>
        <w:spacing w:line="480" w:lineRule="auto"/>
        <w:jc w:val="both"/>
        <w:rPr>
          <w:rFonts w:ascii="Times New Roman" w:hAnsi="Times New Roman" w:cs="Times New Roman"/>
        </w:rPr>
      </w:pPr>
      <w:r>
        <w:rPr>
          <w:rFonts w:ascii="Times New Roman" w:hAnsi="Times New Roman" w:cs="Times New Roman"/>
        </w:rPr>
        <w:t>A game in its extensive form defines the game from the above</w:t>
      </w:r>
      <w:r w:rsidR="00167B1A">
        <w:rPr>
          <w:rFonts w:ascii="Times New Roman" w:hAnsi="Times New Roman" w:cs="Times New Roman"/>
        </w:rPr>
        <w:t>,</w:t>
      </w:r>
      <w:r>
        <w:rPr>
          <w:rFonts w:ascii="Times New Roman" w:hAnsi="Times New Roman" w:cs="Times New Roman"/>
        </w:rPr>
        <w:t xml:space="preserve"> whereas</w:t>
      </w:r>
      <w:r w:rsidR="00167B1A">
        <w:rPr>
          <w:rFonts w:ascii="Times New Roman" w:hAnsi="Times New Roman" w:cs="Times New Roman"/>
        </w:rPr>
        <w:t xml:space="preserve"> Markov Decision Process (MDP) </w:t>
      </w:r>
      <w:r>
        <w:rPr>
          <w:rFonts w:ascii="Times New Roman" w:hAnsi="Times New Roman" w:cs="Times New Roman"/>
        </w:rPr>
        <w:t>looks at the game from</w:t>
      </w:r>
      <w:r w:rsidR="00167B1A">
        <w:rPr>
          <w:rFonts w:ascii="Times New Roman" w:hAnsi="Times New Roman" w:cs="Times New Roman"/>
        </w:rPr>
        <w:t xml:space="preserve"> the p</w:t>
      </w:r>
      <w:r w:rsidR="00A84C3D">
        <w:rPr>
          <w:rFonts w:ascii="Times New Roman" w:hAnsi="Times New Roman" w:cs="Times New Roman"/>
        </w:rPr>
        <w:t>erspective of a decision agent and is more suitable in the reinforcement learning context.</w:t>
      </w:r>
    </w:p>
    <w:p w14:paraId="615CD11A" w14:textId="77777777" w:rsidR="00A84C3D" w:rsidRDefault="00A84C3D" w:rsidP="00506C25">
      <w:pPr>
        <w:spacing w:line="480" w:lineRule="auto"/>
        <w:jc w:val="both"/>
        <w:rPr>
          <w:rFonts w:ascii="Times New Roman" w:hAnsi="Times New Roman" w:cs="Times New Roman"/>
        </w:rPr>
      </w:pPr>
    </w:p>
    <w:p w14:paraId="09BE5558" w14:textId="47B6C3ED" w:rsidR="0001206B" w:rsidRDefault="008E36E1" w:rsidP="00506C25">
      <w:pPr>
        <w:spacing w:line="480" w:lineRule="auto"/>
        <w:jc w:val="both"/>
        <w:rPr>
          <w:rFonts w:ascii="Times New Roman" w:hAnsi="Times New Roman" w:cs="Times New Roman"/>
        </w:rPr>
      </w:pPr>
      <w:r>
        <w:rPr>
          <w:rFonts w:ascii="Times New Roman" w:hAnsi="Times New Roman" w:cs="Times New Roman"/>
        </w:rPr>
        <w:t xml:space="preserve">In MDP, the learner and the decision maker is called an agent. Everything beyond the agent and within the problem is called the environment. At every </w:t>
      </w:r>
      <w:r>
        <w:rPr>
          <w:rFonts w:ascii="Times New Roman" w:hAnsi="Times New Roman" w:cs="Times New Roman"/>
        </w:rPr>
        <w:lastRenderedPageBreak/>
        <w:t>time step</w:t>
      </w:r>
      <m:oMath>
        <m:r>
          <w:rPr>
            <w:rFonts w:ascii="Cambria Math" w:hAnsi="Cambria Math" w:cs="Times New Roman"/>
          </w:rPr>
          <m:t xml:space="preserve"> t</m:t>
        </m:r>
      </m:oMath>
      <w:r>
        <w:rPr>
          <w:rFonts w:ascii="Times New Roman" w:hAnsi="Times New Roman" w:cs="Times New Roman"/>
        </w:rPr>
        <w:t xml:space="preserve">, </w:t>
      </w:r>
      <w:r w:rsidR="00AE322B">
        <w:rPr>
          <w:rFonts w:ascii="Times New Roman" w:hAnsi="Times New Roman" w:cs="Times New Roman"/>
        </w:rPr>
        <w:t xml:space="preserve">the agent is presented with some representation of the environment’s state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sidR="00AE322B">
        <w:rPr>
          <w:rFonts w:ascii="Times New Roman" w:hAnsi="Times New Roman" w:cs="Times New Roman"/>
        </w:rPr>
        <w:t xml:space="preserve"> and selects an action </w:t>
      </w:r>
      <m:oMath>
        <m:r>
          <w:rPr>
            <w:rFonts w:ascii="Cambria Math" w:hAnsi="Cambria Math" w:cs="Times New Roman"/>
          </w:rPr>
          <m:t>a</m:t>
        </m:r>
      </m:oMath>
      <w:r w:rsidR="00AE322B">
        <w:rPr>
          <w:rFonts w:ascii="Times New Roman" w:hAnsi="Times New Roman" w:cs="Times New Roman"/>
        </w:rPr>
        <w:t xml:space="preserve"> in response. One time step later, the state changes to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oMath>
      <w:r w:rsidR="00926130">
        <w:rPr>
          <w:rFonts w:ascii="Times New Roman" w:hAnsi="Times New Roman" w:cs="Times New Roman"/>
        </w:rPr>
        <w:t xml:space="preserve"> and the agent receives a reward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t+1</m:t>
            </m:r>
          </m:sub>
        </m:sSub>
      </m:oMath>
      <w:r w:rsidR="00687181">
        <w:rPr>
          <w:rFonts w:ascii="Times New Roman" w:hAnsi="Times New Roman" w:cs="Times New Roman"/>
        </w:rPr>
        <w:t>. The state transition as well as the reward are partly due to the agent’s choice of action, but the latter need not have full influence on it.</w:t>
      </w:r>
    </w:p>
    <w:p w14:paraId="47BC1278" w14:textId="77777777" w:rsidR="006F0D18" w:rsidRDefault="006F0D18" w:rsidP="00506C25">
      <w:pPr>
        <w:spacing w:line="480" w:lineRule="auto"/>
        <w:jc w:val="both"/>
        <w:rPr>
          <w:rFonts w:ascii="Times New Roman" w:hAnsi="Times New Roman" w:cs="Times New Roman"/>
        </w:rPr>
      </w:pPr>
    </w:p>
    <w:p w14:paraId="310ED535" w14:textId="239509C2" w:rsidR="00A863A2" w:rsidRDefault="00A863A2" w:rsidP="00506C25">
      <w:pPr>
        <w:spacing w:line="480" w:lineRule="auto"/>
        <w:jc w:val="both"/>
        <w:rPr>
          <w:rFonts w:ascii="Times New Roman" w:hAnsi="Times New Roman" w:cs="Times New Roman"/>
        </w:rPr>
      </w:pPr>
      <w:r>
        <w:rPr>
          <w:rFonts w:ascii="Times New Roman" w:hAnsi="Times New Roman" w:cs="Times New Roman"/>
        </w:rPr>
        <w:t xml:space="preserve">In a finite MDP, the state transition and reward probability </w:t>
      </w:r>
      <w:r w:rsidR="00F556A8">
        <w:rPr>
          <w:rFonts w:ascii="Times New Roman" w:hAnsi="Times New Roman" w:cs="Times New Roman"/>
        </w:rPr>
        <w:t>is well defined since there are only a finite number of states, actions and rewards (</w:t>
      </w:r>
      <m:oMath>
        <m:r>
          <w:rPr>
            <w:rFonts w:ascii="Cambria Math" w:hAnsi="Cambria Math" w:cs="Times New Roman"/>
          </w:rPr>
          <m:t>S, A, R)</m:t>
        </m:r>
      </m:oMath>
      <w:r w:rsidR="001B4980">
        <w:rPr>
          <w:rFonts w:ascii="Times New Roman" w:hAnsi="Times New Roman" w:cs="Times New Roman"/>
        </w:rPr>
        <w:t xml:space="preserve">. That is, we could define the probability of transitioning into state </w:t>
      </w:r>
      <m:oMath>
        <m:r>
          <w:rPr>
            <w:rFonts w:ascii="Cambria Math" w:hAnsi="Cambria Math" w:cs="Times New Roman"/>
          </w:rPr>
          <m:t>s'</m:t>
        </m:r>
      </m:oMath>
      <w:r w:rsidR="001B4980">
        <w:rPr>
          <w:rFonts w:ascii="Times New Roman" w:hAnsi="Times New Roman" w:cs="Times New Roman"/>
        </w:rPr>
        <w:t xml:space="preserve"> and receiving reward </w:t>
      </w:r>
      <m:oMath>
        <m:r>
          <w:rPr>
            <w:rFonts w:ascii="Cambria Math" w:hAnsi="Cambria Math" w:cs="Times New Roman"/>
          </w:rPr>
          <m:t>r</m:t>
        </m:r>
      </m:oMath>
      <w:r w:rsidR="001B4980">
        <w:rPr>
          <w:rFonts w:ascii="Times New Roman" w:hAnsi="Times New Roman" w:cs="Times New Roman"/>
        </w:rPr>
        <w:t xml:space="preserve">, given the previous state </w:t>
      </w:r>
      <m:oMath>
        <m:r>
          <w:rPr>
            <w:rFonts w:ascii="Cambria Math" w:hAnsi="Cambria Math" w:cs="Times New Roman"/>
          </w:rPr>
          <m:t>s</m:t>
        </m:r>
      </m:oMath>
      <w:r w:rsidR="001B4980">
        <w:rPr>
          <w:rFonts w:ascii="Times New Roman" w:hAnsi="Times New Roman" w:cs="Times New Roman"/>
        </w:rPr>
        <w:t xml:space="preserve"> and action </w:t>
      </w:r>
      <m:oMath>
        <m:r>
          <w:rPr>
            <w:rFonts w:ascii="Cambria Math" w:hAnsi="Cambria Math" w:cs="Times New Roman"/>
          </w:rPr>
          <m:t>a</m:t>
        </m:r>
      </m:oMath>
      <w:r w:rsidR="00423978">
        <w:rPr>
          <w:rFonts w:ascii="Times New Roman" w:hAnsi="Times New Roman" w:cs="Times New Roman"/>
        </w:rPr>
        <w:t xml:space="preserve"> </w:t>
      </w:r>
      <w:r w:rsidR="00C20FC1">
        <w:rPr>
          <w:rFonts w:ascii="Times New Roman" w:hAnsi="Times New Roman" w:cs="Times New Roman"/>
        </w:rPr>
        <w:t>[3]</w:t>
      </w:r>
      <w:r w:rsidR="008335C0">
        <w:rPr>
          <w:rFonts w:ascii="Times New Roman" w:hAnsi="Times New Roman" w:cs="Times New Roman"/>
        </w:rPr>
        <w:t>.</w:t>
      </w:r>
    </w:p>
    <w:p w14:paraId="4EF7ADCB" w14:textId="77777777" w:rsidR="00FA6026" w:rsidRDefault="00FA6026" w:rsidP="00506C25">
      <w:pPr>
        <w:spacing w:line="480" w:lineRule="auto"/>
        <w:jc w:val="both"/>
        <w:rPr>
          <w:rFonts w:ascii="Times New Roman" w:hAnsi="Times New Roman" w:cs="Times New Roman"/>
        </w:rPr>
      </w:pPr>
    </w:p>
    <w:p w14:paraId="3A9C084F" w14:textId="534CDA0F" w:rsidR="008335C0" w:rsidRPr="002B44EC" w:rsidRDefault="008335C0" w:rsidP="00506C25">
      <w:pPr>
        <w:spacing w:line="480" w:lineRule="auto"/>
        <w:jc w:val="both"/>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 r, s, a</m:t>
              </m:r>
            </m:e>
          </m:d>
          <m:r>
            <w:rPr>
              <w:rFonts w:ascii="Cambria Math" w:hAnsi="Cambria Math" w:cs="Times New Roman"/>
            </w:rPr>
            <m:t>= pr</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 xml:space="preserve">=r |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r>
                <w:rPr>
                  <w:rFonts w:ascii="Cambria Math" w:hAnsi="Cambria Math" w:cs="Times New Roman"/>
                </w:rPr>
                <m:t xml:space="preserve">=a </m:t>
              </m:r>
            </m:e>
          </m:d>
        </m:oMath>
      </m:oMathPara>
    </w:p>
    <w:p w14:paraId="50F9CD16" w14:textId="46564F8F" w:rsidR="002B44EC" w:rsidRDefault="00B03F83" w:rsidP="00506C25">
      <w:pPr>
        <w:spacing w:line="480" w:lineRule="auto"/>
        <w:jc w:val="right"/>
        <w:rPr>
          <w:rFonts w:ascii="Times New Roman" w:hAnsi="Times New Roman" w:cs="Times New Roman"/>
        </w:rPr>
      </w:pPr>
      <w:r>
        <w:rPr>
          <w:rFonts w:ascii="Times New Roman" w:hAnsi="Times New Roman" w:cs="Times New Roman"/>
        </w:rPr>
        <w:t>(2.1)</w:t>
      </w:r>
    </w:p>
    <w:p w14:paraId="6871EBF3" w14:textId="31CBA9AF" w:rsidR="003B0A5E" w:rsidRDefault="006B7C09" w:rsidP="00506C25">
      <w:pPr>
        <w:spacing w:line="480" w:lineRule="auto"/>
        <w:jc w:val="both"/>
        <w:rPr>
          <w:rFonts w:ascii="Times New Roman" w:hAnsi="Times New Roman" w:cs="Times New Roman"/>
        </w:rPr>
      </w:pPr>
      <w:r>
        <w:rPr>
          <w:rFonts w:ascii="Times New Roman" w:hAnsi="Times New Roman" w:cs="Times New Roman"/>
        </w:rPr>
        <w:t xml:space="preserve">The probability given by this four-argument function </w:t>
      </w:r>
      <m:oMath>
        <m:r>
          <w:rPr>
            <w:rFonts w:ascii="Cambria Math" w:hAnsi="Cambria Math" w:cs="Times New Roman"/>
          </w:rPr>
          <m:t>p</m:t>
        </m:r>
      </m:oMath>
      <w:r w:rsidR="002B44EC">
        <w:rPr>
          <w:rFonts w:ascii="Times New Roman" w:hAnsi="Times New Roman" w:cs="Times New Roman"/>
        </w:rPr>
        <w:t xml:space="preserve"> </w:t>
      </w:r>
      <w:r>
        <w:rPr>
          <w:rFonts w:ascii="Times New Roman" w:hAnsi="Times New Roman" w:cs="Times New Roman"/>
        </w:rPr>
        <w:t>defines a Markov Decision Process just as (</w:t>
      </w:r>
      <m:oMath>
        <m:r>
          <m:rPr>
            <m:scr m:val="script"/>
            <m:sty m:val="p"/>
          </m:rPr>
          <w:rPr>
            <w:rFonts w:ascii="Cambria Math" w:hAnsi="Cambria Math" w:cs="Times New Roman"/>
          </w:rPr>
          <m:t>H</m:t>
        </m:r>
      </m:oMath>
      <w:r>
        <w:rPr>
          <w:rFonts w:ascii="Times New Roman" w:hAnsi="Times New Roman" w:cs="Times New Roman"/>
        </w:rPr>
        <w:t xml:space="preserve">, </w:t>
      </w:r>
      <m:oMath>
        <m:r>
          <m:rPr>
            <m:scr m:val="script"/>
          </m:rPr>
          <w:rPr>
            <w:rFonts w:ascii="Cambria Math" w:hAnsi="Cambria Math" w:cs="Times New Roman"/>
          </w:rPr>
          <m:t>A</m:t>
        </m:r>
      </m:oMath>
      <w:r>
        <w:rPr>
          <w:rFonts w:ascii="Times New Roman" w:hAnsi="Times New Roman" w:cs="Times New Roman"/>
        </w:rPr>
        <w:t xml:space="preserve">, </w:t>
      </w:r>
      <m:oMath>
        <m:r>
          <m:rPr>
            <m:sty m:val="p"/>
          </m:rPr>
          <w:rPr>
            <w:rFonts w:ascii="Cambria Math" w:hAnsi="Cambria Math" w:cs="Times New Roman"/>
          </w:rPr>
          <m:t>Γ</m:t>
        </m:r>
      </m:oMath>
      <w:r>
        <w:rPr>
          <w:rFonts w:ascii="Times New Roman" w:hAnsi="Times New Roman" w:cs="Times New Roman"/>
        </w:rPr>
        <w:t xml:space="preserve">, </w:t>
      </w:r>
      <m:oMath>
        <m:r>
          <w:rPr>
            <w:rFonts w:ascii="Cambria Math" w:hAnsi="Cambria Math" w:cs="Times New Roman"/>
          </w:rPr>
          <m:t>u</m:t>
        </m:r>
      </m:oMath>
      <w:r>
        <w:rPr>
          <w:rFonts w:ascii="Times New Roman" w:hAnsi="Times New Roman" w:cs="Times New Roman"/>
        </w:rPr>
        <w:t>) defines a game in extensive format.</w:t>
      </w:r>
      <w:r w:rsidR="003B0A5E">
        <w:rPr>
          <w:rFonts w:ascii="Times New Roman" w:hAnsi="Times New Roman" w:cs="Times New Roman"/>
        </w:rPr>
        <w:t xml:space="preserve"> From this function </w:t>
      </w:r>
      <m:oMath>
        <m:r>
          <w:rPr>
            <w:rFonts w:ascii="Cambria Math" w:hAnsi="Cambria Math" w:cs="Times New Roman"/>
          </w:rPr>
          <m:t>p</m:t>
        </m:r>
      </m:oMath>
      <w:r w:rsidR="003B0A5E">
        <w:rPr>
          <w:rFonts w:ascii="Times New Roman" w:hAnsi="Times New Roman" w:cs="Times New Roman"/>
        </w:rPr>
        <w:t xml:space="preserve"> we could define other useful probabilities.</w:t>
      </w:r>
      <w:r w:rsidR="00E2783B">
        <w:rPr>
          <w:rFonts w:ascii="Times New Roman" w:hAnsi="Times New Roman" w:cs="Times New Roman"/>
        </w:rPr>
        <w:t xml:space="preserve"> One of the most useful ones is the expected reward of taking action </w:t>
      </w:r>
      <m:oMath>
        <m:r>
          <w:rPr>
            <w:rFonts w:ascii="Cambria Math" w:hAnsi="Cambria Math" w:cs="Times New Roman"/>
          </w:rPr>
          <m:t>a</m:t>
        </m:r>
      </m:oMath>
      <w:r w:rsidR="00E2783B">
        <w:rPr>
          <w:rFonts w:ascii="Times New Roman" w:hAnsi="Times New Roman" w:cs="Times New Roman"/>
        </w:rPr>
        <w:t xml:space="preserve"> at state </w:t>
      </w:r>
      <m:oMath>
        <m:r>
          <w:rPr>
            <w:rFonts w:ascii="Cambria Math" w:hAnsi="Cambria Math" w:cs="Times New Roman"/>
          </w:rPr>
          <m:t>s</m:t>
        </m:r>
      </m:oMath>
      <w:r w:rsidR="00E2783B">
        <w:rPr>
          <w:rFonts w:ascii="Times New Roman" w:hAnsi="Times New Roman" w:cs="Times New Roman"/>
        </w:rPr>
        <w:t>.</w:t>
      </w:r>
    </w:p>
    <w:p w14:paraId="78ECAB3E" w14:textId="77777777" w:rsidR="003B0A5E" w:rsidRDefault="003B0A5E" w:rsidP="00506C25">
      <w:pPr>
        <w:spacing w:line="480" w:lineRule="auto"/>
        <w:jc w:val="both"/>
        <w:rPr>
          <w:rFonts w:ascii="Times New Roman" w:hAnsi="Times New Roman" w:cs="Times New Roman"/>
        </w:rPr>
      </w:pPr>
    </w:p>
    <w:p w14:paraId="013AE2BD" w14:textId="5884C03B" w:rsidR="003B0A5E" w:rsidRDefault="003B0A5E" w:rsidP="00506C25">
      <w:pPr>
        <w:spacing w:line="480" w:lineRule="auto"/>
        <w:jc w:val="both"/>
        <w:rPr>
          <w:rFonts w:ascii="Times New Roman" w:hAnsi="Times New Roman" w:cs="Times New Roman"/>
        </w:rPr>
      </w:pPr>
      <m:oMathPara>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s,a</m:t>
              </m:r>
            </m:e>
          </m:d>
          <m:r>
            <m:rPr>
              <m:scr m:val="double-struck"/>
            </m:rPr>
            <w:rPr>
              <w:rFonts w:ascii="Cambria Math" w:hAnsi="Cambria Math" w:cs="Times New Roman"/>
            </w:rPr>
            <m:t>= 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r>
                <w:rPr>
                  <w:rFonts w:ascii="Cambria Math" w:hAnsi="Cambria Math" w:cs="Times New Roman"/>
                </w:rPr>
                <m:t>=a</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rϵR</m:t>
              </m:r>
            </m:sub>
            <m:sup/>
            <m:e>
              <m:r>
                <w:rPr>
                  <w:rFonts w:ascii="Cambria Math" w:hAnsi="Cambria Math" w:cs="Times New Roman"/>
                </w:rPr>
                <m:t>r</m:t>
              </m:r>
            </m:e>
          </m:nary>
          <m:nary>
            <m:naryPr>
              <m:chr m:val="∑"/>
              <m:limLoc m:val="undOvr"/>
              <m:supHide m:val="1"/>
              <m:ctrlPr>
                <w:rPr>
                  <w:rFonts w:ascii="Cambria Math" w:hAnsi="Cambria Math" w:cs="Times New Roman"/>
                  <w:i/>
                </w:rPr>
              </m:ctrlPr>
            </m:naryPr>
            <m:sub>
              <m:r>
                <w:rPr>
                  <w:rFonts w:ascii="Cambria Math" w:hAnsi="Cambria Math" w:cs="Times New Roman"/>
                </w:rPr>
                <m:t>s'ϵS</m:t>
              </m:r>
            </m:sub>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 r, s, a</m:t>
                  </m:r>
                </m:e>
              </m:d>
            </m:e>
          </m:nary>
        </m:oMath>
      </m:oMathPara>
    </w:p>
    <w:p w14:paraId="40F8BDC7" w14:textId="7837002E" w:rsidR="003B0A5E" w:rsidRDefault="00B03F83" w:rsidP="00506C25">
      <w:pPr>
        <w:spacing w:line="480" w:lineRule="auto"/>
        <w:jc w:val="right"/>
        <w:rPr>
          <w:rFonts w:ascii="Times New Roman" w:hAnsi="Times New Roman" w:cs="Times New Roman"/>
        </w:rPr>
      </w:pPr>
      <w:r>
        <w:rPr>
          <w:rFonts w:ascii="Times New Roman" w:hAnsi="Times New Roman" w:cs="Times New Roman"/>
        </w:rPr>
        <w:t>(2.2)</w:t>
      </w:r>
    </w:p>
    <w:p w14:paraId="3B591EA2" w14:textId="77777777" w:rsidR="007263A5" w:rsidRDefault="00AC563B" w:rsidP="00506C25">
      <w:pPr>
        <w:spacing w:line="480" w:lineRule="auto"/>
        <w:jc w:val="both"/>
        <w:rPr>
          <w:rFonts w:ascii="Times New Roman" w:hAnsi="Times New Roman" w:cs="Times New Roman"/>
        </w:rPr>
      </w:pPr>
      <w:r>
        <w:rPr>
          <w:rFonts w:ascii="Times New Roman" w:hAnsi="Times New Roman" w:cs="Times New Roman"/>
        </w:rPr>
        <w:t>And by calculating the maximum expected reward among all actions at state</w:t>
      </w:r>
      <w:r w:rsidR="00C73C85">
        <w:rPr>
          <w:rFonts w:ascii="Times New Roman" w:hAnsi="Times New Roman" w:cs="Times New Roman"/>
        </w:rPr>
        <w:t xml:space="preserve"> </w:t>
      </w:r>
      <m:oMath>
        <m:r>
          <w:rPr>
            <w:rFonts w:ascii="Cambria Math" w:hAnsi="Cambria Math" w:cs="Times New Roman"/>
          </w:rPr>
          <m:t>s</m:t>
        </m:r>
      </m:oMath>
      <w:r>
        <w:rPr>
          <w:rFonts w:ascii="Times New Roman" w:hAnsi="Times New Roman" w:cs="Times New Roman"/>
        </w:rPr>
        <w:t xml:space="preserve">, we get a value that quantifies </w:t>
      </w:r>
      <w:r w:rsidR="007263A5">
        <w:rPr>
          <w:rFonts w:ascii="Times New Roman" w:hAnsi="Times New Roman" w:cs="Times New Roman"/>
        </w:rPr>
        <w:t>how well a state is.</w:t>
      </w:r>
    </w:p>
    <w:p w14:paraId="595A7955" w14:textId="77777777" w:rsidR="00026A3F" w:rsidRDefault="00026A3F" w:rsidP="00506C25">
      <w:pPr>
        <w:spacing w:line="480" w:lineRule="auto"/>
        <w:jc w:val="both"/>
        <w:rPr>
          <w:rFonts w:ascii="Times New Roman" w:hAnsi="Times New Roman" w:cs="Times New Roman"/>
        </w:rPr>
      </w:pPr>
    </w:p>
    <w:p w14:paraId="414BBCEC" w14:textId="5933ACCF" w:rsidR="007263A5" w:rsidRPr="00B03F83" w:rsidRDefault="00FC4EC6" w:rsidP="00506C25">
      <w:pPr>
        <w:spacing w:line="480" w:lineRule="auto"/>
        <w:jc w:val="both"/>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aϵA</m:t>
                  </m:r>
                </m:lim>
              </m:limLow>
            </m:fName>
            <m:e>
              <m:r>
                <w:rPr>
                  <w:rFonts w:ascii="Cambria Math" w:hAnsi="Cambria Math" w:cs="Times New Roman"/>
                </w:rPr>
                <m:t>r</m:t>
              </m:r>
              <m:d>
                <m:dPr>
                  <m:ctrlPr>
                    <w:rPr>
                      <w:rFonts w:ascii="Cambria Math" w:hAnsi="Cambria Math" w:cs="Times New Roman"/>
                      <w:i/>
                    </w:rPr>
                  </m:ctrlPr>
                </m:dPr>
                <m:e>
                  <m:r>
                    <w:rPr>
                      <w:rFonts w:ascii="Cambria Math" w:hAnsi="Cambria Math" w:cs="Times New Roman"/>
                    </w:rPr>
                    <m:t>s,a</m:t>
                  </m:r>
                </m:e>
              </m:d>
            </m:e>
          </m:func>
        </m:oMath>
      </m:oMathPara>
    </w:p>
    <w:p w14:paraId="4C2A99D5" w14:textId="3C47B74D" w:rsidR="00B3656D" w:rsidRDefault="00B03F83" w:rsidP="00506C25">
      <w:pPr>
        <w:spacing w:line="480" w:lineRule="auto"/>
        <w:jc w:val="right"/>
        <w:rPr>
          <w:rFonts w:ascii="Times New Roman" w:hAnsi="Times New Roman" w:cs="Times New Roman"/>
        </w:rPr>
      </w:pPr>
      <w:r>
        <w:rPr>
          <w:rFonts w:ascii="Times New Roman" w:hAnsi="Times New Roman" w:cs="Times New Roman"/>
        </w:rPr>
        <w:lastRenderedPageBreak/>
        <w:t>(2.3)</w:t>
      </w:r>
    </w:p>
    <w:p w14:paraId="6D2EED05" w14:textId="62F2CF5F" w:rsidR="00B03F83" w:rsidRDefault="00B03F83" w:rsidP="00506C25">
      <w:pPr>
        <w:spacing w:line="480" w:lineRule="auto"/>
        <w:jc w:val="right"/>
        <w:rPr>
          <w:rFonts w:ascii="Times New Roman" w:hAnsi="Times New Roman" w:cs="Times New Roman"/>
        </w:rPr>
      </w:pPr>
    </w:p>
    <w:p w14:paraId="0C44E0D1" w14:textId="1C65B289" w:rsidR="00AD12F2" w:rsidRPr="00F51A33" w:rsidRDefault="00464C0B" w:rsidP="00BD0FBD">
      <w:pPr>
        <w:pStyle w:val="ListParagraph"/>
        <w:numPr>
          <w:ilvl w:val="2"/>
          <w:numId w:val="10"/>
        </w:numPr>
        <w:spacing w:line="480" w:lineRule="auto"/>
        <w:rPr>
          <w:rFonts w:ascii="Times New Roman" w:hAnsi="Times New Roman" w:cs="Times New Roman"/>
          <w:b/>
        </w:rPr>
      </w:pPr>
      <w:r>
        <w:rPr>
          <w:rFonts w:ascii="Times New Roman" w:hAnsi="Times New Roman" w:cs="Times New Roman"/>
          <w:b/>
        </w:rPr>
        <w:t>Best Policy</w:t>
      </w:r>
    </w:p>
    <w:p w14:paraId="591797E2" w14:textId="77777777" w:rsidR="00F51A33" w:rsidRPr="00F51A33" w:rsidRDefault="00F51A33" w:rsidP="00F51A33">
      <w:pPr>
        <w:spacing w:line="480" w:lineRule="auto"/>
        <w:rPr>
          <w:rFonts w:ascii="Times New Roman" w:hAnsi="Times New Roman" w:cs="Times New Roman"/>
        </w:rPr>
      </w:pPr>
    </w:p>
    <w:p w14:paraId="3B6B14C6" w14:textId="218208FD" w:rsidR="00351DD3" w:rsidRDefault="00CD1047" w:rsidP="00BD11D2">
      <w:pPr>
        <w:spacing w:line="480" w:lineRule="auto"/>
        <w:jc w:val="both"/>
        <w:rPr>
          <w:rFonts w:ascii="Times New Roman" w:hAnsi="Times New Roman" w:cs="Times New Roman"/>
        </w:rPr>
      </w:pPr>
      <w:r>
        <w:rPr>
          <w:rFonts w:ascii="Times New Roman" w:hAnsi="Times New Roman" w:cs="Times New Roman"/>
        </w:rPr>
        <w:t xml:space="preserve">It is now useful to define the goal of our abstracted models. What do we wish to achieve after we define our problems into models? For extended form-games, our goal is to </w:t>
      </w:r>
      <w:r w:rsidR="00147D4A">
        <w:rPr>
          <w:rFonts w:ascii="Times New Roman" w:hAnsi="Times New Roman" w:cs="Times New Roman"/>
        </w:rPr>
        <w:t xml:space="preserve">find an action function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H</m:t>
            </m:r>
          </m:e>
        </m:d>
        <m:r>
          <m:rPr>
            <m:scr m:val="script"/>
          </m:rPr>
          <w:rPr>
            <w:rFonts w:ascii="Cambria Math" w:hAnsi="Cambria Math" w:cs="Times New Roman"/>
          </w:rPr>
          <m:t xml:space="preserve"> : H→</m:t>
        </m:r>
        <m:sSup>
          <m:sSupPr>
            <m:ctrlPr>
              <w:rPr>
                <w:rFonts w:ascii="Cambria Math" w:hAnsi="Cambria Math" w:cs="Times New Roman"/>
                <w:i/>
              </w:rPr>
            </m:ctrlPr>
          </m:sSupPr>
          <m:e>
            <m:r>
              <m:rPr>
                <m:scr m:val="double-struck"/>
              </m:rPr>
              <w:rPr>
                <w:rFonts w:ascii="Cambria Math" w:hAnsi="Cambria Math" w:cs="Times New Roman"/>
              </w:rPr>
              <m:t>R+</m:t>
            </m:r>
          </m:e>
          <m:sup>
            <m:d>
              <m:dPr>
                <m:begChr m:val="|"/>
                <m:endChr m:val="|"/>
                <m:ctrlPr>
                  <w:rPr>
                    <w:rFonts w:ascii="Cambria Math" w:hAnsi="Cambria Math" w:cs="Times New Roman"/>
                    <w:i/>
                  </w:rPr>
                </m:ctrlPr>
              </m:dPr>
              <m:e>
                <m:r>
                  <m:rPr>
                    <m:scr m:val="script"/>
                  </m:rPr>
                  <w:rPr>
                    <w:rFonts w:ascii="Cambria Math" w:hAnsi="Cambria Math" w:cs="Times New Roman"/>
                  </w:rPr>
                  <m:t>A(</m:t>
                </m:r>
                <m:r>
                  <w:rPr>
                    <w:rFonts w:ascii="Cambria Math" w:hAnsi="Cambria Math" w:cs="Times New Roman"/>
                  </w:rPr>
                  <m:t>H)</m:t>
                </m:r>
              </m:e>
            </m:d>
          </m:sup>
        </m:sSup>
      </m:oMath>
      <w:r w:rsidR="001622CC">
        <w:rPr>
          <w:rFonts w:ascii="Times New Roman" w:hAnsi="Times New Roman" w:cs="Times New Roman"/>
        </w:rPr>
        <w:t xml:space="preserve"> </w:t>
      </w:r>
      <w:r w:rsidR="00351DD3">
        <w:rPr>
          <w:rFonts w:ascii="Times New Roman" w:hAnsi="Times New Roman" w:cs="Times New Roman"/>
        </w:rPr>
        <w:t xml:space="preserve">that maps all possible information sets into vectors of positive real numbers, such that the expected total reward over the course of the game is highest for player </w:t>
      </w:r>
      <m:oMath>
        <m:r>
          <w:rPr>
            <w:rFonts w:ascii="Cambria Math" w:hAnsi="Cambria Math" w:cs="Times New Roman"/>
          </w:rPr>
          <m:t>i</m:t>
        </m:r>
      </m:oMath>
      <w:r w:rsidR="00EA4D80">
        <w:rPr>
          <w:rFonts w:ascii="Times New Roman" w:hAnsi="Times New Roman" w:cs="Times New Roman"/>
        </w:rPr>
        <w:t>.</w:t>
      </w:r>
      <w:r w:rsidR="001622CC">
        <w:rPr>
          <w:rFonts w:ascii="Times New Roman" w:hAnsi="Times New Roman" w:cs="Times New Roman"/>
        </w:rPr>
        <w:t xml:space="preserve">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H</m:t>
                </m:r>
              </m:e>
            </m:d>
          </m:e>
          <m:sup>
            <m:r>
              <w:rPr>
                <w:rFonts w:ascii="Cambria Math" w:hAnsi="Cambria Math" w:cs="Times New Roman"/>
              </w:rPr>
              <m:t>(j)</m:t>
            </m:r>
          </m:sup>
        </m:sSup>
      </m:oMath>
      <w:r w:rsidR="00351DD3">
        <w:rPr>
          <w:rFonts w:ascii="Times New Roman" w:hAnsi="Times New Roman" w:cs="Times New Roman"/>
        </w:rPr>
        <w:t xml:space="preserve"> is </w:t>
      </w:r>
      <w:r w:rsidR="00EA4D80">
        <w:rPr>
          <w:rFonts w:ascii="Times New Roman" w:hAnsi="Times New Roman" w:cs="Times New Roman"/>
        </w:rPr>
        <w:t xml:space="preserve">hence </w:t>
      </w:r>
      <w:r w:rsidR="00351DD3">
        <w:rPr>
          <w:rFonts w:ascii="Times New Roman" w:hAnsi="Times New Roman" w:cs="Times New Roman"/>
        </w:rPr>
        <w:t xml:space="preserve">the probability that action </w:t>
      </w:r>
      <m:oMath>
        <m:r>
          <w:rPr>
            <w:rFonts w:ascii="Cambria Math" w:hAnsi="Cambria Math" w:cs="Times New Roman"/>
          </w:rPr>
          <m:t>j</m:t>
        </m:r>
      </m:oMath>
      <w:r w:rsidR="00351DD3">
        <w:rPr>
          <w:rFonts w:ascii="Times New Roman" w:hAnsi="Times New Roman" w:cs="Times New Roman"/>
        </w:rPr>
        <w:t xml:space="preserve"> is chosen at information set </w:t>
      </w:r>
      <m:oMath>
        <m:r>
          <w:rPr>
            <w:rFonts w:ascii="Cambria Math" w:hAnsi="Cambria Math" w:cs="Times New Roman"/>
          </w:rPr>
          <m:t>H</m:t>
        </m:r>
      </m:oMath>
      <w:r w:rsidR="00351DD3">
        <w:rPr>
          <w:rFonts w:ascii="Times New Roman" w:hAnsi="Times New Roman" w:cs="Times New Roman"/>
        </w:rPr>
        <w:t xml:space="preserve"> for player </w:t>
      </w:r>
      <m:oMath>
        <m:r>
          <w:rPr>
            <w:rFonts w:ascii="Cambria Math" w:hAnsi="Cambria Math" w:cs="Times New Roman"/>
          </w:rPr>
          <m:t>i</m:t>
        </m:r>
      </m:oMath>
      <w:r w:rsidR="00EA4D80">
        <w:rPr>
          <w:rFonts w:ascii="Times New Roman" w:hAnsi="Times New Roman" w:cs="Times New Roman"/>
        </w:rPr>
        <w:t xml:space="preserve"> and</w:t>
      </w:r>
      <w:r w:rsidR="00351DD3">
        <w:rPr>
          <w:rFonts w:ascii="Times New Roman" w:hAnsi="Times New Roman" w:cs="Times New Roman"/>
        </w:rPr>
        <w:t xml:space="preserve"> an implicit</w:t>
      </w:r>
      <w:r w:rsidR="001622CC">
        <w:rPr>
          <w:rFonts w:ascii="Times New Roman" w:hAnsi="Times New Roman" w:cs="Times New Roman"/>
        </w:rPr>
        <w:t xml:space="preserve"> constraint </w:t>
      </w:r>
      <w:r w:rsidR="00351DD3">
        <w:rPr>
          <w:rFonts w:ascii="Times New Roman" w:hAnsi="Times New Roman" w:cs="Times New Roman"/>
        </w:rPr>
        <w:t xml:space="preserve">of the function is </w:t>
      </w:r>
      <w:r w:rsidR="001622CC">
        <w:rPr>
          <w:rFonts w:ascii="Times New Roman" w:hAnsi="Times New Roman" w:cs="Times New Roman"/>
        </w:rPr>
        <w:t xml:space="preserve">that </w:t>
      </w:r>
      <m:oMath>
        <m:nary>
          <m:naryPr>
            <m:chr m:val="∑"/>
            <m:limLoc m:val="undOvr"/>
            <m:supHide m:val="1"/>
            <m:ctrlPr>
              <w:rPr>
                <w:rFonts w:ascii="Cambria Math" w:hAnsi="Cambria Math" w:cs="Times New Roman"/>
                <w:i/>
              </w:rPr>
            </m:ctrlPr>
          </m:naryPr>
          <m:sub>
            <m:r>
              <w:rPr>
                <w:rFonts w:ascii="Cambria Math" w:hAnsi="Cambria Math" w:cs="Times New Roman"/>
              </w:rPr>
              <m:t>j</m:t>
            </m:r>
          </m:sub>
          <m:sup/>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H</m:t>
                    </m:r>
                  </m:e>
                </m:d>
              </m:e>
              <m:sup>
                <m:r>
                  <w:rPr>
                    <w:rFonts w:ascii="Cambria Math" w:hAnsi="Cambria Math" w:cs="Times New Roman"/>
                  </w:rPr>
                  <m:t>(j)</m:t>
                </m:r>
              </m:sup>
            </m:sSup>
          </m:e>
        </m:nary>
        <m:r>
          <w:rPr>
            <w:rFonts w:ascii="Cambria Math" w:hAnsi="Cambria Math" w:cs="Times New Roman"/>
          </w:rPr>
          <m:t>=1</m:t>
        </m:r>
      </m:oMath>
      <w:r w:rsidR="00351DD3">
        <w:rPr>
          <w:rFonts w:ascii="Times New Roman" w:hAnsi="Times New Roman" w:cs="Times New Roman"/>
        </w:rPr>
        <w:t>.</w:t>
      </w:r>
    </w:p>
    <w:p w14:paraId="36F3482C" w14:textId="77777777" w:rsidR="00A0787A" w:rsidRDefault="00A0787A" w:rsidP="006C3405">
      <w:pPr>
        <w:spacing w:line="480" w:lineRule="auto"/>
        <w:rPr>
          <w:rFonts w:ascii="Times New Roman" w:hAnsi="Times New Roman" w:cs="Times New Roman"/>
        </w:rPr>
      </w:pPr>
    </w:p>
    <w:p w14:paraId="2E249EEC" w14:textId="7D0EF627" w:rsidR="00A0787A" w:rsidRDefault="00A0787A" w:rsidP="00BD11D2">
      <w:pPr>
        <w:spacing w:line="480" w:lineRule="auto"/>
        <w:jc w:val="both"/>
        <w:rPr>
          <w:rFonts w:ascii="Times New Roman" w:hAnsi="Times New Roman" w:cs="Times New Roman"/>
        </w:rPr>
      </w:pPr>
      <w:r>
        <w:rPr>
          <w:rFonts w:ascii="Times New Roman" w:hAnsi="Times New Roman" w:cs="Times New Roman"/>
        </w:rPr>
        <w:t xml:space="preserve">For Markov Decision Process, our goal is </w:t>
      </w:r>
      <w:r w:rsidR="00FC4EC6">
        <w:rPr>
          <w:rFonts w:ascii="Times New Roman" w:hAnsi="Times New Roman" w:cs="Times New Roman"/>
        </w:rPr>
        <w:t xml:space="preserve">similarly to define a policy </w:t>
      </w:r>
      <m:oMath>
        <m:r>
          <w:rPr>
            <w:rFonts w:ascii="Cambria Math" w:hAnsi="Cambria Math" w:cs="Times New Roman"/>
          </w:rPr>
          <m:t>π</m:t>
        </m:r>
      </m:oMath>
      <w:r w:rsidR="000F43AF">
        <w:rPr>
          <w:rFonts w:ascii="Times New Roman" w:hAnsi="Times New Roman" w:cs="Times New Roman"/>
        </w:rPr>
        <w:t xml:space="preserve"> that maps the states to probabilities of selecting each possible actions. </w:t>
      </w:r>
      <w:r w:rsidR="00B93CA2">
        <w:rPr>
          <w:rFonts w:ascii="Times New Roman" w:hAnsi="Times New Roman" w:cs="Times New Roman"/>
        </w:rPr>
        <w:t>The target of such a policy could also be the expected cumulative reward.</w:t>
      </w:r>
      <w:r w:rsidR="00246B92">
        <w:rPr>
          <w:rFonts w:ascii="Times New Roman" w:hAnsi="Times New Roman" w:cs="Times New Roman"/>
        </w:rPr>
        <w:t xml:space="preserve"> However since a MDP, unlike an extensive form game, could have infinite states, actions and rewards,</w:t>
      </w:r>
      <w:r w:rsidR="009C0BDD">
        <w:rPr>
          <w:rFonts w:ascii="Times New Roman" w:hAnsi="Times New Roman" w:cs="Times New Roman"/>
        </w:rPr>
        <w:t xml:space="preserve"> hence it is useful to </w:t>
      </w:r>
      <w:r w:rsidR="001B74CE">
        <w:rPr>
          <w:rFonts w:ascii="Times New Roman" w:hAnsi="Times New Roman" w:cs="Times New Roman"/>
        </w:rPr>
        <w:t xml:space="preserve">define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oMath>
      <w:r w:rsidR="001B74CE">
        <w:rPr>
          <w:rFonts w:ascii="Times New Roman" w:hAnsi="Times New Roman" w:cs="Times New Roman"/>
        </w:rPr>
        <w:t xml:space="preserve"> to be the expected return, which is the sum of discounted expected rewards in the future. This discount factor has the notation </w:t>
      </w:r>
      <m:oMath>
        <m:r>
          <w:rPr>
            <w:rFonts w:ascii="Cambria Math" w:hAnsi="Cambria Math" w:cs="Times New Roman"/>
          </w:rPr>
          <m:t>γ</m:t>
        </m:r>
      </m:oMath>
      <w:r w:rsidR="001B74CE">
        <w:rPr>
          <w:rFonts w:ascii="Times New Roman" w:hAnsi="Times New Roman" w:cs="Times New Roman"/>
        </w:rPr>
        <w:t xml:space="preserve"> </w:t>
      </w:r>
      <w:r w:rsidR="000226F8">
        <w:rPr>
          <w:rFonts w:ascii="Times New Roman" w:hAnsi="Times New Roman" w:cs="Times New Roman"/>
        </w:rPr>
        <w:t xml:space="preserve">and expected reward has the notation </w:t>
      </w:r>
      <m:oMath>
        <m:r>
          <w:rPr>
            <w:rFonts w:ascii="Cambria Math" w:hAnsi="Cambria Math" w:cs="Times New Roman"/>
          </w:rPr>
          <m:t>r</m:t>
        </m:r>
      </m:oMath>
      <w:r w:rsidR="000226F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oMath>
      <w:r w:rsidR="001A7FF9">
        <w:rPr>
          <w:rFonts w:ascii="Times New Roman" w:hAnsi="Times New Roman" w:cs="Times New Roman"/>
        </w:rPr>
        <w:t xml:space="preserve"> is </w:t>
      </w:r>
      <w:r w:rsidR="000226F8">
        <w:rPr>
          <w:rFonts w:ascii="Times New Roman" w:hAnsi="Times New Roman" w:cs="Times New Roman"/>
        </w:rPr>
        <w:t xml:space="preserve">then </w:t>
      </w:r>
      <w:r w:rsidR="001A7FF9">
        <w:rPr>
          <w:rFonts w:ascii="Times New Roman" w:hAnsi="Times New Roman" w:cs="Times New Roman"/>
        </w:rPr>
        <w:t>given by the following equation</w:t>
      </w:r>
      <w:r w:rsidR="00C20FC1">
        <w:rPr>
          <w:rFonts w:ascii="Times New Roman" w:hAnsi="Times New Roman" w:cs="Times New Roman"/>
        </w:rPr>
        <w:t xml:space="preserve"> [3]</w:t>
      </w:r>
      <w:r w:rsidR="001A7FF9">
        <w:rPr>
          <w:rFonts w:ascii="Times New Roman" w:hAnsi="Times New Roman" w:cs="Times New Roman"/>
        </w:rPr>
        <w:t>.</w:t>
      </w:r>
      <w:r w:rsidR="00B93CA2">
        <w:rPr>
          <w:rFonts w:ascii="Times New Roman" w:hAnsi="Times New Roman" w:cs="Times New Roman"/>
        </w:rPr>
        <w:t xml:space="preserve"> </w:t>
      </w:r>
      <w:r w:rsidR="00BD4921">
        <w:rPr>
          <w:rFonts w:ascii="Times New Roman" w:hAnsi="Times New Roman" w:cs="Times New Roman"/>
        </w:rPr>
        <w:t>(</w:t>
      </w:r>
      <w:r w:rsidR="000F43AF">
        <w:rPr>
          <w:rFonts w:ascii="Times New Roman" w:hAnsi="Times New Roman" w:cs="Times New Roman"/>
        </w:rPr>
        <w:t>Note that we dropped the notation information set, since states in the context of MDP are already defined as the observable portion of the environment</w:t>
      </w:r>
      <w:r w:rsidR="006E52CA">
        <w:rPr>
          <w:rFonts w:ascii="Times New Roman" w:hAnsi="Times New Roman" w:cs="Times New Roman"/>
        </w:rPr>
        <w:t xml:space="preserve">, with non-distinguishability </w:t>
      </w:r>
      <w:r w:rsidR="00A53026">
        <w:rPr>
          <w:rFonts w:ascii="Times New Roman" w:hAnsi="Times New Roman" w:cs="Times New Roman"/>
        </w:rPr>
        <w:t>considered</w:t>
      </w:r>
      <w:r w:rsidR="00D97861">
        <w:rPr>
          <w:rFonts w:ascii="Times New Roman" w:hAnsi="Times New Roman" w:cs="Times New Roman"/>
        </w:rPr>
        <w:t>.</w:t>
      </w:r>
      <w:r w:rsidR="00BD4921">
        <w:rPr>
          <w:rFonts w:ascii="Times New Roman" w:hAnsi="Times New Roman" w:cs="Times New Roman"/>
        </w:rPr>
        <w:t>)</w:t>
      </w:r>
    </w:p>
    <w:p w14:paraId="1A1AF4A8" w14:textId="77777777" w:rsidR="004347B8" w:rsidRDefault="004347B8" w:rsidP="006C3405">
      <w:pPr>
        <w:spacing w:line="480" w:lineRule="auto"/>
        <w:rPr>
          <w:rFonts w:ascii="Times New Roman" w:hAnsi="Times New Roman" w:cs="Times New Roman"/>
        </w:rPr>
      </w:pPr>
    </w:p>
    <w:p w14:paraId="172886FC" w14:textId="07202DF8" w:rsidR="004347B8" w:rsidRDefault="004E41DF" w:rsidP="006C3405">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k=t+1</m:t>
              </m:r>
            </m:sub>
            <m:sup>
              <m:r>
                <w:rPr>
                  <w:rFonts w:ascii="Cambria Math" w:hAnsi="Cambria Math" w:cs="Times New Roman"/>
                </w:rPr>
                <m:t>T</m:t>
              </m:r>
            </m:sup>
            <m:e>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k-t-1</m:t>
                  </m:r>
                </m:sup>
              </m:s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e>
          </m:nary>
        </m:oMath>
      </m:oMathPara>
    </w:p>
    <w:p w14:paraId="451B77EF" w14:textId="3542AB85" w:rsidR="009975E6" w:rsidRDefault="007E0598" w:rsidP="007E0598">
      <w:pPr>
        <w:spacing w:line="480" w:lineRule="auto"/>
        <w:jc w:val="right"/>
        <w:rPr>
          <w:rFonts w:ascii="Times New Roman" w:hAnsi="Times New Roman" w:cs="Times New Roman"/>
        </w:rPr>
      </w:pPr>
      <w:r>
        <w:rPr>
          <w:rFonts w:ascii="Times New Roman" w:hAnsi="Times New Roman" w:cs="Times New Roman"/>
        </w:rPr>
        <w:t>(2.4)</w:t>
      </w:r>
    </w:p>
    <w:p w14:paraId="00430408" w14:textId="3C8D8370" w:rsidR="00D97861" w:rsidRDefault="00331E91" w:rsidP="00E5641B">
      <w:pPr>
        <w:spacing w:line="480" w:lineRule="auto"/>
        <w:jc w:val="both"/>
        <w:rPr>
          <w:rFonts w:ascii="Times New Roman" w:hAnsi="Times New Roman" w:cs="Times New Roman"/>
        </w:rPr>
      </w:pPr>
      <w:r>
        <w:rPr>
          <w:rFonts w:ascii="Times New Roman" w:hAnsi="Times New Roman" w:cs="Times New Roman"/>
        </w:rPr>
        <w:t xml:space="preserve">Discount factor </w:t>
      </w:r>
      <m:oMath>
        <m:r>
          <w:rPr>
            <w:rFonts w:ascii="Cambria Math" w:hAnsi="Cambria Math" w:cs="Times New Roman"/>
          </w:rPr>
          <m:t>γ</m:t>
        </m:r>
      </m:oMath>
      <w:r>
        <w:rPr>
          <w:rFonts w:ascii="Times New Roman" w:hAnsi="Times New Roman" w:cs="Times New Roman"/>
        </w:rPr>
        <w:t xml:space="preserve"> has a range of [0, 1] and </w:t>
      </w:r>
      <m:oMath>
        <m:r>
          <w:rPr>
            <w:rFonts w:ascii="Cambria Math" w:hAnsi="Cambria Math" w:cs="Times New Roman"/>
          </w:rPr>
          <m:t>T</m:t>
        </m:r>
      </m:oMath>
      <w:r>
        <w:rPr>
          <w:rFonts w:ascii="Times New Roman" w:hAnsi="Times New Roman" w:cs="Times New Roman"/>
        </w:rPr>
        <w:t xml:space="preserve"> could be </w:t>
      </w:r>
      <m:oMath>
        <m:r>
          <w:rPr>
            <w:rFonts w:ascii="Cambria Math" w:hAnsi="Cambria Math" w:cs="Times New Roman"/>
          </w:rPr>
          <m:t>∞</m:t>
        </m:r>
      </m:oMath>
      <w:r>
        <w:rPr>
          <w:rFonts w:ascii="Times New Roman" w:hAnsi="Times New Roman" w:cs="Times New Roman"/>
        </w:rPr>
        <w:t xml:space="preserve"> given that </w:t>
      </w:r>
      <m:oMath>
        <m:r>
          <w:rPr>
            <w:rFonts w:ascii="Cambria Math" w:hAnsi="Cambria Math" w:cs="Times New Roman"/>
          </w:rPr>
          <m:t>γ≠1</m:t>
        </m:r>
      </m:oMath>
      <w:r>
        <w:rPr>
          <w:rFonts w:ascii="Times New Roman" w:hAnsi="Times New Roman" w:cs="Times New Roman"/>
        </w:rPr>
        <w:t xml:space="preserve">. </w:t>
      </w:r>
      <w:r w:rsidR="009975E6">
        <w:rPr>
          <w:rFonts w:ascii="Times New Roman" w:hAnsi="Times New Roman" w:cs="Times New Roman"/>
        </w:rPr>
        <w:t>The benefit of such a definition becomes clear when we consider a</w:t>
      </w:r>
      <w:r w:rsidR="004C45F6">
        <w:rPr>
          <w:rFonts w:ascii="Times New Roman" w:hAnsi="Times New Roman" w:cs="Times New Roman"/>
        </w:rPr>
        <w:t>n infinite</w:t>
      </w:r>
      <w:r w:rsidR="009975E6">
        <w:rPr>
          <w:rFonts w:ascii="Times New Roman" w:hAnsi="Times New Roman" w:cs="Times New Roman"/>
        </w:rPr>
        <w:t xml:space="preserve"> MDP which gives a reward of one in every time-step as the baseline, but certain actions could increase the rate of reward. </w:t>
      </w:r>
      <w:r w:rsidR="00141A6F">
        <w:rPr>
          <w:rFonts w:ascii="Times New Roman" w:hAnsi="Times New Roman" w:cs="Times New Roman"/>
        </w:rPr>
        <w:t>If our goal is to maximize cumulative expected return, then every policy would be</w:t>
      </w:r>
      <w:r w:rsidR="004C45F6">
        <w:rPr>
          <w:rFonts w:ascii="Times New Roman" w:hAnsi="Times New Roman" w:cs="Times New Roman"/>
        </w:rPr>
        <w:t>come</w:t>
      </w:r>
      <w:r w:rsidR="00141A6F">
        <w:rPr>
          <w:rFonts w:ascii="Times New Roman" w:hAnsi="Times New Roman" w:cs="Times New Roman"/>
        </w:rPr>
        <w:t xml:space="preserve"> a solution</w:t>
      </w:r>
      <w:r w:rsidR="004C45F6">
        <w:rPr>
          <w:rFonts w:ascii="Times New Roman" w:hAnsi="Times New Roman" w:cs="Times New Roman"/>
        </w:rPr>
        <w:t xml:space="preserve"> since the</w:t>
      </w:r>
      <w:r w:rsidR="004C45F6" w:rsidRPr="004C45F6">
        <w:rPr>
          <w:rFonts w:ascii="Times New Roman" w:hAnsi="Times New Roman" w:cs="Times New Roman"/>
        </w:rPr>
        <w:t xml:space="preserve"> </w:t>
      </w:r>
      <w:r w:rsidR="004C45F6">
        <w:rPr>
          <w:rFonts w:ascii="Times New Roman" w:hAnsi="Times New Roman" w:cs="Times New Roman"/>
        </w:rPr>
        <w:t>cumulative expected return always tends to infinity</w:t>
      </w:r>
      <w:r w:rsidR="00141A6F">
        <w:rPr>
          <w:rFonts w:ascii="Times New Roman" w:hAnsi="Times New Roman" w:cs="Times New Roman"/>
        </w:rPr>
        <w:t xml:space="preserve">. Using expected return however, </w:t>
      </w:r>
      <w:r w:rsidR="0023666A">
        <w:rPr>
          <w:rFonts w:ascii="Times New Roman" w:hAnsi="Times New Roman" w:cs="Times New Roman"/>
        </w:rPr>
        <w:t>those with a higher rate of gaining rewa</w:t>
      </w:r>
      <w:r w:rsidR="00CC3B32">
        <w:rPr>
          <w:rFonts w:ascii="Times New Roman" w:hAnsi="Times New Roman" w:cs="Times New Roman"/>
        </w:rPr>
        <w:t>rd would be considered superior.</w:t>
      </w:r>
      <w:r w:rsidR="00924521">
        <w:rPr>
          <w:rFonts w:ascii="Times New Roman" w:hAnsi="Times New Roman" w:cs="Times New Roman"/>
        </w:rPr>
        <w:t xml:space="preserve"> </w:t>
      </w:r>
      <w:r w:rsidR="00EE4E32">
        <w:rPr>
          <w:rFonts w:ascii="Times New Roman" w:hAnsi="Times New Roman" w:cs="Times New Roman"/>
        </w:rPr>
        <w:t>However,</w:t>
      </w:r>
      <w:r w:rsidR="00924521">
        <w:rPr>
          <w:rFonts w:ascii="Times New Roman" w:hAnsi="Times New Roman" w:cs="Times New Roman"/>
        </w:rPr>
        <w:t xml:space="preserve"> it also adds an extra variable </w:t>
      </w:r>
      <w:r w:rsidR="00EE4E32">
        <w:rPr>
          <w:rFonts w:ascii="Times New Roman" w:hAnsi="Times New Roman" w:cs="Times New Roman"/>
        </w:rPr>
        <w:t>of</w:t>
      </w:r>
      <w:r w:rsidR="00924521">
        <w:rPr>
          <w:rFonts w:ascii="Times New Roman" w:hAnsi="Times New Roman" w:cs="Times New Roman"/>
        </w:rPr>
        <w:t xml:space="preserve"> concern when designing </w:t>
      </w:r>
      <w:r w:rsidR="00C7083C">
        <w:rPr>
          <w:rFonts w:ascii="Times New Roman" w:hAnsi="Times New Roman" w:cs="Times New Roman"/>
        </w:rPr>
        <w:t>models</w:t>
      </w:r>
      <w:r w:rsidR="00924521">
        <w:rPr>
          <w:rFonts w:ascii="Times New Roman" w:hAnsi="Times New Roman" w:cs="Times New Roman"/>
        </w:rPr>
        <w:t>.</w:t>
      </w:r>
    </w:p>
    <w:p w14:paraId="5C2C9C56" w14:textId="77777777" w:rsidR="004D7D18" w:rsidRDefault="004D7D18" w:rsidP="006C3405">
      <w:pPr>
        <w:spacing w:line="480" w:lineRule="auto"/>
        <w:rPr>
          <w:rFonts w:ascii="Times New Roman" w:hAnsi="Times New Roman" w:cs="Times New Roman"/>
        </w:rPr>
      </w:pPr>
    </w:p>
    <w:p w14:paraId="69D254C9" w14:textId="6DDCAAC9" w:rsidR="000D4B29" w:rsidRDefault="00F808A0" w:rsidP="00E5641B">
      <w:pPr>
        <w:spacing w:line="480" w:lineRule="auto"/>
        <w:jc w:val="both"/>
        <w:rPr>
          <w:rFonts w:ascii="Times New Roman" w:hAnsi="Times New Roman" w:cs="Times New Roman"/>
        </w:rPr>
      </w:pPr>
      <w:r>
        <w:rPr>
          <w:rFonts w:ascii="Times New Roman" w:hAnsi="Times New Roman" w:cs="Times New Roman"/>
        </w:rPr>
        <w:t xml:space="preserve">We now modify eq. (2.2) and eq. (2.3) </w:t>
      </w:r>
      <w:r w:rsidR="00A51BA5">
        <w:rPr>
          <w:rFonts w:ascii="Times New Roman" w:hAnsi="Times New Roman" w:cs="Times New Roman"/>
        </w:rPr>
        <w:t xml:space="preserve">with the definition of policy </w:t>
      </w:r>
      <m:oMath>
        <m:r>
          <w:rPr>
            <w:rFonts w:ascii="Cambria Math" w:hAnsi="Cambria Math" w:cs="Times New Roman"/>
          </w:rPr>
          <m:t>π</m:t>
        </m:r>
      </m:oMath>
      <w:r w:rsidR="00A51BA5">
        <w:rPr>
          <w:rFonts w:ascii="Times New Roman" w:hAnsi="Times New Roman" w:cs="Times New Roman"/>
        </w:rPr>
        <w:t xml:space="preserve"> and expected return </w:t>
      </w:r>
      <m:oMath>
        <m:r>
          <w:rPr>
            <w:rFonts w:ascii="Cambria Math" w:hAnsi="Cambria Math" w:cs="Times New Roman"/>
          </w:rPr>
          <m:t>G</m:t>
        </m:r>
      </m:oMath>
      <w:r w:rsidR="000D4B29">
        <w:rPr>
          <w:rFonts w:ascii="Times New Roman" w:hAnsi="Times New Roman" w:cs="Times New Roman"/>
        </w:rPr>
        <w:t>.</w:t>
      </w:r>
    </w:p>
    <w:p w14:paraId="3432F3DF" w14:textId="77777777" w:rsidR="000D4B29" w:rsidRDefault="000D4B29" w:rsidP="006C3405">
      <w:pPr>
        <w:spacing w:line="480" w:lineRule="auto"/>
        <w:rPr>
          <w:rFonts w:ascii="Times New Roman" w:hAnsi="Times New Roman" w:cs="Times New Roman"/>
        </w:rPr>
      </w:pPr>
    </w:p>
    <w:p w14:paraId="3B4BCC1B" w14:textId="7231F51B" w:rsidR="000D4B29" w:rsidRDefault="004E41DF" w:rsidP="00331E91">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π</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sSub>
            <m:sSubPr>
              <m:ctrlPr>
                <w:rPr>
                  <w:rFonts w:ascii="Cambria Math" w:hAnsi="Cambria Math" w:cs="Times New Roman"/>
                  <w:i/>
                </w:rPr>
              </m:ctrlPr>
            </m:sSubPr>
            <m:e>
              <m:r>
                <m:rPr>
                  <m:scr m:val="double-struck"/>
                </m:rPr>
                <w:rPr>
                  <w:rFonts w:ascii="Cambria Math" w:hAnsi="Cambria Math" w:cs="Times New Roman"/>
                </w:rPr>
                <m:t>E</m:t>
              </m:r>
            </m:e>
            <m:sub>
              <m:r>
                <w:rPr>
                  <w:rFonts w:ascii="Cambria Math" w:hAnsi="Cambria Math" w:cs="Times New Roman"/>
                </w:rPr>
                <m:t>π</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m:rPr>
                  <m:scr m:val="double-struck"/>
                </m:rPr>
                <w:rPr>
                  <w:rFonts w:ascii="Cambria Math" w:hAnsi="Cambria Math" w:cs="Times New Roman"/>
                </w:rPr>
                <m:t>E</m:t>
              </m:r>
            </m:e>
            <m:sub>
              <m:r>
                <w:rPr>
                  <w:rFonts w:ascii="Cambria Math" w:hAnsi="Cambria Math" w:cs="Times New Roman"/>
                </w:rPr>
                <m:t>π</m:t>
              </m:r>
            </m:sub>
          </m:sSub>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T</m:t>
                  </m:r>
                </m:sup>
                <m:e>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k</m:t>
                      </m:r>
                    </m:sup>
                  </m:s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 k+1</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m:t>
              </m:r>
            </m:e>
          </m:d>
        </m:oMath>
      </m:oMathPara>
    </w:p>
    <w:p w14:paraId="2346F1D7" w14:textId="4766F893" w:rsidR="008263A6" w:rsidRDefault="00207732" w:rsidP="00207732">
      <w:pPr>
        <w:spacing w:line="480" w:lineRule="auto"/>
        <w:jc w:val="right"/>
        <w:rPr>
          <w:rFonts w:ascii="Times New Roman" w:hAnsi="Times New Roman" w:cs="Times New Roman"/>
        </w:rPr>
      </w:pPr>
      <w:r>
        <w:rPr>
          <w:rFonts w:ascii="Times New Roman" w:hAnsi="Times New Roman" w:cs="Times New Roman"/>
        </w:rPr>
        <w:t>(2.5)</w:t>
      </w:r>
    </w:p>
    <w:p w14:paraId="4C572D05" w14:textId="691670CE" w:rsidR="00207732" w:rsidRPr="00207732" w:rsidRDefault="004E41DF" w:rsidP="00207732">
      <w:pPr>
        <w:spacing w:line="480" w:lineRule="auto"/>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π</m:t>
              </m:r>
            </m:sub>
          </m:sSub>
          <m:d>
            <m:dPr>
              <m:ctrlPr>
                <w:rPr>
                  <w:rFonts w:ascii="Cambria Math" w:hAnsi="Cambria Math" w:cs="Times New Roman"/>
                  <w:i/>
                </w:rPr>
              </m:ctrlPr>
            </m:dPr>
            <m:e>
              <m:r>
                <w:rPr>
                  <w:rFonts w:ascii="Cambria Math" w:hAnsi="Cambria Math" w:cs="Times New Roman"/>
                </w:rPr>
                <m:t>s, a</m:t>
              </m:r>
            </m:e>
          </m:d>
          <m:r>
            <w:rPr>
              <w:rFonts w:ascii="Cambria Math" w:hAnsi="Cambria Math" w:cs="Times New Roman"/>
            </w:rPr>
            <m:t xml:space="preserve">= </m:t>
          </m:r>
          <m:sSub>
            <m:sSubPr>
              <m:ctrlPr>
                <w:rPr>
                  <w:rFonts w:ascii="Cambria Math" w:hAnsi="Cambria Math" w:cs="Times New Roman"/>
                  <w:i/>
                </w:rPr>
              </m:ctrlPr>
            </m:sSubPr>
            <m:e>
              <m:r>
                <m:rPr>
                  <m:scr m:val="double-struck"/>
                </m:rPr>
                <w:rPr>
                  <w:rFonts w:ascii="Cambria Math" w:hAnsi="Cambria Math" w:cs="Times New Roman"/>
                </w:rPr>
                <m:t>E</m:t>
              </m:r>
            </m:e>
            <m:sub>
              <m:r>
                <w:rPr>
                  <w:rFonts w:ascii="Cambria Math" w:hAnsi="Cambria Math" w:cs="Times New Roman"/>
                </w:rPr>
                <m:t>π</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 xml:space="preserve"> A</m:t>
                  </m:r>
                </m:e>
                <m:sub>
                  <m:r>
                    <w:rPr>
                      <w:rFonts w:ascii="Cambria Math" w:hAnsi="Cambria Math" w:cs="Times New Roman"/>
                    </w:rPr>
                    <m:t>t</m:t>
                  </m:r>
                </m:sub>
              </m:sSub>
              <m:r>
                <w:rPr>
                  <w:rFonts w:ascii="Cambria Math" w:hAnsi="Cambria Math" w:cs="Times New Roman"/>
                </w:rPr>
                <m:t>=a</m:t>
              </m:r>
            </m:e>
          </m:d>
          <m:r>
            <w:rPr>
              <w:rFonts w:ascii="Cambria Math" w:hAnsi="Cambria Math" w:cs="Times New Roman"/>
            </w:rPr>
            <m:t>=</m:t>
          </m:r>
          <m:sSub>
            <m:sSubPr>
              <m:ctrlPr>
                <w:rPr>
                  <w:rFonts w:ascii="Cambria Math" w:hAnsi="Cambria Math" w:cs="Times New Roman"/>
                  <w:i/>
                </w:rPr>
              </m:ctrlPr>
            </m:sSubPr>
            <m:e>
              <m:r>
                <m:rPr>
                  <m:scr m:val="double-struck"/>
                </m:rPr>
                <w:rPr>
                  <w:rFonts w:ascii="Cambria Math" w:hAnsi="Cambria Math" w:cs="Times New Roman"/>
                </w:rPr>
                <m:t>E</m:t>
              </m:r>
            </m:e>
            <m:sub>
              <m:r>
                <w:rPr>
                  <w:rFonts w:ascii="Cambria Math" w:hAnsi="Cambria Math" w:cs="Times New Roman"/>
                </w:rPr>
                <m:t>π</m:t>
              </m:r>
            </m:sub>
          </m:sSub>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T</m:t>
                  </m:r>
                </m:sup>
                <m:e>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k</m:t>
                      </m:r>
                    </m:sup>
                  </m:s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 k+1</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 xml:space="preserve"> A</m:t>
                  </m:r>
                </m:e>
                <m:sub>
                  <m:r>
                    <w:rPr>
                      <w:rFonts w:ascii="Cambria Math" w:hAnsi="Cambria Math" w:cs="Times New Roman"/>
                    </w:rPr>
                    <m:t>t</m:t>
                  </m:r>
                </m:sub>
              </m:sSub>
              <m:r>
                <w:rPr>
                  <w:rFonts w:ascii="Cambria Math" w:hAnsi="Cambria Math" w:cs="Times New Roman"/>
                </w:rPr>
                <m:t>=a</m:t>
              </m:r>
            </m:e>
          </m:d>
        </m:oMath>
      </m:oMathPara>
    </w:p>
    <w:p w14:paraId="4BA47801" w14:textId="1FC9D3E7" w:rsidR="00207732" w:rsidRDefault="00207732" w:rsidP="00207732">
      <w:pPr>
        <w:spacing w:line="480" w:lineRule="auto"/>
        <w:jc w:val="right"/>
        <w:rPr>
          <w:rFonts w:ascii="Times New Roman" w:hAnsi="Times New Roman" w:cs="Times New Roman"/>
        </w:rPr>
      </w:pPr>
      <w:r>
        <w:rPr>
          <w:rFonts w:ascii="Times New Roman" w:hAnsi="Times New Roman" w:cs="Times New Roman"/>
        </w:rPr>
        <w:t>(2.6)</w:t>
      </w:r>
    </w:p>
    <w:p w14:paraId="7495CFD8" w14:textId="77FEF06E" w:rsidR="006D2598" w:rsidRDefault="00F73316" w:rsidP="00E5641B">
      <w:pPr>
        <w:spacing w:line="480" w:lineRule="auto"/>
        <w:jc w:val="both"/>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π</m:t>
            </m:r>
          </m:sub>
        </m:sSub>
        <m:r>
          <w:rPr>
            <w:rFonts w:ascii="Cambria Math" w:hAnsi="Cambria Math" w:cs="Times New Roman"/>
          </w:rPr>
          <m:t>(s)</m:t>
        </m:r>
      </m:oMath>
      <w:r w:rsidR="00207732">
        <w:rPr>
          <w:rFonts w:ascii="Times New Roman" w:hAnsi="Times New Roman" w:cs="Times New Roman"/>
        </w:rPr>
        <w:t xml:space="preserve"> is the </w:t>
      </w:r>
      <w:r>
        <w:rPr>
          <w:rFonts w:ascii="Times New Roman" w:hAnsi="Times New Roman" w:cs="Times New Roman"/>
        </w:rPr>
        <w:t xml:space="preserve">state-value function for policy </w:t>
      </w:r>
      <m:oMath>
        <m:r>
          <w:rPr>
            <w:rFonts w:ascii="Cambria Math" w:hAnsi="Cambria Math" w:cs="Times New Roman"/>
          </w:rPr>
          <m:t>π</m:t>
        </m:r>
      </m:oMath>
      <w:r>
        <w:rPr>
          <w:rFonts w:ascii="Times New Roman" w:hAnsi="Times New Roman" w:cs="Times New Roman"/>
        </w:rPr>
        <w:t xml:space="preserve"> and gives the </w:t>
      </w:r>
      <w:r w:rsidR="00207732">
        <w:rPr>
          <w:rFonts w:ascii="Times New Roman" w:hAnsi="Times New Roman" w:cs="Times New Roman"/>
        </w:rPr>
        <w:t xml:space="preserve">expected return of following policy </w:t>
      </w:r>
      <m:oMath>
        <m:r>
          <w:rPr>
            <w:rFonts w:ascii="Cambria Math" w:hAnsi="Cambria Math" w:cs="Times New Roman"/>
          </w:rPr>
          <m:t>π</m:t>
        </m:r>
      </m:oMath>
      <w:r w:rsidR="00207732">
        <w:rPr>
          <w:rFonts w:ascii="Times New Roman" w:hAnsi="Times New Roman" w:cs="Times New Roman"/>
        </w:rPr>
        <w:t xml:space="preserve"> starting from state </w:t>
      </w:r>
      <m:oMath>
        <m:r>
          <w:rPr>
            <w:rFonts w:ascii="Cambria Math" w:hAnsi="Cambria Math" w:cs="Times New Roman"/>
          </w:rPr>
          <m:t>s</m:t>
        </m:r>
      </m:oMath>
      <w:r>
        <w:rPr>
          <w:rFonts w:ascii="Times New Roman" w:hAnsi="Times New Roman" w:cs="Times New Roman"/>
        </w:rPr>
        <w:t xml:space="preserve">. Whereas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π</m:t>
            </m:r>
          </m:sub>
        </m:sSub>
        <m:d>
          <m:dPr>
            <m:ctrlPr>
              <w:rPr>
                <w:rFonts w:ascii="Cambria Math" w:hAnsi="Cambria Math" w:cs="Times New Roman"/>
                <w:i/>
              </w:rPr>
            </m:ctrlPr>
          </m:dPr>
          <m:e>
            <m:r>
              <w:rPr>
                <w:rFonts w:ascii="Cambria Math" w:hAnsi="Cambria Math" w:cs="Times New Roman"/>
              </w:rPr>
              <m:t>s, a</m:t>
            </m:r>
          </m:e>
        </m:d>
      </m:oMath>
      <w:r>
        <w:rPr>
          <w:rFonts w:ascii="Times New Roman" w:hAnsi="Times New Roman" w:cs="Times New Roman"/>
        </w:rPr>
        <w:t xml:space="preserve"> is the </w:t>
      </w:r>
      <w:r>
        <w:rPr>
          <w:rFonts w:ascii="Times New Roman" w:hAnsi="Times New Roman" w:cs="Times New Roman"/>
        </w:rPr>
        <w:lastRenderedPageBreak/>
        <w:t xml:space="preserve">action-value function of policy </w:t>
      </w:r>
      <m:oMath>
        <m:r>
          <w:rPr>
            <w:rFonts w:ascii="Cambria Math" w:hAnsi="Cambria Math" w:cs="Times New Roman"/>
          </w:rPr>
          <m:t>π</m:t>
        </m:r>
      </m:oMath>
      <w:r>
        <w:rPr>
          <w:rFonts w:ascii="Times New Roman" w:hAnsi="Times New Roman" w:cs="Times New Roman"/>
        </w:rPr>
        <w:t xml:space="preserve"> and gives the expected return of taking action </w:t>
      </w:r>
      <m:oMath>
        <m:r>
          <w:rPr>
            <w:rFonts w:ascii="Cambria Math" w:hAnsi="Cambria Math" w:cs="Times New Roman"/>
          </w:rPr>
          <m:t>a</m:t>
        </m:r>
      </m:oMath>
      <w:r w:rsidR="00207732">
        <w:rPr>
          <w:rFonts w:ascii="Times New Roman" w:hAnsi="Times New Roman" w:cs="Times New Roman"/>
        </w:rPr>
        <w:t xml:space="preserve"> </w:t>
      </w:r>
      <w:r>
        <w:rPr>
          <w:rFonts w:ascii="Times New Roman" w:hAnsi="Times New Roman" w:cs="Times New Roman"/>
        </w:rPr>
        <w:t xml:space="preserve">at state </w:t>
      </w:r>
      <m:oMath>
        <m:r>
          <w:rPr>
            <w:rFonts w:ascii="Cambria Math" w:hAnsi="Cambria Math" w:cs="Times New Roman"/>
          </w:rPr>
          <m:t>s</m:t>
        </m:r>
      </m:oMath>
      <w:r>
        <w:rPr>
          <w:rFonts w:ascii="Times New Roman" w:hAnsi="Times New Roman" w:cs="Times New Roman"/>
        </w:rPr>
        <w:t xml:space="preserve"> and following policy </w:t>
      </w:r>
      <m:oMath>
        <m:r>
          <w:rPr>
            <w:rFonts w:ascii="Cambria Math" w:hAnsi="Cambria Math" w:cs="Times New Roman"/>
          </w:rPr>
          <m:t>π</m:t>
        </m:r>
      </m:oMath>
      <w:r>
        <w:rPr>
          <w:rFonts w:ascii="Times New Roman" w:hAnsi="Times New Roman" w:cs="Times New Roman"/>
        </w:rPr>
        <w:t xml:space="preserve"> thereafte</w:t>
      </w:r>
      <w:r w:rsidR="00C20FC1">
        <w:rPr>
          <w:rFonts w:ascii="Times New Roman" w:hAnsi="Times New Roman" w:cs="Times New Roman"/>
        </w:rPr>
        <w:t>r [3]</w:t>
      </w:r>
      <w:r>
        <w:rPr>
          <w:rFonts w:ascii="Times New Roman" w:hAnsi="Times New Roman" w:cs="Times New Roman"/>
        </w:rPr>
        <w:t>.</w:t>
      </w:r>
    </w:p>
    <w:p w14:paraId="4DFDC2FB" w14:textId="77777777" w:rsidR="000A108B" w:rsidRDefault="000A108B" w:rsidP="006C3405">
      <w:pPr>
        <w:spacing w:line="480" w:lineRule="auto"/>
        <w:rPr>
          <w:rFonts w:ascii="Times New Roman" w:hAnsi="Times New Roman" w:cs="Times New Roman"/>
        </w:rPr>
      </w:pPr>
    </w:p>
    <w:p w14:paraId="1B2DEB2E" w14:textId="586079F6" w:rsidR="000A108B" w:rsidRDefault="000A108B" w:rsidP="00E5641B">
      <w:pPr>
        <w:spacing w:line="480" w:lineRule="auto"/>
        <w:jc w:val="both"/>
        <w:rPr>
          <w:rFonts w:ascii="Times New Roman" w:hAnsi="Times New Roman" w:cs="Times New Roman"/>
        </w:rPr>
      </w:pPr>
      <w:r>
        <w:rPr>
          <w:rFonts w:ascii="Times New Roman" w:hAnsi="Times New Roman" w:cs="Times New Roman"/>
        </w:rPr>
        <w:t xml:space="preserve">Therefore the solving a MDP is equivalent to finding a policy </w:t>
      </w:r>
      <m:oMath>
        <m:r>
          <w:rPr>
            <w:rFonts w:ascii="Cambria Math" w:hAnsi="Cambria Math" w:cs="Times New Roman"/>
          </w:rPr>
          <m:t>π</m:t>
        </m:r>
      </m:oMath>
      <w:r>
        <w:rPr>
          <w:rFonts w:ascii="Times New Roman" w:hAnsi="Times New Roman" w:cs="Times New Roman"/>
        </w:rPr>
        <w:t xml:space="preserve"> such that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π</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e>
        </m:d>
      </m:oMath>
      <w:r>
        <w:rPr>
          <w:rFonts w:ascii="Times New Roman" w:hAnsi="Times New Roman" w:cs="Times New Roman"/>
        </w:rPr>
        <w:t xml:space="preserve"> is largest, where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oMath>
      <w:r>
        <w:rPr>
          <w:rFonts w:ascii="Times New Roman" w:hAnsi="Times New Roman" w:cs="Times New Roman"/>
        </w:rPr>
        <w:t xml:space="preserve"> is the </w:t>
      </w:r>
      <w:r w:rsidR="00895BF4">
        <w:rPr>
          <w:rFonts w:ascii="Times New Roman" w:hAnsi="Times New Roman" w:cs="Times New Roman"/>
        </w:rPr>
        <w:t xml:space="preserve">first state </w:t>
      </w:r>
      <w:r w:rsidR="001D4A41">
        <w:rPr>
          <w:rFonts w:ascii="Times New Roman" w:hAnsi="Times New Roman" w:cs="Times New Roman"/>
        </w:rPr>
        <w:t>(faced</w:t>
      </w:r>
      <w:r w:rsidR="00196B5E">
        <w:rPr>
          <w:rFonts w:ascii="Times New Roman" w:hAnsi="Times New Roman" w:cs="Times New Roman"/>
        </w:rPr>
        <w:t xml:space="preserve"> by our agent)</w:t>
      </w:r>
      <w:r>
        <w:rPr>
          <w:rFonts w:ascii="Times New Roman" w:hAnsi="Times New Roman" w:cs="Times New Roman"/>
        </w:rPr>
        <w:t>.</w:t>
      </w:r>
    </w:p>
    <w:p w14:paraId="33411768" w14:textId="77777777" w:rsidR="00193122" w:rsidRDefault="00193122" w:rsidP="006C3405">
      <w:pPr>
        <w:spacing w:line="480" w:lineRule="auto"/>
        <w:rPr>
          <w:rFonts w:ascii="Times New Roman" w:hAnsi="Times New Roman" w:cs="Times New Roman"/>
        </w:rPr>
      </w:pPr>
    </w:p>
    <w:p w14:paraId="632BD2B6" w14:textId="1B8DEC9B" w:rsidR="00193122" w:rsidRPr="0055621C" w:rsidRDefault="0055621C" w:rsidP="00BD0FBD">
      <w:pPr>
        <w:pStyle w:val="ListParagraph"/>
        <w:numPr>
          <w:ilvl w:val="2"/>
          <w:numId w:val="10"/>
        </w:numPr>
        <w:spacing w:line="480" w:lineRule="auto"/>
        <w:rPr>
          <w:rFonts w:ascii="Times New Roman" w:hAnsi="Times New Roman" w:cs="Times New Roman"/>
          <w:b/>
        </w:rPr>
      </w:pPr>
      <w:r w:rsidRPr="0055621C">
        <w:rPr>
          <w:rFonts w:ascii="Times New Roman" w:hAnsi="Times New Roman" w:cs="Times New Roman"/>
          <w:b/>
        </w:rPr>
        <w:t>Nash Equilibrium</w:t>
      </w:r>
    </w:p>
    <w:p w14:paraId="2A162CB4" w14:textId="77777777" w:rsidR="0055621C" w:rsidRDefault="0055621C" w:rsidP="0055621C">
      <w:pPr>
        <w:spacing w:line="480" w:lineRule="auto"/>
        <w:rPr>
          <w:rFonts w:ascii="Times New Roman" w:hAnsi="Times New Roman" w:cs="Times New Roman"/>
        </w:rPr>
      </w:pPr>
    </w:p>
    <w:p w14:paraId="43DC4B5D" w14:textId="4AE30771" w:rsidR="00706CEF" w:rsidRDefault="00480A21" w:rsidP="00022451">
      <w:pPr>
        <w:spacing w:line="480" w:lineRule="auto"/>
        <w:jc w:val="both"/>
        <w:rPr>
          <w:rFonts w:ascii="Times New Roman" w:hAnsi="Times New Roman" w:cs="Times New Roman"/>
        </w:rPr>
      </w:pPr>
      <w:r>
        <w:rPr>
          <w:rFonts w:ascii="Times New Roman" w:hAnsi="Times New Roman" w:cs="Times New Roman"/>
        </w:rPr>
        <w:t xml:space="preserve">Up until now, we have defined the problem mostly from a single </w:t>
      </w:r>
      <w:r w:rsidR="003D5D14">
        <w:rPr>
          <w:rFonts w:ascii="Times New Roman" w:hAnsi="Times New Roman" w:cs="Times New Roman"/>
        </w:rPr>
        <w:t>agent’s</w:t>
      </w:r>
      <w:r>
        <w:rPr>
          <w:rFonts w:ascii="Times New Roman" w:hAnsi="Times New Roman" w:cs="Times New Roman"/>
        </w:rPr>
        <w:t xml:space="preserve"> perspective. </w:t>
      </w:r>
      <w:r w:rsidR="00706CEF">
        <w:rPr>
          <w:rFonts w:ascii="Times New Roman" w:hAnsi="Times New Roman" w:cs="Times New Roman"/>
        </w:rPr>
        <w:t xml:space="preserve">We now introduce opponents by first defining </w:t>
      </w:r>
      <m:oMath>
        <m:sSub>
          <m:sSubPr>
            <m:ctrlPr>
              <w:rPr>
                <w:rFonts w:ascii="Cambria Math" w:hAnsi="Cambria Math" w:cs="Times New Roman"/>
                <w:i/>
              </w:rPr>
            </m:ctrlPr>
          </m:sSubPr>
          <m:e>
            <m: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sub>
        </m:sSub>
        <m:d>
          <m:dPr>
            <m:ctrlPr>
              <w:rPr>
                <w:rFonts w:ascii="Cambria Math" w:hAnsi="Cambria Math" w:cs="Times New Roman"/>
                <w:i/>
              </w:rPr>
            </m:ctrlPr>
          </m:dPr>
          <m:e>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oMath>
      <w:r w:rsidR="00706CEF">
        <w:rPr>
          <w:rFonts w:ascii="Times New Roman" w:hAnsi="Times New Roman" w:cs="Times New Roman"/>
        </w:rPr>
        <w:t xml:space="preserve"> as </w:t>
      </w:r>
      <w:r w:rsidR="00382814">
        <w:rPr>
          <w:rFonts w:ascii="Times New Roman" w:hAnsi="Times New Roman" w:cs="Times New Roman"/>
        </w:rPr>
        <w:t xml:space="preserve">the </w:t>
      </w:r>
      <w:r w:rsidR="00706CEF">
        <w:rPr>
          <w:rFonts w:ascii="Times New Roman" w:hAnsi="Times New Roman" w:cs="Times New Roman"/>
        </w:rPr>
        <w:t xml:space="preserve">expected return of player </w:t>
      </w:r>
      <m:oMath>
        <m:r>
          <w:rPr>
            <w:rFonts w:ascii="Cambria Math" w:hAnsi="Cambria Math" w:cs="Times New Roman"/>
          </w:rPr>
          <m:t>i</m:t>
        </m:r>
      </m:oMath>
      <w:r w:rsidR="00706CEF">
        <w:rPr>
          <w:rFonts w:ascii="Times New Roman" w:hAnsi="Times New Roman" w:cs="Times New Roman"/>
        </w:rPr>
        <w:t xml:space="preserve"> under policy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oMath>
      <w:r w:rsidR="00706CEF">
        <w:rPr>
          <w:rFonts w:ascii="Times New Roman" w:hAnsi="Times New Roman" w:cs="Times New Roman"/>
        </w:rPr>
        <w:t xml:space="preserve"> at state </w:t>
      </w:r>
      <m:oMath>
        <m:r>
          <w:rPr>
            <w:rFonts w:ascii="Cambria Math" w:hAnsi="Cambria Math" w:cs="Times New Roman"/>
          </w:rPr>
          <m:t>s</m:t>
        </m:r>
      </m:oMath>
      <w:r w:rsidR="00706CEF">
        <w:rPr>
          <w:rFonts w:ascii="Times New Roman" w:hAnsi="Times New Roman" w:cs="Times New Roman"/>
        </w:rPr>
        <w:t xml:space="preserve"> given policies of all players except player </w:t>
      </w:r>
      <m:oMath>
        <m:r>
          <w:rPr>
            <w:rFonts w:ascii="Cambria Math" w:hAnsi="Cambria Math" w:cs="Times New Roman"/>
          </w:rPr>
          <m:t>i</m:t>
        </m:r>
      </m:oMath>
      <w:r w:rsidR="00706CEF">
        <w:rPr>
          <w:rFonts w:ascii="Times New Roman" w:hAnsi="Times New Roman" w:cs="Times New Roman"/>
        </w:rPr>
        <w:t xml:space="preserve">, denoted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oMath>
      <w:r w:rsidR="00706CEF">
        <w:rPr>
          <w:rFonts w:ascii="Times New Roman" w:hAnsi="Times New Roman" w:cs="Times New Roman"/>
        </w:rPr>
        <w:t>.</w:t>
      </w:r>
      <w:r w:rsidR="004D1602">
        <w:rPr>
          <w:rFonts w:ascii="Times New Roman" w:hAnsi="Times New Roman" w:cs="Times New Roman"/>
        </w:rPr>
        <w:t xml:space="preserve"> We also simplify the notations by introducing utility function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oMath>
      <w:r w:rsidR="008F5D62">
        <w:rPr>
          <w:rFonts w:ascii="Times New Roman" w:hAnsi="Times New Roman" w:cs="Times New Roman"/>
        </w:rPr>
        <w:t xml:space="preserve">, which gives the expected return of player </w:t>
      </w:r>
      <m:oMath>
        <m:r>
          <w:rPr>
            <w:rFonts w:ascii="Cambria Math" w:hAnsi="Cambria Math" w:cs="Times New Roman"/>
          </w:rPr>
          <m:t>i</m:t>
        </m:r>
      </m:oMath>
      <w:r w:rsidR="008F5D62">
        <w:rPr>
          <w:rFonts w:ascii="Times New Roman" w:hAnsi="Times New Roman" w:cs="Times New Roman"/>
        </w:rPr>
        <w:t xml:space="preserve"> at state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oMath>
      <w:r w:rsidR="008F5D62">
        <w:rPr>
          <w:rFonts w:ascii="Times New Roman" w:hAnsi="Times New Roman" w:cs="Times New Roman"/>
        </w:rPr>
        <w:t xml:space="preserve"> given player </w:t>
      </w:r>
      <m:oMath>
        <m:r>
          <w:rPr>
            <w:rFonts w:ascii="Cambria Math" w:hAnsi="Cambria Math" w:cs="Times New Roman"/>
          </w:rPr>
          <m:t>i</m:t>
        </m:r>
      </m:oMath>
      <w:r w:rsidR="008F5D62">
        <w:rPr>
          <w:rFonts w:ascii="Times New Roman" w:hAnsi="Times New Roman" w:cs="Times New Roman"/>
        </w:rPr>
        <w:t xml:space="preserve"> follows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oMath>
      <w:r w:rsidR="008754CB">
        <w:rPr>
          <w:rFonts w:ascii="Times New Roman" w:hAnsi="Times New Roman" w:cs="Times New Roman"/>
        </w:rPr>
        <w:t xml:space="preserve"> and other players follow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oMath>
      <w:r w:rsidR="000E14A9">
        <w:rPr>
          <w:rFonts w:ascii="Times New Roman" w:hAnsi="Times New Roman" w:cs="Times New Roman"/>
        </w:rPr>
        <w:t>.</w:t>
      </w:r>
    </w:p>
    <w:p w14:paraId="44652789" w14:textId="77777777" w:rsidR="00B3656D" w:rsidRDefault="00B3656D" w:rsidP="0055621C">
      <w:pPr>
        <w:spacing w:line="480" w:lineRule="auto"/>
        <w:rPr>
          <w:rFonts w:ascii="Times New Roman" w:hAnsi="Times New Roman" w:cs="Times New Roman"/>
        </w:rPr>
      </w:pPr>
    </w:p>
    <w:p w14:paraId="4DE6557A" w14:textId="7D820FCD" w:rsidR="00706CEF" w:rsidRPr="009D5138" w:rsidRDefault="004E41DF" w:rsidP="0055621C">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sub>
          </m:sSub>
          <m:d>
            <m:dPr>
              <m:ctrlPr>
                <w:rPr>
                  <w:rFonts w:ascii="Cambria Math" w:hAnsi="Cambria Math" w:cs="Times New Roman"/>
                  <w:i/>
                </w:rPr>
              </m:ctrlPr>
            </m:dPr>
            <m:e>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m:rPr>
                  <m:scr m:val="double-struck"/>
                </m:rPr>
                <w:rPr>
                  <w:rFonts w:ascii="Cambria Math" w:hAnsi="Cambria Math" w:cs="Times New Roman"/>
                </w:rPr>
                <m:t>E</m:t>
              </m:r>
            </m:e>
            <m:sub>
              <m:r>
                <w:rPr>
                  <w:rFonts w:ascii="Cambria Math" w:hAnsi="Cambria Math" w:cs="Times New Roman"/>
                </w:rPr>
                <m:t>π</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oMath>
      </m:oMathPara>
    </w:p>
    <w:p w14:paraId="100C566C" w14:textId="5FD1A15C" w:rsidR="009D5138" w:rsidRDefault="009D5138" w:rsidP="009D5138">
      <w:pPr>
        <w:spacing w:line="480" w:lineRule="auto"/>
        <w:jc w:val="right"/>
        <w:rPr>
          <w:rFonts w:ascii="Times New Roman" w:hAnsi="Times New Roman" w:cs="Times New Roman"/>
        </w:rPr>
      </w:pPr>
      <w:r>
        <w:rPr>
          <w:rFonts w:ascii="Times New Roman" w:hAnsi="Times New Roman" w:cs="Times New Roman"/>
        </w:rPr>
        <w:t>(2.7)</w:t>
      </w:r>
    </w:p>
    <w:p w14:paraId="59EC7858" w14:textId="52AEBFCC" w:rsidR="009D5138" w:rsidRPr="00724836" w:rsidRDefault="004E41DF" w:rsidP="009D5138">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oMath>
      </m:oMathPara>
    </w:p>
    <w:p w14:paraId="13E18886" w14:textId="6C2DAD86" w:rsidR="00724836" w:rsidRDefault="00724836" w:rsidP="00724836">
      <w:pPr>
        <w:spacing w:line="480" w:lineRule="auto"/>
        <w:jc w:val="right"/>
        <w:rPr>
          <w:rFonts w:ascii="Times New Roman" w:hAnsi="Times New Roman" w:cs="Times New Roman"/>
        </w:rPr>
      </w:pPr>
      <w:r>
        <w:rPr>
          <w:rFonts w:ascii="Times New Roman" w:hAnsi="Times New Roman" w:cs="Times New Roman"/>
        </w:rPr>
        <w:t>(2.8)</w:t>
      </w:r>
    </w:p>
    <w:p w14:paraId="18A8A7C0" w14:textId="76978D95" w:rsidR="004E4D61" w:rsidRDefault="00796C7E" w:rsidP="00022451">
      <w:pPr>
        <w:spacing w:line="480" w:lineRule="auto"/>
        <w:jc w:val="both"/>
        <w:rPr>
          <w:rFonts w:ascii="Times New Roman" w:hAnsi="Times New Roman" w:cs="Times New Roman"/>
        </w:rPr>
      </w:pPr>
      <w:r>
        <w:rPr>
          <w:rFonts w:ascii="Times New Roman" w:hAnsi="Times New Roman" w:cs="Times New Roman"/>
        </w:rPr>
        <w:t xml:space="preserve">Then we can define best response </w:t>
      </w:r>
      <m:oMath>
        <m:sSub>
          <m:sSubPr>
            <m:ctrlPr>
              <w:rPr>
                <w:rFonts w:ascii="Cambria Math" w:hAnsi="Cambria Math" w:cs="Times New Roman"/>
                <w:i/>
              </w:rPr>
            </m:ctrlPr>
          </m:sSubPr>
          <m:e>
            <m:r>
              <w:rPr>
                <w:rFonts w:ascii="Cambria Math" w:hAnsi="Cambria Math" w:cs="Times New Roman"/>
              </w:rPr>
              <m:t>BR</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oMath>
      <w:r>
        <w:rPr>
          <w:rFonts w:ascii="Times New Roman" w:hAnsi="Times New Roman" w:cs="Times New Roman"/>
        </w:rPr>
        <w:t xml:space="preserve"> to be the best policy player </w:t>
      </w:r>
      <m:oMath>
        <m:r>
          <w:rPr>
            <w:rFonts w:ascii="Cambria Math" w:hAnsi="Cambria Math" w:cs="Times New Roman"/>
          </w:rPr>
          <m:t>i</m:t>
        </m:r>
      </m:oMath>
      <w:r w:rsidR="006B0B87">
        <w:rPr>
          <w:rFonts w:ascii="Times New Roman" w:hAnsi="Times New Roman" w:cs="Times New Roman"/>
        </w:rPr>
        <w:t xml:space="preserve"> could have given strategies</w:t>
      </w:r>
      <w:r>
        <w:rPr>
          <w:rFonts w:ascii="Times New Roman" w:hAnsi="Times New Roman" w:cs="Times New Roman"/>
        </w:rPr>
        <w:t xml:space="preserve"> followed by other players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oMath>
      <w:r>
        <w:rPr>
          <w:rFonts w:ascii="Times New Roman" w:hAnsi="Times New Roman" w:cs="Times New Roman"/>
        </w:rPr>
        <w:t>.</w:t>
      </w:r>
    </w:p>
    <w:p w14:paraId="72AB70D2" w14:textId="77777777" w:rsidR="006C22CA" w:rsidRDefault="006C22CA" w:rsidP="0055621C">
      <w:pPr>
        <w:spacing w:line="480" w:lineRule="auto"/>
        <w:rPr>
          <w:rFonts w:ascii="Times New Roman" w:hAnsi="Times New Roman" w:cs="Times New Roman"/>
        </w:rPr>
      </w:pPr>
    </w:p>
    <w:p w14:paraId="6DB20C25" w14:textId="2489DBBD" w:rsidR="006C22CA" w:rsidRPr="006C22CA" w:rsidRDefault="004E41DF" w:rsidP="0055621C">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BR</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 xml:space="preserve">= </m:t>
          </m:r>
          <m:r>
            <m:rPr>
              <m:nor/>
            </m:rPr>
            <w:rPr>
              <w:rFonts w:ascii="Cambria Math" w:hAnsi="Cambria Math" w:cs="Times New Roman"/>
            </w:rPr>
            <m:t>arg</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lim>
              </m:limLow>
            </m:fName>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e>
          </m:func>
        </m:oMath>
      </m:oMathPara>
    </w:p>
    <w:p w14:paraId="52E803B9" w14:textId="3EF3D337" w:rsidR="006C22CA" w:rsidRDefault="00C858EA" w:rsidP="000E02D8">
      <w:pPr>
        <w:spacing w:line="480" w:lineRule="auto"/>
        <w:jc w:val="right"/>
        <w:rPr>
          <w:rFonts w:ascii="Times New Roman" w:hAnsi="Times New Roman" w:cs="Times New Roman"/>
        </w:rPr>
      </w:pPr>
      <w:r>
        <w:rPr>
          <w:rFonts w:ascii="Times New Roman" w:hAnsi="Times New Roman" w:cs="Times New Roman"/>
        </w:rPr>
        <w:t>(2.9</w:t>
      </w:r>
      <w:r w:rsidR="000E02D8">
        <w:rPr>
          <w:rFonts w:ascii="Times New Roman" w:hAnsi="Times New Roman" w:cs="Times New Roman"/>
        </w:rPr>
        <w:t>)</w:t>
      </w:r>
    </w:p>
    <w:p w14:paraId="2C52C606" w14:textId="1E871E0A" w:rsidR="00D73AC6" w:rsidRDefault="000E02D8" w:rsidP="000E02D8">
      <w:pPr>
        <w:spacing w:line="480" w:lineRule="auto"/>
        <w:rPr>
          <w:rFonts w:ascii="Times New Roman" w:hAnsi="Times New Roman" w:cs="Times New Roman"/>
        </w:rPr>
      </w:pPr>
      <w:r>
        <w:rPr>
          <w:rFonts w:ascii="Times New Roman" w:hAnsi="Times New Roman" w:cs="Times New Roman"/>
        </w:rPr>
        <w:t>We can also define</w:t>
      </w:r>
      <w:r w:rsidR="00D73AC6">
        <w:rPr>
          <w:rFonts w:ascii="Times New Roman" w:hAnsi="Times New Roman" w:cs="Times New Roman"/>
        </w:rPr>
        <w:t xml:space="preserve"> </w:t>
      </w:r>
      <m:oMath>
        <m:r>
          <m:rPr>
            <m:scr m:val="script"/>
          </m:rPr>
          <w:rPr>
            <w:rFonts w:ascii="Cambria Math" w:hAnsi="Cambria Math" w:cs="Times New Roman"/>
          </w:rPr>
          <m:t>E</m:t>
        </m:r>
      </m:oMath>
      <w:r w:rsidR="00D73AC6">
        <w:rPr>
          <w:rFonts w:ascii="Times New Roman" w:hAnsi="Times New Roman" w:cs="Times New Roman"/>
        </w:rPr>
        <w:t>-best response to be:</w:t>
      </w:r>
    </w:p>
    <w:p w14:paraId="37A3B5ED" w14:textId="77777777" w:rsidR="00D73AC6" w:rsidRDefault="00D73AC6" w:rsidP="000E02D8">
      <w:pPr>
        <w:spacing w:line="480" w:lineRule="auto"/>
        <w:rPr>
          <w:rFonts w:ascii="Times New Roman" w:hAnsi="Times New Roman" w:cs="Times New Roman"/>
        </w:rPr>
      </w:pPr>
    </w:p>
    <w:p w14:paraId="0F5B4467" w14:textId="33A42089" w:rsidR="008C6D7F" w:rsidRPr="001740D6" w:rsidRDefault="00BC71C1" w:rsidP="008C6D7F">
      <w:pPr>
        <w:spacing w:line="480" w:lineRule="auto"/>
        <w:rPr>
          <w:rFonts w:ascii="Times New Roman" w:hAnsi="Times New Roman" w:cs="Times New Roman"/>
        </w:rPr>
      </w:pPr>
      <m:oMathPara>
        <m:oMath>
          <m:r>
            <m:rPr>
              <m:scr m:val="script"/>
            </m:rP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BR</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 xml:space="preserve">= </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 xml:space="preserve"> ϵ </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lim>
                  </m:limLow>
                </m:fName>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e>
              </m:func>
              <m:r>
                <m:rPr>
                  <m:scr m:val="script"/>
                </m:rPr>
                <w:rPr>
                  <w:rFonts w:ascii="Cambria Math" w:hAnsi="Cambria Math" w:cs="Times New Roman"/>
                </w:rPr>
                <m:t>- E</m:t>
              </m:r>
            </m:e>
          </m:d>
        </m:oMath>
      </m:oMathPara>
    </w:p>
    <w:p w14:paraId="033E9347" w14:textId="6FA584DD" w:rsidR="001740D6" w:rsidRDefault="00C858EA" w:rsidP="001740D6">
      <w:pPr>
        <w:spacing w:line="480" w:lineRule="auto"/>
        <w:jc w:val="right"/>
        <w:rPr>
          <w:rFonts w:ascii="Times New Roman" w:hAnsi="Times New Roman" w:cs="Times New Roman"/>
        </w:rPr>
      </w:pPr>
      <w:r>
        <w:rPr>
          <w:rFonts w:ascii="Times New Roman" w:hAnsi="Times New Roman" w:cs="Times New Roman"/>
        </w:rPr>
        <w:t>(2.10</w:t>
      </w:r>
      <w:r w:rsidR="001740D6">
        <w:rPr>
          <w:rFonts w:ascii="Times New Roman" w:hAnsi="Times New Roman" w:cs="Times New Roman"/>
        </w:rPr>
        <w:t>)</w:t>
      </w:r>
    </w:p>
    <w:p w14:paraId="12A4B32F" w14:textId="6CBA122C" w:rsidR="001740D6" w:rsidRDefault="00F50CE6" w:rsidP="00022451">
      <w:pPr>
        <w:spacing w:line="480" w:lineRule="auto"/>
        <w:jc w:val="both"/>
        <w:rPr>
          <w:rFonts w:ascii="Times New Roman" w:hAnsi="Times New Roman" w:cs="Times New Roman"/>
        </w:rPr>
      </w:pPr>
      <w:r>
        <w:rPr>
          <w:rFonts w:ascii="Times New Roman" w:hAnsi="Times New Roman" w:cs="Times New Roman"/>
        </w:rPr>
        <w:t xml:space="preserve">Which is the set of policies player </w:t>
      </w:r>
      <m:oMath>
        <m:r>
          <w:rPr>
            <w:rFonts w:ascii="Cambria Math" w:hAnsi="Cambria Math" w:cs="Times New Roman"/>
          </w:rPr>
          <m:t>i</m:t>
        </m:r>
      </m:oMath>
      <w:r>
        <w:rPr>
          <w:rFonts w:ascii="Times New Roman" w:hAnsi="Times New Roman" w:cs="Times New Roman"/>
        </w:rPr>
        <w:t xml:space="preserve"> could would bring an expected return no more than </w:t>
      </w:r>
      <m:oMath>
        <m:r>
          <m:rPr>
            <m:scr m:val="script"/>
          </m:rPr>
          <w:rPr>
            <w:rFonts w:ascii="Cambria Math" w:hAnsi="Cambria Math" w:cs="Times New Roman"/>
          </w:rPr>
          <m:t>E</m:t>
        </m:r>
      </m:oMath>
      <w:r>
        <w:rPr>
          <w:rFonts w:ascii="Times New Roman" w:hAnsi="Times New Roman" w:cs="Times New Roman"/>
        </w:rPr>
        <w:t xml:space="preserve"> less than the best policy.</w:t>
      </w:r>
      <w:r w:rsidR="00756DD3">
        <w:rPr>
          <w:rFonts w:ascii="Times New Roman" w:hAnsi="Times New Roman" w:cs="Times New Roman"/>
        </w:rPr>
        <w:t xml:space="preserve"> When every player is playing a best response, the game-state is known as Nash Equilibrium.</w:t>
      </w:r>
    </w:p>
    <w:p w14:paraId="68794CD9" w14:textId="77777777" w:rsidR="00756DD3" w:rsidRPr="006C22CA" w:rsidRDefault="00756DD3" w:rsidP="001740D6">
      <w:pPr>
        <w:spacing w:line="480" w:lineRule="auto"/>
        <w:rPr>
          <w:rFonts w:ascii="Times New Roman" w:hAnsi="Times New Roman" w:cs="Times New Roman"/>
        </w:rPr>
      </w:pPr>
    </w:p>
    <w:p w14:paraId="40983069" w14:textId="4B96AFFC" w:rsidR="00D73AC6" w:rsidRPr="00995F7E" w:rsidRDefault="004E41DF" w:rsidP="000E02D8">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π</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 xml:space="preserve"> , </m:t>
          </m:r>
          <m:r>
            <m:rPr>
              <m:nor/>
            </m:rPr>
            <w:rPr>
              <w:rFonts w:ascii="Cambria Math" w:hAnsi="Cambria Math" w:cs="Times New Roman"/>
            </w:rPr>
            <m:t xml:space="preserve">for all player </m:t>
          </m:r>
          <m:r>
            <w:rPr>
              <w:rFonts w:ascii="Cambria Math" w:hAnsi="Cambria Math" w:cs="Times New Roman"/>
            </w:rPr>
            <m:t>i</m:t>
          </m:r>
        </m:oMath>
      </m:oMathPara>
    </w:p>
    <w:p w14:paraId="357E06A3" w14:textId="288F703F" w:rsidR="00995F7E" w:rsidRDefault="00C858EA" w:rsidP="00995F7E">
      <w:pPr>
        <w:spacing w:line="480" w:lineRule="auto"/>
        <w:jc w:val="right"/>
        <w:rPr>
          <w:rFonts w:ascii="Times New Roman" w:hAnsi="Times New Roman" w:cs="Times New Roman"/>
        </w:rPr>
      </w:pPr>
      <w:r>
        <w:rPr>
          <w:rFonts w:ascii="Times New Roman" w:hAnsi="Times New Roman" w:cs="Times New Roman"/>
        </w:rPr>
        <w:t>(2.11</w:t>
      </w:r>
      <w:r w:rsidR="00995F7E">
        <w:rPr>
          <w:rFonts w:ascii="Times New Roman" w:hAnsi="Times New Roman" w:cs="Times New Roman"/>
        </w:rPr>
        <w:t>)</w:t>
      </w:r>
    </w:p>
    <w:p w14:paraId="4B57CC79" w14:textId="458DC3D2" w:rsidR="00FB1842" w:rsidRDefault="00FB1842" w:rsidP="00FB1842">
      <w:pPr>
        <w:spacing w:line="480" w:lineRule="auto"/>
        <w:rPr>
          <w:rFonts w:ascii="Times New Roman" w:hAnsi="Times New Roman" w:cs="Times New Roman"/>
        </w:rPr>
      </w:pPr>
      <w:r>
        <w:rPr>
          <w:rFonts w:ascii="Times New Roman" w:hAnsi="Times New Roman" w:cs="Times New Roman"/>
        </w:rPr>
        <w:t xml:space="preserve">Similarly, the </w:t>
      </w:r>
      <m:oMath>
        <m:r>
          <m:rPr>
            <m:scr m:val="script"/>
          </m:rPr>
          <w:rPr>
            <w:rFonts w:ascii="Cambria Math" w:hAnsi="Cambria Math" w:cs="Times New Roman"/>
          </w:rPr>
          <m:t>E</m:t>
        </m:r>
      </m:oMath>
      <w:r>
        <w:rPr>
          <w:rFonts w:ascii="Times New Roman" w:hAnsi="Times New Roman" w:cs="Times New Roman"/>
        </w:rPr>
        <w:t xml:space="preserve"> -</w:t>
      </w:r>
      <w:r w:rsidR="00621E6C">
        <w:rPr>
          <w:rFonts w:ascii="Times New Roman" w:hAnsi="Times New Roman" w:cs="Times New Roman"/>
        </w:rPr>
        <w:t xml:space="preserve"> </w:t>
      </w:r>
      <w:r>
        <w:rPr>
          <w:rFonts w:ascii="Times New Roman" w:hAnsi="Times New Roman" w:cs="Times New Roman"/>
        </w:rPr>
        <w:t>Nash Equilibrium is defined as:</w:t>
      </w:r>
    </w:p>
    <w:p w14:paraId="58B26E0E" w14:textId="77777777" w:rsidR="00FB1842" w:rsidRDefault="00FB1842" w:rsidP="00FB1842">
      <w:pPr>
        <w:spacing w:line="480" w:lineRule="auto"/>
        <w:rPr>
          <w:rFonts w:ascii="Times New Roman" w:hAnsi="Times New Roman" w:cs="Times New Roman"/>
        </w:rPr>
      </w:pPr>
    </w:p>
    <w:p w14:paraId="17D3208B" w14:textId="190EF51F" w:rsidR="00FB1842" w:rsidRPr="007C1876" w:rsidRDefault="004E41DF" w:rsidP="00FB1842">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π</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r>
            <m:rPr>
              <m:scr m:val="script"/>
            </m:rPr>
            <w:rPr>
              <w:rFonts w:ascii="Cambria Math" w:hAnsi="Cambria Math" w:cs="Times New Roman"/>
            </w:rPr>
            <m:t xml:space="preserve">- E , </m:t>
          </m:r>
          <m:r>
            <m:rPr>
              <m:nor/>
            </m:rPr>
            <w:rPr>
              <w:rFonts w:ascii="Cambria Math" w:hAnsi="Cambria Math" w:cs="Times New Roman"/>
            </w:rPr>
            <m:t xml:space="preserve">for all player </m:t>
          </m:r>
          <m:r>
            <w:rPr>
              <w:rFonts w:ascii="Cambria Math" w:hAnsi="Cambria Math" w:cs="Times New Roman"/>
            </w:rPr>
            <m:t>i</m:t>
          </m:r>
        </m:oMath>
      </m:oMathPara>
    </w:p>
    <w:p w14:paraId="5034E21C" w14:textId="0ADA653A" w:rsidR="00FB1842" w:rsidRDefault="00C858EA" w:rsidP="00614CCA">
      <w:pPr>
        <w:spacing w:line="480" w:lineRule="auto"/>
        <w:jc w:val="right"/>
        <w:rPr>
          <w:rFonts w:ascii="Times New Roman" w:hAnsi="Times New Roman" w:cs="Times New Roman"/>
        </w:rPr>
      </w:pPr>
      <w:r>
        <w:rPr>
          <w:rFonts w:ascii="Times New Roman" w:hAnsi="Times New Roman" w:cs="Times New Roman"/>
        </w:rPr>
        <w:t>(2.12</w:t>
      </w:r>
      <w:r w:rsidR="007C1876">
        <w:rPr>
          <w:rFonts w:ascii="Times New Roman" w:hAnsi="Times New Roman" w:cs="Times New Roman"/>
        </w:rPr>
        <w:t>)</w:t>
      </w:r>
    </w:p>
    <w:p w14:paraId="7CEE876F" w14:textId="1109EE5B" w:rsidR="00A66F9B" w:rsidRDefault="002941AC" w:rsidP="00022451">
      <w:pPr>
        <w:spacing w:line="480" w:lineRule="auto"/>
        <w:jc w:val="both"/>
        <w:rPr>
          <w:rFonts w:ascii="Times New Roman" w:hAnsi="Times New Roman" w:cs="Times New Roman"/>
        </w:rPr>
      </w:pPr>
      <w:r>
        <w:rPr>
          <w:rFonts w:ascii="Times New Roman" w:hAnsi="Times New Roman" w:cs="Times New Roman"/>
        </w:rPr>
        <w:t xml:space="preserve">Nash Equilibrium </w:t>
      </w:r>
      <w:r w:rsidR="00AC2D82">
        <w:rPr>
          <w:rFonts w:ascii="Times New Roman" w:hAnsi="Times New Roman" w:cs="Times New Roman"/>
        </w:rPr>
        <w:t xml:space="preserve">has the special property that at such a game-state, no rational agent would have the intention to deviate from their strategy. </w:t>
      </w:r>
      <w:r w:rsidR="001804A3">
        <w:rPr>
          <w:rFonts w:ascii="Times New Roman" w:hAnsi="Times New Roman" w:cs="Times New Roman"/>
        </w:rPr>
        <w:t>This gives rise to a stable solution otherwise impossible</w:t>
      </w:r>
      <w:r w:rsidR="00191FA0">
        <w:rPr>
          <w:rFonts w:ascii="Times New Roman" w:hAnsi="Times New Roman" w:cs="Times New Roman"/>
        </w:rPr>
        <w:t xml:space="preserve"> to find. </w:t>
      </w:r>
      <w:r w:rsidR="00547CAE">
        <w:rPr>
          <w:rFonts w:ascii="Times New Roman" w:hAnsi="Times New Roman" w:cs="Times New Roman"/>
        </w:rPr>
        <w:t>Without the Nash Equilibrium, solving a MDP would require us to provide an optimal strategy given every</w:t>
      </w:r>
      <w:r w:rsidR="00217C1D">
        <w:rPr>
          <w:rFonts w:ascii="Times New Roman" w:hAnsi="Times New Roman" w:cs="Times New Roman"/>
        </w:rPr>
        <w:t xml:space="preserve"> combination of</w:t>
      </w:r>
      <w:r w:rsidR="00547CAE">
        <w:rPr>
          <w:rFonts w:ascii="Times New Roman" w:hAnsi="Times New Roman" w:cs="Times New Roman"/>
        </w:rPr>
        <w:t xml:space="preserve"> possible strategies used by opponents</w:t>
      </w:r>
      <w:r w:rsidR="00FF423C">
        <w:rPr>
          <w:rFonts w:ascii="Times New Roman" w:hAnsi="Times New Roman" w:cs="Times New Roman"/>
        </w:rPr>
        <w:t xml:space="preserve">. </w:t>
      </w:r>
      <w:r w:rsidR="004B67A0">
        <w:rPr>
          <w:rFonts w:ascii="Times New Roman" w:hAnsi="Times New Roman" w:cs="Times New Roman"/>
        </w:rPr>
        <w:t>With the Nash Equilibrium, however</w:t>
      </w:r>
      <w:r w:rsidR="00FF423C">
        <w:rPr>
          <w:rFonts w:ascii="Times New Roman" w:hAnsi="Times New Roman" w:cs="Times New Roman"/>
        </w:rPr>
        <w:t xml:space="preserve">, it would be sufficiently strong proof of an agent’s success </w:t>
      </w:r>
      <w:r w:rsidR="00AB7E23">
        <w:rPr>
          <w:rFonts w:ascii="Times New Roman" w:hAnsi="Times New Roman" w:cs="Times New Roman"/>
        </w:rPr>
        <w:t xml:space="preserve">if it could reach Nash Equilibrium or </w:t>
      </w:r>
      <m:oMath>
        <m:r>
          <m:rPr>
            <m:scr m:val="script"/>
          </m:rPr>
          <w:rPr>
            <w:rFonts w:ascii="Cambria Math" w:hAnsi="Cambria Math" w:cs="Times New Roman"/>
          </w:rPr>
          <m:t>E</m:t>
        </m:r>
      </m:oMath>
      <w:r w:rsidR="00AB7E23">
        <w:rPr>
          <w:rFonts w:ascii="Times New Roman" w:hAnsi="Times New Roman" w:cs="Times New Roman"/>
        </w:rPr>
        <w:t xml:space="preserve"> - Nash Equilibrium with small enough </w:t>
      </w:r>
      <m:oMath>
        <m:r>
          <m:rPr>
            <m:scr m:val="script"/>
          </m:rPr>
          <w:rPr>
            <w:rFonts w:ascii="Cambria Math" w:hAnsi="Cambria Math" w:cs="Times New Roman"/>
          </w:rPr>
          <m:t>E</m:t>
        </m:r>
      </m:oMath>
      <w:r w:rsidR="00AB7E23">
        <w:rPr>
          <w:rFonts w:ascii="Times New Roman" w:hAnsi="Times New Roman" w:cs="Times New Roman"/>
        </w:rPr>
        <w:t xml:space="preserve"> under </w:t>
      </w:r>
      <w:r w:rsidR="008F2017">
        <w:rPr>
          <w:rFonts w:ascii="Times New Roman" w:hAnsi="Times New Roman" w:cs="Times New Roman"/>
        </w:rPr>
        <w:t>self-play</w:t>
      </w:r>
      <w:r w:rsidR="00AB7E23">
        <w:rPr>
          <w:rFonts w:ascii="Times New Roman" w:hAnsi="Times New Roman" w:cs="Times New Roman"/>
        </w:rPr>
        <w:t>.</w:t>
      </w:r>
    </w:p>
    <w:p w14:paraId="14A1B228" w14:textId="77777777" w:rsidR="00AB7E23" w:rsidRDefault="00AB7E23" w:rsidP="006C3405">
      <w:pPr>
        <w:spacing w:line="480" w:lineRule="auto"/>
        <w:rPr>
          <w:rFonts w:ascii="Times New Roman" w:hAnsi="Times New Roman" w:cs="Times New Roman"/>
        </w:rPr>
      </w:pPr>
    </w:p>
    <w:p w14:paraId="7B4CDFC6" w14:textId="1A3477DC" w:rsidR="00C126E6" w:rsidRDefault="003F2C6B" w:rsidP="00022451">
      <w:pPr>
        <w:spacing w:line="480" w:lineRule="auto"/>
        <w:jc w:val="both"/>
        <w:rPr>
          <w:rFonts w:ascii="Times New Roman" w:hAnsi="Times New Roman" w:cs="Times New Roman"/>
        </w:rPr>
      </w:pPr>
      <w:r>
        <w:rPr>
          <w:rFonts w:ascii="Times New Roman" w:hAnsi="Times New Roman" w:cs="Times New Roman"/>
        </w:rPr>
        <w:t>Nash Equilibrium</w:t>
      </w:r>
      <w:r w:rsidR="00EA5B86">
        <w:rPr>
          <w:rFonts w:ascii="Times New Roman" w:hAnsi="Times New Roman" w:cs="Times New Roman"/>
        </w:rPr>
        <w:t xml:space="preserve"> also</w:t>
      </w:r>
      <w:r>
        <w:rPr>
          <w:rFonts w:ascii="Times New Roman" w:hAnsi="Times New Roman" w:cs="Times New Roman"/>
        </w:rPr>
        <w:t xml:space="preserve"> </w:t>
      </w:r>
      <w:r w:rsidR="00107DAA">
        <w:rPr>
          <w:rFonts w:ascii="Times New Roman" w:hAnsi="Times New Roman" w:cs="Times New Roman"/>
        </w:rPr>
        <w:t>takes up the form of par value in the game of Bridge and provides an objective evaluation of the performance of each pair in each deal.</w:t>
      </w:r>
      <w:r w:rsidR="00497C31">
        <w:rPr>
          <w:rFonts w:ascii="Times New Roman" w:hAnsi="Times New Roman" w:cs="Times New Roman"/>
        </w:rPr>
        <w:t xml:space="preserve"> Recall</w:t>
      </w:r>
      <w:r w:rsidR="00467705">
        <w:rPr>
          <w:rFonts w:ascii="Times New Roman" w:hAnsi="Times New Roman" w:cs="Times New Roman"/>
        </w:rPr>
        <w:t xml:space="preserve"> that par value is the optimal score that </w:t>
      </w:r>
      <w:r w:rsidR="009B26CB">
        <w:rPr>
          <w:rFonts w:ascii="Times New Roman" w:hAnsi="Times New Roman" w:cs="Times New Roman"/>
        </w:rPr>
        <w:t xml:space="preserve">either pair could win (or </w:t>
      </w:r>
      <w:r w:rsidR="009B26CB">
        <w:rPr>
          <w:rFonts w:ascii="Times New Roman" w:hAnsi="Times New Roman" w:cs="Times New Roman"/>
        </w:rPr>
        <w:lastRenderedPageBreak/>
        <w:t>lose)</w:t>
      </w:r>
      <w:r w:rsidR="00107DAA">
        <w:rPr>
          <w:rFonts w:ascii="Times New Roman" w:hAnsi="Times New Roman" w:cs="Times New Roman"/>
        </w:rPr>
        <w:t xml:space="preserve"> </w:t>
      </w:r>
      <w:r w:rsidR="00D255D7">
        <w:rPr>
          <w:rFonts w:ascii="Times New Roman" w:hAnsi="Times New Roman" w:cs="Times New Roman"/>
        </w:rPr>
        <w:t>under perfect play, we could then evaluate the success of our agents by measuring the mean absolute difference or mean squared difference between the results simulated or self-play and par value.</w:t>
      </w:r>
    </w:p>
    <w:p w14:paraId="723B4F4E" w14:textId="0EE8FA74" w:rsidR="002A343D" w:rsidRDefault="003D1272" w:rsidP="002A343D">
      <w:pPr>
        <w:pStyle w:val="ListParagraph"/>
        <w:numPr>
          <w:ilvl w:val="1"/>
          <w:numId w:val="10"/>
        </w:numPr>
        <w:spacing w:line="480" w:lineRule="auto"/>
        <w:ind w:left="709" w:hanging="709"/>
        <w:outlineLvl w:val="0"/>
        <w:rPr>
          <w:rFonts w:ascii="Times New Roman" w:hAnsi="Times New Roman" w:cs="Times New Roman"/>
          <w:b/>
          <w:sz w:val="28"/>
        </w:rPr>
      </w:pPr>
      <w:r>
        <w:rPr>
          <w:rFonts w:ascii="Times New Roman" w:hAnsi="Times New Roman" w:cs="Times New Roman"/>
        </w:rPr>
        <w:br w:type="column"/>
      </w:r>
      <w:r w:rsidRPr="002A343D">
        <w:rPr>
          <w:rFonts w:ascii="Times New Roman" w:hAnsi="Times New Roman" w:cs="Times New Roman"/>
          <w:b/>
          <w:sz w:val="28"/>
        </w:rPr>
        <w:lastRenderedPageBreak/>
        <w:t>Reinforcement Learning</w:t>
      </w:r>
      <w:r>
        <w:rPr>
          <w:rFonts w:ascii="Times New Roman" w:hAnsi="Times New Roman" w:cs="Times New Roman"/>
          <w:b/>
          <w:sz w:val="28"/>
        </w:rPr>
        <w:t xml:space="preserve"> Concepts</w:t>
      </w:r>
    </w:p>
    <w:p w14:paraId="18DB13D6" w14:textId="77777777" w:rsidR="00D07DFF" w:rsidRPr="00D07DFF" w:rsidRDefault="00D07DFF" w:rsidP="00D07DFF">
      <w:pPr>
        <w:spacing w:line="480" w:lineRule="auto"/>
        <w:outlineLvl w:val="0"/>
        <w:rPr>
          <w:rFonts w:ascii="Times New Roman" w:hAnsi="Times New Roman" w:cs="Times New Roman"/>
          <w:b/>
          <w:sz w:val="28"/>
        </w:rPr>
      </w:pPr>
    </w:p>
    <w:p w14:paraId="3D397F08" w14:textId="3D92E279" w:rsidR="002A343D" w:rsidRPr="002A343D" w:rsidRDefault="002A343D" w:rsidP="00BD0FBD">
      <w:pPr>
        <w:pStyle w:val="ListParagraph"/>
        <w:numPr>
          <w:ilvl w:val="2"/>
          <w:numId w:val="10"/>
        </w:numPr>
        <w:spacing w:line="480" w:lineRule="auto"/>
        <w:outlineLvl w:val="0"/>
        <w:rPr>
          <w:rFonts w:ascii="Times New Roman" w:hAnsi="Times New Roman" w:cs="Times New Roman"/>
          <w:b/>
        </w:rPr>
      </w:pPr>
      <w:r w:rsidRPr="002A343D">
        <w:rPr>
          <w:rFonts w:ascii="Times New Roman" w:hAnsi="Times New Roman" w:cs="Times New Roman"/>
          <w:b/>
        </w:rPr>
        <w:t>Exploration and Exploitation</w:t>
      </w:r>
    </w:p>
    <w:p w14:paraId="61CB2CF9" w14:textId="77777777" w:rsidR="002A343D" w:rsidRDefault="002A343D" w:rsidP="002A343D">
      <w:pPr>
        <w:spacing w:line="480" w:lineRule="auto"/>
        <w:rPr>
          <w:rFonts w:ascii="Times New Roman" w:hAnsi="Times New Roman" w:cs="Times New Roman"/>
        </w:rPr>
      </w:pPr>
    </w:p>
    <w:p w14:paraId="4A8928D8" w14:textId="77777777" w:rsidR="002A343D" w:rsidRDefault="002A343D" w:rsidP="000F3B52">
      <w:pPr>
        <w:spacing w:line="480" w:lineRule="auto"/>
        <w:jc w:val="both"/>
        <w:rPr>
          <w:rFonts w:ascii="Times New Roman" w:hAnsi="Times New Roman" w:cs="Times New Roman"/>
        </w:rPr>
      </w:pPr>
      <w:r>
        <w:rPr>
          <w:rFonts w:ascii="Times New Roman" w:hAnsi="Times New Roman" w:cs="Times New Roman"/>
        </w:rPr>
        <w:t>Exploration and exploitation is at the core of reinforcement learning. The struggle is based off a simple question – “How much should I experiment?”</w:t>
      </w:r>
    </w:p>
    <w:p w14:paraId="0AF0BEE3" w14:textId="77777777" w:rsidR="002A343D" w:rsidRDefault="002A343D" w:rsidP="000F3B52">
      <w:pPr>
        <w:spacing w:line="480" w:lineRule="auto"/>
        <w:jc w:val="both"/>
        <w:rPr>
          <w:rFonts w:ascii="Times New Roman" w:hAnsi="Times New Roman" w:cs="Times New Roman"/>
        </w:rPr>
      </w:pPr>
    </w:p>
    <w:p w14:paraId="50D7CAD4" w14:textId="77777777" w:rsidR="002A343D" w:rsidRDefault="002A343D" w:rsidP="000F3B52">
      <w:pPr>
        <w:spacing w:line="480" w:lineRule="auto"/>
        <w:jc w:val="both"/>
        <w:rPr>
          <w:rFonts w:ascii="Times New Roman" w:hAnsi="Times New Roman" w:cs="Times New Roman"/>
        </w:rPr>
      </w:pPr>
      <w:r>
        <w:rPr>
          <w:rFonts w:ascii="Times New Roman" w:hAnsi="Times New Roman" w:cs="Times New Roman"/>
        </w:rPr>
        <w:t>Imagine a scenario where there are two buttons, which when pressed, have different effect on the score shown on the screen. This effect, however, is unknown to us. Assume that we start experimenting by pressing button one, and the score raises by 100, and we soon found out this is a repeatable action, what are we going to do?</w:t>
      </w:r>
    </w:p>
    <w:p w14:paraId="018D01FC" w14:textId="77777777" w:rsidR="002A343D" w:rsidRDefault="002A343D" w:rsidP="000F3B52">
      <w:pPr>
        <w:spacing w:line="480" w:lineRule="auto"/>
        <w:jc w:val="both"/>
        <w:rPr>
          <w:rFonts w:ascii="Times New Roman" w:hAnsi="Times New Roman" w:cs="Times New Roman"/>
        </w:rPr>
      </w:pPr>
    </w:p>
    <w:p w14:paraId="1991C14B" w14:textId="77777777" w:rsidR="002A343D" w:rsidRDefault="002A343D" w:rsidP="000F3B52">
      <w:pPr>
        <w:spacing w:line="480" w:lineRule="auto"/>
        <w:jc w:val="both"/>
        <w:rPr>
          <w:rFonts w:ascii="Times New Roman" w:hAnsi="Times New Roman" w:cs="Times New Roman"/>
        </w:rPr>
      </w:pPr>
      <w:r>
        <w:rPr>
          <w:rFonts w:ascii="Times New Roman" w:hAnsi="Times New Roman" w:cs="Times New Roman"/>
        </w:rPr>
        <w:t>Naturally, we would exploit this strategy at the beginning, but sooner or later, we would try button two, at least for once to see if it raises our score by more than 100. We might even press it for a second time, if it was rewarding or not too punishing. Now, how rewarding or not punishing should it be before we went back to the abusive strategy? This explains the interaction between exploration and exploitation.</w:t>
      </w:r>
    </w:p>
    <w:p w14:paraId="07B11C30" w14:textId="77777777" w:rsidR="002A343D" w:rsidRDefault="002A343D" w:rsidP="000F3B52">
      <w:pPr>
        <w:spacing w:line="480" w:lineRule="auto"/>
        <w:jc w:val="both"/>
        <w:rPr>
          <w:rFonts w:ascii="Times New Roman" w:hAnsi="Times New Roman" w:cs="Times New Roman"/>
        </w:rPr>
      </w:pPr>
    </w:p>
    <w:p w14:paraId="3093166C" w14:textId="7D63F2A2" w:rsidR="002A343D" w:rsidRDefault="002A343D" w:rsidP="000F3B52">
      <w:pPr>
        <w:spacing w:line="480" w:lineRule="auto"/>
        <w:jc w:val="both"/>
        <w:rPr>
          <w:rFonts w:ascii="Times New Roman" w:hAnsi="Times New Roman" w:cs="Times New Roman"/>
        </w:rPr>
      </w:pPr>
      <w:r>
        <w:rPr>
          <w:rFonts w:ascii="Times New Roman" w:hAnsi="Times New Roman" w:cs="Times New Roman"/>
        </w:rPr>
        <w:t xml:space="preserve">In everyday scenario, we might have a varying exploration rate by setting certain scenarios as merely test grounds. However, as an online training paradigm, reinforcement learning agents often faces the exact same problem a handful of times, or even once for problems with large state space and little abstraction. It is then a hard task for a reinforcement learning agent to pick </w:t>
      </w:r>
      <w:r>
        <w:rPr>
          <w:rFonts w:ascii="Times New Roman" w:hAnsi="Times New Roman" w:cs="Times New Roman"/>
        </w:rPr>
        <w:lastRenderedPageBreak/>
        <w:t>between exploring choices that were not chosen before and exploiting choices that are known to be good in</w:t>
      </w:r>
      <w:r w:rsidR="000241AF">
        <w:rPr>
          <w:rFonts w:ascii="Times New Roman" w:hAnsi="Times New Roman" w:cs="Times New Roman"/>
        </w:rPr>
        <w:t xml:space="preserve"> this little opportunity. In CFR</w:t>
      </w:r>
      <w:r>
        <w:rPr>
          <w:rFonts w:ascii="Times New Roman" w:hAnsi="Times New Roman" w:cs="Times New Roman"/>
        </w:rPr>
        <w:t xml:space="preserve">, the </w:t>
      </w:r>
      <w:r w:rsidR="00D41F35">
        <w:rPr>
          <w:rFonts w:ascii="Times New Roman" w:hAnsi="Times New Roman" w:cs="Times New Roman"/>
        </w:rPr>
        <w:t>solution</w:t>
      </w:r>
      <w:r>
        <w:rPr>
          <w:rFonts w:ascii="Times New Roman" w:hAnsi="Times New Roman" w:cs="Times New Roman"/>
        </w:rPr>
        <w:t xml:space="preserve"> of such a </w:t>
      </w:r>
      <w:r w:rsidR="00D41F35">
        <w:rPr>
          <w:rFonts w:ascii="Times New Roman" w:hAnsi="Times New Roman" w:cs="Times New Roman"/>
        </w:rPr>
        <w:t>problem</w:t>
      </w:r>
      <w:r>
        <w:rPr>
          <w:rFonts w:ascii="Times New Roman" w:hAnsi="Times New Roman" w:cs="Times New Roman"/>
        </w:rPr>
        <w:t xml:space="preserve"> was </w:t>
      </w:r>
      <w:r w:rsidR="00D41F35">
        <w:rPr>
          <w:rFonts w:ascii="Times New Roman" w:hAnsi="Times New Roman" w:cs="Times New Roman"/>
        </w:rPr>
        <w:t>simply generate the required training data according to the abstraction model.</w:t>
      </w:r>
    </w:p>
    <w:p w14:paraId="15CFF92D" w14:textId="77777777" w:rsidR="002A343D" w:rsidRDefault="002A343D" w:rsidP="002A343D">
      <w:pPr>
        <w:spacing w:line="480" w:lineRule="auto"/>
        <w:rPr>
          <w:rFonts w:ascii="Times New Roman" w:hAnsi="Times New Roman" w:cs="Times New Roman"/>
        </w:rPr>
      </w:pPr>
    </w:p>
    <w:p w14:paraId="6696FD90" w14:textId="77777777" w:rsidR="002A343D" w:rsidRDefault="002A343D" w:rsidP="000F3B52">
      <w:pPr>
        <w:spacing w:line="480" w:lineRule="auto"/>
        <w:jc w:val="both"/>
        <w:rPr>
          <w:rFonts w:ascii="Times New Roman" w:hAnsi="Times New Roman" w:cs="Times New Roman"/>
        </w:rPr>
      </w:pPr>
      <w:r>
        <w:rPr>
          <w:rFonts w:ascii="Times New Roman" w:hAnsi="Times New Roman" w:cs="Times New Roman"/>
        </w:rPr>
        <w:t>Whereas in MCRL, while the MCTS is supplemented with the transition probability vector from neural network to find the most useful subtree, this information is not the sole determinant of the next node, value feedback and most importantly visit count are also given credit when selecting the next node to explore. This ensure that those with a low visit count has certain priority over those with a high visit count.</w:t>
      </w:r>
    </w:p>
    <w:p w14:paraId="498A6713" w14:textId="77777777" w:rsidR="002A343D" w:rsidRDefault="002A343D" w:rsidP="002A343D">
      <w:pPr>
        <w:spacing w:line="480" w:lineRule="auto"/>
        <w:rPr>
          <w:rFonts w:ascii="Times New Roman" w:hAnsi="Times New Roman" w:cs="Times New Roman"/>
        </w:rPr>
      </w:pPr>
    </w:p>
    <w:p w14:paraId="532C55B0" w14:textId="705DCD29" w:rsidR="00645AE8" w:rsidRPr="00645AE8" w:rsidRDefault="00645AE8" w:rsidP="00BD0FBD">
      <w:pPr>
        <w:pStyle w:val="ListParagraph"/>
        <w:numPr>
          <w:ilvl w:val="2"/>
          <w:numId w:val="10"/>
        </w:numPr>
        <w:spacing w:line="480" w:lineRule="auto"/>
        <w:outlineLvl w:val="0"/>
        <w:rPr>
          <w:rFonts w:ascii="Times New Roman" w:hAnsi="Times New Roman" w:cs="Times New Roman"/>
          <w:b/>
        </w:rPr>
      </w:pPr>
      <w:r w:rsidRPr="00645AE8">
        <w:rPr>
          <w:rFonts w:ascii="Times New Roman" w:hAnsi="Times New Roman" w:cs="Times New Roman"/>
          <w:b/>
        </w:rPr>
        <w:t>Delayed Reward</w:t>
      </w:r>
    </w:p>
    <w:p w14:paraId="08553B54" w14:textId="77777777" w:rsidR="002A343D" w:rsidRDefault="002A343D" w:rsidP="002A343D">
      <w:pPr>
        <w:spacing w:line="480" w:lineRule="auto"/>
        <w:rPr>
          <w:rFonts w:ascii="Times New Roman" w:hAnsi="Times New Roman" w:cs="Times New Roman"/>
        </w:rPr>
      </w:pPr>
    </w:p>
    <w:p w14:paraId="48D1C581" w14:textId="77777777" w:rsidR="002A343D" w:rsidRDefault="002A343D" w:rsidP="00D41F35">
      <w:pPr>
        <w:spacing w:line="480" w:lineRule="auto"/>
        <w:jc w:val="both"/>
        <w:rPr>
          <w:rFonts w:ascii="Times New Roman" w:hAnsi="Times New Roman" w:cs="Times New Roman"/>
        </w:rPr>
      </w:pPr>
      <w:r>
        <w:rPr>
          <w:rFonts w:ascii="Times New Roman" w:hAnsi="Times New Roman" w:cs="Times New Roman"/>
        </w:rPr>
        <w:t>Delayed reward is another important concept in reinforcement learning. If agents are not able to take into account delayed reward, it would then become reward myopic and simply goes for the greedy approach of receiving the highest reward for the next action. Reward in this context should not be confused with value, or have any association with the final outcome. Reward only means the immediate reward as an agent chooses an action and act on it, as in the Markov Decision Process model.</w:t>
      </w:r>
    </w:p>
    <w:p w14:paraId="3292C459" w14:textId="77777777" w:rsidR="002A343D" w:rsidRDefault="002A343D" w:rsidP="002A343D">
      <w:pPr>
        <w:spacing w:line="480" w:lineRule="auto"/>
        <w:rPr>
          <w:rFonts w:ascii="Times New Roman" w:hAnsi="Times New Roman" w:cs="Times New Roman"/>
        </w:rPr>
      </w:pPr>
    </w:p>
    <w:p w14:paraId="4383660B" w14:textId="77777777" w:rsidR="002A343D" w:rsidRDefault="002A343D" w:rsidP="00D41F35">
      <w:pPr>
        <w:spacing w:line="480" w:lineRule="auto"/>
        <w:jc w:val="both"/>
        <w:rPr>
          <w:rFonts w:ascii="Times New Roman" w:hAnsi="Times New Roman" w:cs="Times New Roman"/>
        </w:rPr>
      </w:pPr>
      <w:r>
        <w:rPr>
          <w:rFonts w:ascii="Times New Roman" w:hAnsi="Times New Roman" w:cs="Times New Roman"/>
        </w:rPr>
        <w:t xml:space="preserve">Here’s an example to better illustrate the importance of delayed reward. Imagine an agent playing the arcade game Tetris, where eliminating each line wins it 40 points but eliminating four lines at once wins it 1200 points, with </w:t>
      </w:r>
      <w:r>
        <w:rPr>
          <w:rFonts w:ascii="Times New Roman" w:hAnsi="Times New Roman" w:cs="Times New Roman"/>
        </w:rPr>
        <w:lastRenderedPageBreak/>
        <w:t>the trade-off that setting up such clear requires four times the time on average. Any rational human players would naturally stack tiles and wait for the opportunity of clearing four lines at once, yet we have to convince an artificial agent that getting 40 points with move A is not as beneficial with getting 0 points with move B for three rounds. This is the mentality of delayed reward, which usually involves looking forward and simulation when crafting artificial agents.</w:t>
      </w:r>
    </w:p>
    <w:p w14:paraId="22EE9A6D" w14:textId="77777777" w:rsidR="002A343D" w:rsidRDefault="002A343D" w:rsidP="002A343D">
      <w:pPr>
        <w:spacing w:line="480" w:lineRule="auto"/>
        <w:rPr>
          <w:rFonts w:ascii="Times New Roman" w:hAnsi="Times New Roman" w:cs="Times New Roman"/>
        </w:rPr>
      </w:pPr>
    </w:p>
    <w:p w14:paraId="36A706B0" w14:textId="77777777" w:rsidR="002A343D" w:rsidRDefault="002A343D" w:rsidP="00D41F35">
      <w:pPr>
        <w:spacing w:line="480" w:lineRule="auto"/>
        <w:jc w:val="both"/>
        <w:rPr>
          <w:rFonts w:ascii="Times New Roman" w:hAnsi="Times New Roman" w:cs="Times New Roman"/>
        </w:rPr>
      </w:pPr>
      <w:r>
        <w:rPr>
          <w:rFonts w:ascii="Times New Roman" w:hAnsi="Times New Roman" w:cs="Times New Roman"/>
        </w:rPr>
        <w:t>In bridge and most abstract games, this is particularly important since each move gains no reward except the terminal move. This is also why artificial ways of guiding the tree search has to be devised besides immediate reward.</w:t>
      </w:r>
    </w:p>
    <w:p w14:paraId="40B86587" w14:textId="77777777" w:rsidR="002A343D" w:rsidRDefault="002A343D" w:rsidP="002A343D">
      <w:pPr>
        <w:spacing w:line="480" w:lineRule="auto"/>
        <w:rPr>
          <w:rFonts w:ascii="Times New Roman" w:hAnsi="Times New Roman" w:cs="Times New Roman"/>
        </w:rPr>
      </w:pPr>
    </w:p>
    <w:p w14:paraId="3431A609" w14:textId="6E48BCF9" w:rsidR="00645AE8" w:rsidRPr="00645AE8" w:rsidRDefault="002A343D" w:rsidP="00BD0FBD">
      <w:pPr>
        <w:pStyle w:val="ListParagraph"/>
        <w:numPr>
          <w:ilvl w:val="2"/>
          <w:numId w:val="10"/>
        </w:numPr>
        <w:spacing w:line="480" w:lineRule="auto"/>
        <w:outlineLvl w:val="0"/>
        <w:rPr>
          <w:rFonts w:ascii="Times New Roman" w:hAnsi="Times New Roman" w:cs="Times New Roman"/>
          <w:b/>
        </w:rPr>
      </w:pPr>
      <w:r w:rsidRPr="00645AE8">
        <w:rPr>
          <w:rFonts w:ascii="Times New Roman" w:hAnsi="Times New Roman" w:cs="Times New Roman"/>
          <w:b/>
        </w:rPr>
        <w:t>Curriculum Training</w:t>
      </w:r>
    </w:p>
    <w:p w14:paraId="2F748A67" w14:textId="77777777" w:rsidR="002A343D" w:rsidRDefault="002A343D" w:rsidP="002A343D">
      <w:pPr>
        <w:spacing w:line="480" w:lineRule="auto"/>
        <w:rPr>
          <w:rFonts w:ascii="Times New Roman" w:hAnsi="Times New Roman" w:cs="Times New Roman"/>
        </w:rPr>
      </w:pPr>
    </w:p>
    <w:p w14:paraId="24EE547B" w14:textId="2C8E316B" w:rsidR="002A343D" w:rsidRDefault="002A343D" w:rsidP="00D41F35">
      <w:pPr>
        <w:spacing w:line="480" w:lineRule="auto"/>
        <w:jc w:val="both"/>
        <w:rPr>
          <w:rFonts w:ascii="Times New Roman" w:hAnsi="Times New Roman" w:cs="Times New Roman"/>
        </w:rPr>
      </w:pPr>
      <w:r>
        <w:rPr>
          <w:rFonts w:ascii="Times New Roman" w:hAnsi="Times New Roman" w:cs="Times New Roman"/>
        </w:rPr>
        <w:t>In the paper titled “Curriculum Training”, the authors discussed how machine learning should take reference of human learning, which is usually structured and organized in such a way that easier concepts and knowledge are learnt before the more complex ones</w:t>
      </w:r>
      <w:r w:rsidR="00C20FC1">
        <w:rPr>
          <w:rFonts w:ascii="Times New Roman" w:hAnsi="Times New Roman" w:cs="Times New Roman"/>
        </w:rPr>
        <w:t xml:space="preserve"> </w:t>
      </w:r>
      <w:r w:rsidR="00295341">
        <w:rPr>
          <w:rFonts w:ascii="Times New Roman" w:hAnsi="Times New Roman" w:cs="Times New Roman"/>
        </w:rPr>
        <w:t>[8]</w:t>
      </w:r>
      <w:r>
        <w:rPr>
          <w:rFonts w:ascii="Times New Roman" w:hAnsi="Times New Roman" w:cs="Times New Roman"/>
        </w:rPr>
        <w:t>. In human learning, this way of learning allows the easier concepts to ease the learning of the harder ones; Whereas in machine learning, using such technique, coined curriculum learning, the authors were able to show a faster convergence and a better local minimum (in the case of non-convex problems).</w:t>
      </w:r>
    </w:p>
    <w:p w14:paraId="662BBBF6" w14:textId="77777777" w:rsidR="002A343D" w:rsidRDefault="002A343D" w:rsidP="002A343D">
      <w:pPr>
        <w:spacing w:line="480" w:lineRule="auto"/>
        <w:rPr>
          <w:rFonts w:ascii="Times New Roman" w:hAnsi="Times New Roman" w:cs="Times New Roman"/>
        </w:rPr>
      </w:pPr>
    </w:p>
    <w:p w14:paraId="36D6BEEF" w14:textId="77777777" w:rsidR="002A343D" w:rsidRDefault="002A343D" w:rsidP="00D41F35">
      <w:pPr>
        <w:spacing w:line="480" w:lineRule="auto"/>
        <w:jc w:val="both"/>
        <w:rPr>
          <w:rFonts w:ascii="Times New Roman" w:hAnsi="Times New Roman" w:cs="Times New Roman"/>
        </w:rPr>
      </w:pPr>
      <w:r>
        <w:rPr>
          <w:rFonts w:ascii="Times New Roman" w:hAnsi="Times New Roman" w:cs="Times New Roman"/>
        </w:rPr>
        <w:t xml:space="preserve">To show a faster convergence, the authors used a perceptron to do the test. In the test, the perceptron was asked to classify each data into two classes, with </w:t>
      </w:r>
      <w:r>
        <w:rPr>
          <w:rFonts w:ascii="Times New Roman" w:hAnsi="Times New Roman" w:cs="Times New Roman"/>
        </w:rPr>
        <w:lastRenderedPageBreak/>
        <w:t>each data only having certain features as relevant, the rests are just noises that could be turned on or off. Easier learning, in this context, would be the training data that have more noises turned off, whereas harder ones would be the noisier ones. It was then shown that ordering in an ascending order of difficulty did end up with a faster convergence.</w:t>
      </w:r>
    </w:p>
    <w:p w14:paraId="6767A63F" w14:textId="77777777" w:rsidR="002A343D" w:rsidRDefault="002A343D" w:rsidP="00D41F35">
      <w:pPr>
        <w:spacing w:line="480" w:lineRule="auto"/>
        <w:jc w:val="both"/>
        <w:rPr>
          <w:rFonts w:ascii="Times New Roman" w:hAnsi="Times New Roman" w:cs="Times New Roman"/>
        </w:rPr>
      </w:pPr>
    </w:p>
    <w:p w14:paraId="0E61AD69" w14:textId="77777777" w:rsidR="002A343D" w:rsidRDefault="002A343D" w:rsidP="00D41F35">
      <w:pPr>
        <w:spacing w:line="480" w:lineRule="auto"/>
        <w:jc w:val="both"/>
        <w:rPr>
          <w:rFonts w:ascii="Times New Roman" w:hAnsi="Times New Roman" w:cs="Times New Roman"/>
        </w:rPr>
      </w:pPr>
      <w:r>
        <w:rPr>
          <w:rFonts w:ascii="Times New Roman" w:hAnsi="Times New Roman" w:cs="Times New Roman"/>
        </w:rPr>
        <w:t xml:space="preserve">In the test to show that a better local minimum is achievable with curriculum training, the authors trained a deep neural network predictor that returns the next word give a sentence segment, and rank this returned word by its actual likelihood of appearing. They designed a curriculum for such network by first ignoring training examples with words that are not the 5k most common, followed by ignoring examples with words that are not the 10k most common. By doing so, while having a slower start, the network converges to a lower minimum than network without a curriculum after 1000 million updates. These tests all shown the promising property of curriculum training in reinforcement learning. </w:t>
      </w:r>
    </w:p>
    <w:p w14:paraId="15DDA540" w14:textId="77777777" w:rsidR="00D41F35" w:rsidRPr="004B5751" w:rsidRDefault="00D41F35" w:rsidP="00D41F35">
      <w:pPr>
        <w:pStyle w:val="ListParagraph"/>
        <w:numPr>
          <w:ilvl w:val="1"/>
          <w:numId w:val="10"/>
        </w:numPr>
        <w:spacing w:line="480" w:lineRule="auto"/>
        <w:rPr>
          <w:rFonts w:ascii="Times New Roman" w:hAnsi="Times New Roman" w:cs="Times New Roman"/>
          <w:b/>
          <w:sz w:val="28"/>
        </w:rPr>
      </w:pPr>
      <w:r>
        <w:rPr>
          <w:rFonts w:ascii="Times New Roman" w:hAnsi="Times New Roman" w:cs="Times New Roman"/>
        </w:rPr>
        <w:br w:type="column"/>
      </w:r>
      <w:r w:rsidRPr="004B5751">
        <w:rPr>
          <w:rFonts w:ascii="Times New Roman" w:hAnsi="Times New Roman" w:cs="Times New Roman"/>
          <w:b/>
          <w:sz w:val="28"/>
        </w:rPr>
        <w:lastRenderedPageBreak/>
        <w:t>Machine Learning Algorithms</w:t>
      </w:r>
    </w:p>
    <w:p w14:paraId="3ADD89F3" w14:textId="77777777" w:rsidR="004B5751" w:rsidRDefault="004B5751" w:rsidP="004B5751">
      <w:pPr>
        <w:spacing w:line="480" w:lineRule="auto"/>
        <w:rPr>
          <w:rFonts w:ascii="Times New Roman" w:hAnsi="Times New Roman" w:cs="Times New Roman"/>
        </w:rPr>
      </w:pPr>
    </w:p>
    <w:p w14:paraId="1CBC7C3F" w14:textId="11DBB4C1" w:rsidR="004B5751" w:rsidRDefault="004B5751" w:rsidP="00960148">
      <w:pPr>
        <w:spacing w:line="480" w:lineRule="auto"/>
        <w:jc w:val="both"/>
        <w:rPr>
          <w:rFonts w:ascii="Times New Roman" w:hAnsi="Times New Roman" w:cs="Times New Roman"/>
        </w:rPr>
      </w:pPr>
      <w:r>
        <w:rPr>
          <w:rFonts w:ascii="Times New Roman" w:hAnsi="Times New Roman" w:cs="Times New Roman"/>
        </w:rPr>
        <w:t>We will now discuss several machine learning algorithms we considered during planning.</w:t>
      </w:r>
      <w:r w:rsidR="00AF389E">
        <w:rPr>
          <w:rFonts w:ascii="Times New Roman" w:hAnsi="Times New Roman" w:cs="Times New Roman"/>
        </w:rPr>
        <w:t xml:space="preserve"> </w:t>
      </w:r>
      <w:r w:rsidR="002D426A">
        <w:rPr>
          <w:rFonts w:ascii="Times New Roman" w:hAnsi="Times New Roman" w:cs="Times New Roman"/>
        </w:rPr>
        <w:t xml:space="preserve">Deep Q-Learning is the algorithm used by DeepMind in constructing the agent that plays </w:t>
      </w:r>
      <w:r w:rsidR="00962160">
        <w:rPr>
          <w:rFonts w:ascii="Times New Roman" w:hAnsi="Times New Roman" w:cs="Times New Roman"/>
        </w:rPr>
        <w:t>Atari game</w:t>
      </w:r>
      <w:r w:rsidR="00DF7A56">
        <w:rPr>
          <w:rFonts w:ascii="Times New Roman" w:hAnsi="Times New Roman" w:cs="Times New Roman"/>
        </w:rPr>
        <w:t xml:space="preserve">s with high-level sensory input; </w:t>
      </w:r>
      <w:r w:rsidR="002605FE">
        <w:rPr>
          <w:rFonts w:ascii="Times New Roman" w:hAnsi="Times New Roman" w:cs="Times New Roman"/>
        </w:rPr>
        <w:t>Monte Carlo Reinforcement Learning (MCRL)</w:t>
      </w:r>
      <w:r w:rsidR="009C2160">
        <w:rPr>
          <w:rFonts w:ascii="Times New Roman" w:hAnsi="Times New Roman" w:cs="Times New Roman"/>
        </w:rPr>
        <w:t xml:space="preserve"> is the </w:t>
      </w:r>
      <w:r w:rsidR="00985246">
        <w:rPr>
          <w:rFonts w:ascii="Times New Roman" w:hAnsi="Times New Roman" w:cs="Times New Roman"/>
        </w:rPr>
        <w:t>name we give to the</w:t>
      </w:r>
      <w:r w:rsidR="005021E5">
        <w:rPr>
          <w:rFonts w:ascii="Times New Roman" w:hAnsi="Times New Roman" w:cs="Times New Roman"/>
        </w:rPr>
        <w:t xml:space="preserve"> general reinforcement learning</w:t>
      </w:r>
      <w:r w:rsidR="00985246">
        <w:rPr>
          <w:rFonts w:ascii="Times New Roman" w:hAnsi="Times New Roman" w:cs="Times New Roman"/>
        </w:rPr>
        <w:t xml:space="preserve"> algorithm DeepMind </w:t>
      </w:r>
      <w:r w:rsidR="005021E5">
        <w:rPr>
          <w:rFonts w:ascii="Times New Roman" w:hAnsi="Times New Roman" w:cs="Times New Roman"/>
        </w:rPr>
        <w:t xml:space="preserve">developed for Chess and </w:t>
      </w:r>
      <w:r w:rsidR="00CD0652">
        <w:rPr>
          <w:rFonts w:ascii="Times New Roman" w:hAnsi="Times New Roman" w:cs="Times New Roman"/>
        </w:rPr>
        <w:t>Shogi</w:t>
      </w:r>
      <w:r w:rsidR="005021E5">
        <w:rPr>
          <w:rFonts w:ascii="Times New Roman" w:hAnsi="Times New Roman" w:cs="Times New Roman"/>
        </w:rPr>
        <w:t xml:space="preserve"> through self</w:t>
      </w:r>
      <w:r w:rsidR="00C602D6">
        <w:rPr>
          <w:rFonts w:ascii="Times New Roman" w:hAnsi="Times New Roman" w:cs="Times New Roman"/>
        </w:rPr>
        <w:t xml:space="preserve">-play; </w:t>
      </w:r>
      <w:r w:rsidR="000D656D">
        <w:rPr>
          <w:rFonts w:ascii="Times New Roman" w:hAnsi="Times New Roman" w:cs="Times New Roman"/>
        </w:rPr>
        <w:t xml:space="preserve">Counterfactual Regret Minimization </w:t>
      </w:r>
      <w:r w:rsidR="002605FE">
        <w:rPr>
          <w:rFonts w:ascii="Times New Roman" w:hAnsi="Times New Roman" w:cs="Times New Roman"/>
        </w:rPr>
        <w:t xml:space="preserve">is the algorithm </w:t>
      </w:r>
      <w:r w:rsidR="00EF74AC">
        <w:rPr>
          <w:rFonts w:ascii="Times New Roman" w:hAnsi="Times New Roman" w:cs="Times New Roman"/>
        </w:rPr>
        <w:t>researchers Carnegie Mello</w:t>
      </w:r>
      <w:r w:rsidR="00FB03FA">
        <w:rPr>
          <w:rFonts w:ascii="Times New Roman" w:hAnsi="Times New Roman" w:cs="Times New Roman"/>
        </w:rPr>
        <w:t>n University develop to play</w:t>
      </w:r>
      <w:r w:rsidR="00EF74AC">
        <w:rPr>
          <w:rFonts w:ascii="Times New Roman" w:hAnsi="Times New Roman" w:cs="Times New Roman"/>
        </w:rPr>
        <w:t xml:space="preserve"> Texas Hold ’</w:t>
      </w:r>
      <w:proofErr w:type="spellStart"/>
      <w:r w:rsidR="00EF74AC">
        <w:rPr>
          <w:rFonts w:ascii="Times New Roman" w:hAnsi="Times New Roman" w:cs="Times New Roman"/>
        </w:rPr>
        <w:t>E</w:t>
      </w:r>
      <w:r w:rsidR="00CC00D0">
        <w:rPr>
          <w:rFonts w:ascii="Times New Roman" w:hAnsi="Times New Roman" w:cs="Times New Roman"/>
        </w:rPr>
        <w:t>m</w:t>
      </w:r>
      <w:proofErr w:type="spellEnd"/>
      <w:r w:rsidR="00CC00D0">
        <w:rPr>
          <w:rFonts w:ascii="Times New Roman" w:hAnsi="Times New Roman" w:cs="Times New Roman"/>
        </w:rPr>
        <w:t xml:space="preserve">; </w:t>
      </w:r>
      <w:r w:rsidR="00FB03FA">
        <w:rPr>
          <w:rFonts w:ascii="Times New Roman" w:hAnsi="Times New Roman" w:cs="Times New Roman"/>
        </w:rPr>
        <w:t xml:space="preserve">Lastly, </w:t>
      </w:r>
      <w:r w:rsidR="00394BBC">
        <w:rPr>
          <w:rFonts w:ascii="Times New Roman" w:hAnsi="Times New Roman" w:cs="Times New Roman"/>
        </w:rPr>
        <w:t>NFSP</w:t>
      </w:r>
      <w:r w:rsidR="00447F7F">
        <w:rPr>
          <w:rFonts w:ascii="Times New Roman" w:hAnsi="Times New Roman" w:cs="Times New Roman"/>
        </w:rPr>
        <w:t xml:space="preserve"> is the neural network approach that Heinrich used </w:t>
      </w:r>
      <w:r w:rsidR="00AF1844">
        <w:rPr>
          <w:rFonts w:ascii="Times New Roman" w:hAnsi="Times New Roman" w:cs="Times New Roman"/>
        </w:rPr>
        <w:t>to play Hold ’</w:t>
      </w:r>
      <w:proofErr w:type="spellStart"/>
      <w:r w:rsidR="00AF1844">
        <w:rPr>
          <w:rFonts w:ascii="Times New Roman" w:hAnsi="Times New Roman" w:cs="Times New Roman"/>
        </w:rPr>
        <w:t>Em</w:t>
      </w:r>
      <w:proofErr w:type="spellEnd"/>
      <w:r w:rsidR="00AF1844">
        <w:rPr>
          <w:rFonts w:ascii="Times New Roman" w:hAnsi="Times New Roman" w:cs="Times New Roman"/>
        </w:rPr>
        <w:t>.</w:t>
      </w:r>
      <w:r w:rsidR="0085072D" w:rsidRPr="0085072D">
        <w:rPr>
          <w:rFonts w:ascii="Times New Roman" w:hAnsi="Times New Roman" w:cs="Times New Roman"/>
        </w:rPr>
        <w:t xml:space="preserve"> </w:t>
      </w:r>
      <w:r w:rsidR="0085072D">
        <w:rPr>
          <w:rFonts w:ascii="Times New Roman" w:hAnsi="Times New Roman" w:cs="Times New Roman"/>
        </w:rPr>
        <w:t xml:space="preserve">Since all the algorithms are designed for other games, we will only focus on the parts that we could take reference of in the game of </w:t>
      </w:r>
      <w:r w:rsidR="00027934">
        <w:rPr>
          <w:rFonts w:ascii="Times New Roman" w:hAnsi="Times New Roman" w:cs="Times New Roman"/>
        </w:rPr>
        <w:t>B</w:t>
      </w:r>
      <w:r w:rsidR="0085072D">
        <w:rPr>
          <w:rFonts w:ascii="Times New Roman" w:hAnsi="Times New Roman" w:cs="Times New Roman"/>
        </w:rPr>
        <w:t>ridge.</w:t>
      </w:r>
    </w:p>
    <w:p w14:paraId="3F24732B" w14:textId="77777777" w:rsidR="00960148" w:rsidRPr="0096454C" w:rsidRDefault="00960148" w:rsidP="00960148">
      <w:pPr>
        <w:pStyle w:val="ListParagraph"/>
        <w:numPr>
          <w:ilvl w:val="2"/>
          <w:numId w:val="10"/>
        </w:numPr>
        <w:spacing w:line="480" w:lineRule="auto"/>
        <w:rPr>
          <w:rFonts w:ascii="Times New Roman" w:hAnsi="Times New Roman" w:cs="Times New Roman"/>
          <w:b/>
        </w:rPr>
      </w:pPr>
      <w:r>
        <w:rPr>
          <w:rFonts w:ascii="Times New Roman" w:hAnsi="Times New Roman" w:cs="Times New Roman"/>
        </w:rPr>
        <w:br w:type="column"/>
      </w:r>
      <w:r w:rsidRPr="0096454C">
        <w:rPr>
          <w:rFonts w:ascii="Times New Roman" w:hAnsi="Times New Roman" w:cs="Times New Roman"/>
          <w:b/>
        </w:rPr>
        <w:lastRenderedPageBreak/>
        <w:t>Deep Q-Learning</w:t>
      </w:r>
    </w:p>
    <w:p w14:paraId="2B6ED6D3" w14:textId="77777777" w:rsidR="0096454C" w:rsidRDefault="0096454C" w:rsidP="0096454C">
      <w:pPr>
        <w:spacing w:line="480" w:lineRule="auto"/>
        <w:rPr>
          <w:rFonts w:ascii="Times New Roman" w:hAnsi="Times New Roman" w:cs="Times New Roman"/>
        </w:rPr>
      </w:pPr>
    </w:p>
    <w:p w14:paraId="05A87B56" w14:textId="2204CF15" w:rsidR="0096454C" w:rsidRDefault="001B1839" w:rsidP="00422E12">
      <w:pPr>
        <w:spacing w:line="480" w:lineRule="auto"/>
        <w:jc w:val="both"/>
        <w:rPr>
          <w:rFonts w:ascii="Times New Roman" w:hAnsi="Times New Roman" w:cs="Times New Roman"/>
        </w:rPr>
      </w:pPr>
      <w:r>
        <w:rPr>
          <w:rFonts w:ascii="Times New Roman" w:hAnsi="Times New Roman" w:cs="Times New Roman"/>
        </w:rPr>
        <w:t xml:space="preserve">The basic concept introduced in Deep Q-Learning that requires clarification is the Q-value. </w:t>
      </w:r>
      <w:r w:rsidR="00C858EA">
        <w:rPr>
          <w:rFonts w:ascii="Times New Roman" w:hAnsi="Times New Roman" w:cs="Times New Roman"/>
        </w:rPr>
        <w:t xml:space="preserve">The Q-value is basically the optimal state-action </w:t>
      </w:r>
      <w:r w:rsidR="00035225">
        <w:rPr>
          <w:rFonts w:ascii="Times New Roman" w:hAnsi="Times New Roman" w:cs="Times New Roman"/>
        </w:rPr>
        <w:t xml:space="preserve">reward defined over possible combinations of state </w:t>
      </w:r>
      <m:oMath>
        <m:r>
          <w:rPr>
            <w:rFonts w:ascii="Cambria Math" w:hAnsi="Cambria Math" w:cs="Times New Roman"/>
          </w:rPr>
          <m:t>s</m:t>
        </m:r>
      </m:oMath>
      <w:r w:rsidR="00035225">
        <w:rPr>
          <w:rFonts w:ascii="Times New Roman" w:hAnsi="Times New Roman" w:cs="Times New Roman"/>
        </w:rPr>
        <w:t xml:space="preserve"> and action</w:t>
      </w:r>
      <m:oMath>
        <m:r>
          <w:rPr>
            <w:rFonts w:ascii="Cambria Math" w:hAnsi="Cambria Math" w:cs="Times New Roman"/>
          </w:rPr>
          <m:t xml:space="preserve"> a</m:t>
        </m:r>
      </m:oMath>
      <w:r w:rsidR="00035225">
        <w:rPr>
          <w:rFonts w:ascii="Times New Roman" w:hAnsi="Times New Roman" w:cs="Times New Roman"/>
        </w:rPr>
        <w:t>.</w:t>
      </w:r>
      <w:r w:rsidR="00C858EA">
        <w:rPr>
          <w:rFonts w:ascii="Times New Roman" w:hAnsi="Times New Roman" w:cs="Times New Roman"/>
        </w:rPr>
        <w:t xml:space="preserve"> </w:t>
      </w:r>
      <w:r w:rsidR="00035225">
        <w:rPr>
          <w:rFonts w:ascii="Times New Roman" w:hAnsi="Times New Roman" w:cs="Times New Roman"/>
        </w:rPr>
        <w:t xml:space="preserve">It is similar to the optimal state-action value </w:t>
      </w:r>
      <w:r w:rsidR="00EB308F">
        <w:rPr>
          <w:rFonts w:ascii="Times New Roman" w:hAnsi="Times New Roman" w:cs="Times New Roman"/>
        </w:rPr>
        <w:t xml:space="preserve">by </w:t>
      </w:r>
      <w:r w:rsidR="00C858EA">
        <w:rPr>
          <w:rFonts w:ascii="Times New Roman" w:hAnsi="Times New Roman" w:cs="Times New Roman"/>
        </w:rPr>
        <w:t xml:space="preserve">substituting the optimal strategy </w:t>
      </w:r>
      <m:oMath>
        <m:sSub>
          <m:sSubPr>
            <m:ctrlPr>
              <w:rPr>
                <w:rFonts w:ascii="Cambria Math" w:hAnsi="Cambria Math" w:cs="Times New Roman"/>
                <w:i/>
              </w:rPr>
            </m:ctrlPr>
          </m:sSubPr>
          <m:e>
            <m:r>
              <w:rPr>
                <w:rFonts w:ascii="Cambria Math" w:hAnsi="Cambria Math" w:cs="Times New Roman"/>
              </w:rPr>
              <m:t>BR</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e>
        </m:d>
      </m:oMath>
      <w:r w:rsidR="00C858EA">
        <w:rPr>
          <w:rFonts w:ascii="Times New Roman" w:hAnsi="Times New Roman" w:cs="Times New Roman"/>
        </w:rPr>
        <w:t xml:space="preserve"> from eq. (2.9) into eq.</w:t>
      </w:r>
      <w:r w:rsidR="00510AAB">
        <w:rPr>
          <w:rFonts w:ascii="Times New Roman" w:hAnsi="Times New Roman" w:cs="Times New Roman"/>
        </w:rPr>
        <w:t xml:space="preserve"> (2.6</w:t>
      </w:r>
      <w:r w:rsidR="00C858E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π</m:t>
            </m:r>
          </m:sub>
        </m:sSub>
        <m:d>
          <m:dPr>
            <m:ctrlPr>
              <w:rPr>
                <w:rFonts w:ascii="Cambria Math" w:hAnsi="Cambria Math" w:cs="Times New Roman"/>
                <w:i/>
              </w:rPr>
            </m:ctrlPr>
          </m:dPr>
          <m:e>
            <m:r>
              <w:rPr>
                <w:rFonts w:ascii="Cambria Math" w:hAnsi="Cambria Math" w:cs="Times New Roman"/>
              </w:rPr>
              <m:t>s, a</m:t>
            </m:r>
          </m:e>
        </m:d>
      </m:oMath>
      <w:r w:rsidR="00C858EA">
        <w:rPr>
          <w:rFonts w:ascii="Times New Roman" w:hAnsi="Times New Roman" w:cs="Times New Roman"/>
        </w:rPr>
        <w:t xml:space="preserve"> in the absence of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oMath>
      <w:r w:rsidR="00391275">
        <w:rPr>
          <w:rFonts w:ascii="Times New Roman" w:hAnsi="Times New Roman" w:cs="Times New Roman"/>
        </w:rPr>
        <w:t xml:space="preserve">, </w:t>
      </w:r>
      <w:r w:rsidR="00C858EA">
        <w:rPr>
          <w:rFonts w:ascii="Times New Roman" w:hAnsi="Times New Roman" w:cs="Times New Roman"/>
        </w:rPr>
        <w:t xml:space="preserve">since there are no opponents in the Atari </w:t>
      </w:r>
      <w:r w:rsidR="00EC1D2A">
        <w:rPr>
          <w:rFonts w:ascii="Times New Roman" w:hAnsi="Times New Roman" w:cs="Times New Roman"/>
        </w:rPr>
        <w:t>environment</w:t>
      </w:r>
      <w:r w:rsidR="00C858EA">
        <w:rPr>
          <w:rFonts w:ascii="Times New Roman" w:hAnsi="Times New Roman" w:cs="Times New Roman"/>
        </w:rPr>
        <w:t>.</w:t>
      </w:r>
      <w:r w:rsidR="00E02144">
        <w:rPr>
          <w:rFonts w:ascii="Times New Roman" w:hAnsi="Times New Roman" w:cs="Times New Roman"/>
        </w:rPr>
        <w:t xml:space="preserve"> The resulting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s, a</m:t>
            </m:r>
          </m:e>
        </m:d>
      </m:oMath>
      <w:r w:rsidR="00E02144">
        <w:rPr>
          <w:rFonts w:ascii="Times New Roman" w:hAnsi="Times New Roman" w:cs="Times New Roman"/>
        </w:rPr>
        <w:t xml:space="preserve"> is defined as follow.</w:t>
      </w:r>
    </w:p>
    <w:p w14:paraId="4E71C81B" w14:textId="0D319254" w:rsidR="00510AAB" w:rsidRPr="002C2634" w:rsidRDefault="004E41DF" w:rsidP="0096454C">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π</m:t>
              </m:r>
            </m:sub>
          </m:sSub>
          <m:d>
            <m:dPr>
              <m:ctrlPr>
                <w:rPr>
                  <w:rFonts w:ascii="Cambria Math" w:hAnsi="Cambria Math" w:cs="Times New Roman"/>
                  <w:i/>
                </w:rPr>
              </m:ctrlPr>
            </m:dPr>
            <m:e>
              <m:r>
                <w:rPr>
                  <w:rFonts w:ascii="Cambria Math" w:hAnsi="Cambria Math" w:cs="Times New Roman"/>
                </w:rPr>
                <m:t>s, a</m:t>
              </m:r>
            </m:e>
          </m:d>
          <m:r>
            <w:rPr>
              <w:rFonts w:ascii="Cambria Math" w:hAnsi="Cambria Math" w:cs="Times New Roman"/>
            </w:rPr>
            <m:t>=</m:t>
          </m:r>
          <m:sSub>
            <m:sSubPr>
              <m:ctrlPr>
                <w:rPr>
                  <w:rFonts w:ascii="Cambria Math" w:hAnsi="Cambria Math" w:cs="Times New Roman"/>
                  <w:i/>
                </w:rPr>
              </m:ctrlPr>
            </m:sSubPr>
            <m:e>
              <m:r>
                <m:rPr>
                  <m:scr m:val="double-struck"/>
                </m:rPr>
                <w:rPr>
                  <w:rFonts w:ascii="Cambria Math" w:hAnsi="Cambria Math" w:cs="Times New Roman"/>
                </w:rPr>
                <m:t>E</m:t>
              </m:r>
            </m:e>
            <m:sub>
              <m:r>
                <w:rPr>
                  <w:rFonts w:ascii="Cambria Math" w:hAnsi="Cambria Math" w:cs="Times New Roman"/>
                </w:rPr>
                <m:t>π</m:t>
              </m:r>
            </m:sub>
          </m:sSub>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T</m:t>
                  </m:r>
                </m:sup>
                <m:e>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k</m:t>
                      </m:r>
                    </m:sup>
                  </m:s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 k+1</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 xml:space="preserve"> A</m:t>
                  </m:r>
                </m:e>
                <m:sub>
                  <m:r>
                    <w:rPr>
                      <w:rFonts w:ascii="Cambria Math" w:hAnsi="Cambria Math" w:cs="Times New Roman"/>
                    </w:rPr>
                    <m:t>t</m:t>
                  </m:r>
                </m:sub>
              </m:sSub>
              <m:r>
                <w:rPr>
                  <w:rFonts w:ascii="Cambria Math" w:hAnsi="Cambria Math" w:cs="Times New Roman"/>
                </w:rPr>
                <m:t>=a</m:t>
              </m:r>
            </m:e>
          </m:d>
        </m:oMath>
      </m:oMathPara>
    </w:p>
    <w:p w14:paraId="5940A9F5" w14:textId="0FC7E7AE" w:rsidR="002C2634" w:rsidRDefault="002C2634" w:rsidP="002C2634">
      <w:pPr>
        <w:spacing w:line="480" w:lineRule="auto"/>
        <w:jc w:val="right"/>
        <w:rPr>
          <w:rFonts w:ascii="Times New Roman" w:hAnsi="Times New Roman" w:cs="Times New Roman"/>
        </w:rPr>
      </w:pPr>
      <w:r>
        <w:rPr>
          <w:rFonts w:ascii="Times New Roman" w:hAnsi="Times New Roman" w:cs="Times New Roman"/>
        </w:rPr>
        <w:t>from (2.6)</w:t>
      </w:r>
    </w:p>
    <w:p w14:paraId="11BDAA33" w14:textId="77777777" w:rsidR="00E02144" w:rsidRDefault="00E02144" w:rsidP="0096454C">
      <w:pPr>
        <w:spacing w:line="480" w:lineRule="auto"/>
        <w:rPr>
          <w:rFonts w:ascii="Times New Roman" w:hAnsi="Times New Roman" w:cs="Times New Roman"/>
        </w:rPr>
      </w:pPr>
    </w:p>
    <w:p w14:paraId="416BE458" w14:textId="652291E0" w:rsidR="00E02144" w:rsidRPr="002C2634" w:rsidRDefault="004E41DF" w:rsidP="0096454C">
      <w:pPr>
        <w:spacing w:line="48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s, a</m:t>
              </m:r>
            </m:e>
          </m:d>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π</m:t>
                  </m:r>
                </m:lim>
              </m:limLow>
            </m:fName>
            <m:e>
              <m:sSub>
                <m:sSubPr>
                  <m:ctrlPr>
                    <w:rPr>
                      <w:rFonts w:ascii="Cambria Math" w:hAnsi="Cambria Math" w:cs="Times New Roman"/>
                      <w:i/>
                    </w:rPr>
                  </m:ctrlPr>
                </m:sSubPr>
                <m:e>
                  <m:r>
                    <m:rPr>
                      <m:scr m:val="double-struck"/>
                    </m:rPr>
                    <w:rPr>
                      <w:rFonts w:ascii="Cambria Math" w:hAnsi="Cambria Math" w:cs="Times New Roman"/>
                    </w:rPr>
                    <m:t>E</m:t>
                  </m:r>
                </m:e>
                <m:sub>
                  <m:r>
                    <w:rPr>
                      <w:rFonts w:ascii="Cambria Math" w:hAnsi="Cambria Math" w:cs="Times New Roman"/>
                    </w:rPr>
                    <m:t>π</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 xml:space="preserve"> A</m:t>
                      </m:r>
                    </m:e>
                    <m:sub>
                      <m:r>
                        <w:rPr>
                          <w:rFonts w:ascii="Cambria Math" w:hAnsi="Cambria Math" w:cs="Times New Roman"/>
                        </w:rPr>
                        <m:t>t</m:t>
                      </m:r>
                    </m:sub>
                  </m:sSub>
                  <m:r>
                    <w:rPr>
                      <w:rFonts w:ascii="Cambria Math" w:hAnsi="Cambria Math" w:cs="Times New Roman"/>
                    </w:rPr>
                    <m:t>=a, π</m:t>
                  </m:r>
                </m:e>
              </m:d>
            </m:e>
          </m:func>
        </m:oMath>
      </m:oMathPara>
    </w:p>
    <w:p w14:paraId="169483C8" w14:textId="5A904767" w:rsidR="002C2634" w:rsidRDefault="002C2634" w:rsidP="002C2634">
      <w:pPr>
        <w:spacing w:line="480" w:lineRule="auto"/>
        <w:jc w:val="right"/>
        <w:rPr>
          <w:rFonts w:ascii="Times New Roman" w:hAnsi="Times New Roman" w:cs="Times New Roman"/>
        </w:rPr>
      </w:pPr>
      <w:r>
        <w:rPr>
          <w:rFonts w:ascii="Times New Roman" w:hAnsi="Times New Roman" w:cs="Times New Roman"/>
        </w:rPr>
        <w:t>(2.13)</w:t>
      </w:r>
    </w:p>
    <w:p w14:paraId="3AA69FF4" w14:textId="6FEA01C9" w:rsidR="00C16AAD" w:rsidRDefault="00743A33" w:rsidP="00422E12">
      <w:pPr>
        <w:spacing w:line="480" w:lineRule="auto"/>
        <w:jc w:val="both"/>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 xml:space="preserve">= </m:t>
        </m:r>
        <m:nary>
          <m:naryPr>
            <m:chr m:val="∑"/>
            <m:limLoc m:val="undOvr"/>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=t</m:t>
            </m:r>
          </m:sub>
          <m:sup>
            <m:r>
              <w:rPr>
                <w:rFonts w:ascii="Cambria Math" w:hAnsi="Cambria Math" w:cs="Times New Roman"/>
              </w:rPr>
              <m:t>T</m:t>
            </m:r>
          </m:sup>
          <m:e>
            <m:sSup>
              <m:sSupPr>
                <m:ctrlPr>
                  <w:rPr>
                    <w:rFonts w:ascii="Cambria Math" w:hAnsi="Cambria Math" w:cs="Times New Roman"/>
                    <w:i/>
                  </w:rPr>
                </m:ctrlPr>
              </m:sSupPr>
              <m:e>
                <m:r>
                  <w:rPr>
                    <w:rFonts w:ascii="Cambria Math" w:hAnsi="Cambria Math" w:cs="Times New Roman"/>
                  </w:rPr>
                  <m:t>γ</m:t>
                </m:r>
              </m:e>
              <m:sup>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nary>
      </m:oMath>
      <w:r w:rsidR="00C16AAD">
        <w:rPr>
          <w:rFonts w:ascii="Times New Roman" w:hAnsi="Times New Roman" w:cs="Times New Roman"/>
        </w:rPr>
        <w:t xml:space="preserve">. </w:t>
      </w:r>
      <w:r>
        <w:rPr>
          <w:rFonts w:ascii="Times New Roman" w:hAnsi="Times New Roman" w:cs="Times New Roman"/>
        </w:rPr>
        <w:t xml:space="preserve">Then </w:t>
      </w:r>
      <w:r w:rsidR="00C16AAD">
        <w:rPr>
          <w:rFonts w:ascii="Times New Roman" w:hAnsi="Times New Roman" w:cs="Times New Roman"/>
        </w:rPr>
        <w:t xml:space="preserve">by the </w:t>
      </w:r>
      <w:r w:rsidR="00C16AAD" w:rsidRPr="00C16AAD">
        <w:rPr>
          <w:rFonts w:ascii="Times New Roman" w:hAnsi="Times New Roman" w:cs="Times New Roman"/>
          <w:i/>
        </w:rPr>
        <w:t>Bellman equation</w:t>
      </w:r>
      <w:r w:rsidR="000D74CB">
        <w:rPr>
          <w:rFonts w:ascii="Times New Roman" w:hAnsi="Times New Roman" w:cs="Times New Roman"/>
          <w:i/>
        </w:rPr>
        <w:t xml:space="preserve"> </w:t>
      </w:r>
      <w:r w:rsidR="000D74CB" w:rsidRPr="000D74CB">
        <w:rPr>
          <w:rFonts w:ascii="Times New Roman" w:hAnsi="Times New Roman" w:cs="Times New Roman"/>
        </w:rPr>
        <w:t>[6]</w:t>
      </w:r>
      <w:r w:rsidR="00C16AAD">
        <w:rPr>
          <w:rFonts w:ascii="Times New Roman" w:hAnsi="Times New Roman" w:cs="Times New Roman"/>
        </w:rPr>
        <w:t xml:space="preserve">, we know that the optimal strategy at this state </w:t>
      </w:r>
      <m:oMath>
        <m:r>
          <w:rPr>
            <w:rFonts w:ascii="Cambria Math" w:hAnsi="Cambria Math" w:cs="Times New Roman"/>
          </w:rPr>
          <m:t>s</m:t>
        </m:r>
      </m:oMath>
      <w:r w:rsidR="00C16AAD">
        <w:rPr>
          <w:rFonts w:ascii="Times New Roman" w:hAnsi="Times New Roman" w:cs="Times New Roman"/>
        </w:rPr>
        <w:t xml:space="preserve"> is to find an action </w:t>
      </w:r>
      <m:oMath>
        <m:r>
          <w:rPr>
            <w:rFonts w:ascii="Cambria Math" w:hAnsi="Cambria Math" w:cs="Times New Roman"/>
          </w:rPr>
          <m:t>a</m:t>
        </m:r>
      </m:oMath>
      <w:r w:rsidR="00C16AAD">
        <w:rPr>
          <w:rFonts w:ascii="Times New Roman" w:hAnsi="Times New Roman" w:cs="Times New Roman"/>
        </w:rPr>
        <w:t xml:space="preserve"> that maximizes the expected value</w:t>
      </w:r>
      <w:r w:rsidR="00EB6BC8">
        <w:rPr>
          <w:rFonts w:ascii="Times New Roman" w:hAnsi="Times New Roman" w:cs="Times New Roman"/>
        </w:rPr>
        <w:t xml:space="preserve"> of</w:t>
      </w:r>
      <w:r w:rsidR="00C16AAD">
        <w:rPr>
          <w:rFonts w:ascii="Times New Roman" w:hAnsi="Times New Roman" w:cs="Times New Roman"/>
        </w:rPr>
        <w:t xml:space="preserve"> </w:t>
      </w:r>
      <m:oMath>
        <m:r>
          <w:rPr>
            <w:rFonts w:ascii="Cambria Math" w:hAnsi="Cambria Math" w:cs="Times New Roman"/>
          </w:rPr>
          <m:t>r+ γ</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s, a</m:t>
            </m:r>
          </m:e>
        </m:d>
      </m:oMath>
      <w:r w:rsidR="00C16AAD">
        <w:rPr>
          <w:rFonts w:ascii="Times New Roman" w:hAnsi="Times New Roman" w:cs="Times New Roman"/>
        </w:rPr>
        <w:t>.</w:t>
      </w:r>
      <w:r w:rsidR="00FD7F3E">
        <w:rPr>
          <w:rFonts w:ascii="Times New Roman" w:hAnsi="Times New Roman" w:cs="Times New Roman"/>
        </w:rPr>
        <w:t xml:space="preserve"> </w:t>
      </w:r>
      <w:r w:rsidR="00EB6BC8">
        <w:rPr>
          <w:rFonts w:ascii="Times New Roman" w:hAnsi="Times New Roman" w:cs="Times New Roman"/>
        </w:rPr>
        <w:t xml:space="preserve">Then by iterative update, we can find the best action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oMath>
      <w:r w:rsidR="00EB6BC8">
        <w:rPr>
          <w:rFonts w:ascii="Times New Roman" w:hAnsi="Times New Roman" w:cs="Times New Roman"/>
        </w:rPr>
        <w:t xml:space="preserve"> as well as all the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s, a</m:t>
            </m:r>
          </m:e>
        </m:d>
      </m:oMath>
      <w:r w:rsidR="00EB6BC8">
        <w:rPr>
          <w:rFonts w:ascii="Times New Roman" w:hAnsi="Times New Roman" w:cs="Times New Roman"/>
        </w:rPr>
        <w:t>. This is however not very informative, since each action-state value function is estimated separately.</w:t>
      </w:r>
      <w:r w:rsidR="006D1363">
        <w:rPr>
          <w:rFonts w:ascii="Times New Roman" w:hAnsi="Times New Roman" w:cs="Times New Roman"/>
        </w:rPr>
        <w:t xml:space="preserve"> The approach that DeepMind takes (as well as in the successful case of </w:t>
      </w:r>
      <w:r w:rsidR="006D1363" w:rsidRPr="006D1363">
        <w:rPr>
          <w:rFonts w:ascii="Times New Roman" w:hAnsi="Times New Roman" w:cs="Times New Roman"/>
          <w:i/>
        </w:rPr>
        <w:t>TD-gammon</w:t>
      </w:r>
      <w:r w:rsidR="006D1363">
        <w:rPr>
          <w:rFonts w:ascii="Times New Roman" w:hAnsi="Times New Roman" w:cs="Times New Roman"/>
        </w:rPr>
        <w:t xml:space="preserve">) is to use a neural network (or perceptron in the case of </w:t>
      </w:r>
      <w:r w:rsidR="006D1363" w:rsidRPr="006D1363">
        <w:rPr>
          <w:rFonts w:ascii="Times New Roman" w:hAnsi="Times New Roman" w:cs="Times New Roman"/>
          <w:i/>
        </w:rPr>
        <w:t>TD-gammon</w:t>
      </w:r>
      <w:r w:rsidR="006D1363">
        <w:rPr>
          <w:rFonts w:ascii="Times New Roman" w:hAnsi="Times New Roman" w:cs="Times New Roman"/>
        </w:rPr>
        <w:t xml:space="preserve">) to approximate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s, a</m:t>
            </m:r>
          </m:e>
        </m:d>
      </m:oMath>
      <w:r w:rsidR="007B3D34">
        <w:rPr>
          <w:rFonts w:ascii="Times New Roman" w:hAnsi="Times New Roman" w:cs="Times New Roman"/>
        </w:rPr>
        <w:t>. The function shall be denoted</w:t>
      </w:r>
      <w:r w:rsidR="006D1363">
        <w:rPr>
          <w:rFonts w:ascii="Times New Roman" w:hAnsi="Times New Roman" w:cs="Times New Roman"/>
        </w:rPr>
        <w:t xml:space="preserve"> </w:t>
      </w:r>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s, a; θ</m:t>
            </m:r>
          </m:e>
        </m:d>
      </m:oMath>
      <w:r w:rsidR="007B3D34">
        <w:rPr>
          <w:rFonts w:ascii="Times New Roman" w:hAnsi="Times New Roman" w:cs="Times New Roman"/>
        </w:rPr>
        <w:t xml:space="preserve">, where </w:t>
      </w:r>
      <m:oMath>
        <m:r>
          <w:rPr>
            <w:rFonts w:ascii="Cambria Math" w:hAnsi="Cambria Math" w:cs="Times New Roman"/>
          </w:rPr>
          <m:t>θ</m:t>
        </m:r>
      </m:oMath>
      <w:r w:rsidR="007B3D34">
        <w:rPr>
          <w:rFonts w:ascii="Times New Roman" w:hAnsi="Times New Roman" w:cs="Times New Roman"/>
        </w:rPr>
        <w:t xml:space="preserve"> is the set of weights of the network.</w:t>
      </w:r>
    </w:p>
    <w:p w14:paraId="72B3C870" w14:textId="77777777" w:rsidR="0042235A" w:rsidRDefault="0042235A" w:rsidP="00743A33">
      <w:pPr>
        <w:spacing w:line="480" w:lineRule="auto"/>
        <w:rPr>
          <w:rFonts w:ascii="Times New Roman" w:hAnsi="Times New Roman" w:cs="Times New Roman"/>
        </w:rPr>
      </w:pPr>
    </w:p>
    <w:p w14:paraId="761D735C" w14:textId="721CACC1" w:rsidR="0042235A" w:rsidRDefault="00DD6E2D" w:rsidP="00422E12">
      <w:pPr>
        <w:spacing w:line="480" w:lineRule="auto"/>
        <w:jc w:val="both"/>
        <w:rPr>
          <w:rFonts w:ascii="Times New Roman" w:hAnsi="Times New Roman" w:cs="Times New Roman"/>
        </w:rPr>
      </w:pPr>
      <w:r>
        <w:rPr>
          <w:rFonts w:ascii="Times New Roman" w:hAnsi="Times New Roman" w:cs="Times New Roman"/>
        </w:rPr>
        <w:lastRenderedPageBreak/>
        <w:t>The training process of the network is as follows</w:t>
      </w:r>
      <w:r w:rsidR="000D74CB">
        <w:rPr>
          <w:rFonts w:ascii="Times New Roman" w:hAnsi="Times New Roman" w:cs="Times New Roman"/>
        </w:rPr>
        <w:t xml:space="preserve"> [5]</w:t>
      </w:r>
      <w:r>
        <w:rPr>
          <w:rFonts w:ascii="Times New Roman" w:hAnsi="Times New Roman" w:cs="Times New Roman"/>
        </w:rPr>
        <w:t xml:space="preserve">. </w:t>
      </w:r>
      <w:r w:rsidR="00D71AEF">
        <w:rPr>
          <w:rFonts w:ascii="Times New Roman" w:hAnsi="Times New Roman" w:cs="Times New Roman"/>
        </w:rPr>
        <w:t xml:space="preserve">The weight </w:t>
      </w:r>
      <m:oMath>
        <m:r>
          <w:rPr>
            <w:rFonts w:ascii="Cambria Math" w:hAnsi="Cambria Math" w:cs="Times New Roman"/>
          </w:rPr>
          <m:t>θ</m:t>
        </m:r>
      </m:oMath>
      <w:r w:rsidR="00D71AEF">
        <w:rPr>
          <w:rFonts w:ascii="Times New Roman" w:hAnsi="Times New Roman" w:cs="Times New Roman"/>
        </w:rPr>
        <w:t xml:space="preserve"> of the network is </w:t>
      </w:r>
      <w:r>
        <w:rPr>
          <w:rFonts w:ascii="Times New Roman" w:hAnsi="Times New Roman" w:cs="Times New Roman"/>
        </w:rPr>
        <w:t>first</w:t>
      </w:r>
      <w:r w:rsidR="00D71AEF">
        <w:rPr>
          <w:rFonts w:ascii="Times New Roman" w:hAnsi="Times New Roman" w:cs="Times New Roman"/>
        </w:rPr>
        <w:t xml:space="preserve"> randomly initialized. To ensure exploration the agent randomly selects a move </w:t>
      </w:r>
      <m:oMath>
        <m:r>
          <w:rPr>
            <w:rFonts w:ascii="Cambria Math" w:hAnsi="Cambria Math" w:cs="Times New Roman"/>
          </w:rPr>
          <m:t>a</m:t>
        </m:r>
      </m:oMath>
      <w:r w:rsidR="00D71AEF">
        <w:rPr>
          <w:rFonts w:ascii="Times New Roman" w:hAnsi="Times New Roman" w:cs="Times New Roman"/>
        </w:rPr>
        <w:t xml:space="preserve"> with a probability </w:t>
      </w:r>
      <m:oMath>
        <m:r>
          <w:rPr>
            <w:rFonts w:ascii="Cambria Math" w:hAnsi="Cambria Math" w:cs="Times New Roman"/>
          </w:rPr>
          <m:t>ϵ</m:t>
        </m:r>
      </m:oMath>
      <w:r w:rsidR="00E96C1B">
        <w:rPr>
          <w:rFonts w:ascii="Times New Roman" w:hAnsi="Times New Roman" w:cs="Times New Roman"/>
        </w:rPr>
        <w:t xml:space="preserve">, otherwise it greedily selects the action with the highest value of </w:t>
      </w:r>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 a; θ</m:t>
            </m:r>
          </m:e>
        </m:d>
      </m:oMath>
      <w:r w:rsidR="00E074A8">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t</m:t>
            </m:r>
          </m:sub>
        </m:sSub>
      </m:oMath>
      <w:r w:rsidR="00E074A8">
        <w:rPr>
          <w:rFonts w:ascii="Times New Roman" w:hAnsi="Times New Roman" w:cs="Times New Roman"/>
        </w:rPr>
        <w:t xml:space="preserve"> is the processed state of raw state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sidR="00267251">
        <w:rPr>
          <w:rFonts w:ascii="Times New Roman" w:hAnsi="Times New Roman" w:cs="Times New Roman"/>
        </w:rPr>
        <w:t xml:space="preserve">. The transition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t+1</m:t>
                </m:r>
              </m:sub>
            </m:sSub>
          </m:e>
        </m:d>
      </m:oMath>
      <w:r w:rsidR="007E6B7E">
        <w:rPr>
          <w:rFonts w:ascii="Times New Roman" w:hAnsi="Times New Roman" w:cs="Times New Roman"/>
        </w:rPr>
        <w:t xml:space="preserve"> is then stored into </w:t>
      </w:r>
      <w:r w:rsidR="002108B6">
        <w:rPr>
          <w:rFonts w:ascii="Times New Roman" w:hAnsi="Times New Roman" w:cs="Times New Roman"/>
        </w:rPr>
        <w:t xml:space="preserve">experience pool </w:t>
      </w:r>
      <m:oMath>
        <m:r>
          <m:rPr>
            <m:scr m:val="script"/>
          </m:rPr>
          <w:rPr>
            <w:rFonts w:ascii="Cambria Math" w:hAnsi="Cambria Math" w:cs="Times New Roman"/>
          </w:rPr>
          <m:t>D</m:t>
        </m:r>
      </m:oMath>
      <w:r w:rsidR="00BB5722">
        <w:rPr>
          <w:rFonts w:ascii="Times New Roman" w:hAnsi="Times New Roman" w:cs="Times New Roman"/>
        </w:rPr>
        <w:t>,</w:t>
      </w:r>
      <w:r w:rsidR="007359D7">
        <w:rPr>
          <w:rFonts w:ascii="Times New Roman" w:hAnsi="Times New Roman" w:cs="Times New Roman"/>
        </w:rPr>
        <w:t xml:space="preserve"> </w:t>
      </w:r>
      <w:r w:rsidR="00BB5722">
        <w:rPr>
          <w:rFonts w:ascii="Times New Roman" w:hAnsi="Times New Roman" w:cs="Times New Roman"/>
        </w:rPr>
        <w:t>after</w:t>
      </w:r>
      <w:r w:rsidR="007C7B17">
        <w:rPr>
          <w:rFonts w:ascii="Times New Roman" w:hAnsi="Times New Roman" w:cs="Times New Roman"/>
        </w:rPr>
        <w:t xml:space="preserve"> </w:t>
      </w:r>
      <w:r w:rsidR="00BB5722">
        <w:rPr>
          <w:rFonts w:ascii="Times New Roman" w:hAnsi="Times New Roman" w:cs="Times New Roman"/>
        </w:rPr>
        <w:t>which</w:t>
      </w:r>
      <w:r w:rsidR="00B604B3">
        <w:rPr>
          <w:rFonts w:ascii="Times New Roman" w:hAnsi="Times New Roman" w:cs="Times New Roman"/>
        </w:rPr>
        <w:t xml:space="preserve"> a random transition is </w:t>
      </w:r>
      <w:r w:rsidR="009717D8">
        <w:rPr>
          <w:rFonts w:ascii="Times New Roman" w:hAnsi="Times New Roman" w:cs="Times New Roman"/>
        </w:rPr>
        <w:t>sampled</w:t>
      </w:r>
      <w:r w:rsidR="00084A2F">
        <w:rPr>
          <w:rFonts w:ascii="Times New Roman" w:hAnsi="Times New Roman" w:cs="Times New Roman"/>
        </w:rPr>
        <w:t xml:space="preserve"> and trained on</w:t>
      </w:r>
      <w:r w:rsidR="00B5409C">
        <w:rPr>
          <w:rFonts w:ascii="Times New Roman" w:hAnsi="Times New Roman" w:cs="Times New Roman"/>
        </w:rPr>
        <w:t xml:space="preserve">. If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t+1</m:t>
            </m:r>
          </m:sub>
        </m:sSub>
      </m:oMath>
      <w:r w:rsidR="00B5409C">
        <w:rPr>
          <w:rFonts w:ascii="Times New Roman" w:hAnsi="Times New Roman" w:cs="Times New Roman"/>
        </w:rPr>
        <w:t xml:space="preserve"> is terminal then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sidR="00E074A8">
        <w:rPr>
          <w:rFonts w:ascii="Times New Roman" w:hAnsi="Times New Roman" w:cs="Times New Roman"/>
        </w:rPr>
        <w:t xml:space="preserve"> is the target </w:t>
      </w:r>
      <w:r w:rsidR="00061167">
        <w:rPr>
          <w:rFonts w:ascii="Times New Roman" w:hAnsi="Times New Roman" w:cs="Times New Roman"/>
        </w:rPr>
        <w:t xml:space="preserve">value for our function </w:t>
      </w:r>
      <m:oMath>
        <m:r>
          <w:rPr>
            <w:rFonts w:ascii="Cambria Math" w:hAnsi="Cambria Math" w:cs="Times New Roman"/>
          </w:rPr>
          <m:t>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e>
        </m:d>
      </m:oMath>
      <w:r w:rsidR="00061167">
        <w:rPr>
          <w:rFonts w:ascii="Times New Roman" w:hAnsi="Times New Roman" w:cs="Times New Roman"/>
        </w:rPr>
        <w:t>; Otherwise, th</w:t>
      </w:r>
      <w:r w:rsidR="009069A2">
        <w:rPr>
          <w:rFonts w:ascii="Times New Roman" w:hAnsi="Times New Roman" w:cs="Times New Roman"/>
        </w:rPr>
        <w:t xml:space="preserve">e target value is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 γ</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a'</m:t>
                </m:r>
              </m:lim>
            </m:limLow>
          </m:fName>
          <m:e>
            <m:r>
              <w:rPr>
                <w:rFonts w:ascii="Cambria Math" w:hAnsi="Cambria Math" w:cs="Times New Roman"/>
              </w:rPr>
              <m:t>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t+1</m:t>
                    </m:r>
                  </m:sub>
                </m:sSub>
                <m:r>
                  <w:rPr>
                    <w:rFonts w:ascii="Cambria Math" w:hAnsi="Cambria Math" w:cs="Times New Roman"/>
                  </w:rPr>
                  <m:t>, a'</m:t>
                </m:r>
              </m:e>
            </m:d>
          </m:e>
        </m:func>
      </m:oMath>
      <w:r w:rsidR="00E766F6">
        <w:rPr>
          <w:rFonts w:ascii="Times New Roman" w:hAnsi="Times New Roman" w:cs="Times New Roman"/>
        </w:rPr>
        <w:t>, by the definition of Q-value.</w:t>
      </w:r>
      <w:r w:rsidR="007B03CB">
        <w:rPr>
          <w:rFonts w:ascii="Times New Roman" w:hAnsi="Times New Roman" w:cs="Times New Roman"/>
        </w:rPr>
        <w:t xml:space="preserve"> The network is then trained by </w:t>
      </w:r>
      <w:r w:rsidR="00707BFF">
        <w:rPr>
          <w:rFonts w:ascii="Times New Roman" w:hAnsi="Times New Roman" w:cs="Times New Roman"/>
        </w:rPr>
        <w:t xml:space="preserve">off-value </w:t>
      </w:r>
      <w:r w:rsidR="00C028EE">
        <w:rPr>
          <w:rFonts w:ascii="Times New Roman" w:hAnsi="Times New Roman" w:cs="Times New Roman"/>
        </w:rPr>
        <w:t>stochastic gradient decent on the squared error between predicted value and target value.</w:t>
      </w:r>
    </w:p>
    <w:p w14:paraId="1E38CB8B" w14:textId="77777777" w:rsidR="00421430" w:rsidRDefault="00421430" w:rsidP="00743A33">
      <w:pPr>
        <w:spacing w:line="480" w:lineRule="auto"/>
        <w:rPr>
          <w:rFonts w:ascii="Times New Roman" w:hAnsi="Times New Roman" w:cs="Times New Roman"/>
        </w:rPr>
      </w:pPr>
    </w:p>
    <w:p w14:paraId="03E55DFB" w14:textId="48F22190" w:rsidR="00421430" w:rsidRDefault="00542080" w:rsidP="00422E12">
      <w:pPr>
        <w:spacing w:line="480" w:lineRule="auto"/>
        <w:jc w:val="both"/>
        <w:rPr>
          <w:rFonts w:ascii="Times New Roman" w:hAnsi="Times New Roman" w:cs="Times New Roman"/>
        </w:rPr>
      </w:pPr>
      <w:r>
        <w:rPr>
          <w:rFonts w:ascii="Times New Roman" w:hAnsi="Times New Roman" w:cs="Times New Roman"/>
        </w:rPr>
        <w:t>Experience replay should be</w:t>
      </w:r>
      <w:r w:rsidR="00D47EE0">
        <w:rPr>
          <w:rFonts w:ascii="Times New Roman" w:hAnsi="Times New Roman" w:cs="Times New Roman"/>
        </w:rPr>
        <w:t xml:space="preserve"> a large part in the algorithm since </w:t>
      </w:r>
      <w:r w:rsidR="001668B4">
        <w:rPr>
          <w:rFonts w:ascii="Times New Roman" w:hAnsi="Times New Roman" w:cs="Times New Roman"/>
        </w:rPr>
        <w:t xml:space="preserve">Q-Learning has been known to oscillate and even diverge with non-linear function </w:t>
      </w:r>
      <w:proofErr w:type="spellStart"/>
      <w:r w:rsidR="00D47EE0">
        <w:rPr>
          <w:rFonts w:ascii="Times New Roman" w:hAnsi="Times New Roman" w:cs="Times New Roman"/>
        </w:rPr>
        <w:t>approximators</w:t>
      </w:r>
      <w:proofErr w:type="spellEnd"/>
      <w:r w:rsidR="00D47EE0">
        <w:rPr>
          <w:rFonts w:ascii="Times New Roman" w:hAnsi="Times New Roman" w:cs="Times New Roman"/>
        </w:rPr>
        <w:t xml:space="preserve"> </w:t>
      </w:r>
      <w:r w:rsidR="001668B4">
        <w:rPr>
          <w:rFonts w:ascii="Times New Roman" w:hAnsi="Times New Roman" w:cs="Times New Roman"/>
        </w:rPr>
        <w:t xml:space="preserve">or even off-policy learning. </w:t>
      </w:r>
      <w:r w:rsidR="007205D2">
        <w:rPr>
          <w:rFonts w:ascii="Times New Roman" w:hAnsi="Times New Roman" w:cs="Times New Roman"/>
        </w:rPr>
        <w:t xml:space="preserve">By utilising experience replay, the correlation between consecutive training samples is reduced and there is also less chances of creating feedback loop </w:t>
      </w:r>
      <w:r w:rsidR="00337F62">
        <w:rPr>
          <w:rFonts w:ascii="Times New Roman" w:hAnsi="Times New Roman" w:cs="Times New Roman"/>
        </w:rPr>
        <w:t xml:space="preserve">when, for example, the chosen action leads to next state </w:t>
      </w:r>
      <m:oMath>
        <m:r>
          <w:rPr>
            <w:rFonts w:ascii="Cambria Math" w:hAnsi="Cambria Math" w:cs="Times New Roman"/>
          </w:rPr>
          <m:t>s'</m:t>
        </m:r>
      </m:oMath>
      <w:r w:rsidR="00337F62">
        <w:rPr>
          <w:rFonts w:ascii="Times New Roman" w:hAnsi="Times New Roman" w:cs="Times New Roman"/>
        </w:rPr>
        <w:t xml:space="preserve"> identical to current state </w:t>
      </w:r>
      <m:oMath>
        <m:r>
          <w:rPr>
            <w:rFonts w:ascii="Cambria Math" w:hAnsi="Cambria Math" w:cs="Times New Roman"/>
          </w:rPr>
          <m:t>s</m:t>
        </m:r>
      </m:oMath>
      <w:r w:rsidR="00337F62">
        <w:rPr>
          <w:rFonts w:ascii="Times New Roman" w:hAnsi="Times New Roman" w:cs="Times New Roman"/>
        </w:rPr>
        <w:t>.</w:t>
      </w:r>
      <w:r w:rsidR="002C403F">
        <w:rPr>
          <w:rFonts w:ascii="Times New Roman" w:hAnsi="Times New Roman" w:cs="Times New Roman"/>
        </w:rPr>
        <w:t xml:space="preserve"> This allows Deep Q-Network to </w:t>
      </w:r>
      <w:r w:rsidR="006206B7">
        <w:rPr>
          <w:rFonts w:ascii="Times New Roman" w:hAnsi="Times New Roman" w:cs="Times New Roman"/>
        </w:rPr>
        <w:t>reduce cost compared with neural fitted Q-learning,</w:t>
      </w:r>
      <w:r w:rsidR="00FA589D">
        <w:rPr>
          <w:rFonts w:ascii="Times New Roman" w:hAnsi="Times New Roman" w:cs="Times New Roman"/>
        </w:rPr>
        <w:t xml:space="preserve"> (NFQ)</w:t>
      </w:r>
      <w:r w:rsidR="006206B7">
        <w:rPr>
          <w:rFonts w:ascii="Times New Roman" w:hAnsi="Times New Roman" w:cs="Times New Roman"/>
        </w:rPr>
        <w:t xml:space="preserve"> which uses batch update and has a computation cost proportional to the size of the data set. </w:t>
      </w:r>
    </w:p>
    <w:p w14:paraId="41ED13B9" w14:textId="77777777" w:rsidR="00337F62" w:rsidRDefault="00337F62" w:rsidP="00743A33">
      <w:pPr>
        <w:spacing w:line="480" w:lineRule="auto"/>
        <w:rPr>
          <w:rFonts w:ascii="Times New Roman" w:hAnsi="Times New Roman" w:cs="Times New Roman"/>
        </w:rPr>
      </w:pPr>
    </w:p>
    <w:p w14:paraId="7586D301" w14:textId="0ADCB468" w:rsidR="00337F62" w:rsidRDefault="001E1604" w:rsidP="00422E12">
      <w:pPr>
        <w:spacing w:line="480" w:lineRule="auto"/>
        <w:jc w:val="both"/>
        <w:rPr>
          <w:rFonts w:ascii="Times New Roman" w:hAnsi="Times New Roman" w:cs="Times New Roman"/>
        </w:rPr>
      </w:pPr>
      <w:r>
        <w:rPr>
          <w:rFonts w:ascii="Times New Roman" w:hAnsi="Times New Roman" w:cs="Times New Roman"/>
        </w:rPr>
        <w:t xml:space="preserve">DeepMind also claims that they used </w:t>
      </w:r>
      <w:r w:rsidR="00707BFF">
        <w:rPr>
          <w:rFonts w:ascii="Times New Roman" w:hAnsi="Times New Roman" w:cs="Times New Roman"/>
        </w:rPr>
        <w:t xml:space="preserve">a model architecture where the output vector is all the </w:t>
      </w:r>
      <m:oMath>
        <m:r>
          <w:rPr>
            <w:rFonts w:ascii="Cambria Math" w:hAnsi="Cambria Math" w:cs="Times New Roman"/>
          </w:rPr>
          <m:t>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e>
        </m:d>
      </m:oMath>
      <w:r w:rsidR="00E9489D">
        <w:rPr>
          <w:rFonts w:ascii="Times New Roman" w:hAnsi="Times New Roman" w:cs="Times New Roman"/>
        </w:rPr>
        <w:t xml:space="preserve"> for all possible action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rsidR="00E9489D">
        <w:rPr>
          <w:rFonts w:ascii="Times New Roman" w:hAnsi="Times New Roman" w:cs="Times New Roman"/>
        </w:rPr>
        <w:t xml:space="preserve"> and the input vector is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t</m:t>
            </m:r>
          </m:sub>
        </m:sSub>
      </m:oMath>
      <w:r w:rsidR="00E9489D">
        <w:rPr>
          <w:rFonts w:ascii="Times New Roman" w:hAnsi="Times New Roman" w:cs="Times New Roman"/>
        </w:rPr>
        <w:t>.</w:t>
      </w:r>
      <w:r w:rsidR="00E77EEB">
        <w:rPr>
          <w:rFonts w:ascii="Times New Roman" w:hAnsi="Times New Roman" w:cs="Times New Roman"/>
        </w:rPr>
        <w:t xml:space="preserve"> </w:t>
      </w:r>
      <w:r w:rsidR="003D421C">
        <w:rPr>
          <w:rFonts w:ascii="Times New Roman" w:hAnsi="Times New Roman" w:cs="Times New Roman"/>
        </w:rPr>
        <w:t xml:space="preserve">This allows them to update the values in one forward pass of the network and reduces cost. </w:t>
      </w:r>
      <w:r w:rsidR="00E77EEB">
        <w:rPr>
          <w:rFonts w:ascii="Times New Roman" w:hAnsi="Times New Roman" w:cs="Times New Roman"/>
        </w:rPr>
        <w:t>This is confusing since it sho</w:t>
      </w:r>
      <w:r w:rsidR="006964EA">
        <w:rPr>
          <w:rFonts w:ascii="Times New Roman" w:hAnsi="Times New Roman" w:cs="Times New Roman"/>
        </w:rPr>
        <w:t xml:space="preserve">uld be impossible to sample all the </w:t>
      </w:r>
      <w:r w:rsidR="006964EA">
        <w:rPr>
          <w:rFonts w:ascii="Times New Roman" w:hAnsi="Times New Roman" w:cs="Times New Roman"/>
        </w:rPr>
        <w:lastRenderedPageBreak/>
        <w:t>transition</w:t>
      </w:r>
      <w:r w:rsidR="009B587E">
        <w:rPr>
          <w:rFonts w:ascii="Times New Roman" w:hAnsi="Times New Roman" w:cs="Times New Roman"/>
        </w:rPr>
        <w:t xml:space="preserve"> reward</w:t>
      </w:r>
      <w:r w:rsidR="006964E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sidR="00C0644B">
        <w:rPr>
          <w:rFonts w:ascii="Times New Roman" w:hAnsi="Times New Roman" w:cs="Times New Roman"/>
        </w:rPr>
        <w:t xml:space="preserve"> in one simulation of game and near-impossible to encounter the same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t</m:t>
            </m:r>
          </m:sub>
        </m:sSub>
      </m:oMath>
      <w:r w:rsidR="00410083">
        <w:rPr>
          <w:rFonts w:ascii="Times New Roman" w:hAnsi="Times New Roman" w:cs="Times New Roman"/>
        </w:rPr>
        <w:t xml:space="preserve"> over multiple episodes to collect enough data for</w:t>
      </w:r>
      <w:r w:rsidR="00946303">
        <w:rPr>
          <w:rFonts w:ascii="Times New Roman" w:hAnsi="Times New Roman" w:cs="Times New Roman"/>
        </w:rPr>
        <w:t xml:space="preserve"> all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rsidR="00DA5341">
        <w:rPr>
          <w:rFonts w:ascii="Times New Roman" w:hAnsi="Times New Roman" w:cs="Times New Roman"/>
        </w:rPr>
        <w:t>, especially since a constant memory size</w:t>
      </w:r>
      <m:oMath>
        <m:r>
          <w:rPr>
            <w:rFonts w:ascii="Cambria Math" w:hAnsi="Cambria Math" w:cs="Times New Roman"/>
          </w:rPr>
          <m:t xml:space="preserve"> N</m:t>
        </m:r>
      </m:oMath>
      <w:r w:rsidR="00DA5341">
        <w:rPr>
          <w:rFonts w:ascii="Times New Roman" w:hAnsi="Times New Roman" w:cs="Times New Roman"/>
        </w:rPr>
        <w:t xml:space="preserve"> is set for the replay memory.</w:t>
      </w:r>
      <w:r w:rsidR="007912D8">
        <w:rPr>
          <w:rFonts w:ascii="Times New Roman" w:hAnsi="Times New Roman" w:cs="Times New Roman"/>
        </w:rPr>
        <w:t xml:space="preserve"> However, this may also be possible if the state space of Atari games is sufficiently small</w:t>
      </w:r>
      <w:r w:rsidR="005543BE">
        <w:rPr>
          <w:rFonts w:ascii="Times New Roman" w:hAnsi="Times New Roman" w:cs="Times New Roman"/>
        </w:rPr>
        <w:t>.</w:t>
      </w:r>
    </w:p>
    <w:p w14:paraId="3415135F" w14:textId="77777777" w:rsidR="00A83E06" w:rsidRDefault="00A83E06" w:rsidP="00743A33">
      <w:pPr>
        <w:spacing w:line="480" w:lineRule="auto"/>
        <w:rPr>
          <w:rFonts w:ascii="Times New Roman" w:hAnsi="Times New Roman" w:cs="Times New Roman"/>
        </w:rPr>
      </w:pPr>
    </w:p>
    <w:p w14:paraId="0DCCEF60" w14:textId="61BC56A9" w:rsidR="00743A33" w:rsidRPr="00A83E06" w:rsidRDefault="00A83E06" w:rsidP="00BD0FBD">
      <w:pPr>
        <w:pStyle w:val="ListParagraph"/>
        <w:numPr>
          <w:ilvl w:val="2"/>
          <w:numId w:val="10"/>
        </w:numPr>
        <w:spacing w:line="480" w:lineRule="auto"/>
        <w:rPr>
          <w:rFonts w:ascii="Times New Roman" w:hAnsi="Times New Roman" w:cs="Times New Roman"/>
          <w:b/>
        </w:rPr>
      </w:pPr>
      <w:r w:rsidRPr="00A83E06">
        <w:rPr>
          <w:rFonts w:ascii="Times New Roman" w:hAnsi="Times New Roman" w:cs="Times New Roman"/>
          <w:b/>
        </w:rPr>
        <w:t>Monte Carlo Reinforcement Learning</w:t>
      </w:r>
    </w:p>
    <w:p w14:paraId="72E1B8DA" w14:textId="77777777" w:rsidR="00A83E06" w:rsidRPr="00A83E06" w:rsidRDefault="00A83E06" w:rsidP="00A83E06">
      <w:pPr>
        <w:spacing w:line="480" w:lineRule="auto"/>
        <w:rPr>
          <w:rFonts w:ascii="Times New Roman" w:hAnsi="Times New Roman" w:cs="Times New Roman"/>
        </w:rPr>
      </w:pPr>
    </w:p>
    <w:p w14:paraId="6DBAE5EA" w14:textId="505A2580" w:rsidR="00743A33" w:rsidRDefault="00A83E06" w:rsidP="00422E12">
      <w:pPr>
        <w:spacing w:line="480" w:lineRule="auto"/>
        <w:jc w:val="both"/>
        <w:rPr>
          <w:rFonts w:ascii="Times New Roman" w:hAnsi="Times New Roman" w:cs="Times New Roman"/>
        </w:rPr>
      </w:pPr>
      <w:r>
        <w:rPr>
          <w:rFonts w:ascii="Times New Roman" w:hAnsi="Times New Roman" w:cs="Times New Roman"/>
        </w:rPr>
        <w:t>As mentioned in the introduction to this section, Monte Carlo Reinforcement Learning</w:t>
      </w:r>
      <w:r w:rsidR="00523812">
        <w:rPr>
          <w:rFonts w:ascii="Times New Roman" w:hAnsi="Times New Roman" w:cs="Times New Roman"/>
        </w:rPr>
        <w:t xml:space="preserve"> (MCRL)</w:t>
      </w:r>
      <w:r>
        <w:rPr>
          <w:rFonts w:ascii="Times New Roman" w:hAnsi="Times New Roman" w:cs="Times New Roman"/>
        </w:rPr>
        <w:t xml:space="preserve"> in a name given by us, since DeepMind did not officially name the algorithm that they use.</w:t>
      </w:r>
      <w:r w:rsidR="00A97E89">
        <w:rPr>
          <w:rFonts w:ascii="Times New Roman" w:hAnsi="Times New Roman" w:cs="Times New Roman"/>
        </w:rPr>
        <w:t xml:space="preserve"> This algorithm is a general reinforcement learning algorithm that </w:t>
      </w:r>
      <w:r w:rsidR="00A15FF9">
        <w:rPr>
          <w:rFonts w:ascii="Times New Roman" w:hAnsi="Times New Roman" w:cs="Times New Roman"/>
        </w:rPr>
        <w:t xml:space="preserve">is suitable for (at least) zero-sum complete information games, in particular Chess, Go and Shogi as proven by </w:t>
      </w:r>
      <w:proofErr w:type="spellStart"/>
      <w:r w:rsidR="00A15FF9">
        <w:rPr>
          <w:rFonts w:ascii="Times New Roman" w:hAnsi="Times New Roman" w:cs="Times New Roman"/>
        </w:rPr>
        <w:t>AlphaZero</w:t>
      </w:r>
      <w:proofErr w:type="spellEnd"/>
      <w:r w:rsidR="00A15FF9">
        <w:rPr>
          <w:rFonts w:ascii="Times New Roman" w:hAnsi="Times New Roman" w:cs="Times New Roman"/>
        </w:rPr>
        <w:t>, t</w:t>
      </w:r>
      <w:r w:rsidR="00265592">
        <w:rPr>
          <w:rFonts w:ascii="Times New Roman" w:hAnsi="Times New Roman" w:cs="Times New Roman"/>
        </w:rPr>
        <w:t>he program using this algorithm in their project</w:t>
      </w:r>
      <w:r w:rsidR="000D74CB">
        <w:rPr>
          <w:rFonts w:ascii="Times New Roman" w:hAnsi="Times New Roman" w:cs="Times New Roman"/>
        </w:rPr>
        <w:t xml:space="preserve"> [1]</w:t>
      </w:r>
      <w:r w:rsidR="00265592">
        <w:rPr>
          <w:rFonts w:ascii="Times New Roman" w:hAnsi="Times New Roman" w:cs="Times New Roman"/>
        </w:rPr>
        <w:t>.</w:t>
      </w:r>
    </w:p>
    <w:p w14:paraId="472AC541" w14:textId="77777777" w:rsidR="00265592" w:rsidRDefault="00265592" w:rsidP="00422E12">
      <w:pPr>
        <w:spacing w:line="480" w:lineRule="auto"/>
        <w:jc w:val="both"/>
        <w:rPr>
          <w:rFonts w:ascii="Times New Roman" w:hAnsi="Times New Roman" w:cs="Times New Roman"/>
        </w:rPr>
      </w:pPr>
    </w:p>
    <w:p w14:paraId="2FC7BD93" w14:textId="76EE321F" w:rsidR="003D30EF" w:rsidRDefault="00582DE5" w:rsidP="00422E12">
      <w:pPr>
        <w:spacing w:line="480" w:lineRule="auto"/>
        <w:jc w:val="both"/>
        <w:rPr>
          <w:rFonts w:ascii="Times New Roman" w:hAnsi="Times New Roman" w:cs="Times New Roman"/>
        </w:rPr>
      </w:pPr>
      <w:r>
        <w:rPr>
          <w:rFonts w:ascii="Times New Roman" w:hAnsi="Times New Roman" w:cs="Times New Roman"/>
        </w:rPr>
        <w:t>MCRL is based off Monte Carlo Tree Search</w:t>
      </w:r>
      <w:r w:rsidR="000E2369">
        <w:rPr>
          <w:rFonts w:ascii="Times New Roman" w:hAnsi="Times New Roman" w:cs="Times New Roman"/>
        </w:rPr>
        <w:t xml:space="preserve"> (MCTS)</w:t>
      </w:r>
      <w:r>
        <w:rPr>
          <w:rFonts w:ascii="Times New Roman" w:hAnsi="Times New Roman" w:cs="Times New Roman"/>
        </w:rPr>
        <w:t>,</w:t>
      </w:r>
      <w:r w:rsidR="00C95E0E">
        <w:rPr>
          <w:rFonts w:ascii="Times New Roman" w:hAnsi="Times New Roman" w:cs="Times New Roman"/>
        </w:rPr>
        <w:t xml:space="preserve"> a heuristic search algorithm that explores a game tree</w:t>
      </w:r>
      <w:r w:rsidR="007F5586">
        <w:rPr>
          <w:rFonts w:ascii="Times New Roman" w:hAnsi="Times New Roman" w:cs="Times New Roman"/>
        </w:rPr>
        <w:t xml:space="preserve"> in a manner</w:t>
      </w:r>
      <w:r w:rsidR="00C95E0E">
        <w:rPr>
          <w:rFonts w:ascii="Times New Roman" w:hAnsi="Times New Roman" w:cs="Times New Roman"/>
        </w:rPr>
        <w:t xml:space="preserve"> somewhat similar to a random walk</w:t>
      </w:r>
      <w:r w:rsidR="007F5586">
        <w:rPr>
          <w:rFonts w:ascii="Times New Roman" w:hAnsi="Times New Roman" w:cs="Times New Roman"/>
        </w:rPr>
        <w:t xml:space="preserve">. </w:t>
      </w:r>
      <w:r w:rsidR="00D32861">
        <w:rPr>
          <w:rFonts w:ascii="Times New Roman" w:hAnsi="Times New Roman" w:cs="Times New Roman"/>
        </w:rPr>
        <w:t>At</w:t>
      </w:r>
      <w:r w:rsidR="007F5586">
        <w:rPr>
          <w:rFonts w:ascii="Times New Roman" w:hAnsi="Times New Roman" w:cs="Times New Roman"/>
        </w:rPr>
        <w:t xml:space="preserve"> ea</w:t>
      </w:r>
      <w:r w:rsidR="006D681E">
        <w:rPr>
          <w:rFonts w:ascii="Times New Roman" w:hAnsi="Times New Roman" w:cs="Times New Roman"/>
        </w:rPr>
        <w:t>ch iteration</w:t>
      </w:r>
      <w:r w:rsidR="001D754A">
        <w:rPr>
          <w:rFonts w:ascii="Times New Roman" w:hAnsi="Times New Roman" w:cs="Times New Roman"/>
        </w:rPr>
        <w:t xml:space="preserve"> of </w:t>
      </w:r>
      <w:r w:rsidR="001D754A" w:rsidRPr="002B3359">
        <w:rPr>
          <w:rFonts w:ascii="Times New Roman" w:hAnsi="Times New Roman" w:cs="Times New Roman"/>
          <w:b/>
        </w:rPr>
        <w:t>MCTS</w:t>
      </w:r>
      <w:r w:rsidR="006D681E">
        <w:rPr>
          <w:rFonts w:ascii="Times New Roman" w:hAnsi="Times New Roman" w:cs="Times New Roman"/>
        </w:rPr>
        <w:t>, a</w:t>
      </w:r>
      <w:r w:rsidR="00F0676A">
        <w:rPr>
          <w:rFonts w:ascii="Times New Roman" w:hAnsi="Times New Roman" w:cs="Times New Roman"/>
        </w:rPr>
        <w:t xml:space="preserve"> game is played to the end by selecting moves </w:t>
      </w:r>
      <w:r w:rsidR="00D32861">
        <w:rPr>
          <w:rFonts w:ascii="Times New Roman" w:hAnsi="Times New Roman" w:cs="Times New Roman"/>
        </w:rPr>
        <w:t>(pseudo-)</w:t>
      </w:r>
      <w:r w:rsidR="00F0676A">
        <w:rPr>
          <w:rFonts w:ascii="Times New Roman" w:hAnsi="Times New Roman" w:cs="Times New Roman"/>
        </w:rPr>
        <w:t>randomly, prioritizing moves that were neve</w:t>
      </w:r>
      <w:r w:rsidR="00463C45">
        <w:rPr>
          <w:rFonts w:ascii="Times New Roman" w:hAnsi="Times New Roman" w:cs="Times New Roman"/>
        </w:rPr>
        <w:t>r tried before</w:t>
      </w:r>
      <w:r w:rsidR="003D30EF">
        <w:rPr>
          <w:rFonts w:ascii="Times New Roman" w:hAnsi="Times New Roman" w:cs="Times New Roman"/>
        </w:rPr>
        <w:t xml:space="preserve">. If all the moves, relative to </w:t>
      </w:r>
      <w:r w:rsidR="002B3359">
        <w:rPr>
          <w:rFonts w:ascii="Times New Roman" w:hAnsi="Times New Roman" w:cs="Times New Roman"/>
        </w:rPr>
        <w:t>current</w:t>
      </w:r>
      <w:r w:rsidR="003D30EF">
        <w:rPr>
          <w:rFonts w:ascii="Times New Roman" w:hAnsi="Times New Roman" w:cs="Times New Roman"/>
        </w:rPr>
        <w:t xml:space="preserve"> state, have been visited before, then the ones that have a higher </w:t>
      </w:r>
      <w:r w:rsidR="001D754A">
        <w:rPr>
          <w:rFonts w:ascii="Times New Roman" w:hAnsi="Times New Roman" w:cs="Times New Roman"/>
        </w:rPr>
        <w:t>average value</w:t>
      </w:r>
      <w:r w:rsidR="003D30EF">
        <w:rPr>
          <w:rFonts w:ascii="Times New Roman" w:hAnsi="Times New Roman" w:cs="Times New Roman"/>
        </w:rPr>
        <w:t xml:space="preserve"> would be visited with a higher probability.</w:t>
      </w:r>
      <w:r w:rsidR="00463C45">
        <w:rPr>
          <w:rFonts w:ascii="Times New Roman" w:hAnsi="Times New Roman" w:cs="Times New Roman"/>
        </w:rPr>
        <w:t xml:space="preserve"> </w:t>
      </w:r>
      <w:r w:rsidR="003D30EF">
        <w:rPr>
          <w:rFonts w:ascii="Times New Roman" w:hAnsi="Times New Roman" w:cs="Times New Roman"/>
        </w:rPr>
        <w:t xml:space="preserve">After the search reaches the end of the game, the value </w:t>
      </w:r>
      <w:r w:rsidR="001D754A">
        <w:rPr>
          <w:rFonts w:ascii="Times New Roman" w:hAnsi="Times New Roman" w:cs="Times New Roman"/>
        </w:rPr>
        <w:t xml:space="preserve">at termination </w:t>
      </w:r>
      <w:r w:rsidR="003D30EF">
        <w:rPr>
          <w:rFonts w:ascii="Times New Roman" w:hAnsi="Times New Roman" w:cs="Times New Roman"/>
        </w:rPr>
        <w:t xml:space="preserve">and visit count of each move at each node is updated. This allows the </w:t>
      </w:r>
      <w:r w:rsidR="00466CDC">
        <w:rPr>
          <w:rFonts w:ascii="Times New Roman" w:hAnsi="Times New Roman" w:cs="Times New Roman"/>
        </w:rPr>
        <w:t>future</w:t>
      </w:r>
      <w:r w:rsidR="003D30EF">
        <w:rPr>
          <w:rFonts w:ascii="Times New Roman" w:hAnsi="Times New Roman" w:cs="Times New Roman"/>
        </w:rPr>
        <w:t xml:space="preserve"> iteration</w:t>
      </w:r>
      <w:r w:rsidR="00466CDC">
        <w:rPr>
          <w:rFonts w:ascii="Times New Roman" w:hAnsi="Times New Roman" w:cs="Times New Roman"/>
        </w:rPr>
        <w:t>s</w:t>
      </w:r>
      <w:r w:rsidR="003D30EF">
        <w:rPr>
          <w:rFonts w:ascii="Times New Roman" w:hAnsi="Times New Roman" w:cs="Times New Roman"/>
        </w:rPr>
        <w:t xml:space="preserve"> to focus on the more promising sub-trees </w:t>
      </w:r>
      <w:r w:rsidR="00466CDC">
        <w:rPr>
          <w:rFonts w:ascii="Times New Roman" w:hAnsi="Times New Roman" w:cs="Times New Roman"/>
        </w:rPr>
        <w:t xml:space="preserve">and is one of the main </w:t>
      </w:r>
      <w:r w:rsidR="00466CDC">
        <w:rPr>
          <w:rFonts w:ascii="Times New Roman" w:hAnsi="Times New Roman" w:cs="Times New Roman"/>
        </w:rPr>
        <w:lastRenderedPageBreak/>
        <w:t>reason MCTS has received great success in games with a high branching factor.</w:t>
      </w:r>
    </w:p>
    <w:p w14:paraId="746C9CA7" w14:textId="77777777" w:rsidR="00466CDC" w:rsidRDefault="00466CDC" w:rsidP="006C3405">
      <w:pPr>
        <w:spacing w:line="480" w:lineRule="auto"/>
        <w:rPr>
          <w:rFonts w:ascii="Times New Roman" w:hAnsi="Times New Roman" w:cs="Times New Roman"/>
        </w:rPr>
      </w:pPr>
    </w:p>
    <w:p w14:paraId="5E4DB93A" w14:textId="32621DD8" w:rsidR="000A2580" w:rsidRDefault="00466CDC" w:rsidP="00422E12">
      <w:pPr>
        <w:spacing w:line="480" w:lineRule="auto"/>
        <w:jc w:val="both"/>
        <w:rPr>
          <w:rFonts w:ascii="Times New Roman" w:hAnsi="Times New Roman" w:cs="Times New Roman"/>
        </w:rPr>
      </w:pPr>
      <w:r>
        <w:rPr>
          <w:rFonts w:ascii="Times New Roman" w:hAnsi="Times New Roman" w:cs="Times New Roman"/>
        </w:rPr>
        <w:t>The performance of a MCTS largely depends on successfully finding the promising subtrees in a short amount of time, which</w:t>
      </w:r>
      <w:r w:rsidR="00C17299">
        <w:rPr>
          <w:rFonts w:ascii="Times New Roman" w:hAnsi="Times New Roman" w:cs="Times New Roman"/>
        </w:rPr>
        <w:t xml:space="preserve"> is why Deep</w:t>
      </w:r>
      <w:r>
        <w:rPr>
          <w:rFonts w:ascii="Times New Roman" w:hAnsi="Times New Roman" w:cs="Times New Roman"/>
        </w:rPr>
        <w:t xml:space="preserve">Mind uses reinforcement learning </w:t>
      </w:r>
      <w:r w:rsidR="00773CE2">
        <w:rPr>
          <w:rFonts w:ascii="Times New Roman" w:hAnsi="Times New Roman" w:cs="Times New Roman"/>
        </w:rPr>
        <w:t xml:space="preserve">network </w:t>
      </w:r>
      <w:r>
        <w:rPr>
          <w:rFonts w:ascii="Times New Roman" w:hAnsi="Times New Roman" w:cs="Times New Roman"/>
        </w:rPr>
        <w:t xml:space="preserve">to supplement the search of the tree. </w:t>
      </w:r>
      <w:r w:rsidR="00DC5B92">
        <w:rPr>
          <w:rFonts w:ascii="Times New Roman" w:hAnsi="Times New Roman" w:cs="Times New Roman"/>
        </w:rPr>
        <w:t xml:space="preserve">DeepMind also uses the network to truncate the search depth of MCTS. </w:t>
      </w:r>
      <w:r w:rsidR="008F5BAF">
        <w:rPr>
          <w:rFonts w:ascii="Times New Roman" w:hAnsi="Times New Roman" w:cs="Times New Roman"/>
        </w:rPr>
        <w:t>Hence the</w:t>
      </w:r>
      <w:r w:rsidR="00773CE2">
        <w:rPr>
          <w:rFonts w:ascii="Times New Roman" w:hAnsi="Times New Roman" w:cs="Times New Roman"/>
        </w:rPr>
        <w:t xml:space="preserve"> input</w:t>
      </w:r>
      <w:r w:rsidR="007B0F10">
        <w:rPr>
          <w:rFonts w:ascii="Times New Roman" w:hAnsi="Times New Roman" w:cs="Times New Roman"/>
        </w:rPr>
        <w:t xml:space="preserve"> of the network is the features of the state</w:t>
      </w:r>
      <w:r w:rsidR="00773CE2">
        <w:rPr>
          <w:rFonts w:ascii="Times New Roman" w:hAnsi="Times New Roman" w:cs="Times New Roman"/>
        </w:rPr>
        <w:t xml:space="preserve"> and </w:t>
      </w:r>
      <w:r w:rsidR="007B0F10">
        <w:rPr>
          <w:rFonts w:ascii="Times New Roman" w:hAnsi="Times New Roman" w:cs="Times New Roman"/>
        </w:rPr>
        <w:t>the output is a</w:t>
      </w:r>
      <w:r w:rsidR="000A2580">
        <w:rPr>
          <w:rFonts w:ascii="Times New Roman" w:hAnsi="Times New Roman" w:cs="Times New Roman"/>
        </w:rPr>
        <w:t xml:space="preserve"> prediction of the </w:t>
      </w:r>
      <w:r w:rsidR="00DE76FD">
        <w:rPr>
          <w:rFonts w:ascii="Times New Roman" w:hAnsi="Times New Roman" w:cs="Times New Roman"/>
        </w:rPr>
        <w:t>probability of each move being chosen</w:t>
      </w:r>
      <w:r w:rsidR="00773CE2">
        <w:rPr>
          <w:rFonts w:ascii="Times New Roman" w:hAnsi="Times New Roman" w:cs="Times New Roman"/>
        </w:rPr>
        <w:t xml:space="preserve"> as well as value of the </w:t>
      </w:r>
      <w:r w:rsidR="008C41CE">
        <w:rPr>
          <w:rFonts w:ascii="Times New Roman" w:hAnsi="Times New Roman" w:cs="Times New Roman"/>
        </w:rPr>
        <w:t>state</w:t>
      </w:r>
      <w:r w:rsidR="00773CE2">
        <w:rPr>
          <w:rFonts w:ascii="Times New Roman" w:hAnsi="Times New Roman" w:cs="Times New Roman"/>
        </w:rPr>
        <w:t xml:space="preserve">. </w:t>
      </w:r>
      <w:r w:rsidR="000A2580">
        <w:rPr>
          <w:rFonts w:ascii="Times New Roman" w:hAnsi="Times New Roman" w:cs="Times New Roman"/>
        </w:rPr>
        <w:t xml:space="preserve">To avoid confusion, they will be referred as policy vector </w:t>
      </w:r>
      <m:oMath>
        <m:r>
          <w:rPr>
            <w:rFonts w:ascii="Cambria Math" w:hAnsi="Cambria Math" w:cs="Times New Roman"/>
          </w:rPr>
          <m:t>p</m:t>
        </m:r>
      </m:oMath>
      <w:r w:rsidR="000A2580">
        <w:rPr>
          <w:rFonts w:ascii="Times New Roman" w:hAnsi="Times New Roman" w:cs="Times New Roman"/>
        </w:rPr>
        <w:t xml:space="preserve"> and expected value </w:t>
      </w:r>
      <m:oMath>
        <m:r>
          <w:rPr>
            <w:rFonts w:ascii="Cambria Math" w:hAnsi="Cambria Math" w:cs="Times New Roman"/>
          </w:rPr>
          <m:t>v</m:t>
        </m:r>
      </m:oMath>
      <w:r w:rsidR="000A2580">
        <w:rPr>
          <w:rFonts w:ascii="Times New Roman" w:hAnsi="Times New Roman" w:cs="Times New Roman"/>
        </w:rPr>
        <w:t xml:space="preserve"> hereafter.</w:t>
      </w:r>
    </w:p>
    <w:p w14:paraId="78272CA8" w14:textId="77777777" w:rsidR="000B0174" w:rsidRDefault="000B0174" w:rsidP="006C3405">
      <w:pPr>
        <w:spacing w:line="480" w:lineRule="auto"/>
        <w:rPr>
          <w:rFonts w:ascii="Times New Roman" w:hAnsi="Times New Roman" w:cs="Times New Roman"/>
        </w:rPr>
      </w:pPr>
    </w:p>
    <w:p w14:paraId="11E92D82" w14:textId="2D5D6F00" w:rsidR="000B0174" w:rsidRDefault="00710FD9" w:rsidP="00422E12">
      <w:pPr>
        <w:spacing w:line="480" w:lineRule="auto"/>
        <w:jc w:val="both"/>
        <w:rPr>
          <w:rFonts w:ascii="Times New Roman" w:hAnsi="Times New Roman" w:cs="Times New Roman"/>
        </w:rPr>
      </w:pPr>
      <w:r>
        <w:rPr>
          <w:rFonts w:ascii="Times New Roman" w:hAnsi="Times New Roman" w:cs="Times New Roman"/>
        </w:rPr>
        <w:t xml:space="preserve">At </w:t>
      </w:r>
      <w:r w:rsidR="00267EA4">
        <w:rPr>
          <w:rFonts w:ascii="Times New Roman" w:hAnsi="Times New Roman" w:cs="Times New Roman"/>
        </w:rPr>
        <w:t xml:space="preserve">each </w:t>
      </w:r>
      <w:r>
        <w:rPr>
          <w:rFonts w:ascii="Times New Roman" w:hAnsi="Times New Roman" w:cs="Times New Roman"/>
        </w:rPr>
        <w:t xml:space="preserve">episode of self-play, </w:t>
      </w:r>
      <w:r w:rsidR="00560286">
        <w:rPr>
          <w:rFonts w:ascii="Times New Roman" w:hAnsi="Times New Roman" w:cs="Times New Roman"/>
        </w:rPr>
        <w:t xml:space="preserve">the network </w:t>
      </w:r>
      <w:r w:rsidR="001F02F6">
        <w:rPr>
          <w:rFonts w:ascii="Times New Roman" w:hAnsi="Times New Roman" w:cs="Times New Roman"/>
        </w:rPr>
        <w:t>undergoes the process of MCTS, followed by choosing a move to play and repeats until the game terminates or if the expected value</w:t>
      </w:r>
      <w:r w:rsidR="000B0174">
        <w:rPr>
          <w:rFonts w:ascii="Times New Roman" w:hAnsi="Times New Roman" w:cs="Times New Roman"/>
        </w:rPr>
        <w:t xml:space="preserve"> </w:t>
      </w:r>
      <m:oMath>
        <m:r>
          <w:rPr>
            <w:rFonts w:ascii="Cambria Math" w:hAnsi="Cambria Math" w:cs="Times New Roman"/>
          </w:rPr>
          <m:t>v</m:t>
        </m:r>
      </m:oMath>
      <w:r w:rsidR="001F02F6">
        <w:rPr>
          <w:rFonts w:ascii="Times New Roman" w:hAnsi="Times New Roman" w:cs="Times New Roman"/>
        </w:rPr>
        <w:t xml:space="preserve"> is lower than a </w:t>
      </w:r>
      <m:oMath>
        <m:sSub>
          <m:sSubPr>
            <m:ctrlPr>
              <w:rPr>
                <w:rFonts w:ascii="Cambria Math" w:hAnsi="Cambria Math" w:cs="Times New Roman"/>
                <w:i/>
              </w:rPr>
            </m:ctrlPr>
          </m:sSubPr>
          <m:e>
            <m:r>
              <w:rPr>
                <w:rFonts w:ascii="Cambria Math" w:hAnsi="Cambria Math" w:cs="Times New Roman"/>
              </w:rPr>
              <m:t>v</m:t>
            </m:r>
          </m:e>
          <m:sub>
            <m:r>
              <m:rPr>
                <m:nor/>
              </m:rPr>
              <w:rPr>
                <w:rFonts w:ascii="Cambria Math" w:hAnsi="Cambria Math" w:cs="Times New Roman"/>
              </w:rPr>
              <m:t>threshold</m:t>
            </m:r>
          </m:sub>
        </m:sSub>
      </m:oMath>
      <w:r w:rsidR="001F02F6">
        <w:rPr>
          <w:rFonts w:ascii="Times New Roman" w:hAnsi="Times New Roman" w:cs="Times New Roman"/>
        </w:rPr>
        <w:t xml:space="preserve"> , where the losing network will then withdraw</w:t>
      </w:r>
      <w:r w:rsidR="00922FA5">
        <w:rPr>
          <w:rFonts w:ascii="Times New Roman" w:hAnsi="Times New Roman" w:cs="Times New Roman"/>
        </w:rPr>
        <w:t>.</w:t>
      </w:r>
      <w:r w:rsidR="001F02F6">
        <w:rPr>
          <w:rFonts w:ascii="Times New Roman" w:hAnsi="Times New Roman" w:cs="Times New Roman"/>
        </w:rPr>
        <w:t xml:space="preserve"> </w:t>
      </w:r>
      <w:r w:rsidR="00922FA5">
        <w:rPr>
          <w:rFonts w:ascii="Times New Roman" w:hAnsi="Times New Roman" w:cs="Times New Roman"/>
        </w:rPr>
        <w:t xml:space="preserve">The value of </w:t>
      </w:r>
      <m:oMath>
        <m:sSub>
          <m:sSubPr>
            <m:ctrlPr>
              <w:rPr>
                <w:rFonts w:ascii="Cambria Math" w:hAnsi="Cambria Math" w:cs="Times New Roman"/>
                <w:i/>
              </w:rPr>
            </m:ctrlPr>
          </m:sSubPr>
          <m:e>
            <m:r>
              <w:rPr>
                <w:rFonts w:ascii="Cambria Math" w:hAnsi="Cambria Math" w:cs="Times New Roman"/>
              </w:rPr>
              <m:t>v</m:t>
            </m:r>
          </m:e>
          <m:sub>
            <m:r>
              <m:rPr>
                <m:nor/>
              </m:rPr>
              <w:rPr>
                <w:rFonts w:ascii="Cambria Math" w:hAnsi="Cambria Math" w:cs="Times New Roman"/>
              </w:rPr>
              <m:t>threshold</m:t>
            </m:r>
          </m:sub>
        </m:sSub>
      </m:oMath>
      <w:r w:rsidR="00922FA5">
        <w:rPr>
          <w:rFonts w:ascii="Times New Roman" w:hAnsi="Times New Roman" w:cs="Times New Roman"/>
        </w:rPr>
        <w:t xml:space="preserve"> is automatically selected to ensure that</w:t>
      </w:r>
      <w:r w:rsidR="001F02F6">
        <w:rPr>
          <w:rFonts w:ascii="Times New Roman" w:hAnsi="Times New Roman" w:cs="Times New Roman"/>
        </w:rPr>
        <w:t xml:space="preserve"> the </w:t>
      </w:r>
      <w:r w:rsidR="00922FA5">
        <w:rPr>
          <w:rFonts w:ascii="Times New Roman" w:hAnsi="Times New Roman" w:cs="Times New Roman"/>
        </w:rPr>
        <w:t>false positive is less than 5% and false positive is measured by disabling withdrawal 10% of the time.</w:t>
      </w:r>
      <w:r w:rsidR="003657DC">
        <w:rPr>
          <w:rFonts w:ascii="Times New Roman" w:hAnsi="Times New Roman" w:cs="Times New Roman"/>
        </w:rPr>
        <w:t xml:space="preserve"> The number of MCTS simulations in each of these iterations is 1500 for </w:t>
      </w:r>
      <w:proofErr w:type="spellStart"/>
      <w:r w:rsidR="003657DC">
        <w:rPr>
          <w:rFonts w:ascii="Times New Roman" w:hAnsi="Times New Roman" w:cs="Times New Roman"/>
        </w:rPr>
        <w:t>AlphaGo</w:t>
      </w:r>
      <w:proofErr w:type="spellEnd"/>
      <w:r w:rsidR="003657DC">
        <w:rPr>
          <w:rFonts w:ascii="Times New Roman" w:hAnsi="Times New Roman" w:cs="Times New Roman"/>
        </w:rPr>
        <w:t xml:space="preserve"> Zero and 800 for </w:t>
      </w:r>
      <w:proofErr w:type="spellStart"/>
      <w:r w:rsidR="003657DC">
        <w:rPr>
          <w:rFonts w:ascii="Times New Roman" w:hAnsi="Times New Roman" w:cs="Times New Roman"/>
        </w:rPr>
        <w:t>AlphaZero</w:t>
      </w:r>
      <w:proofErr w:type="spellEnd"/>
      <w:r w:rsidR="000D74CB">
        <w:rPr>
          <w:rFonts w:ascii="Times New Roman" w:hAnsi="Times New Roman" w:cs="Times New Roman"/>
        </w:rPr>
        <w:t xml:space="preserve"> [1,2]</w:t>
      </w:r>
      <w:r w:rsidR="003657DC">
        <w:rPr>
          <w:rFonts w:ascii="Times New Roman" w:hAnsi="Times New Roman" w:cs="Times New Roman"/>
        </w:rPr>
        <w:t>.</w:t>
      </w:r>
    </w:p>
    <w:p w14:paraId="4DECCC5A" w14:textId="77777777" w:rsidR="00922FA5" w:rsidRDefault="00922FA5" w:rsidP="00422E12">
      <w:pPr>
        <w:spacing w:line="480" w:lineRule="auto"/>
        <w:jc w:val="both"/>
        <w:rPr>
          <w:rFonts w:ascii="Times New Roman" w:hAnsi="Times New Roman" w:cs="Times New Roman"/>
        </w:rPr>
      </w:pPr>
    </w:p>
    <w:p w14:paraId="77615FCE" w14:textId="3F1F11E0" w:rsidR="00DC6821" w:rsidRDefault="00922FA5" w:rsidP="00422E12">
      <w:pPr>
        <w:spacing w:line="480" w:lineRule="auto"/>
        <w:jc w:val="both"/>
        <w:rPr>
          <w:rFonts w:ascii="Times New Roman" w:hAnsi="Times New Roman" w:cs="Times New Roman"/>
        </w:rPr>
      </w:pPr>
      <w:r>
        <w:rPr>
          <w:rFonts w:ascii="Times New Roman" w:hAnsi="Times New Roman" w:cs="Times New Roman"/>
        </w:rPr>
        <w:t xml:space="preserve">At each </w:t>
      </w:r>
      <w:r w:rsidR="007975FA">
        <w:rPr>
          <w:rFonts w:ascii="Times New Roman" w:hAnsi="Times New Roman" w:cs="Times New Roman"/>
        </w:rPr>
        <w:t>simulation</w:t>
      </w:r>
      <w:r>
        <w:rPr>
          <w:rFonts w:ascii="Times New Roman" w:hAnsi="Times New Roman" w:cs="Times New Roman"/>
        </w:rPr>
        <w:t xml:space="preserve"> of MCTS, </w:t>
      </w:r>
      <w:r w:rsidR="00D36D92">
        <w:rPr>
          <w:rFonts w:ascii="Times New Roman" w:hAnsi="Times New Roman" w:cs="Times New Roman"/>
        </w:rPr>
        <w:t xml:space="preserve">a move is </w:t>
      </w:r>
      <w:r w:rsidR="007975FA">
        <w:rPr>
          <w:rFonts w:ascii="Times New Roman" w:hAnsi="Times New Roman" w:cs="Times New Roman"/>
        </w:rPr>
        <w:t xml:space="preserve">continuously </w:t>
      </w:r>
      <w:r w:rsidR="00D36D92">
        <w:rPr>
          <w:rFonts w:ascii="Times New Roman" w:hAnsi="Times New Roman" w:cs="Times New Roman"/>
        </w:rPr>
        <w:t>selected by choosing</w:t>
      </w:r>
      <w:r w:rsidR="00DC6821">
        <w:rPr>
          <w:rFonts w:ascii="Times New Roman" w:hAnsi="Times New Roman" w:cs="Times New Roman"/>
        </w:rPr>
        <w:t xml:space="preserve"> the argument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rsidR="00DC6821">
        <w:rPr>
          <w:rFonts w:ascii="Times New Roman" w:hAnsi="Times New Roman" w:cs="Times New Roman"/>
        </w:rPr>
        <w:t xml:space="preserve"> that maximizes the sum of </w:t>
      </w:r>
      <m:oMath>
        <m:r>
          <w:rPr>
            <w:rFonts w:ascii="Cambria Math" w:hAnsi="Cambria Math" w:cs="Times New Roman"/>
          </w:rPr>
          <m:t>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e>
        </m:d>
      </m:oMath>
      <w:r w:rsidR="009E237C">
        <w:rPr>
          <w:rFonts w:ascii="Times New Roman" w:hAnsi="Times New Roman" w:cs="Times New Roman"/>
        </w:rPr>
        <w:t xml:space="preserve"> and </w:t>
      </w:r>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oMath>
      <w:r w:rsidR="00170118">
        <w:rPr>
          <w:rFonts w:ascii="Times New Roman" w:hAnsi="Times New Roman" w:cs="Times New Roman"/>
        </w:rPr>
        <w:t>, where</w:t>
      </w:r>
      <m:oMath>
        <m:r>
          <w:rPr>
            <w:rFonts w:ascii="Cambria Math" w:hAnsi="Cambria Math" w:cs="Times New Roman"/>
          </w:rPr>
          <m:t xml:space="preserve"> 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e>
        </m:d>
      </m:oMath>
      <w:r w:rsidR="00170118">
        <w:rPr>
          <w:rFonts w:ascii="Times New Roman" w:hAnsi="Times New Roman" w:cs="Times New Roman"/>
        </w:rPr>
        <w:t xml:space="preserve"> is the average action value of previous searches and </w:t>
      </w:r>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oMath>
      <w:r w:rsidR="00170118">
        <w:rPr>
          <w:rFonts w:ascii="Times New Roman" w:hAnsi="Times New Roman" w:cs="Times New Roman"/>
        </w:rPr>
        <w:t xml:space="preserve"> is a bias term based of policy vector </w:t>
      </w:r>
      <m:oMath>
        <m:r>
          <w:rPr>
            <w:rFonts w:ascii="Cambria Math" w:hAnsi="Cambria Math" w:cs="Times New Roman"/>
          </w:rPr>
          <m:t>p</m:t>
        </m:r>
      </m:oMath>
      <w:r w:rsidR="00170118">
        <w:rPr>
          <w:rFonts w:ascii="Times New Roman" w:hAnsi="Times New Roman" w:cs="Times New Roman"/>
        </w:rPr>
        <w:t>.</w:t>
      </w:r>
      <w:r w:rsidR="007975FA">
        <w:rPr>
          <w:rFonts w:ascii="Times New Roman" w:hAnsi="Times New Roman" w:cs="Times New Roman"/>
        </w:rPr>
        <w:t xml:space="preserve"> This continues until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oMath>
      <w:r w:rsidR="0057391B">
        <w:rPr>
          <w:rFonts w:ascii="Times New Roman" w:hAnsi="Times New Roman" w:cs="Times New Roman"/>
        </w:rPr>
        <w:t xml:space="preserve"> leads to an unexpanded leaf node</w:t>
      </w:r>
      <w:r w:rsidR="000D74CB">
        <w:rPr>
          <w:rFonts w:ascii="Times New Roman" w:hAnsi="Times New Roman" w:cs="Times New Roman"/>
        </w:rPr>
        <w:t xml:space="preserve"> [1,2]</w:t>
      </w:r>
      <w:r w:rsidR="0057391B">
        <w:rPr>
          <w:rFonts w:ascii="Times New Roman" w:hAnsi="Times New Roman" w:cs="Times New Roman"/>
        </w:rPr>
        <w:t>.</w:t>
      </w:r>
    </w:p>
    <w:p w14:paraId="7B88C2F6" w14:textId="77777777" w:rsidR="009E237C" w:rsidRDefault="009E237C" w:rsidP="006C3405">
      <w:pPr>
        <w:spacing w:line="480" w:lineRule="auto"/>
        <w:rPr>
          <w:rFonts w:ascii="Times New Roman" w:hAnsi="Times New Roman" w:cs="Times New Roman"/>
        </w:rPr>
      </w:pPr>
    </w:p>
    <w:p w14:paraId="02C5BD42" w14:textId="7CDABB4B" w:rsidR="00922FA5" w:rsidRPr="009E237C" w:rsidRDefault="004E41DF" w:rsidP="00DC6821">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 xml:space="preserve">= </m:t>
          </m:r>
          <m:r>
            <m:rPr>
              <m:nor/>
            </m:rPr>
            <w:rPr>
              <w:rFonts w:ascii="Cambria Math" w:hAnsi="Cambria Math" w:cs="Times New Roman"/>
            </w:rPr>
            <m:t>arg</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lim>
              </m:limLow>
            </m:fName>
            <m:e>
              <m:r>
                <w:rPr>
                  <w:rFonts w:ascii="Cambria Math" w:hAnsi="Cambria Math" w:cs="Times New Roman"/>
                </w:rPr>
                <m:t xml:space="preserve"> (Q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e>
              </m:d>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e>
          </m:func>
        </m:oMath>
      </m:oMathPara>
    </w:p>
    <w:p w14:paraId="5EDE45AA" w14:textId="1C18A4D1" w:rsidR="0082111E" w:rsidRDefault="009E237C" w:rsidP="00BB1E43">
      <w:pPr>
        <w:spacing w:line="480" w:lineRule="auto"/>
        <w:jc w:val="right"/>
        <w:rPr>
          <w:rFonts w:ascii="Times New Roman" w:hAnsi="Times New Roman" w:cs="Times New Roman"/>
        </w:rPr>
      </w:pPr>
      <w:r>
        <w:rPr>
          <w:rFonts w:ascii="Times New Roman" w:hAnsi="Times New Roman" w:cs="Times New Roman"/>
        </w:rPr>
        <w:t>(2.14)</w:t>
      </w:r>
    </w:p>
    <w:p w14:paraId="102655B6" w14:textId="75983186" w:rsidR="009E237C" w:rsidRPr="00F8185D" w:rsidRDefault="00170118" w:rsidP="009E237C">
      <w:pPr>
        <w:spacing w:line="480" w:lineRule="auto"/>
        <w:jc w:val="cente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den>
          </m:f>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|s,a</m:t>
              </m:r>
              <m:r>
                <w:rPr>
                  <w:rFonts w:ascii="Cambria Math" w:hAnsi="Cambria Math" w:cs="Times New Roman" w:hint="eastAsia"/>
                </w:rPr>
                <m:t>→</m:t>
              </m:r>
              <m:r>
                <w:rPr>
                  <w:rFonts w:ascii="Cambria Math" w:hAnsi="Cambria Math" w:cs="Times New Roman"/>
                </w:rPr>
                <m:t>s'</m:t>
              </m:r>
            </m:sub>
            <m:sup/>
            <m:e>
              <m:r>
                <w:rPr>
                  <w:rFonts w:ascii="Cambria Math" w:hAnsi="Cambria Math" w:cs="Times New Roman"/>
                </w:rPr>
                <m:t>V(</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e>
          </m:nary>
        </m:oMath>
      </m:oMathPara>
    </w:p>
    <w:p w14:paraId="56DE97F6" w14:textId="6D24EFFE" w:rsidR="00F8185D" w:rsidRDefault="00F8185D" w:rsidP="00F8185D">
      <w:pPr>
        <w:spacing w:line="480" w:lineRule="auto"/>
        <w:jc w:val="right"/>
        <w:rPr>
          <w:rFonts w:ascii="Times New Roman" w:hAnsi="Times New Roman" w:cs="Times New Roman"/>
        </w:rPr>
      </w:pPr>
      <w:r>
        <w:rPr>
          <w:rFonts w:ascii="Times New Roman" w:hAnsi="Times New Roman" w:cs="Times New Roman"/>
        </w:rPr>
        <w:t>(2.15)</w:t>
      </w:r>
    </w:p>
    <w:p w14:paraId="0140DD39" w14:textId="138BAA15" w:rsidR="00DC1AB6" w:rsidRDefault="00DC1AB6" w:rsidP="00422E12">
      <w:pPr>
        <w:spacing w:line="480" w:lineRule="auto"/>
        <w:jc w:val="both"/>
        <w:rPr>
          <w:rFonts w:ascii="Times New Roman" w:hAnsi="Times New Roman" w:cs="Times New Roman"/>
        </w:rPr>
      </w:pPr>
      <w:r>
        <w:rPr>
          <w:rFonts w:ascii="Times New Roman" w:hAnsi="Times New Roman" w:cs="Times New Roman"/>
        </w:rPr>
        <w:t xml:space="preserve">Where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oMath>
      <w:r w:rsidR="00314D25">
        <w:rPr>
          <w:rFonts w:ascii="Times New Roman" w:hAnsi="Times New Roman" w:cs="Times New Roman"/>
        </w:rPr>
        <w:t xml:space="preserve"> is the next state reached from state </w:t>
      </w:r>
      <m:oMath>
        <m:r>
          <w:rPr>
            <w:rFonts w:ascii="Cambria Math" w:hAnsi="Cambria Math" w:cs="Times New Roman"/>
          </w:rPr>
          <m:t>s</m:t>
        </m:r>
      </m:oMath>
      <w:r w:rsidR="00314D25">
        <w:rPr>
          <w:rFonts w:ascii="Times New Roman" w:hAnsi="Times New Roman" w:cs="Times New Roman"/>
        </w:rPr>
        <w:t xml:space="preserve"> following action </w:t>
      </w:r>
      <m:oMath>
        <m:r>
          <w:rPr>
            <w:rFonts w:ascii="Cambria Math" w:hAnsi="Cambria Math" w:cs="Times New Roman"/>
          </w:rPr>
          <m:t>a</m:t>
        </m:r>
      </m:oMath>
      <w:r w:rsidR="00314D25">
        <w:rPr>
          <w:rFonts w:ascii="Times New Roman" w:hAnsi="Times New Roman" w:cs="Times New Roman"/>
        </w:rPr>
        <w:t xml:space="preserve">; And </w:t>
      </w:r>
      <m:oMath>
        <m:r>
          <w:rPr>
            <w:rFonts w:ascii="Cambria Math" w:hAnsi="Cambria Math" w:cs="Times New Roman"/>
          </w:rPr>
          <m:t>V(s)</m:t>
        </m:r>
      </m:oMath>
      <w:r w:rsidR="00314D25">
        <w:rPr>
          <w:rFonts w:ascii="Times New Roman" w:hAnsi="Times New Roman" w:cs="Times New Roman"/>
        </w:rPr>
        <w:t xml:space="preserve"> is the expected value </w:t>
      </w:r>
      <m:oMath>
        <m:r>
          <w:rPr>
            <w:rFonts w:ascii="Cambria Math" w:hAnsi="Cambria Math" w:cs="Times New Roman"/>
          </w:rPr>
          <m:t>v</m:t>
        </m:r>
      </m:oMath>
      <w:r w:rsidR="00314D25">
        <w:rPr>
          <w:rFonts w:ascii="Times New Roman" w:hAnsi="Times New Roman" w:cs="Times New Roman"/>
        </w:rPr>
        <w:t xml:space="preserve"> given </w:t>
      </w:r>
      <m:oMath>
        <m:r>
          <w:rPr>
            <w:rFonts w:ascii="Cambria Math" w:hAnsi="Cambria Math" w:cs="Times New Roman"/>
          </w:rPr>
          <m:t>s</m:t>
        </m:r>
      </m:oMath>
      <w:r w:rsidR="00314D25">
        <w:rPr>
          <w:rFonts w:ascii="Times New Roman" w:hAnsi="Times New Roman" w:cs="Times New Roman"/>
        </w:rPr>
        <w:t>, or the scalar output of the network.</w:t>
      </w:r>
    </w:p>
    <w:p w14:paraId="458B7E0A" w14:textId="77777777" w:rsidR="00E3736F" w:rsidRDefault="00E3736F" w:rsidP="00DC1AB6">
      <w:pPr>
        <w:spacing w:line="480" w:lineRule="auto"/>
        <w:rPr>
          <w:rFonts w:ascii="Times New Roman" w:hAnsi="Times New Roman" w:cs="Times New Roman"/>
        </w:rPr>
      </w:pPr>
    </w:p>
    <w:p w14:paraId="044BDB33" w14:textId="1D6439EB" w:rsidR="00F8185D" w:rsidRPr="00FE446A" w:rsidRDefault="00F8185D" w:rsidP="00F8185D">
      <w:pPr>
        <w:spacing w:line="480" w:lineRule="auto"/>
        <w:jc w:val="center"/>
        <w:rPr>
          <w:rFonts w:ascii="Times New Roman" w:hAnsi="Times New Roman" w:cs="Times New Roman"/>
        </w:rPr>
      </w:pPr>
      <m:oMathPara>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puct</m:t>
              </m:r>
            </m:sub>
          </m:sSub>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f>
            <m:fPr>
              <m:ctrlPr>
                <w:rPr>
                  <w:rFonts w:ascii="Cambria Math" w:hAnsi="Cambria Math" w:cs="Times New Roman"/>
                  <w:i/>
                </w:rPr>
              </m:ctrlPr>
            </m:fPr>
            <m:num>
              <m:rad>
                <m:radPr>
                  <m:degHide m:val="1"/>
                  <m:ctrlPr>
                    <w:rPr>
                      <w:rFonts w:ascii="Cambria Math" w:hAnsi="Cambria Math" w:cs="Times New Roman"/>
                      <w:i/>
                    </w:rPr>
                  </m:ctrlPr>
                </m:radPr>
                <m:deg/>
                <m:e>
                  <m:nary>
                    <m:naryPr>
                      <m:chr m:val="∑"/>
                      <m:limLoc m:val="undOvr"/>
                      <m:supHide m:val="1"/>
                      <m:ctrlPr>
                        <w:rPr>
                          <w:rFonts w:ascii="Cambria Math" w:hAnsi="Cambria Math" w:cs="Times New Roman"/>
                          <w:i/>
                        </w:rPr>
                      </m:ctrlPr>
                    </m:naryPr>
                    <m:sub>
                      <m:r>
                        <w:rPr>
                          <w:rFonts w:ascii="Cambria Math" w:hAnsi="Cambria Math" w:cs="Times New Roman"/>
                        </w:rPr>
                        <m:t>b</m:t>
                      </m:r>
                    </m:sub>
                    <m:sup/>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b)</m:t>
                      </m:r>
                    </m:e>
                  </m:nary>
                </m:e>
              </m:rad>
            </m:num>
            <m:den>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den>
          </m:f>
        </m:oMath>
      </m:oMathPara>
    </w:p>
    <w:p w14:paraId="64CE0B4B" w14:textId="0653A5A6" w:rsidR="00FE446A" w:rsidRDefault="00FE446A" w:rsidP="00FE446A">
      <w:pPr>
        <w:spacing w:line="480" w:lineRule="auto"/>
        <w:jc w:val="right"/>
        <w:rPr>
          <w:rFonts w:ascii="Times New Roman" w:hAnsi="Times New Roman" w:cs="Times New Roman"/>
        </w:rPr>
      </w:pPr>
      <w:r>
        <w:rPr>
          <w:rFonts w:ascii="Times New Roman" w:hAnsi="Times New Roman" w:cs="Times New Roman"/>
        </w:rPr>
        <w:t>(2.16)</w:t>
      </w:r>
    </w:p>
    <w:p w14:paraId="79364969" w14:textId="45B871C8" w:rsidR="001F02F6" w:rsidRDefault="00E3736F" w:rsidP="00422E12">
      <w:pPr>
        <w:spacing w:line="480" w:lineRule="auto"/>
        <w:jc w:val="both"/>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puct</m:t>
            </m:r>
          </m:sub>
        </m:sSub>
      </m:oMath>
      <w:r>
        <w:rPr>
          <w:rFonts w:ascii="Times New Roman" w:hAnsi="Times New Roman" w:cs="Times New Roman"/>
        </w:rPr>
        <w:t xml:space="preserve"> is a constant determining the level of exploration</w:t>
      </w:r>
      <w:r w:rsidR="00B04B5B">
        <w:rPr>
          <w:rFonts w:ascii="Times New Roman" w:hAnsi="Times New Roman" w:cs="Times New Roman"/>
        </w:rPr>
        <w:t xml:space="preserve">, and </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oMath>
      <w:r w:rsidR="00B04B5B">
        <w:rPr>
          <w:rFonts w:ascii="Times New Roman" w:hAnsi="Times New Roman" w:cs="Times New Roman"/>
        </w:rPr>
        <w:t xml:space="preserve"> is a modified probability of what is returned from policy vector </w:t>
      </w:r>
      <m:oMath>
        <m:r>
          <w:rPr>
            <w:rFonts w:ascii="Cambria Math" w:hAnsi="Cambria Math" w:cs="Times New Roman"/>
          </w:rPr>
          <m:t>p</m:t>
        </m:r>
      </m:oMath>
      <w:r w:rsidR="000558EA">
        <w:rPr>
          <w:rFonts w:ascii="Times New Roman" w:hAnsi="Times New Roman" w:cs="Times New Roman"/>
        </w:rPr>
        <w:t>.</w:t>
      </w:r>
    </w:p>
    <w:p w14:paraId="67B715A6" w14:textId="77777777" w:rsidR="00E22754" w:rsidRDefault="00E22754" w:rsidP="006C3405">
      <w:pPr>
        <w:spacing w:line="480" w:lineRule="auto"/>
        <w:rPr>
          <w:rFonts w:ascii="Times New Roman" w:hAnsi="Times New Roman" w:cs="Times New Roman"/>
        </w:rPr>
      </w:pPr>
    </w:p>
    <w:p w14:paraId="097D127D" w14:textId="756F8CBA" w:rsidR="00E22754" w:rsidRPr="00C20954" w:rsidRDefault="00E22754" w:rsidP="006C3405">
      <w:pPr>
        <w:spacing w:line="48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a</m:t>
              </m:r>
            </m:e>
          </m:d>
          <m:r>
            <w:rPr>
              <w:rFonts w:ascii="Cambria Math" w:hAnsi="Cambria Math" w:cs="Times New Roman"/>
            </w:rPr>
            <m:t>=(1-ε</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r>
            <w:rPr>
              <w:rFonts w:ascii="Cambria Math" w:hAnsi="Cambria Math" w:cs="Times New Roman"/>
            </w:rPr>
            <m:t>+ ε</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a</m:t>
              </m:r>
            </m:sub>
          </m:sSub>
        </m:oMath>
      </m:oMathPara>
    </w:p>
    <w:p w14:paraId="1A4DA0C7" w14:textId="4CA78603" w:rsidR="00C20954" w:rsidRDefault="00C20954" w:rsidP="00C20954">
      <w:pPr>
        <w:spacing w:line="480" w:lineRule="auto"/>
        <w:jc w:val="right"/>
        <w:rPr>
          <w:rFonts w:ascii="Times New Roman" w:hAnsi="Times New Roman" w:cs="Times New Roman"/>
        </w:rPr>
      </w:pPr>
      <w:r>
        <w:rPr>
          <w:rFonts w:ascii="Times New Roman" w:hAnsi="Times New Roman" w:cs="Times New Roman"/>
        </w:rPr>
        <w:t>(2.17)</w:t>
      </w:r>
    </w:p>
    <w:p w14:paraId="0DBDFD35" w14:textId="36A0F82D" w:rsidR="00C20954" w:rsidRDefault="00C20954" w:rsidP="00422E12">
      <w:pPr>
        <w:spacing w:line="480" w:lineRule="auto"/>
        <w:jc w:val="both"/>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oMath>
      <w:r w:rsidR="00A42B64">
        <w:rPr>
          <w:rFonts w:ascii="Times New Roman" w:hAnsi="Times New Roman" w:cs="Times New Roman"/>
        </w:rPr>
        <w:t xml:space="preserve"> is the probability of action </w:t>
      </w:r>
      <m:oMath>
        <m:r>
          <w:rPr>
            <w:rFonts w:ascii="Cambria Math" w:hAnsi="Cambria Math" w:cs="Times New Roman"/>
          </w:rPr>
          <m:t>a</m:t>
        </m:r>
      </m:oMath>
      <w:r w:rsidR="00A42B64">
        <w:rPr>
          <w:rFonts w:ascii="Times New Roman" w:hAnsi="Times New Roman" w:cs="Times New Roman"/>
        </w:rPr>
        <w:t xml:space="preserve"> being chosen (predicted by the network); </w:t>
      </w:r>
      <m:oMath>
        <m:r>
          <w:rPr>
            <w:rFonts w:ascii="Cambria Math" w:hAnsi="Cambria Math" w:cs="Times New Roman"/>
          </w:rPr>
          <m:t>ε</m:t>
        </m:r>
      </m:oMath>
      <w:r w:rsidR="00A42B64">
        <w:rPr>
          <w:rFonts w:ascii="Times New Roman" w:hAnsi="Times New Roman" w:cs="Times New Roman"/>
        </w:rPr>
        <w:t xml:space="preserve"> is the exploration constant set at 0.25; And </w:t>
      </w:r>
      <m:oMath>
        <m:r>
          <m:rPr>
            <m:sty m:val="bi"/>
          </m:rPr>
          <w:rPr>
            <w:rFonts w:ascii="Cambria Math" w:hAnsi="Cambria Math" w:cs="Times New Roman"/>
          </w:rPr>
          <m:t>η</m:t>
        </m:r>
        <m:r>
          <w:rPr>
            <w:rFonts w:ascii="Cambria Math" w:hAnsi="Cambria Math" w:cs="Times New Roman"/>
          </w:rPr>
          <m:t xml:space="preserve"> ~ </m:t>
        </m:r>
        <m:r>
          <m:rPr>
            <m:nor/>
          </m:rPr>
          <w:rPr>
            <w:rFonts w:ascii="Cambria Math" w:hAnsi="Cambria Math" w:cs="Times New Roman"/>
          </w:rPr>
          <m:t>Dir</m:t>
        </m:r>
        <m:r>
          <w:rPr>
            <w:rFonts w:ascii="Cambria Math" w:hAnsi="Cambria Math" w:cs="Times New Roman"/>
          </w:rPr>
          <m:t xml:space="preserve"> (0.3)</m:t>
        </m:r>
      </m:oMath>
      <w:r w:rsidR="00A42B64">
        <w:rPr>
          <w:rFonts w:ascii="Times New Roman" w:hAnsi="Times New Roman" w:cs="Times New Roman"/>
          <w:b/>
        </w:rPr>
        <w:t xml:space="preserve"> </w:t>
      </w:r>
      <w:r w:rsidR="00A42B64" w:rsidRPr="00A42B64">
        <w:rPr>
          <w:rFonts w:ascii="Times New Roman" w:hAnsi="Times New Roman" w:cs="Times New Roman"/>
        </w:rPr>
        <w:t xml:space="preserve">is the </w:t>
      </w:r>
      <w:proofErr w:type="spellStart"/>
      <w:r w:rsidR="00A42B64">
        <w:rPr>
          <w:rFonts w:ascii="Times New Roman" w:hAnsi="Times New Roman" w:cs="Times New Roman"/>
        </w:rPr>
        <w:t>Dirichlet</w:t>
      </w:r>
      <w:proofErr w:type="spellEnd"/>
      <w:r w:rsidR="00A42B64">
        <w:rPr>
          <w:rFonts w:ascii="Times New Roman" w:hAnsi="Times New Roman" w:cs="Times New Roman"/>
        </w:rPr>
        <w:t xml:space="preserve"> distribution generating noise to ensure all moves have a probability of being </w:t>
      </w:r>
      <w:r w:rsidR="00422E12">
        <w:rPr>
          <w:rFonts w:ascii="Times New Roman" w:hAnsi="Times New Roman" w:cs="Times New Roman"/>
        </w:rPr>
        <w:t>chosen</w:t>
      </w:r>
      <w:r w:rsidR="00A42B64">
        <w:rPr>
          <w:rFonts w:ascii="Times New Roman" w:hAnsi="Times New Roman" w:cs="Times New Roman"/>
        </w:rPr>
        <w:t xml:space="preserve"> (but</w:t>
      </w:r>
      <w:r w:rsidR="00E81FE1">
        <w:rPr>
          <w:rFonts w:ascii="Times New Roman" w:hAnsi="Times New Roman" w:cs="Times New Roman"/>
        </w:rPr>
        <w:t xml:space="preserve"> the effect</w:t>
      </w:r>
      <w:r w:rsidR="00A42B64">
        <w:rPr>
          <w:rFonts w:ascii="Times New Roman" w:hAnsi="Times New Roman" w:cs="Times New Roman"/>
        </w:rPr>
        <w:t xml:space="preserve"> </w:t>
      </w:r>
      <w:r w:rsidR="00422E12">
        <w:rPr>
          <w:rFonts w:ascii="Times New Roman" w:hAnsi="Times New Roman" w:cs="Times New Roman"/>
        </w:rPr>
        <w:t>can be overridden with a</w:t>
      </w:r>
      <w:r w:rsidR="00F06EBB">
        <w:rPr>
          <w:rFonts w:ascii="Times New Roman" w:hAnsi="Times New Roman" w:cs="Times New Roman"/>
        </w:rPr>
        <w:t xml:space="preserve"> large enough</w:t>
      </w:r>
      <w:r w:rsidR="00422E1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t>
            </m:r>
          </m:sub>
        </m:sSub>
      </m:oMath>
      <w:r w:rsidR="00A42B64">
        <w:rPr>
          <w:rFonts w:ascii="Times New Roman" w:hAnsi="Times New Roman" w:cs="Times New Roman"/>
        </w:rPr>
        <w:t>).</w:t>
      </w:r>
    </w:p>
    <w:p w14:paraId="1BBE18D1" w14:textId="77777777" w:rsidR="007B2712" w:rsidRDefault="007B2712" w:rsidP="00C20954">
      <w:pPr>
        <w:spacing w:line="480" w:lineRule="auto"/>
        <w:rPr>
          <w:rFonts w:ascii="Times New Roman" w:hAnsi="Times New Roman" w:cs="Times New Roman"/>
        </w:rPr>
      </w:pPr>
    </w:p>
    <w:p w14:paraId="66CAD6BA" w14:textId="78122093" w:rsidR="007B2712" w:rsidRDefault="007B2712" w:rsidP="00422E12">
      <w:pPr>
        <w:spacing w:line="480" w:lineRule="auto"/>
        <w:jc w:val="both"/>
        <w:rPr>
          <w:rFonts w:ascii="Times New Roman" w:hAnsi="Times New Roman" w:cs="Times New Roman"/>
        </w:rPr>
      </w:pPr>
      <w:r>
        <w:rPr>
          <w:rFonts w:ascii="Times New Roman" w:hAnsi="Times New Roman" w:cs="Times New Roman"/>
        </w:rPr>
        <w:t xml:space="preserve">After an unexpanded leaf node is encountered, it is expanded and evaluated using the network. The statistics are then </w:t>
      </w:r>
      <w:r w:rsidR="00D12817">
        <w:rPr>
          <w:rFonts w:ascii="Times New Roman" w:hAnsi="Times New Roman" w:cs="Times New Roman"/>
        </w:rPr>
        <w:t xml:space="preserve">back-propagated incrementing visit counts </w:t>
      </w:r>
      <w:r w:rsidR="00C768A3">
        <w:rPr>
          <w:rFonts w:ascii="Times New Roman" w:hAnsi="Times New Roman" w:cs="Times New Roman"/>
        </w:rPr>
        <w:t xml:space="preserve">and updating </w:t>
      </w:r>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s, a</m:t>
            </m:r>
          </m:e>
        </m:d>
      </m:oMath>
      <w:r w:rsidR="00C768A3">
        <w:rPr>
          <w:rFonts w:ascii="Times New Roman" w:hAnsi="Times New Roman" w:cs="Times New Roman"/>
        </w:rPr>
        <w:t xml:space="preserve"> values.</w:t>
      </w:r>
      <w:r w:rsidR="008D0DFC">
        <w:rPr>
          <w:rFonts w:ascii="Times New Roman" w:hAnsi="Times New Roman" w:cs="Times New Roman"/>
        </w:rPr>
        <w:t xml:space="preserve"> After </w:t>
      </w:r>
      <w:r w:rsidR="00562B72">
        <w:rPr>
          <w:rFonts w:ascii="Times New Roman" w:hAnsi="Times New Roman" w:cs="Times New Roman"/>
        </w:rPr>
        <w:t xml:space="preserve">reaching </w:t>
      </w:r>
      <w:r w:rsidR="008D0DFC">
        <w:rPr>
          <w:rFonts w:ascii="Times New Roman" w:hAnsi="Times New Roman" w:cs="Times New Roman"/>
        </w:rPr>
        <w:t xml:space="preserve">the count of simulation, a </w:t>
      </w:r>
      <w:r w:rsidR="008D0DFC">
        <w:rPr>
          <w:rFonts w:ascii="Times New Roman" w:hAnsi="Times New Roman" w:cs="Times New Roman"/>
        </w:rPr>
        <w:lastRenderedPageBreak/>
        <w:t xml:space="preserve">move is selected by </w:t>
      </w:r>
      <m:oMath>
        <m:r>
          <w:rPr>
            <w:rFonts w:ascii="Cambria Math" w:hAnsi="Cambria Math" w:cs="Times New Roman"/>
          </w:rPr>
          <m:t>π(a|</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m:t>
        </m:r>
      </m:oMath>
      <w:r w:rsidR="009A63B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oMath>
      <w:r w:rsidR="009A63BC">
        <w:rPr>
          <w:rFonts w:ascii="Times New Roman" w:hAnsi="Times New Roman" w:cs="Times New Roman"/>
        </w:rPr>
        <w:t xml:space="preserve"> since the current node is always the root)</w:t>
      </w:r>
      <w:r w:rsidR="00587A72">
        <w:rPr>
          <w:rFonts w:ascii="Times New Roman" w:hAnsi="Times New Roman" w:cs="Times New Roman"/>
        </w:rPr>
        <w:t>. The subtree below the selected action is kept along with the statistics whereas the other subtrees are discarded.</w:t>
      </w:r>
    </w:p>
    <w:p w14:paraId="67EDB45B" w14:textId="77777777" w:rsidR="007E1355" w:rsidRDefault="007E1355" w:rsidP="00C20954">
      <w:pPr>
        <w:spacing w:line="480" w:lineRule="auto"/>
        <w:rPr>
          <w:rFonts w:ascii="Times New Roman" w:hAnsi="Times New Roman" w:cs="Times New Roman"/>
        </w:rPr>
      </w:pPr>
    </w:p>
    <w:p w14:paraId="787A67D8" w14:textId="1F25AD4E" w:rsidR="009A63BC" w:rsidRPr="007B2301" w:rsidRDefault="008D4BCE" w:rsidP="00C20954">
      <w:pPr>
        <w:spacing w:line="480" w:lineRule="auto"/>
        <w:rPr>
          <w:rFonts w:ascii="Times New Roman" w:hAnsi="Times New Roman" w:cs="Times New Roman"/>
        </w:rPr>
      </w:pPr>
      <m:oMathPara>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a</m:t>
              </m:r>
            </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e>
          </m:d>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,a)</m:t>
                  </m:r>
                </m:e>
                <m:sup>
                  <m:r>
                    <w:rPr>
                      <w:rFonts w:ascii="Cambria Math" w:hAnsi="Cambria Math" w:cs="Times New Roman"/>
                    </w:rPr>
                    <m:t>1/</m:t>
                  </m:r>
                  <m:r>
                    <m:rPr>
                      <m:sty m:val="p"/>
                    </m:rPr>
                    <w:rPr>
                      <w:rFonts w:ascii="Cambria Math" w:hAnsi="Cambria Math" w:cs="Times New Roman"/>
                    </w:rPr>
                    <m:t>Γ</m:t>
                  </m:r>
                </m:sup>
              </m:sSup>
            </m:num>
            <m:den>
              <m:sSup>
                <m:sSupPr>
                  <m:ctrlPr>
                    <w:rPr>
                      <w:rFonts w:ascii="Cambria Math" w:hAnsi="Cambria Math" w:cs="Times New Roman"/>
                      <w:i/>
                    </w:rPr>
                  </m:ctrlPr>
                </m:sSupPr>
                <m:e>
                  <m:nary>
                    <m:naryPr>
                      <m:chr m:val="∑"/>
                      <m:limLoc m:val="undOvr"/>
                      <m:supHide m:val="1"/>
                      <m:ctrlPr>
                        <w:rPr>
                          <w:rFonts w:ascii="Cambria Math" w:hAnsi="Cambria Math" w:cs="Times New Roman"/>
                          <w:i/>
                        </w:rPr>
                      </m:ctrlPr>
                    </m:naryPr>
                    <m:sub>
                      <m:r>
                        <w:rPr>
                          <w:rFonts w:ascii="Cambria Math" w:hAnsi="Cambria Math" w:cs="Times New Roman"/>
                        </w:rPr>
                        <m:t>b</m:t>
                      </m:r>
                    </m:sub>
                    <m:sup/>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,b)</m:t>
                      </m:r>
                    </m:e>
                  </m:nary>
                </m:e>
                <m:sup>
                  <m:r>
                    <w:rPr>
                      <w:rFonts w:ascii="Cambria Math" w:hAnsi="Cambria Math" w:cs="Times New Roman"/>
                    </w:rPr>
                    <m:t>1/</m:t>
                  </m:r>
                  <m:r>
                    <m:rPr>
                      <m:sty m:val="p"/>
                    </m:rPr>
                    <w:rPr>
                      <w:rFonts w:ascii="Cambria Math" w:hAnsi="Cambria Math" w:cs="Times New Roman"/>
                    </w:rPr>
                    <m:t>Γ</m:t>
                  </m:r>
                </m:sup>
              </m:sSup>
            </m:den>
          </m:f>
        </m:oMath>
      </m:oMathPara>
    </w:p>
    <w:p w14:paraId="207B26BD" w14:textId="2F89D15D" w:rsidR="007B2301" w:rsidRPr="00464A81" w:rsidRDefault="007B2301" w:rsidP="007B2301">
      <w:pPr>
        <w:spacing w:line="480" w:lineRule="auto"/>
        <w:jc w:val="right"/>
        <w:rPr>
          <w:rFonts w:ascii="Times New Roman" w:hAnsi="Times New Roman" w:cs="Times New Roman"/>
        </w:rPr>
      </w:pPr>
      <w:r>
        <w:rPr>
          <w:rFonts w:ascii="Times New Roman" w:hAnsi="Times New Roman" w:cs="Times New Roman"/>
        </w:rPr>
        <w:t>(2.18)</w:t>
      </w:r>
    </w:p>
    <w:p w14:paraId="0B1DB3B7" w14:textId="0EE973EA" w:rsidR="006A4CD4" w:rsidRDefault="00B7376D" w:rsidP="000241AF">
      <w:pPr>
        <w:spacing w:line="480" w:lineRule="auto"/>
        <w:jc w:val="both"/>
        <w:rPr>
          <w:rFonts w:ascii="Times New Roman" w:hAnsi="Times New Roman" w:cs="Times New Roman"/>
        </w:rPr>
      </w:pPr>
      <w:r>
        <w:rPr>
          <w:rFonts w:ascii="Times New Roman" w:hAnsi="Times New Roman" w:cs="Times New Roman"/>
        </w:rPr>
        <w:t xml:space="preserve">Where </w:t>
      </w:r>
      <m:oMath>
        <m:r>
          <m:rPr>
            <m:sty m:val="p"/>
          </m:rPr>
          <w:rPr>
            <w:rFonts w:ascii="Cambria Math" w:hAnsi="Cambria Math" w:cs="Times New Roman"/>
          </w:rPr>
          <m:t>Γ</m:t>
        </m:r>
      </m:oMath>
      <w:r>
        <w:rPr>
          <w:rFonts w:ascii="Times New Roman" w:hAnsi="Times New Roman" w:cs="Times New Roman"/>
        </w:rPr>
        <w:t xml:space="preserve"> is the temperature parameter, again controlling the level of exploration.</w:t>
      </w:r>
      <w:r w:rsidR="006A4CD4">
        <w:rPr>
          <w:rFonts w:ascii="Times New Roman" w:hAnsi="Times New Roman" w:cs="Times New Roman"/>
        </w:rPr>
        <w:t xml:space="preserve"> It is set to </w:t>
      </w:r>
      <m:oMath>
        <m:r>
          <m:rPr>
            <m:sty m:val="p"/>
          </m:rPr>
          <w:rPr>
            <w:rFonts w:ascii="Cambria Math" w:hAnsi="Cambria Math" w:cs="Times New Roman"/>
          </w:rPr>
          <m:t>Γ=1</m:t>
        </m:r>
      </m:oMath>
      <w:r w:rsidR="006A4CD4">
        <w:rPr>
          <w:rFonts w:ascii="Times New Roman" w:hAnsi="Times New Roman" w:cs="Times New Roman"/>
        </w:rPr>
        <w:t xml:space="preserve"> at the </w:t>
      </w:r>
      <w:r w:rsidR="00635943">
        <w:rPr>
          <w:rFonts w:ascii="Times New Roman" w:hAnsi="Times New Roman" w:cs="Times New Roman"/>
        </w:rPr>
        <w:t xml:space="preserve">first 30 moves of each game, and infinitesimal </w:t>
      </w:r>
      <w:r w:rsidR="006E7293">
        <w:rPr>
          <w:rFonts w:ascii="Times New Roman" w:hAnsi="Times New Roman" w:cs="Times New Roman"/>
        </w:rPr>
        <w:t xml:space="preserve">otherwise. It is set to infinitesimal at the beginning of the game during </w:t>
      </w:r>
      <w:r w:rsidR="00FE46CF">
        <w:rPr>
          <w:rFonts w:ascii="Times New Roman" w:hAnsi="Times New Roman" w:cs="Times New Roman"/>
        </w:rPr>
        <w:t>evaluation of the</w:t>
      </w:r>
      <w:r w:rsidR="006E7293">
        <w:rPr>
          <w:rFonts w:ascii="Times New Roman" w:hAnsi="Times New Roman" w:cs="Times New Roman"/>
        </w:rPr>
        <w:t xml:space="preserve"> network.</w:t>
      </w:r>
    </w:p>
    <w:p w14:paraId="4C7C5969" w14:textId="77777777" w:rsidR="00F2170F" w:rsidRDefault="00F2170F" w:rsidP="00C20954">
      <w:pPr>
        <w:spacing w:line="480" w:lineRule="auto"/>
        <w:rPr>
          <w:rFonts w:ascii="Times New Roman" w:hAnsi="Times New Roman" w:cs="Times New Roman"/>
        </w:rPr>
      </w:pPr>
    </w:p>
    <w:p w14:paraId="4808A533" w14:textId="77827947" w:rsidR="00C12CA7" w:rsidRDefault="00FE46CF" w:rsidP="000241AF">
      <w:pPr>
        <w:spacing w:line="480" w:lineRule="auto"/>
        <w:jc w:val="both"/>
        <w:rPr>
          <w:rFonts w:ascii="Times New Roman" w:hAnsi="Times New Roman" w:cs="Times New Roman"/>
        </w:rPr>
      </w:pPr>
      <w:r>
        <w:rPr>
          <w:rFonts w:ascii="Times New Roman" w:hAnsi="Times New Roman" w:cs="Times New Roman"/>
        </w:rPr>
        <w:t xml:space="preserve">After each iteration of self-play the actual game outcome </w:t>
      </w:r>
      <m:oMath>
        <m:r>
          <w:rPr>
            <w:rFonts w:ascii="Cambria Math" w:hAnsi="Cambria Math" w:cs="Times New Roman"/>
          </w:rPr>
          <m:t>z</m:t>
        </m:r>
      </m:oMath>
      <w:r>
        <w:rPr>
          <w:rFonts w:ascii="Times New Roman" w:hAnsi="Times New Roman" w:cs="Times New Roman"/>
        </w:rPr>
        <w:t xml:space="preserve"> is added to the search probabilities </w:t>
      </w:r>
      <m:oMath>
        <m:r>
          <w:rPr>
            <w:rFonts w:ascii="Cambria Math" w:hAnsi="Cambria Math" w:cs="Times New Roman"/>
          </w:rPr>
          <m:t>π</m:t>
        </m:r>
      </m:oMath>
      <w:r w:rsidR="00850128">
        <w:rPr>
          <w:rFonts w:ascii="Times New Roman" w:hAnsi="Times New Roman" w:cs="Times New Roman"/>
        </w:rPr>
        <w:t xml:space="preserve"> and state </w:t>
      </w:r>
      <m:oMath>
        <m:r>
          <w:rPr>
            <w:rFonts w:ascii="Cambria Math" w:hAnsi="Cambria Math" w:cs="Times New Roman"/>
          </w:rPr>
          <m:t>s</m:t>
        </m:r>
      </m:oMath>
      <w:r w:rsidR="00850128">
        <w:rPr>
          <w:rFonts w:ascii="Times New Roman" w:hAnsi="Times New Roman" w:cs="Times New Roman"/>
        </w:rPr>
        <w:t xml:space="preserve"> to update the training samples, which is a collection of the samples of the most recent 500,000 games. The network is asynchronously updated using stochastic gradient decent of the loss function </w:t>
      </w:r>
      <m:oMath>
        <m:r>
          <w:rPr>
            <w:rFonts w:ascii="Cambria Math" w:hAnsi="Cambria Math" w:cs="Times New Roman"/>
          </w:rPr>
          <m:t>l</m:t>
        </m:r>
      </m:oMath>
      <w:r w:rsidR="004A3A5A">
        <w:rPr>
          <w:rFonts w:ascii="Times New Roman" w:hAnsi="Times New Roman" w:cs="Times New Roman"/>
        </w:rPr>
        <w:t xml:space="preserve"> to minimize mean squared error between predicted value </w:t>
      </w:r>
      <m:oMath>
        <m:r>
          <w:rPr>
            <w:rFonts w:ascii="Cambria Math" w:hAnsi="Cambria Math" w:cs="Times New Roman"/>
          </w:rPr>
          <m:t>v</m:t>
        </m:r>
      </m:oMath>
      <w:r w:rsidR="004A3A5A">
        <w:rPr>
          <w:rFonts w:ascii="Times New Roman" w:hAnsi="Times New Roman" w:cs="Times New Roman"/>
        </w:rPr>
        <w:t xml:space="preserve"> and actual game outcome </w:t>
      </w:r>
      <m:oMath>
        <m:r>
          <w:rPr>
            <w:rFonts w:ascii="Cambria Math" w:hAnsi="Cambria Math" w:cs="Times New Roman"/>
          </w:rPr>
          <m:t>z</m:t>
        </m:r>
      </m:oMath>
      <w:r w:rsidR="004A3A5A">
        <w:rPr>
          <w:rFonts w:ascii="Times New Roman" w:hAnsi="Times New Roman" w:cs="Times New Roman"/>
        </w:rPr>
        <w:t>, as well as maximize likelihood</w:t>
      </w:r>
      <w:r w:rsidR="00D624B9">
        <w:rPr>
          <w:rFonts w:ascii="Times New Roman" w:hAnsi="Times New Roman" w:cs="Times New Roman"/>
        </w:rPr>
        <w:t xml:space="preserve"> between search probability</w:t>
      </w:r>
      <m:oMath>
        <m:r>
          <w:rPr>
            <w:rFonts w:ascii="Cambria Math" w:hAnsi="Cambria Math" w:cs="Times New Roman"/>
          </w:rPr>
          <m:t xml:space="preserve"> π</m:t>
        </m:r>
      </m:oMath>
      <w:r w:rsidR="00D624B9">
        <w:rPr>
          <w:rFonts w:ascii="Times New Roman" w:hAnsi="Times New Roman" w:cs="Times New Roman"/>
        </w:rPr>
        <w:t xml:space="preserve"> and policy vector </w:t>
      </w:r>
      <m:oMath>
        <m:r>
          <w:rPr>
            <w:rFonts w:ascii="Cambria Math" w:hAnsi="Cambria Math" w:cs="Times New Roman"/>
          </w:rPr>
          <m:t>p</m:t>
        </m:r>
      </m:oMath>
      <w:r w:rsidR="003E6FF6">
        <w:rPr>
          <w:rFonts w:ascii="Times New Roman" w:hAnsi="Times New Roman" w:cs="Times New Roman"/>
        </w:rPr>
        <w:t>, with L2 regularization in mind</w:t>
      </w:r>
      <w:r w:rsidR="000D74CB">
        <w:rPr>
          <w:rFonts w:ascii="Times New Roman" w:hAnsi="Times New Roman" w:cs="Times New Roman"/>
        </w:rPr>
        <w:t xml:space="preserve"> [1,2]</w:t>
      </w:r>
      <w:r w:rsidR="003E6FF6">
        <w:rPr>
          <w:rFonts w:ascii="Times New Roman" w:hAnsi="Times New Roman" w:cs="Times New Roman"/>
        </w:rPr>
        <w:t>.</w:t>
      </w:r>
    </w:p>
    <w:p w14:paraId="27BEBFFB" w14:textId="77777777" w:rsidR="00FD2A1F" w:rsidRDefault="00FD2A1F" w:rsidP="006C3405">
      <w:pPr>
        <w:spacing w:line="480" w:lineRule="auto"/>
        <w:rPr>
          <w:rFonts w:ascii="Times New Roman" w:hAnsi="Times New Roman" w:cs="Times New Roman"/>
        </w:rPr>
      </w:pPr>
    </w:p>
    <w:p w14:paraId="7307D430" w14:textId="2E406F27" w:rsidR="00365FC0" w:rsidRPr="007B0F7E" w:rsidRDefault="00365FC0" w:rsidP="006C3405">
      <w:pPr>
        <w:spacing w:line="480" w:lineRule="auto"/>
        <w:rPr>
          <w:rFonts w:ascii="Times New Roman" w:hAnsi="Times New Roman" w:cs="Times New Roman"/>
        </w:rPr>
      </w:pPr>
      <m:oMathPara>
        <m:oMath>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(z-v)</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p</m:t>
              </m:r>
            </m:e>
          </m:func>
          <m:r>
            <w:rPr>
              <w:rFonts w:ascii="Cambria Math" w:hAnsi="Cambria Math" w:cs="Times New Roman"/>
            </w:rPr>
            <m:t>+c</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θ</m:t>
                  </m:r>
                </m:e>
              </m:d>
            </m:e>
            <m:sup>
              <m:r>
                <w:rPr>
                  <w:rFonts w:ascii="Cambria Math" w:hAnsi="Cambria Math" w:cs="Times New Roman"/>
                </w:rPr>
                <m:t>2</m:t>
              </m:r>
            </m:sup>
          </m:sSup>
        </m:oMath>
      </m:oMathPara>
    </w:p>
    <w:p w14:paraId="1461BD19" w14:textId="04A01950" w:rsidR="007B0F7E" w:rsidRPr="00CC056B" w:rsidRDefault="007B0F7E" w:rsidP="007B0F7E">
      <w:pPr>
        <w:spacing w:line="480" w:lineRule="auto"/>
        <w:jc w:val="right"/>
        <w:rPr>
          <w:rFonts w:ascii="Times New Roman" w:hAnsi="Times New Roman" w:cs="Times New Roman"/>
        </w:rPr>
      </w:pPr>
      <w:r>
        <w:rPr>
          <w:rFonts w:ascii="Times New Roman" w:hAnsi="Times New Roman" w:cs="Times New Roman"/>
        </w:rPr>
        <w:t>(2.19)</w:t>
      </w:r>
    </w:p>
    <w:p w14:paraId="3E3123E6" w14:textId="77777777" w:rsidR="00CC056B" w:rsidRDefault="00CC056B" w:rsidP="006C3405">
      <w:pPr>
        <w:spacing w:line="480" w:lineRule="auto"/>
        <w:rPr>
          <w:rFonts w:ascii="Times New Roman" w:hAnsi="Times New Roman" w:cs="Times New Roman"/>
        </w:rPr>
      </w:pPr>
    </w:p>
    <w:p w14:paraId="5908C67C" w14:textId="576881D9" w:rsidR="008A6215" w:rsidRDefault="003E2AC4" w:rsidP="000241AF">
      <w:pPr>
        <w:spacing w:line="480" w:lineRule="auto"/>
        <w:jc w:val="both"/>
        <w:rPr>
          <w:rFonts w:ascii="Times New Roman" w:hAnsi="Times New Roman" w:cs="Times New Roman"/>
        </w:rPr>
      </w:pPr>
      <w:r>
        <w:rPr>
          <w:rFonts w:ascii="Times New Roman" w:hAnsi="Times New Roman" w:cs="Times New Roman"/>
        </w:rPr>
        <w:t>Where</w:t>
      </w:r>
      <m:oMath>
        <m:r>
          <w:rPr>
            <w:rFonts w:ascii="Cambria Math" w:hAnsi="Cambria Math" w:cs="Times New Roman"/>
          </w:rPr>
          <m:t xml:space="preserve"> c</m:t>
        </m:r>
      </m:oMath>
      <w:r w:rsidR="008A6215">
        <w:rPr>
          <w:rFonts w:ascii="Times New Roman" w:hAnsi="Times New Roman" w:cs="Times New Roman"/>
        </w:rPr>
        <w:t xml:space="preserve"> is the</w:t>
      </w:r>
      <w:r>
        <w:rPr>
          <w:rFonts w:ascii="Times New Roman" w:hAnsi="Times New Roman" w:cs="Times New Roman"/>
        </w:rPr>
        <w:t xml:space="preserve"> L2</w:t>
      </w:r>
      <w:r w:rsidR="008A6215">
        <w:rPr>
          <w:rFonts w:ascii="Times New Roman" w:hAnsi="Times New Roman" w:cs="Times New Roman"/>
        </w:rPr>
        <w:t xml:space="preserve"> regularizing constant</w:t>
      </w:r>
      <w:r>
        <w:rPr>
          <w:rFonts w:ascii="Times New Roman" w:hAnsi="Times New Roman" w:cs="Times New Roman"/>
        </w:rPr>
        <w:t xml:space="preserve"> and </w:t>
      </w:r>
      <m:oMath>
        <m:r>
          <w:rPr>
            <w:rFonts w:ascii="Cambria Math" w:hAnsi="Cambria Math" w:cs="Times New Roman"/>
          </w:rPr>
          <m:t>θ</m:t>
        </m:r>
      </m:oMath>
      <w:r w:rsidR="008A6215">
        <w:rPr>
          <w:rFonts w:ascii="Times New Roman" w:hAnsi="Times New Roman" w:cs="Times New Roman"/>
        </w:rPr>
        <w:t xml:space="preserve"> is the set of parameters of the network</w:t>
      </w:r>
      <w:r>
        <w:rPr>
          <w:rFonts w:ascii="Times New Roman" w:hAnsi="Times New Roman" w:cs="Times New Roman"/>
        </w:rPr>
        <w:t>.</w:t>
      </w:r>
    </w:p>
    <w:p w14:paraId="32907DC9" w14:textId="77777777" w:rsidR="00C35B18" w:rsidRDefault="00C35B18" w:rsidP="006C3405">
      <w:pPr>
        <w:spacing w:line="480" w:lineRule="auto"/>
        <w:rPr>
          <w:rFonts w:ascii="Times New Roman" w:hAnsi="Times New Roman" w:cs="Times New Roman"/>
        </w:rPr>
      </w:pPr>
    </w:p>
    <w:p w14:paraId="6C36562B" w14:textId="4FA32B0A" w:rsidR="00C35B18" w:rsidRDefault="00C35B18" w:rsidP="000241AF">
      <w:pPr>
        <w:spacing w:line="480" w:lineRule="auto"/>
        <w:jc w:val="both"/>
        <w:rPr>
          <w:rFonts w:ascii="Times New Roman" w:hAnsi="Times New Roman" w:cs="Times New Roman"/>
        </w:rPr>
      </w:pPr>
      <w:r>
        <w:rPr>
          <w:rFonts w:ascii="Times New Roman" w:hAnsi="Times New Roman" w:cs="Times New Roman"/>
        </w:rPr>
        <w:t xml:space="preserve">The main principle behind MCRL is policy iteration, a classic algorithm in reinforcement learning. </w:t>
      </w:r>
      <w:r w:rsidR="005B19B5">
        <w:rPr>
          <w:rFonts w:ascii="Times New Roman" w:hAnsi="Times New Roman" w:cs="Times New Roman"/>
        </w:rPr>
        <w:t xml:space="preserve">It alternates between policy evaluation and policy improvement to generate a sequence of improving policies. In the case of MCRL, policy evaluation is </w:t>
      </w:r>
      <w:r w:rsidR="00EE652F">
        <w:rPr>
          <w:rFonts w:ascii="Times New Roman" w:hAnsi="Times New Roman" w:cs="Times New Roman"/>
        </w:rPr>
        <w:t>conducted by MCTS and self-play, whereas policy improvement is conducted on the network primarily, then projected onto MCTS due to its extensive use of the network.</w:t>
      </w:r>
    </w:p>
    <w:p w14:paraId="4BC59E39" w14:textId="77777777" w:rsidR="000241AF" w:rsidRDefault="000241AF" w:rsidP="000241AF">
      <w:pPr>
        <w:spacing w:line="480" w:lineRule="auto"/>
        <w:jc w:val="both"/>
        <w:rPr>
          <w:rFonts w:ascii="Times New Roman" w:hAnsi="Times New Roman" w:cs="Times New Roman"/>
        </w:rPr>
      </w:pPr>
    </w:p>
    <w:p w14:paraId="6D7DA49F" w14:textId="4600E247" w:rsidR="0025373A" w:rsidRDefault="0025373A" w:rsidP="000241AF">
      <w:pPr>
        <w:spacing w:line="480" w:lineRule="auto"/>
        <w:jc w:val="both"/>
        <w:rPr>
          <w:rFonts w:ascii="Times New Roman" w:hAnsi="Times New Roman" w:cs="Times New Roman"/>
        </w:rPr>
      </w:pPr>
      <w:r>
        <w:rPr>
          <w:rFonts w:ascii="Times New Roman" w:hAnsi="Times New Roman" w:cs="Times New Roman"/>
        </w:rPr>
        <w:t>One main architectural takeaway from the MCRL is the use of various techniques to ensure exploration, including exploration constant, noise and ratio of root total count over action visit count.</w:t>
      </w:r>
    </w:p>
    <w:p w14:paraId="14AFE373" w14:textId="77777777" w:rsidR="0029196D" w:rsidRDefault="0029196D" w:rsidP="006C3405">
      <w:pPr>
        <w:spacing w:line="480" w:lineRule="auto"/>
        <w:rPr>
          <w:rFonts w:ascii="Times New Roman" w:hAnsi="Times New Roman" w:cs="Times New Roman"/>
        </w:rPr>
      </w:pPr>
    </w:p>
    <w:p w14:paraId="0498F0E4" w14:textId="406A067C" w:rsidR="00663952" w:rsidRPr="00663952" w:rsidRDefault="0029196D" w:rsidP="00BD0FBD">
      <w:pPr>
        <w:pStyle w:val="ListParagraph"/>
        <w:numPr>
          <w:ilvl w:val="2"/>
          <w:numId w:val="10"/>
        </w:numPr>
        <w:spacing w:line="480" w:lineRule="auto"/>
        <w:outlineLvl w:val="0"/>
        <w:rPr>
          <w:rFonts w:ascii="Times New Roman" w:hAnsi="Times New Roman" w:cs="Times New Roman"/>
          <w:b/>
        </w:rPr>
      </w:pPr>
      <w:r w:rsidRPr="00663952">
        <w:rPr>
          <w:rFonts w:ascii="Times New Roman" w:hAnsi="Times New Roman" w:cs="Times New Roman"/>
          <w:b/>
        </w:rPr>
        <w:t xml:space="preserve">Counterfactual </w:t>
      </w:r>
      <w:r w:rsidR="0063002B" w:rsidRPr="00663952">
        <w:rPr>
          <w:rFonts w:ascii="Times New Roman" w:hAnsi="Times New Roman" w:cs="Times New Roman"/>
          <w:b/>
        </w:rPr>
        <w:t>Regret Minimization</w:t>
      </w:r>
    </w:p>
    <w:p w14:paraId="3EEC6158" w14:textId="77777777" w:rsidR="0063002B" w:rsidRDefault="0063002B" w:rsidP="006C3405">
      <w:pPr>
        <w:spacing w:line="480" w:lineRule="auto"/>
        <w:rPr>
          <w:rFonts w:ascii="Times New Roman" w:hAnsi="Times New Roman" w:cs="Times New Roman"/>
        </w:rPr>
      </w:pPr>
    </w:p>
    <w:p w14:paraId="5E835FC4" w14:textId="2648EA5F" w:rsidR="0026253F" w:rsidRDefault="000C34FC" w:rsidP="000241AF">
      <w:pPr>
        <w:spacing w:line="480" w:lineRule="auto"/>
        <w:jc w:val="both"/>
        <w:rPr>
          <w:rFonts w:ascii="Times New Roman" w:hAnsi="Times New Roman" w:cs="Times New Roman"/>
        </w:rPr>
      </w:pPr>
      <w:r>
        <w:rPr>
          <w:rFonts w:ascii="Times New Roman" w:hAnsi="Times New Roman" w:cs="Times New Roman"/>
        </w:rPr>
        <w:t xml:space="preserve">Counterfactual Regret Minimization </w:t>
      </w:r>
      <w:r w:rsidR="000C7F01">
        <w:rPr>
          <w:rFonts w:ascii="Times New Roman" w:hAnsi="Times New Roman" w:cs="Times New Roman"/>
        </w:rPr>
        <w:t>(CFR minimiz</w:t>
      </w:r>
      <w:r w:rsidR="00E1756F">
        <w:rPr>
          <w:rFonts w:ascii="Times New Roman" w:hAnsi="Times New Roman" w:cs="Times New Roman"/>
        </w:rPr>
        <w:t>ation, hereafter</w:t>
      </w:r>
      <w:r w:rsidR="000C7F01">
        <w:rPr>
          <w:rFonts w:ascii="Times New Roman" w:hAnsi="Times New Roman" w:cs="Times New Roman"/>
        </w:rPr>
        <w:t xml:space="preserve"> denote</w:t>
      </w:r>
      <w:r w:rsidR="00E1756F">
        <w:rPr>
          <w:rFonts w:ascii="Times New Roman" w:hAnsi="Times New Roman" w:cs="Times New Roman"/>
        </w:rPr>
        <w:t>d</w:t>
      </w:r>
      <w:r w:rsidR="000C7F01">
        <w:rPr>
          <w:rFonts w:ascii="Times New Roman" w:hAnsi="Times New Roman" w:cs="Times New Roman"/>
        </w:rPr>
        <w:t xml:space="preserve"> as CFR</w:t>
      </w:r>
      <w:r w:rsidR="002272E8">
        <w:rPr>
          <w:rFonts w:ascii="Times New Roman" w:hAnsi="Times New Roman" w:cs="Times New Roman"/>
        </w:rPr>
        <w:t xml:space="preserve">) </w:t>
      </w:r>
      <w:r>
        <w:rPr>
          <w:rFonts w:ascii="Times New Roman" w:hAnsi="Times New Roman" w:cs="Times New Roman"/>
        </w:rPr>
        <w:t xml:space="preserve">is a technique introduced by </w:t>
      </w:r>
      <w:r w:rsidR="0026253F">
        <w:rPr>
          <w:rFonts w:ascii="Times New Roman" w:hAnsi="Times New Roman" w:cs="Times New Roman"/>
        </w:rPr>
        <w:t xml:space="preserve">the creators of </w:t>
      </w:r>
      <w:proofErr w:type="spellStart"/>
      <w:r w:rsidR="0026253F">
        <w:rPr>
          <w:rFonts w:ascii="Times New Roman" w:hAnsi="Times New Roman" w:cs="Times New Roman"/>
        </w:rPr>
        <w:t>Libratus</w:t>
      </w:r>
      <w:proofErr w:type="spellEnd"/>
      <w:r w:rsidR="0026253F">
        <w:rPr>
          <w:rFonts w:ascii="Times New Roman" w:hAnsi="Times New Roman" w:cs="Times New Roman"/>
        </w:rPr>
        <w:t>, a poker playing AI which won four human</w:t>
      </w:r>
      <w:r w:rsidR="00D25180">
        <w:rPr>
          <w:rFonts w:ascii="Times New Roman" w:hAnsi="Times New Roman" w:cs="Times New Roman"/>
        </w:rPr>
        <w:t xml:space="preserve"> professional</w:t>
      </w:r>
      <w:r w:rsidR="0026253F">
        <w:rPr>
          <w:rFonts w:ascii="Times New Roman" w:hAnsi="Times New Roman" w:cs="Times New Roman"/>
        </w:rPr>
        <w:t xml:space="preserve"> players by a total of $1.7 million (in chips) over the course of 20 days. The big blind in the match was set to $100 and thus the win rate was 14.7 big blinds per 100 hands.</w:t>
      </w:r>
      <w:r w:rsidR="005E470F">
        <w:rPr>
          <w:rFonts w:ascii="Times New Roman" w:hAnsi="Times New Roman" w:cs="Times New Roman"/>
        </w:rPr>
        <w:t xml:space="preserve"> The technique was based on</w:t>
      </w:r>
      <w:r w:rsidR="0026253F">
        <w:rPr>
          <w:rFonts w:ascii="Times New Roman" w:hAnsi="Times New Roman" w:cs="Times New Roman"/>
        </w:rPr>
        <w:t xml:space="preserve"> regret aversion in decision theory and psychology and is especially suitable to </w:t>
      </w:r>
      <w:r w:rsidR="00B33B20">
        <w:rPr>
          <w:rFonts w:ascii="Times New Roman" w:hAnsi="Times New Roman" w:cs="Times New Roman"/>
        </w:rPr>
        <w:t xml:space="preserve">play </w:t>
      </w:r>
      <w:r w:rsidR="0026253F">
        <w:rPr>
          <w:rFonts w:ascii="Times New Roman" w:hAnsi="Times New Roman" w:cs="Times New Roman"/>
        </w:rPr>
        <w:t>incomplete information games</w:t>
      </w:r>
      <w:r w:rsidR="000D74CB">
        <w:rPr>
          <w:rFonts w:ascii="Times New Roman" w:hAnsi="Times New Roman" w:cs="Times New Roman"/>
        </w:rPr>
        <w:t xml:space="preserve"> [7]</w:t>
      </w:r>
      <w:r w:rsidR="0026253F">
        <w:rPr>
          <w:rFonts w:ascii="Times New Roman" w:hAnsi="Times New Roman" w:cs="Times New Roman"/>
        </w:rPr>
        <w:t>.</w:t>
      </w:r>
    </w:p>
    <w:p w14:paraId="2D5C15F4" w14:textId="77777777" w:rsidR="0026253F" w:rsidRDefault="0026253F" w:rsidP="006C3405">
      <w:pPr>
        <w:spacing w:line="480" w:lineRule="auto"/>
        <w:rPr>
          <w:rFonts w:ascii="Times New Roman" w:hAnsi="Times New Roman" w:cs="Times New Roman"/>
        </w:rPr>
      </w:pPr>
    </w:p>
    <w:p w14:paraId="7D5FBF4B" w14:textId="21B6DB11" w:rsidR="00F7568D" w:rsidRDefault="009C1089" w:rsidP="000241AF">
      <w:pPr>
        <w:spacing w:line="480" w:lineRule="auto"/>
        <w:jc w:val="both"/>
        <w:rPr>
          <w:rFonts w:ascii="Times New Roman" w:hAnsi="Times New Roman" w:cs="Times New Roman"/>
        </w:rPr>
      </w:pPr>
      <w:r>
        <w:rPr>
          <w:rFonts w:ascii="Times New Roman" w:hAnsi="Times New Roman" w:cs="Times New Roman"/>
        </w:rPr>
        <w:t xml:space="preserve">Suppose we were to make a decision on something we do not have complete information </w:t>
      </w:r>
      <w:r w:rsidR="00BA58BB">
        <w:rPr>
          <w:rFonts w:ascii="Times New Roman" w:hAnsi="Times New Roman" w:cs="Times New Roman"/>
        </w:rPr>
        <w:t xml:space="preserve">nor complete control </w:t>
      </w:r>
      <w:r>
        <w:rPr>
          <w:rFonts w:ascii="Times New Roman" w:hAnsi="Times New Roman" w:cs="Times New Roman"/>
        </w:rPr>
        <w:t xml:space="preserve">on, </w:t>
      </w:r>
      <w:r w:rsidR="00BA58BB">
        <w:rPr>
          <w:rFonts w:ascii="Times New Roman" w:hAnsi="Times New Roman" w:cs="Times New Roman"/>
        </w:rPr>
        <w:t>such as</w:t>
      </w:r>
      <w:r>
        <w:rPr>
          <w:rFonts w:ascii="Times New Roman" w:hAnsi="Times New Roman" w:cs="Times New Roman"/>
        </w:rPr>
        <w:t xml:space="preserve"> investment. </w:t>
      </w:r>
      <w:r w:rsidR="00E01EA5">
        <w:rPr>
          <w:rFonts w:ascii="Times New Roman" w:hAnsi="Times New Roman" w:cs="Times New Roman"/>
        </w:rPr>
        <w:t>For example, w</w:t>
      </w:r>
      <w:r w:rsidR="00BA58BB">
        <w:rPr>
          <w:rFonts w:ascii="Times New Roman" w:hAnsi="Times New Roman" w:cs="Times New Roman"/>
        </w:rPr>
        <w:t xml:space="preserve">e </w:t>
      </w:r>
      <w:r w:rsidR="00E01EA5">
        <w:rPr>
          <w:rFonts w:ascii="Times New Roman" w:hAnsi="Times New Roman" w:cs="Times New Roman"/>
        </w:rPr>
        <w:t xml:space="preserve">had </w:t>
      </w:r>
      <w:r w:rsidR="00BA58BB">
        <w:rPr>
          <w:rFonts w:ascii="Times New Roman" w:hAnsi="Times New Roman" w:cs="Times New Roman"/>
        </w:rPr>
        <w:t xml:space="preserve">predicted the stock price </w:t>
      </w:r>
      <w:r w:rsidR="00F7568D">
        <w:rPr>
          <w:rFonts w:ascii="Times New Roman" w:hAnsi="Times New Roman" w:cs="Times New Roman"/>
        </w:rPr>
        <w:t xml:space="preserve">of a particular company to go </w:t>
      </w:r>
      <w:r w:rsidR="00E01EA5">
        <w:rPr>
          <w:rFonts w:ascii="Times New Roman" w:hAnsi="Times New Roman" w:cs="Times New Roman"/>
        </w:rPr>
        <w:t>down</w:t>
      </w:r>
      <w:r w:rsidR="00A55FAA">
        <w:rPr>
          <w:rFonts w:ascii="Times New Roman" w:hAnsi="Times New Roman" w:cs="Times New Roman"/>
        </w:rPr>
        <w:t xml:space="preserve"> and we </w:t>
      </w:r>
      <w:r w:rsidR="00E01EA5">
        <w:rPr>
          <w:rFonts w:ascii="Times New Roman" w:hAnsi="Times New Roman" w:cs="Times New Roman"/>
        </w:rPr>
        <w:t xml:space="preserve">thus </w:t>
      </w:r>
      <w:r w:rsidR="00E01EA5">
        <w:rPr>
          <w:rFonts w:ascii="Times New Roman" w:hAnsi="Times New Roman" w:cs="Times New Roman"/>
        </w:rPr>
        <w:lastRenderedPageBreak/>
        <w:t xml:space="preserve">sold all our stocks, which was higher than what we had bought it for, making net gain all in all. When the stock price instead continued to </w:t>
      </w:r>
      <w:r w:rsidR="002F57ED">
        <w:rPr>
          <w:rFonts w:ascii="Times New Roman" w:hAnsi="Times New Roman" w:cs="Times New Roman"/>
        </w:rPr>
        <w:t>go</w:t>
      </w:r>
      <w:r w:rsidR="00E01EA5">
        <w:rPr>
          <w:rFonts w:ascii="Times New Roman" w:hAnsi="Times New Roman" w:cs="Times New Roman"/>
        </w:rPr>
        <w:t xml:space="preserve"> up</w:t>
      </w:r>
      <w:r w:rsidR="00AD6559">
        <w:rPr>
          <w:rFonts w:ascii="Times New Roman" w:hAnsi="Times New Roman" w:cs="Times New Roman"/>
        </w:rPr>
        <w:t xml:space="preserve">, we would feel regret even when no loss was incurred. The emotion of regret </w:t>
      </w:r>
      <w:r w:rsidR="00F41935">
        <w:rPr>
          <w:rFonts w:ascii="Times New Roman" w:hAnsi="Times New Roman" w:cs="Times New Roman"/>
        </w:rPr>
        <w:t>is hence best defined as</w:t>
      </w:r>
      <w:r w:rsidR="00AD6559">
        <w:rPr>
          <w:rFonts w:ascii="Times New Roman" w:hAnsi="Times New Roman" w:cs="Times New Roman"/>
        </w:rPr>
        <w:t xml:space="preserve"> </w:t>
      </w:r>
      <w:r w:rsidR="00F7568D">
        <w:rPr>
          <w:rFonts w:ascii="Times New Roman" w:hAnsi="Times New Roman" w:cs="Times New Roman"/>
        </w:rPr>
        <w:t>“I could be better off if …”</w:t>
      </w:r>
      <w:r w:rsidR="001D49E2">
        <w:rPr>
          <w:rFonts w:ascii="Times New Roman" w:hAnsi="Times New Roman" w:cs="Times New Roman"/>
        </w:rPr>
        <w:t xml:space="preserve"> A quantitative definition of regret </w:t>
      </w:r>
      <w:r w:rsidR="0085295D">
        <w:rPr>
          <w:rFonts w:ascii="Times New Roman" w:hAnsi="Times New Roman" w:cs="Times New Roman"/>
        </w:rPr>
        <w:t xml:space="preserve">is the utility </w:t>
      </w:r>
      <w:r w:rsidR="00184CA0">
        <w:rPr>
          <w:rFonts w:ascii="Times New Roman" w:hAnsi="Times New Roman" w:cs="Times New Roman"/>
        </w:rPr>
        <w:t xml:space="preserve">(or expected return) </w:t>
      </w:r>
      <w:r w:rsidR="0085295D">
        <w:rPr>
          <w:rFonts w:ascii="Times New Roman" w:hAnsi="Times New Roman" w:cs="Times New Roman"/>
        </w:rPr>
        <w:t>dif</w:t>
      </w:r>
      <w:r w:rsidR="00D536A2">
        <w:rPr>
          <w:rFonts w:ascii="Times New Roman" w:hAnsi="Times New Roman" w:cs="Times New Roman"/>
        </w:rPr>
        <w:t xml:space="preserve">ference between </w:t>
      </w:r>
      <w:r w:rsidR="0078321B">
        <w:rPr>
          <w:rFonts w:ascii="Times New Roman" w:hAnsi="Times New Roman" w:cs="Times New Roman"/>
        </w:rPr>
        <w:t>any</w:t>
      </w:r>
      <w:r w:rsidR="00D536A2">
        <w:rPr>
          <w:rFonts w:ascii="Times New Roman" w:hAnsi="Times New Roman" w:cs="Times New Roman"/>
        </w:rPr>
        <w:t xml:space="preserve"> two </w:t>
      </w:r>
      <w:r w:rsidR="0043765A">
        <w:rPr>
          <w:rFonts w:ascii="Times New Roman" w:hAnsi="Times New Roman" w:cs="Times New Roman"/>
        </w:rPr>
        <w:t>legal</w:t>
      </w:r>
      <w:r w:rsidR="0085324D">
        <w:rPr>
          <w:rFonts w:ascii="Times New Roman" w:hAnsi="Times New Roman" w:cs="Times New Roman"/>
        </w:rPr>
        <w:t xml:space="preserve"> </w:t>
      </w:r>
      <w:r w:rsidR="00D536A2">
        <w:rPr>
          <w:rFonts w:ascii="Times New Roman" w:hAnsi="Times New Roman" w:cs="Times New Roman"/>
        </w:rPr>
        <w:t>actions</w:t>
      </w:r>
      <w:r w:rsidR="000616E9">
        <w:rPr>
          <w:rFonts w:ascii="Times New Roman" w:hAnsi="Times New Roman" w:cs="Times New Roman"/>
        </w:rPr>
        <w:t xml:space="preserve"> at one state</w:t>
      </w:r>
      <w:r w:rsidR="00D536A2">
        <w:rPr>
          <w:rFonts w:ascii="Times New Roman" w:hAnsi="Times New Roman" w:cs="Times New Roman"/>
        </w:rPr>
        <w:t>, and regret</w:t>
      </w:r>
      <w:r w:rsidR="00F7568D">
        <w:rPr>
          <w:rFonts w:ascii="Times New Roman" w:hAnsi="Times New Roman" w:cs="Times New Roman"/>
        </w:rPr>
        <w:t xml:space="preserve"> minimization is the technique that mimics </w:t>
      </w:r>
      <w:r w:rsidR="00FA72ED">
        <w:rPr>
          <w:rFonts w:ascii="Times New Roman" w:hAnsi="Times New Roman" w:cs="Times New Roman"/>
        </w:rPr>
        <w:t>regret aversion</w:t>
      </w:r>
      <w:r w:rsidR="00F7568D">
        <w:rPr>
          <w:rFonts w:ascii="Times New Roman" w:hAnsi="Times New Roman" w:cs="Times New Roman"/>
        </w:rPr>
        <w:t xml:space="preserve"> to steer artificial</w:t>
      </w:r>
      <w:r w:rsidR="004A4FB0">
        <w:rPr>
          <w:rFonts w:ascii="Times New Roman" w:hAnsi="Times New Roman" w:cs="Times New Roman"/>
        </w:rPr>
        <w:t xml:space="preserve"> agents towards optimal policy.</w:t>
      </w:r>
    </w:p>
    <w:p w14:paraId="4F006B88" w14:textId="77777777" w:rsidR="002A02DC" w:rsidRDefault="002A02DC" w:rsidP="006C3405">
      <w:pPr>
        <w:spacing w:line="480" w:lineRule="auto"/>
        <w:rPr>
          <w:rFonts w:ascii="Times New Roman" w:hAnsi="Times New Roman" w:cs="Times New Roman"/>
        </w:rPr>
      </w:pPr>
    </w:p>
    <w:p w14:paraId="62AE2762" w14:textId="30DA2FA7" w:rsidR="00663BDD" w:rsidRDefault="00DC4686" w:rsidP="000241AF">
      <w:pPr>
        <w:spacing w:line="480" w:lineRule="auto"/>
        <w:jc w:val="both"/>
        <w:rPr>
          <w:rFonts w:ascii="Times New Roman" w:hAnsi="Times New Roman" w:cs="Times New Roman"/>
        </w:rPr>
      </w:pPr>
      <w:r>
        <w:rPr>
          <w:rFonts w:ascii="Times New Roman" w:hAnsi="Times New Roman" w:cs="Times New Roman"/>
        </w:rPr>
        <w:t xml:space="preserve">For example, imagine our agent is playing a rock paper scissors game, where the rock beats scissors, scissors beat paper and paper beats rock. In one particular game, it may have played paper, losing to an opponent playing scissors. This incurred </w:t>
      </w:r>
      <w:r w:rsidR="00663BDD">
        <w:rPr>
          <w:rFonts w:ascii="Times New Roman" w:hAnsi="Times New Roman" w:cs="Times New Roman"/>
        </w:rPr>
        <w:t>a sense of regret of not playing the other moves. This regret can be quantified as:</w:t>
      </w:r>
    </w:p>
    <w:p w14:paraId="4F82B0FA" w14:textId="77777777" w:rsidR="00004607" w:rsidRDefault="00004607" w:rsidP="006C3405">
      <w:pPr>
        <w:spacing w:line="480" w:lineRule="auto"/>
        <w:rPr>
          <w:rFonts w:ascii="Times New Roman" w:hAnsi="Times New Roman" w:cs="Times New Roman"/>
        </w:rPr>
      </w:pPr>
    </w:p>
    <w:p w14:paraId="00DEB081" w14:textId="1B21971E" w:rsidR="00C51BC5" w:rsidRPr="00F63DAD" w:rsidRDefault="004E41DF" w:rsidP="006C3405">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=U</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U(</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oMath>
      </m:oMathPara>
    </w:p>
    <w:p w14:paraId="42CE950C" w14:textId="41E69768" w:rsidR="00663BDD" w:rsidRDefault="00F63DAD" w:rsidP="00E6378B">
      <w:pPr>
        <w:spacing w:line="480" w:lineRule="auto"/>
        <w:jc w:val="right"/>
        <w:rPr>
          <w:rFonts w:ascii="Times New Roman" w:hAnsi="Times New Roman" w:cs="Times New Roman"/>
        </w:rPr>
      </w:pPr>
      <w:r>
        <w:rPr>
          <w:rFonts w:ascii="Times New Roman" w:hAnsi="Times New Roman" w:cs="Times New Roman"/>
        </w:rPr>
        <w:t>(2.20)</w:t>
      </w:r>
    </w:p>
    <w:p w14:paraId="2395D122" w14:textId="444631B6" w:rsidR="00735883" w:rsidRDefault="00E873B3" w:rsidP="000241AF">
      <w:pPr>
        <w:spacing w:line="480" w:lineRule="auto"/>
        <w:jc w:val="both"/>
        <w:rPr>
          <w:rFonts w:ascii="Times New Roman" w:hAnsi="Times New Roman" w:cs="Times New Roman"/>
        </w:rPr>
      </w:pPr>
      <w:r>
        <w:rPr>
          <w:rFonts w:ascii="Times New Roman" w:hAnsi="Times New Roman" w:cs="Times New Roman"/>
        </w:rPr>
        <w:t xml:space="preserve">By defining the utility as one if player wins, zero if player draws and negative one if player loses, we get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m:rPr>
                <m:nor/>
              </m:rPr>
              <w:rPr>
                <w:rFonts w:ascii="Cambria Math" w:hAnsi="Cambria Math" w:cs="Times New Roman"/>
              </w:rPr>
              <m:t>Rock</m:t>
            </m:r>
          </m:e>
        </m:d>
        <m:r>
          <w:rPr>
            <w:rFonts w:ascii="Cambria Math" w:hAnsi="Cambria Math" w:cs="Times New Roman"/>
          </w:rPr>
          <m:t>=2</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m:rPr>
                <m:nor/>
              </m:rPr>
              <w:rPr>
                <w:rFonts w:ascii="Cambria Math" w:hAnsi="Cambria Math" w:cs="Times New Roman"/>
              </w:rPr>
              <m:t>Scissors</m:t>
            </m:r>
          </m:e>
        </m:d>
        <m:r>
          <w:rPr>
            <w:rFonts w:ascii="Cambria Math" w:hAnsi="Cambria Math" w:cs="Times New Roman"/>
          </w:rPr>
          <m:t>=1</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m:rPr>
                <m:nor/>
              </m:rPr>
              <w:rPr>
                <w:rFonts w:ascii="Cambria Math" w:hAnsi="Cambria Math" w:cs="Times New Roman"/>
              </w:rPr>
              <m:t>Rock</m:t>
            </m:r>
          </m:e>
        </m:d>
        <m:r>
          <w:rPr>
            <w:rFonts w:ascii="Cambria Math" w:hAnsi="Cambria Math" w:cs="Times New Roman"/>
          </w:rPr>
          <m:t>=0</m:t>
        </m:r>
      </m:oMath>
      <w:r w:rsidR="00BA4443">
        <w:rPr>
          <w:rFonts w:ascii="Times New Roman" w:hAnsi="Times New Roman" w:cs="Times New Roman"/>
        </w:rPr>
        <w:t xml:space="preserve">. </w:t>
      </w:r>
      <w:r w:rsidR="00F7519F">
        <w:rPr>
          <w:rFonts w:ascii="Times New Roman" w:hAnsi="Times New Roman" w:cs="Times New Roman"/>
        </w:rPr>
        <w:t>Then</w:t>
      </w:r>
      <w:r w:rsidR="001F3086">
        <w:rPr>
          <w:rFonts w:ascii="Times New Roman" w:hAnsi="Times New Roman" w:cs="Times New Roman"/>
        </w:rPr>
        <w:t>,</w:t>
      </w:r>
      <w:r w:rsidR="00F7519F">
        <w:rPr>
          <w:rFonts w:ascii="Times New Roman" w:hAnsi="Times New Roman" w:cs="Times New Roman"/>
        </w:rPr>
        <w:t xml:space="preserve"> by summing up all the positive regrets over a substantial period of games, we receive a strategy of playing each move by the probability:</w:t>
      </w:r>
    </w:p>
    <w:p w14:paraId="5FA4AACE" w14:textId="77777777" w:rsidR="00F7519F" w:rsidRDefault="00F7519F" w:rsidP="006C3405">
      <w:pPr>
        <w:spacing w:line="480" w:lineRule="auto"/>
        <w:rPr>
          <w:rFonts w:ascii="Times New Roman" w:hAnsi="Times New Roman" w:cs="Times New Roman"/>
        </w:rPr>
      </w:pPr>
    </w:p>
    <w:p w14:paraId="7AE9E510" w14:textId="117C6BF8" w:rsidR="00F7519F" w:rsidRPr="004F08EF" w:rsidRDefault="00F7519F" w:rsidP="006C3405">
      <w:pPr>
        <w:spacing w:line="48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(a)</m:t>
                  </m:r>
                </m:e>
              </m:nary>
            </m:num>
            <m:den>
              <m:nary>
                <m:naryPr>
                  <m:chr m:val="∑"/>
                  <m:limLoc m:val="undOvr"/>
                  <m:supHide m:val="1"/>
                  <m:ctrlPr>
                    <w:rPr>
                      <w:rFonts w:ascii="Cambria Math" w:hAnsi="Cambria Math" w:cs="Times New Roman"/>
                      <w:i/>
                    </w:rPr>
                  </m:ctrlPr>
                </m:naryPr>
                <m:sub>
                  <m:r>
                    <w:rPr>
                      <w:rFonts w:ascii="Cambria Math" w:hAnsi="Cambria Math" w:cs="Times New Roman"/>
                    </w:rPr>
                    <m:t>b</m:t>
                  </m:r>
                </m:sub>
                <m:sup/>
                <m:e>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(b)</m:t>
                      </m:r>
                    </m:e>
                  </m:nary>
                </m:e>
              </m:nary>
            </m:den>
          </m:f>
        </m:oMath>
      </m:oMathPara>
    </w:p>
    <w:p w14:paraId="72608548" w14:textId="4BECF878" w:rsidR="00A1358A" w:rsidRDefault="004F08EF" w:rsidP="00C66ABB">
      <w:pPr>
        <w:spacing w:line="480" w:lineRule="auto"/>
        <w:jc w:val="right"/>
        <w:rPr>
          <w:rFonts w:ascii="Times New Roman" w:hAnsi="Times New Roman" w:cs="Times New Roman"/>
        </w:rPr>
      </w:pPr>
      <w:r>
        <w:rPr>
          <w:rFonts w:ascii="Times New Roman" w:hAnsi="Times New Roman" w:cs="Times New Roman"/>
        </w:rPr>
        <w:t>(2.21)</w:t>
      </w:r>
    </w:p>
    <w:p w14:paraId="6889B1AD" w14:textId="68BA9F56" w:rsidR="00063D32" w:rsidRDefault="00E664BF" w:rsidP="000241AF">
      <w:pPr>
        <w:spacing w:line="480" w:lineRule="auto"/>
        <w:jc w:val="both"/>
        <w:rPr>
          <w:rFonts w:ascii="Times New Roman" w:hAnsi="Times New Roman" w:cs="Times New Roman"/>
        </w:rPr>
      </w:pPr>
      <w:r>
        <w:rPr>
          <w:rFonts w:ascii="Times New Roman" w:hAnsi="Times New Roman" w:cs="Times New Roman"/>
        </w:rPr>
        <w:t>W</w:t>
      </w:r>
      <w:r w:rsidR="00F7519F">
        <w:rPr>
          <w:rFonts w:ascii="Times New Roman" w:hAnsi="Times New Roman" w:cs="Times New Roman"/>
        </w:rPr>
        <w:t>here</w:t>
      </w:r>
      <w:r w:rsidR="00A1358A">
        <w:rPr>
          <w:rFonts w:ascii="Times New Roman" w:hAnsi="Times New Roman" w:cs="Times New Roman"/>
        </w:rPr>
        <w:t xml:space="preserve"> the numerator is the sum of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(a)</m:t>
        </m:r>
      </m:oMath>
      <w:r w:rsidR="00A1358A">
        <w:rPr>
          <w:rFonts w:ascii="Times New Roman" w:hAnsi="Times New Roman" w:cs="Times New Roman"/>
        </w:rPr>
        <w:t xml:space="preserve">, </w:t>
      </w:r>
      <w:r w:rsidR="00F7519F">
        <w:rPr>
          <w:rFonts w:ascii="Times New Roman" w:hAnsi="Times New Roman" w:cs="Times New Roman"/>
        </w:rPr>
        <w:t xml:space="preserve">the </w:t>
      </w:r>
      <w:r w:rsidR="00102F00">
        <w:rPr>
          <w:rFonts w:ascii="Times New Roman" w:hAnsi="Times New Roman" w:cs="Times New Roman"/>
        </w:rPr>
        <w:t xml:space="preserve">positive </w:t>
      </w:r>
      <w:r w:rsidR="00F7519F">
        <w:rPr>
          <w:rFonts w:ascii="Times New Roman" w:hAnsi="Times New Roman" w:cs="Times New Roman"/>
        </w:rPr>
        <w:t xml:space="preserve">regret of not playing </w:t>
      </w:r>
      <w:r w:rsidR="00E0729C">
        <w:rPr>
          <w:rFonts w:ascii="Times New Roman" w:hAnsi="Times New Roman" w:cs="Times New Roman"/>
        </w:rPr>
        <w:t xml:space="preserve">action </w:t>
      </w:r>
      <m:oMath>
        <m:r>
          <w:rPr>
            <w:rFonts w:ascii="Cambria Math" w:hAnsi="Cambria Math" w:cs="Times New Roman"/>
          </w:rPr>
          <m:t>a</m:t>
        </m:r>
      </m:oMath>
      <w:r w:rsidR="00A1358A">
        <w:rPr>
          <w:rFonts w:ascii="Times New Roman" w:hAnsi="Times New Roman" w:cs="Times New Roman"/>
        </w:rPr>
        <w:t xml:space="preserve"> in game </w:t>
      </w:r>
      <m:oMath>
        <m:r>
          <w:rPr>
            <w:rFonts w:ascii="Cambria Math" w:hAnsi="Cambria Math" w:cs="Times New Roman"/>
          </w:rPr>
          <m:t>i</m:t>
        </m:r>
      </m:oMath>
      <w:r w:rsidR="00A1358A">
        <w:rPr>
          <w:rFonts w:ascii="Times New Roman" w:hAnsi="Times New Roman" w:cs="Times New Roman"/>
        </w:rPr>
        <w:t xml:space="preserve">, across all games; And the denominator is the sum of such </w:t>
      </w:r>
      <w:r w:rsidR="00A1358A">
        <w:rPr>
          <w:rFonts w:ascii="Times New Roman" w:hAnsi="Times New Roman" w:cs="Times New Roman"/>
        </w:rPr>
        <w:lastRenderedPageBreak/>
        <w:t>sums over all possible actions.</w:t>
      </w:r>
      <w:r w:rsidR="007C33BE">
        <w:rPr>
          <w:rFonts w:ascii="Times New Roman" w:hAnsi="Times New Roman" w:cs="Times New Roman"/>
        </w:rPr>
        <w:t xml:space="preserve"> Hence moves with higher </w:t>
      </w:r>
      <w:r w:rsidR="00D72473">
        <w:rPr>
          <w:rFonts w:ascii="Times New Roman" w:hAnsi="Times New Roman" w:cs="Times New Roman"/>
        </w:rPr>
        <w:t>past history</w:t>
      </w:r>
      <w:r w:rsidR="007C33BE">
        <w:rPr>
          <w:rFonts w:ascii="Times New Roman" w:hAnsi="Times New Roman" w:cs="Times New Roman"/>
        </w:rPr>
        <w:t xml:space="preserve"> </w:t>
      </w:r>
      <w:r w:rsidR="00115506">
        <w:rPr>
          <w:rFonts w:ascii="Times New Roman" w:hAnsi="Times New Roman" w:cs="Times New Roman"/>
        </w:rPr>
        <w:t>regret</w:t>
      </w:r>
      <w:r w:rsidR="007C33BE">
        <w:rPr>
          <w:rFonts w:ascii="Times New Roman" w:hAnsi="Times New Roman" w:cs="Times New Roman"/>
        </w:rPr>
        <w:t xml:space="preserve"> have a higher chance of being played, which leads to the name regret minimization.</w:t>
      </w:r>
    </w:p>
    <w:p w14:paraId="0684A50B" w14:textId="77777777" w:rsidR="00886F1F" w:rsidRDefault="00886F1F" w:rsidP="000241AF">
      <w:pPr>
        <w:spacing w:line="480" w:lineRule="auto"/>
        <w:jc w:val="both"/>
        <w:rPr>
          <w:rFonts w:ascii="Times New Roman" w:hAnsi="Times New Roman" w:cs="Times New Roman"/>
        </w:rPr>
      </w:pPr>
    </w:p>
    <w:p w14:paraId="35FC175A" w14:textId="5654131B" w:rsidR="00886F1F" w:rsidRDefault="00886F1F" w:rsidP="000241AF">
      <w:pPr>
        <w:spacing w:line="480" w:lineRule="auto"/>
        <w:jc w:val="both"/>
        <w:rPr>
          <w:rFonts w:ascii="Times New Roman" w:hAnsi="Times New Roman" w:cs="Times New Roman"/>
        </w:rPr>
      </w:pPr>
      <w:r>
        <w:rPr>
          <w:rFonts w:ascii="Times New Roman" w:hAnsi="Times New Roman" w:cs="Times New Roman"/>
        </w:rPr>
        <w:t xml:space="preserve">Regret minimization has the advantage of </w:t>
      </w:r>
      <w:r w:rsidR="00242040">
        <w:rPr>
          <w:rFonts w:ascii="Times New Roman" w:hAnsi="Times New Roman" w:cs="Times New Roman"/>
        </w:rPr>
        <w:t>not having</w:t>
      </w:r>
      <w:r w:rsidR="007B6C09">
        <w:rPr>
          <w:rFonts w:ascii="Times New Roman" w:hAnsi="Times New Roman" w:cs="Times New Roman"/>
        </w:rPr>
        <w:t xml:space="preserve"> to expand a game tree online but only learns after each play, which fits into the schema of reinforcement learning.</w:t>
      </w:r>
      <w:r w:rsidR="00607E26">
        <w:rPr>
          <w:rFonts w:ascii="Times New Roman" w:hAnsi="Times New Roman" w:cs="Times New Roman"/>
        </w:rPr>
        <w:t xml:space="preserve"> It is also more suitable to playing imperfect information games, since expanding a game tree prior </w:t>
      </w:r>
      <w:r w:rsidR="00C72044">
        <w:rPr>
          <w:rFonts w:ascii="Times New Roman" w:hAnsi="Times New Roman" w:cs="Times New Roman"/>
        </w:rPr>
        <w:t xml:space="preserve">would </w:t>
      </w:r>
      <w:r w:rsidR="00FE5119">
        <w:rPr>
          <w:rFonts w:ascii="Times New Roman" w:hAnsi="Times New Roman" w:cs="Times New Roman"/>
        </w:rPr>
        <w:t>be very costly</w:t>
      </w:r>
      <w:r w:rsidR="00607E26">
        <w:rPr>
          <w:rFonts w:ascii="Times New Roman" w:hAnsi="Times New Roman" w:cs="Times New Roman"/>
        </w:rPr>
        <w:t>.</w:t>
      </w:r>
      <w:r w:rsidR="007B6C09">
        <w:rPr>
          <w:rFonts w:ascii="Times New Roman" w:hAnsi="Times New Roman" w:cs="Times New Roman"/>
        </w:rPr>
        <w:t xml:space="preserve"> </w:t>
      </w:r>
      <w:r w:rsidR="001B3E6B">
        <w:rPr>
          <w:rFonts w:ascii="Times New Roman" w:hAnsi="Times New Roman" w:cs="Times New Roman"/>
        </w:rPr>
        <w:t xml:space="preserve">Despite its greedy nature, it </w:t>
      </w:r>
      <w:r w:rsidR="00EA773C">
        <w:rPr>
          <w:rFonts w:ascii="Times New Roman" w:hAnsi="Times New Roman" w:cs="Times New Roman"/>
        </w:rPr>
        <w:t>has</w:t>
      </w:r>
      <w:r w:rsidR="00786074">
        <w:rPr>
          <w:rFonts w:ascii="Times New Roman" w:hAnsi="Times New Roman" w:cs="Times New Roman"/>
        </w:rPr>
        <w:t xml:space="preserve"> been proven to</w:t>
      </w:r>
      <w:r w:rsidR="005276AC">
        <w:rPr>
          <w:rFonts w:ascii="Times New Roman" w:hAnsi="Times New Roman" w:cs="Times New Roman"/>
        </w:rPr>
        <w:t xml:space="preserve"> converge</w:t>
      </w:r>
      <w:r w:rsidR="001B3E6B">
        <w:rPr>
          <w:rFonts w:ascii="Times New Roman" w:hAnsi="Times New Roman" w:cs="Times New Roman"/>
        </w:rPr>
        <w:t xml:space="preserve"> into the Nash equilibrium. </w:t>
      </w:r>
      <w:r w:rsidR="00EA773C">
        <w:rPr>
          <w:rFonts w:ascii="Times New Roman" w:hAnsi="Times New Roman" w:cs="Times New Roman"/>
        </w:rPr>
        <w:t>In</w:t>
      </w:r>
      <w:r w:rsidR="00C17C1D">
        <w:rPr>
          <w:rFonts w:ascii="Times New Roman" w:hAnsi="Times New Roman" w:cs="Times New Roman"/>
        </w:rPr>
        <w:t xml:space="preserve"> the case of 2-player zero-sum game, </w:t>
      </w:r>
      <w:r w:rsidR="000D0C06">
        <w:rPr>
          <w:rFonts w:ascii="Times New Roman" w:hAnsi="Times New Roman" w:cs="Times New Roman"/>
        </w:rPr>
        <w:t xml:space="preserve">given that both players have an average overall regret less than </w:t>
      </w:r>
      <w:r w:rsidR="000D0C06">
        <w:rPr>
          <w:rFonts w:ascii="Times New Roman" w:hAnsi="Times New Roman" w:cs="Times New Roman"/>
        </w:rPr>
        <w:sym w:font="Symbol" w:char="F065"/>
      </w:r>
      <w:r w:rsidR="000D0C06">
        <w:rPr>
          <w:rFonts w:ascii="Times New Roman" w:hAnsi="Times New Roman" w:cs="Times New Roman"/>
        </w:rPr>
        <w:t xml:space="preserve">, </w:t>
      </w:r>
      <w:r w:rsidR="001B3E6B">
        <w:rPr>
          <w:rFonts w:ascii="Times New Roman" w:hAnsi="Times New Roman" w:cs="Times New Roman"/>
        </w:rPr>
        <w:t>regret minimization</w:t>
      </w:r>
      <w:r w:rsidR="00C17C1D">
        <w:rPr>
          <w:rFonts w:ascii="Times New Roman" w:hAnsi="Times New Roman" w:cs="Times New Roman"/>
        </w:rPr>
        <w:t xml:space="preserve"> converges </w:t>
      </w:r>
      <w:r w:rsidR="001B3E6B">
        <w:rPr>
          <w:rFonts w:ascii="Times New Roman" w:hAnsi="Times New Roman" w:cs="Times New Roman"/>
        </w:rPr>
        <w:t>in</w:t>
      </w:r>
      <w:r w:rsidR="00C17C1D">
        <w:rPr>
          <w:rFonts w:ascii="Times New Roman" w:hAnsi="Times New Roman" w:cs="Times New Roman"/>
        </w:rPr>
        <w:t>to a 2</w:t>
      </w:r>
      <w:r w:rsidR="00C17C1D">
        <w:rPr>
          <w:rFonts w:ascii="Times New Roman" w:hAnsi="Times New Roman" w:cs="Times New Roman"/>
        </w:rPr>
        <w:sym w:font="Symbol" w:char="F065"/>
      </w:r>
      <w:r w:rsidR="00C17C1D">
        <w:rPr>
          <w:rFonts w:ascii="Times New Roman" w:hAnsi="Times New Roman" w:cs="Times New Roman"/>
        </w:rPr>
        <w:t>-</w:t>
      </w:r>
      <w:r w:rsidR="007B6C09">
        <w:rPr>
          <w:rFonts w:ascii="Times New Roman" w:hAnsi="Times New Roman" w:cs="Times New Roman"/>
        </w:rPr>
        <w:t>Nash equilibrium</w:t>
      </w:r>
      <w:r w:rsidR="00C17C1D">
        <w:rPr>
          <w:rFonts w:ascii="Times New Roman" w:hAnsi="Times New Roman" w:cs="Times New Roman"/>
        </w:rPr>
        <w:t>, which means</w:t>
      </w:r>
      <w:r w:rsidR="003B5A5E">
        <w:rPr>
          <w:rFonts w:ascii="Times New Roman" w:hAnsi="Times New Roman" w:cs="Times New Roman"/>
        </w:rPr>
        <w:t xml:space="preserve"> that</w:t>
      </w:r>
      <w:r w:rsidR="00C17C1D">
        <w:rPr>
          <w:rFonts w:ascii="Times New Roman" w:hAnsi="Times New Roman" w:cs="Times New Roman"/>
        </w:rPr>
        <w:t xml:space="preserve"> both players could not receive more than </w:t>
      </w:r>
      <w:r w:rsidR="007B6C09">
        <w:rPr>
          <w:rFonts w:ascii="Times New Roman" w:hAnsi="Times New Roman" w:cs="Times New Roman"/>
        </w:rPr>
        <w:t>2</w:t>
      </w:r>
      <w:r w:rsidR="007B6C09">
        <w:rPr>
          <w:rFonts w:ascii="Times New Roman" w:hAnsi="Times New Roman" w:cs="Times New Roman"/>
        </w:rPr>
        <w:sym w:font="Symbol" w:char="F065"/>
      </w:r>
      <w:r w:rsidR="00C17C1D">
        <w:rPr>
          <w:rFonts w:ascii="Times New Roman" w:hAnsi="Times New Roman" w:cs="Times New Roman"/>
        </w:rPr>
        <w:t xml:space="preserve"> extra </w:t>
      </w:r>
      <w:r w:rsidR="003F74C5">
        <w:rPr>
          <w:rFonts w:ascii="Times New Roman" w:hAnsi="Times New Roman" w:cs="Times New Roman"/>
        </w:rPr>
        <w:t>utility if they change strategy</w:t>
      </w:r>
      <w:r w:rsidR="000D74CB">
        <w:rPr>
          <w:rFonts w:ascii="Times New Roman" w:hAnsi="Times New Roman" w:cs="Times New Roman"/>
        </w:rPr>
        <w:t xml:space="preserve"> [6, 7]</w:t>
      </w:r>
      <w:r w:rsidR="003F74C5">
        <w:rPr>
          <w:rFonts w:ascii="Times New Roman" w:hAnsi="Times New Roman" w:cs="Times New Roman"/>
        </w:rPr>
        <w:t>.</w:t>
      </w:r>
    </w:p>
    <w:p w14:paraId="784A3B6F" w14:textId="77777777" w:rsidR="00D65ABE" w:rsidRDefault="00D65ABE" w:rsidP="006C3405">
      <w:pPr>
        <w:spacing w:line="480" w:lineRule="auto"/>
        <w:rPr>
          <w:rFonts w:ascii="Times New Roman" w:hAnsi="Times New Roman" w:cs="Times New Roman"/>
        </w:rPr>
      </w:pPr>
    </w:p>
    <w:p w14:paraId="1CF4F30B" w14:textId="6A3109B7" w:rsidR="00262E25" w:rsidRDefault="00262E25" w:rsidP="000241AF">
      <w:pPr>
        <w:spacing w:line="480" w:lineRule="auto"/>
        <w:jc w:val="both"/>
        <w:rPr>
          <w:rFonts w:ascii="Times New Roman" w:hAnsi="Times New Roman" w:cs="Times New Roman"/>
        </w:rPr>
      </w:pPr>
      <w:r>
        <w:rPr>
          <w:rFonts w:ascii="Times New Roman" w:hAnsi="Times New Roman" w:cs="Times New Roman"/>
        </w:rPr>
        <w:t xml:space="preserve">The main disadvantage of such method, however, is the vast amount of storage space needed for the different states, which is why creators of </w:t>
      </w:r>
      <w:proofErr w:type="spellStart"/>
      <w:r>
        <w:rPr>
          <w:rFonts w:ascii="Times New Roman" w:hAnsi="Times New Roman" w:cs="Times New Roman"/>
        </w:rPr>
        <w:t>Libratus</w:t>
      </w:r>
      <w:proofErr w:type="spellEnd"/>
      <w:r>
        <w:rPr>
          <w:rFonts w:ascii="Times New Roman" w:hAnsi="Times New Roman" w:cs="Times New Roman"/>
        </w:rPr>
        <w:t xml:space="preserve"> introduced the idea of </w:t>
      </w:r>
      <w:r w:rsidR="00DA6166">
        <w:rPr>
          <w:rFonts w:ascii="Times New Roman" w:hAnsi="Times New Roman" w:cs="Times New Roman"/>
        </w:rPr>
        <w:t xml:space="preserve">immediate </w:t>
      </w:r>
      <w:r>
        <w:rPr>
          <w:rFonts w:ascii="Times New Roman" w:hAnsi="Times New Roman" w:cs="Times New Roman"/>
        </w:rPr>
        <w:t>counterfactual regret</w:t>
      </w:r>
      <w:r w:rsidR="00031F6C">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 imm</m:t>
            </m:r>
          </m:sub>
          <m:sup>
            <m:r>
              <w:rPr>
                <w:rFonts w:ascii="Cambria Math" w:hAnsi="Cambria Math" w:cs="Times New Roman"/>
              </w:rPr>
              <m:t>T</m:t>
            </m:r>
          </m:sup>
        </m:sSubSup>
        <m:d>
          <m:dPr>
            <m:ctrlPr>
              <w:rPr>
                <w:rFonts w:ascii="Cambria Math" w:hAnsi="Cambria Math" w:cs="Times New Roman"/>
                <w:i/>
              </w:rPr>
            </m:ctrlPr>
          </m:dPr>
          <m:e>
            <m:r>
              <w:rPr>
                <w:rFonts w:ascii="Cambria Math" w:hAnsi="Cambria Math" w:cs="Times New Roman"/>
              </w:rPr>
              <m:t>I</m:t>
            </m:r>
          </m:e>
        </m:d>
      </m:oMath>
      <w:r w:rsidR="00F57B05">
        <w:rPr>
          <w:rFonts w:ascii="Times New Roman" w:hAnsi="Times New Roman" w:cs="Times New Roman"/>
        </w:rPr>
        <w:t xml:space="preserve"> </w:t>
      </w:r>
      <w:r>
        <w:rPr>
          <w:rFonts w:ascii="Times New Roman" w:hAnsi="Times New Roman" w:cs="Times New Roman"/>
        </w:rPr>
        <w:t>and counterfactual utility</w:t>
      </w:r>
      <w:r w:rsidR="00031F6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π,I</m:t>
            </m:r>
          </m:e>
        </m:d>
      </m:oMath>
      <w:r>
        <w:rPr>
          <w:rFonts w:ascii="Times New Roman" w:hAnsi="Times New Roman" w:cs="Times New Roman"/>
        </w:rPr>
        <w:t>.</w:t>
      </w:r>
      <w:r w:rsidR="00C7004E">
        <w:rPr>
          <w:rFonts w:ascii="Times New Roman" w:hAnsi="Times New Roman" w:cs="Times New Roman"/>
        </w:rPr>
        <w:t xml:space="preserve"> Before that we need to define several basic terms used in CFR: A history </w:t>
      </w:r>
      <m:oMath>
        <m:r>
          <w:rPr>
            <w:rFonts w:ascii="Cambria Math" w:hAnsi="Cambria Math" w:cs="Times New Roman"/>
          </w:rPr>
          <m:t>h</m:t>
        </m:r>
      </m:oMath>
      <w:r w:rsidR="00C7004E">
        <w:rPr>
          <w:rFonts w:ascii="Times New Roman" w:hAnsi="Times New Roman" w:cs="Times New Roman"/>
        </w:rPr>
        <w:t xml:space="preserve"> is a sequence of actions leading to the current state, </w:t>
      </w:r>
      <m:oMath>
        <m:r>
          <w:rPr>
            <w:rFonts w:ascii="Cambria Math" w:hAnsi="Cambria Math" w:cs="Times New Roman"/>
          </w:rPr>
          <m:t>H</m:t>
        </m:r>
      </m:oMath>
      <w:r w:rsidR="00C7004E">
        <w:rPr>
          <w:rFonts w:ascii="Times New Roman" w:hAnsi="Times New Roman" w:cs="Times New Roman"/>
        </w:rPr>
        <w:t xml:space="preserve"> is the set of all histories and </w:t>
      </w:r>
      <m:oMath>
        <m:r>
          <w:rPr>
            <w:rFonts w:ascii="Cambria Math" w:hAnsi="Cambria Math" w:cs="Times New Roman"/>
          </w:rPr>
          <m:t>Z</m:t>
        </m:r>
      </m:oMath>
      <w:r w:rsidR="00C7004E">
        <w:rPr>
          <w:rFonts w:ascii="Times New Roman" w:hAnsi="Times New Roman" w:cs="Times New Roman"/>
        </w:rPr>
        <w:t xml:space="preserve"> is the set of all terminal histories;</w:t>
      </w:r>
      <m:oMath>
        <m:r>
          <w:rPr>
            <w:rFonts w:ascii="Cambria Math" w:hAnsi="Cambria Math" w:cs="Times New Roman"/>
          </w:rPr>
          <m:t xml:space="preserve"> </m:t>
        </m:r>
        <m:sSub>
          <m:sSubPr>
            <m:ctrlPr>
              <w:rPr>
                <w:rFonts w:ascii="Cambria Math" w:hAnsi="Cambria Math" w:cs="Times New Roman"/>
                <w:i/>
              </w:rPr>
            </m:ctrlPr>
          </m:sSubPr>
          <m:e>
            <m:r>
              <m:rPr>
                <m:scr m:val="double-struck"/>
              </m:rPr>
              <w:rPr>
                <w:rFonts w:ascii="Cambria Math" w:hAnsi="Cambria Math" w:cs="Times New Roman"/>
              </w:rPr>
              <m:t>H</m:t>
            </m:r>
          </m:e>
          <m:sub>
            <m:r>
              <w:rPr>
                <w:rFonts w:ascii="Cambria Math" w:hAnsi="Cambria Math" w:cs="Times New Roman"/>
              </w:rPr>
              <m:t>i</m:t>
            </m:r>
          </m:sub>
        </m:sSub>
      </m:oMath>
      <w:r w:rsidR="00C7004E">
        <w:rPr>
          <w:rFonts w:ascii="Times New Roman" w:hAnsi="Times New Roman" w:cs="Times New Roman"/>
        </w:rPr>
        <w:t xml:space="preserve"> i</w:t>
      </w:r>
      <w:r w:rsidR="00C67092">
        <w:rPr>
          <w:rFonts w:ascii="Times New Roman" w:hAnsi="Times New Roman" w:cs="Times New Roman"/>
        </w:rPr>
        <w:t>s</w:t>
      </w:r>
      <w:r w:rsidR="00C7004E">
        <w:rPr>
          <w:rFonts w:ascii="Times New Roman" w:hAnsi="Times New Roman" w:cs="Times New Roman"/>
        </w:rPr>
        <w:t xml:space="preserve"> the information partition for player </w:t>
      </w:r>
      <m:oMath>
        <m:r>
          <w:rPr>
            <w:rFonts w:ascii="Cambria Math" w:hAnsi="Cambria Math" w:cs="Times New Roman"/>
          </w:rPr>
          <m:t>i</m:t>
        </m:r>
      </m:oMath>
      <w:r w:rsidR="00C7004E">
        <w:rPr>
          <w:rFonts w:ascii="Times New Roman" w:hAnsi="Times New Roman" w:cs="Times New Roman"/>
        </w:rPr>
        <w:t xml:space="preserve"> and a set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m:rPr>
                <m:scr m:val="double-struck"/>
              </m:rPr>
              <w:rPr>
                <w:rFonts w:ascii="Cambria Math" w:hAnsi="Cambria Math" w:cs="Times New Roman"/>
              </w:rPr>
              <m:t>H</m:t>
            </m:r>
          </m:e>
          <m:sub>
            <m:r>
              <w:rPr>
                <w:rFonts w:ascii="Cambria Math" w:hAnsi="Cambria Math" w:cs="Times New Roman"/>
              </w:rPr>
              <m:t>i</m:t>
            </m:r>
          </m:sub>
        </m:sSub>
      </m:oMath>
      <w:r w:rsidR="00C7004E">
        <w:rPr>
          <w:rFonts w:ascii="Times New Roman" w:hAnsi="Times New Roman" w:cs="Times New Roman"/>
        </w:rPr>
        <w:t xml:space="preserve"> is an information set for player </w:t>
      </w:r>
      <m:oMath>
        <m:r>
          <w:rPr>
            <w:rFonts w:ascii="Cambria Math" w:hAnsi="Cambria Math" w:cs="Times New Roman"/>
          </w:rPr>
          <m:t>i</m:t>
        </m:r>
      </m:oMath>
      <w:r w:rsidR="00C7004E">
        <w:rPr>
          <w:rFonts w:ascii="Times New Roman" w:hAnsi="Times New Roman" w:cs="Times New Roman"/>
        </w:rPr>
        <w:t>. For other terms, we shall use notations used earlier in our paper</w:t>
      </w:r>
      <w:r w:rsidR="000D74CB">
        <w:rPr>
          <w:rFonts w:ascii="Times New Roman" w:hAnsi="Times New Roman" w:cs="Times New Roman"/>
        </w:rPr>
        <w:t xml:space="preserve"> [7]</w:t>
      </w:r>
      <w:r w:rsidR="00C7004E">
        <w:rPr>
          <w:rFonts w:ascii="Times New Roman" w:hAnsi="Times New Roman" w:cs="Times New Roman"/>
        </w:rPr>
        <w:t>.</w:t>
      </w:r>
    </w:p>
    <w:p w14:paraId="071B4531" w14:textId="77777777" w:rsidR="00A85FBC" w:rsidRDefault="00A85FBC" w:rsidP="006C3405">
      <w:pPr>
        <w:spacing w:line="480" w:lineRule="auto"/>
        <w:rPr>
          <w:rFonts w:ascii="Times New Roman" w:hAnsi="Times New Roman" w:cs="Times New Roman"/>
        </w:rPr>
      </w:pPr>
    </w:p>
    <w:p w14:paraId="77F0FFE1" w14:textId="53CE51DF" w:rsidR="00A85FBC" w:rsidRDefault="00A85FBC" w:rsidP="000241AF">
      <w:pPr>
        <w:spacing w:line="480" w:lineRule="auto"/>
        <w:jc w:val="both"/>
        <w:rPr>
          <w:rFonts w:ascii="Times New Roman" w:hAnsi="Times New Roman" w:cs="Times New Roman"/>
        </w:rPr>
      </w:pPr>
      <w:r>
        <w:rPr>
          <w:rFonts w:ascii="Times New Roman" w:hAnsi="Times New Roman" w:cs="Times New Roman"/>
        </w:rPr>
        <w:lastRenderedPageBreak/>
        <w:t xml:space="preserve">We also now define that </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(h)</m:t>
        </m:r>
      </m:oMath>
      <w:r>
        <w:rPr>
          <w:rFonts w:ascii="Times New Roman" w:hAnsi="Times New Roman" w:cs="Times New Roman"/>
        </w:rPr>
        <w:t xml:space="preserve"> as the probability of history </w:t>
      </w:r>
      <m:oMath>
        <m:r>
          <w:rPr>
            <w:rFonts w:ascii="Cambria Math" w:hAnsi="Cambria Math" w:cs="Times New Roman"/>
          </w:rPr>
          <m:t>h</m:t>
        </m:r>
      </m:oMath>
      <w:r>
        <w:rPr>
          <w:rFonts w:ascii="Times New Roman" w:hAnsi="Times New Roman" w:cs="Times New Roman"/>
        </w:rPr>
        <w:t xml:space="preserve"> occurring given that all players follow strategy profile </w:t>
      </w:r>
      <m:oMath>
        <m:r>
          <w:rPr>
            <w:rFonts w:ascii="Cambria Math" w:hAnsi="Cambria Math" w:cs="Times New Roman"/>
          </w:rPr>
          <m:t>π</m:t>
        </m:r>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(h)</m:t>
        </m:r>
      </m:oMath>
      <w:r>
        <w:rPr>
          <w:rFonts w:ascii="Times New Roman" w:hAnsi="Times New Roman" w:cs="Times New Roman"/>
        </w:rPr>
        <w:t xml:space="preserve"> be the probability component contributed by player </w:t>
      </w:r>
      <m:oMath>
        <m:r>
          <w:rPr>
            <w:rFonts w:ascii="Cambria Math" w:hAnsi="Cambria Math" w:cs="Times New Roman"/>
          </w:rPr>
          <m:t>i</m:t>
        </m:r>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(h)</m:t>
        </m:r>
      </m:oMath>
      <w:r>
        <w:rPr>
          <w:rFonts w:ascii="Times New Roman" w:hAnsi="Times New Roman" w:cs="Times New Roman"/>
        </w:rPr>
        <w:t xml:space="preserve"> be the component contributed by all other players (including chance). Probability of information set </w:t>
      </w:r>
      <m:oMath>
        <m:r>
          <w:rPr>
            <w:rFonts w:ascii="Cambria Math" w:hAnsi="Cambria Math" w:cs="Times New Roman"/>
          </w:rPr>
          <m:t>I</m:t>
        </m:r>
      </m:oMath>
      <w:r>
        <w:rPr>
          <w:rFonts w:ascii="Times New Roman" w:hAnsi="Times New Roman" w:cs="Times New Roman"/>
        </w:rPr>
        <w:t xml:space="preserve"> occurring when all players follow strategy profile </w:t>
      </w:r>
      <m:oMath>
        <m:r>
          <w:rPr>
            <w:rFonts w:ascii="Cambria Math" w:hAnsi="Cambria Math" w:cs="Times New Roman"/>
          </w:rPr>
          <m:t>π</m:t>
        </m:r>
      </m:oMath>
      <w:r>
        <w:rPr>
          <w:rFonts w:ascii="Times New Roman" w:hAnsi="Times New Roman" w:cs="Times New Roman"/>
        </w:rPr>
        <w:t xml:space="preserve"> is  </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(I)</m:t>
        </m:r>
      </m:oMath>
      <w:r>
        <w:rPr>
          <w:rFonts w:ascii="Times New Roman" w:hAnsi="Times New Roman" w:cs="Times New Roman"/>
        </w:rPr>
        <w:t xml:space="preserve"> and similarly we define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(I)</m:t>
        </m:r>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i-1</m:t>
            </m:r>
          </m:sub>
          <m:sup>
            <m:r>
              <w:rPr>
                <w:rFonts w:ascii="Cambria Math" w:hAnsi="Cambria Math" w:cs="Times New Roman"/>
              </w:rPr>
              <m:t>π</m:t>
            </m:r>
          </m:sup>
        </m:sSubSup>
        <m:r>
          <w:rPr>
            <w:rFonts w:ascii="Cambria Math" w:hAnsi="Cambria Math" w:cs="Times New Roman"/>
          </w:rPr>
          <m:t>(I)</m:t>
        </m:r>
      </m:oMath>
      <w:r w:rsidR="000D74CB">
        <w:rPr>
          <w:rFonts w:ascii="Times New Roman" w:hAnsi="Times New Roman" w:cs="Times New Roman"/>
        </w:rPr>
        <w:t xml:space="preserve"> [7]</w:t>
      </w:r>
      <w:r>
        <w:rPr>
          <w:rFonts w:ascii="Times New Roman" w:hAnsi="Times New Roman" w:cs="Times New Roman"/>
        </w:rPr>
        <w:t>.</w:t>
      </w:r>
    </w:p>
    <w:p w14:paraId="46B3B9F0" w14:textId="77777777" w:rsidR="00A85FBC" w:rsidRDefault="00A85FBC" w:rsidP="006C3405">
      <w:pPr>
        <w:spacing w:line="480" w:lineRule="auto"/>
        <w:rPr>
          <w:rFonts w:ascii="Times New Roman" w:hAnsi="Times New Roman" w:cs="Times New Roman"/>
        </w:rPr>
      </w:pPr>
    </w:p>
    <w:p w14:paraId="42A6AF8A" w14:textId="77777777" w:rsidR="00A85FBC" w:rsidRPr="00A85FBC" w:rsidRDefault="004E41DF" w:rsidP="00A85FBC">
      <w:pPr>
        <w:spacing w:line="48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h∈I</m:t>
              </m:r>
            </m:sub>
            <m:sup/>
            <m:e>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(h)</m:t>
              </m:r>
            </m:e>
          </m:nary>
        </m:oMath>
      </m:oMathPara>
    </w:p>
    <w:p w14:paraId="51B344E1" w14:textId="65665DED" w:rsidR="00A85FBC" w:rsidRPr="000A3064" w:rsidRDefault="00A85FBC" w:rsidP="00A85FBC">
      <w:pPr>
        <w:spacing w:line="480" w:lineRule="auto"/>
        <w:jc w:val="right"/>
        <w:rPr>
          <w:rFonts w:ascii="Times New Roman" w:hAnsi="Times New Roman" w:cs="Times New Roman"/>
        </w:rPr>
      </w:pPr>
      <w:r>
        <w:rPr>
          <w:rFonts w:ascii="Times New Roman" w:hAnsi="Times New Roman" w:cs="Times New Roman"/>
        </w:rPr>
        <w:t>(2.22)</w:t>
      </w:r>
    </w:p>
    <w:p w14:paraId="1FED3C0C" w14:textId="64BD1ACF" w:rsidR="007F765D" w:rsidRDefault="007F765D" w:rsidP="000241AF">
      <w:pPr>
        <w:spacing w:line="480" w:lineRule="auto"/>
        <w:jc w:val="both"/>
        <w:rPr>
          <w:rFonts w:ascii="Times New Roman" w:hAnsi="Times New Roman" w:cs="Times New Roman"/>
        </w:rPr>
      </w:pPr>
      <w:r>
        <w:rPr>
          <w:rFonts w:ascii="Times New Roman" w:hAnsi="Times New Roman" w:cs="Times New Roman"/>
        </w:rPr>
        <w:t xml:space="preserve">It is then easy to see that the utility of the strategy profile </w:t>
      </w:r>
      <m:oMath>
        <m:r>
          <w:rPr>
            <w:rFonts w:ascii="Cambria Math" w:hAnsi="Cambria Math" w:cs="Times New Roman"/>
          </w:rPr>
          <m:t>π</m:t>
        </m:r>
      </m:oMath>
      <w:r>
        <w:rPr>
          <w:rFonts w:ascii="Times New Roman" w:hAnsi="Times New Roman" w:cs="Times New Roman"/>
        </w:rPr>
        <w:t xml:space="preserve"> </w:t>
      </w:r>
      <w:r w:rsidR="0077475F">
        <w:rPr>
          <w:rFonts w:ascii="Times New Roman" w:hAnsi="Times New Roman" w:cs="Times New Roman"/>
        </w:rPr>
        <w:t xml:space="preserve">to player </w:t>
      </w:r>
      <m:oMath>
        <m:r>
          <w:rPr>
            <w:rFonts w:ascii="Cambria Math" w:hAnsi="Cambria Math" w:cs="Times New Roman"/>
          </w:rPr>
          <m:t>i</m:t>
        </m:r>
      </m:oMath>
      <w:r w:rsidR="0077475F">
        <w:rPr>
          <w:rFonts w:ascii="Times New Roman" w:hAnsi="Times New Roman" w:cs="Times New Roman"/>
        </w:rPr>
        <w:t xml:space="preserve"> </w:t>
      </w:r>
      <w:r>
        <w:rPr>
          <w:rFonts w:ascii="Times New Roman" w:hAnsi="Times New Roman" w:cs="Times New Roman"/>
        </w:rPr>
        <w:t xml:space="preserve">is given by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π</m:t>
            </m:r>
          </m:e>
        </m:d>
      </m:oMath>
      <w:r>
        <w:rPr>
          <w:rFonts w:ascii="Times New Roman" w:hAnsi="Times New Roman" w:cs="Times New Roman"/>
        </w:rPr>
        <w:t>.</w:t>
      </w:r>
    </w:p>
    <w:p w14:paraId="2CE026B0" w14:textId="77777777" w:rsidR="0077475F" w:rsidRDefault="0077475F" w:rsidP="006C3405">
      <w:pPr>
        <w:spacing w:line="480" w:lineRule="auto"/>
        <w:rPr>
          <w:rFonts w:ascii="Times New Roman" w:hAnsi="Times New Roman" w:cs="Times New Roman"/>
        </w:rPr>
      </w:pPr>
    </w:p>
    <w:p w14:paraId="11BB5854" w14:textId="263B8226" w:rsidR="007F765D" w:rsidRPr="0077475F" w:rsidRDefault="004E41DF" w:rsidP="006C3405">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π</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e>
              </m:d>
            </m:e>
          </m:nary>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oMath>
      </m:oMathPara>
    </w:p>
    <w:p w14:paraId="20BBD932" w14:textId="3EA3C303" w:rsidR="0077475F" w:rsidRDefault="0077475F" w:rsidP="0077475F">
      <w:pPr>
        <w:spacing w:line="480" w:lineRule="auto"/>
        <w:jc w:val="right"/>
        <w:rPr>
          <w:rFonts w:ascii="Times New Roman" w:hAnsi="Times New Roman" w:cs="Times New Roman"/>
        </w:rPr>
      </w:pPr>
      <w:r>
        <w:rPr>
          <w:rFonts w:ascii="Times New Roman" w:hAnsi="Times New Roman" w:cs="Times New Roman"/>
        </w:rPr>
        <w:t>(2.23)</w:t>
      </w:r>
    </w:p>
    <w:p w14:paraId="2B7D20DC" w14:textId="466BB3DE" w:rsidR="0077475F" w:rsidRDefault="0077475F" w:rsidP="000241AF">
      <w:pPr>
        <w:spacing w:line="480" w:lineRule="auto"/>
        <w:jc w:val="both"/>
        <w:rPr>
          <w:rFonts w:ascii="Times New Roman" w:hAnsi="Times New Roman" w:cs="Times New Roman"/>
        </w:rPr>
      </w:pPr>
      <w:r>
        <w:rPr>
          <w:rFonts w:ascii="Times New Roman" w:hAnsi="Times New Roman" w:cs="Times New Roman"/>
        </w:rPr>
        <w:t xml:space="preserve">And the utility to player </w:t>
      </w:r>
      <m:oMath>
        <m:r>
          <m:rPr>
            <m:sty m:val="p"/>
          </m:rPr>
          <w:rPr>
            <w:rFonts w:ascii="Cambria Math" w:hAnsi="Cambria Math" w:cs="Times New Roman"/>
          </w:rPr>
          <m:t xml:space="preserve">of the strategy profile </m:t>
        </m:r>
        <m:r>
          <w:rPr>
            <w:rFonts w:ascii="Cambria Math" w:hAnsi="Cambria Math" w:cs="Times New Roman"/>
          </w:rPr>
          <m:t>π</m:t>
        </m:r>
        <m:r>
          <m:rPr>
            <m:sty m:val="p"/>
          </m:rPr>
          <w:rPr>
            <w:rFonts w:ascii="Cambria Math" w:hAnsi="Cambria Math" w:cs="Times New Roman"/>
          </w:rPr>
          <m:t xml:space="preserve"> to player </m:t>
        </m:r>
        <m:r>
          <w:rPr>
            <w:rFonts w:ascii="Cambria Math" w:hAnsi="Cambria Math" w:cs="Times New Roman"/>
          </w:rPr>
          <m:t>i</m:t>
        </m:r>
      </m:oMath>
      <w:r>
        <w:rPr>
          <w:rFonts w:ascii="Times New Roman" w:hAnsi="Times New Roman" w:cs="Times New Roman"/>
        </w:rPr>
        <w:t xml:space="preserve"> given that history </w:t>
      </w:r>
      <m:oMath>
        <m:r>
          <w:rPr>
            <w:rFonts w:ascii="Cambria Math" w:hAnsi="Cambria Math" w:cs="Times New Roman"/>
          </w:rPr>
          <m:t>h</m:t>
        </m:r>
      </m:oMath>
      <w:r>
        <w:rPr>
          <w:rFonts w:ascii="Times New Roman" w:hAnsi="Times New Roman" w:cs="Times New Roman"/>
        </w:rPr>
        <w:t xml:space="preserve"> is reached is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π, h</m:t>
            </m:r>
          </m:e>
        </m:d>
      </m:oMath>
      <w:r>
        <w:rPr>
          <w:rFonts w:ascii="Times New Roman" w:hAnsi="Times New Roman" w:cs="Times New Roman"/>
        </w:rPr>
        <w:t>.</w:t>
      </w:r>
    </w:p>
    <w:p w14:paraId="74A05863" w14:textId="77777777" w:rsidR="0077475F" w:rsidRDefault="0077475F" w:rsidP="0077475F">
      <w:pPr>
        <w:spacing w:line="480" w:lineRule="auto"/>
        <w:rPr>
          <w:rFonts w:ascii="Times New Roman" w:hAnsi="Times New Roman" w:cs="Times New Roman"/>
        </w:rPr>
      </w:pPr>
    </w:p>
    <w:p w14:paraId="0295AAA8" w14:textId="43ED5C57" w:rsidR="0077475F" w:rsidRPr="0077475F" w:rsidRDefault="004E41DF" w:rsidP="0077475F">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π, h</m:t>
              </m:r>
            </m:e>
          </m:d>
          <m:r>
            <w:rPr>
              <w:rFonts w:ascii="Cambria Math" w:hAnsi="Cambria Math" w:cs="Times New Roman"/>
            </w:rPr>
            <m:t>=</m:t>
          </m:r>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h∩h'</m:t>
                      </m:r>
                    </m:e>
                  </m:d>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num>
                <m:den>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h</m:t>
                      </m:r>
                    </m:e>
                  </m:d>
                </m:den>
              </m:f>
            </m:e>
          </m:nary>
          <m:r>
            <w:rPr>
              <w:rFonts w:ascii="Cambria Math" w:hAnsi="Cambria Math" w:cs="Times New Roman"/>
            </w:rPr>
            <m:t xml:space="preserve"> = </m:t>
          </m:r>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h, h'</m:t>
                  </m:r>
                </m:e>
              </m:d>
            </m:e>
          </m:nary>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oMath>
      </m:oMathPara>
    </w:p>
    <w:p w14:paraId="4AA3A249" w14:textId="48F8C5B6" w:rsidR="0077475F" w:rsidRDefault="0077475F" w:rsidP="00787E47">
      <w:pPr>
        <w:spacing w:line="480" w:lineRule="auto"/>
        <w:jc w:val="right"/>
        <w:rPr>
          <w:rFonts w:ascii="Times New Roman" w:hAnsi="Times New Roman" w:cs="Times New Roman"/>
        </w:rPr>
      </w:pPr>
      <w:r>
        <w:rPr>
          <w:rFonts w:ascii="Times New Roman" w:hAnsi="Times New Roman" w:cs="Times New Roman"/>
        </w:rPr>
        <w:t>(2.24)</w:t>
      </w:r>
    </w:p>
    <w:p w14:paraId="3E22125A" w14:textId="305F4688" w:rsidR="00A85FBC" w:rsidRDefault="00787E47" w:rsidP="000241AF">
      <w:pPr>
        <w:spacing w:line="480" w:lineRule="auto"/>
        <w:jc w:val="both"/>
        <w:rPr>
          <w:rFonts w:ascii="Times New Roman" w:hAnsi="Times New Roman" w:cs="Times New Roman"/>
        </w:rPr>
      </w:pPr>
      <w:r>
        <w:rPr>
          <w:rFonts w:ascii="Times New Roman" w:hAnsi="Times New Roman" w:cs="Times New Roman"/>
        </w:rPr>
        <w:t xml:space="preserve">We can then define </w:t>
      </w:r>
      <w:r w:rsidR="00655582">
        <w:rPr>
          <w:rFonts w:ascii="Times New Roman" w:hAnsi="Times New Roman" w:cs="Times New Roman"/>
        </w:rPr>
        <w:t>counterfactual utility</w:t>
      </w:r>
      <w:r>
        <w:rPr>
          <w:rFonts w:ascii="Times New Roman" w:hAnsi="Times New Roman" w:cs="Times New Roman"/>
        </w:rPr>
        <w:t>, the utility</w:t>
      </w:r>
      <w:r w:rsidR="00645B45">
        <w:rPr>
          <w:rFonts w:ascii="Times New Roman" w:hAnsi="Times New Roman" w:cs="Times New Roman"/>
        </w:rPr>
        <w:t xml:space="preserve"> given</w:t>
      </w:r>
      <w:r>
        <w:rPr>
          <w:rFonts w:ascii="Times New Roman" w:hAnsi="Times New Roman" w:cs="Times New Roman"/>
        </w:rPr>
        <w:t xml:space="preserve"> that Information set </w:t>
      </w:r>
      <m:oMath>
        <m:r>
          <w:rPr>
            <w:rFonts w:ascii="Cambria Math" w:hAnsi="Cambria Math" w:cs="Times New Roman"/>
          </w:rPr>
          <m:t>I</m:t>
        </m:r>
      </m:oMath>
      <w:r>
        <w:rPr>
          <w:rFonts w:ascii="Times New Roman" w:hAnsi="Times New Roman" w:cs="Times New Roman"/>
        </w:rPr>
        <w:t xml:space="preserve"> is reached to be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π,I</m:t>
            </m:r>
          </m:e>
        </m:d>
      </m:oMath>
      <w:r>
        <w:rPr>
          <w:rFonts w:ascii="Times New Roman" w:hAnsi="Times New Roman" w:cs="Times New Roman"/>
        </w:rPr>
        <w:t>.</w:t>
      </w:r>
    </w:p>
    <w:p w14:paraId="68029768" w14:textId="77777777" w:rsidR="00262E25" w:rsidRDefault="00262E25" w:rsidP="006C3405">
      <w:pPr>
        <w:spacing w:line="480" w:lineRule="auto"/>
        <w:rPr>
          <w:rFonts w:ascii="Times New Roman" w:hAnsi="Times New Roman" w:cs="Times New Roman"/>
        </w:rPr>
      </w:pPr>
    </w:p>
    <w:p w14:paraId="42551CE6" w14:textId="6A783453" w:rsidR="00406792" w:rsidRPr="000D2773" w:rsidRDefault="004E41DF" w:rsidP="006C3405">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π,I</m:t>
              </m:r>
            </m:e>
          </m:d>
          <m:r>
            <m:rPr>
              <m:aln/>
            </m:rPr>
            <w:rPr>
              <w:rFonts w:ascii="Cambria Math" w:hAnsi="Cambria Math" w:cs="Times New Roman"/>
            </w:rPr>
            <m:t>=</m:t>
          </m:r>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I∩h</m:t>
                          </m:r>
                        </m:e>
                        <m:sup>
                          <m:r>
                            <w:rPr>
                              <w:rFonts w:ascii="Cambria Math" w:hAnsi="Cambria Math" w:cs="Times New Roman"/>
                            </w:rPr>
                            <m:t>'</m:t>
                          </m:r>
                        </m:sup>
                      </m:sSup>
                    </m:e>
                  </m:d>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e>
                  </m:d>
                </m:num>
                <m:den>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I</m:t>
                      </m:r>
                    </m:e>
                  </m:d>
                </m:den>
              </m:f>
            </m:e>
          </m:nary>
          <m:r>
            <m:rPr>
              <m:sty m:val="p"/>
            </m:rPr>
            <w:rPr>
              <w:rFonts w:ascii="Times New Roman" w:hAnsi="Times New Roman" w:cs="Times New Roman"/>
            </w:rPr>
            <w:br/>
          </m:r>
        </m:oMath>
        <m:oMath>
          <m:r>
            <m:rPr>
              <m:aln/>
            </m:rP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 xml:space="preserve">h ∈ I,  </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num>
                <m:den>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(I)</m:t>
                  </m:r>
                </m:den>
              </m:f>
            </m:e>
          </m:nary>
          <m:r>
            <m:rPr>
              <m:sty m:val="p"/>
            </m:rPr>
            <w:rPr>
              <w:rFonts w:ascii="Times New Roman" w:hAnsi="Times New Roman" w:cs="Times New Roman"/>
            </w:rPr>
            <w:br/>
          </m:r>
        </m:oMath>
        <m:oMath>
          <m:r>
            <m:rPr>
              <m:aln/>
            </m:rP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 xml:space="preserve">h ∈ I,  </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(h)</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num>
                <m:den>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(I)</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(I)</m:t>
                  </m:r>
                </m:den>
              </m:f>
            </m:e>
          </m:nary>
          <m:r>
            <m:rPr>
              <m:sty m:val="p"/>
            </m:rPr>
            <w:rPr>
              <w:rFonts w:ascii="Times New Roman" w:hAnsi="Times New Roman" w:cs="Times New Roman"/>
            </w:rPr>
            <w:br/>
          </m:r>
        </m:oMath>
        <m:oMath>
          <m:r>
            <m:rPr>
              <m:aln/>
            </m:rP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 xml:space="preserve">h ∈ I,  </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e>
              </m:nary>
            </m:num>
            <m:den>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(I)</m:t>
              </m:r>
            </m:den>
          </m:f>
        </m:oMath>
      </m:oMathPara>
    </w:p>
    <w:p w14:paraId="074157E5" w14:textId="2A0EDA88" w:rsidR="00063D32" w:rsidRDefault="00FA2262" w:rsidP="000D2773">
      <w:pPr>
        <w:spacing w:line="480" w:lineRule="auto"/>
        <w:jc w:val="right"/>
        <w:rPr>
          <w:rFonts w:ascii="Times New Roman" w:hAnsi="Times New Roman" w:cs="Times New Roman"/>
        </w:rPr>
      </w:pPr>
      <w:r>
        <w:rPr>
          <w:rFonts w:ascii="Times New Roman" w:hAnsi="Times New Roman" w:cs="Times New Roman"/>
        </w:rPr>
        <w:t>(2.23</w:t>
      </w:r>
      <w:r w:rsidR="000D2773">
        <w:rPr>
          <w:rFonts w:ascii="Times New Roman" w:hAnsi="Times New Roman" w:cs="Times New Roman"/>
        </w:rPr>
        <w:t>)</w:t>
      </w:r>
    </w:p>
    <w:p w14:paraId="7024000D" w14:textId="0576E3AC" w:rsidR="00787E47" w:rsidRDefault="000311AC" w:rsidP="000241AF">
      <w:pPr>
        <w:spacing w:line="480" w:lineRule="auto"/>
        <w:jc w:val="both"/>
        <w:rPr>
          <w:rFonts w:ascii="Times New Roman" w:hAnsi="Times New Roman" w:cs="Times New Roman"/>
        </w:rPr>
      </w:pPr>
      <w:r>
        <w:rPr>
          <w:rFonts w:ascii="Times New Roman" w:hAnsi="Times New Roman" w:cs="Times New Roman"/>
        </w:rPr>
        <w:t>The terms</w:t>
      </w:r>
      <w:r w:rsidR="0088792C">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(h)</m:t>
        </m:r>
      </m:oMath>
      <w:r w:rsidR="0088792C">
        <w:rPr>
          <w:rFonts w:ascii="Times New Roman" w:hAnsi="Times New Roman" w:cs="Times New Roman"/>
        </w:rPr>
        <w:t xml:space="preserve"> </w:t>
      </w:r>
      <w:r w:rsidR="007B488F">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(I)</m:t>
        </m:r>
      </m:oMath>
      <w:r w:rsidR="00086EF1">
        <w:rPr>
          <w:rFonts w:ascii="Times New Roman" w:hAnsi="Times New Roman" w:cs="Times New Roman"/>
        </w:rPr>
        <w:t xml:space="preserve"> are </w:t>
      </w:r>
      <w:r>
        <w:rPr>
          <w:rFonts w:ascii="Times New Roman" w:hAnsi="Times New Roman" w:cs="Times New Roman"/>
        </w:rPr>
        <w:t xml:space="preserve">cancelled out since they are </w:t>
      </w:r>
      <w:r w:rsidR="00086EF1">
        <w:rPr>
          <w:rFonts w:ascii="Times New Roman" w:hAnsi="Times New Roman" w:cs="Times New Roman"/>
        </w:rPr>
        <w:t xml:space="preserve">essentially identical </w:t>
      </w:r>
      <w:r w:rsidR="00EB6808">
        <w:rPr>
          <w:rFonts w:ascii="Times New Roman" w:hAnsi="Times New Roman" w:cs="Times New Roman"/>
        </w:rPr>
        <w:t xml:space="preserve">and are both the product of move probabilities </w:t>
      </w:r>
      <w:r w:rsidR="003C6412">
        <w:rPr>
          <w:rFonts w:ascii="Times New Roman" w:hAnsi="Times New Roman" w:cs="Times New Roman"/>
        </w:rPr>
        <w:t xml:space="preserve">by player </w:t>
      </w:r>
      <m:oMath>
        <m:r>
          <w:rPr>
            <w:rFonts w:ascii="Cambria Math" w:hAnsi="Cambria Math" w:cs="Times New Roman"/>
          </w:rPr>
          <m:t>i</m:t>
        </m:r>
      </m:oMath>
      <w:r w:rsidR="003C6412">
        <w:rPr>
          <w:rFonts w:ascii="Times New Roman" w:hAnsi="Times New Roman" w:cs="Times New Roman"/>
        </w:rPr>
        <w:t xml:space="preserve"> </w:t>
      </w:r>
      <w:r w:rsidR="00EB6808">
        <w:rPr>
          <w:rFonts w:ascii="Times New Roman" w:hAnsi="Times New Roman" w:cs="Times New Roman"/>
        </w:rPr>
        <w:t xml:space="preserve">specified by </w:t>
      </w:r>
      <m:oMath>
        <m:r>
          <w:rPr>
            <w:rFonts w:ascii="Cambria Math" w:hAnsi="Cambria Math" w:cs="Times New Roman"/>
          </w:rPr>
          <m:t>π</m:t>
        </m:r>
      </m:oMath>
      <w:r w:rsidR="00B4490C">
        <w:rPr>
          <w:rFonts w:ascii="Times New Roman" w:hAnsi="Times New Roman" w:cs="Times New Roman"/>
        </w:rPr>
        <w:t xml:space="preserve"> for all the moves chosen.</w:t>
      </w:r>
      <w:r w:rsidR="004F019F">
        <w:rPr>
          <w:rFonts w:ascii="Times New Roman" w:hAnsi="Times New Roman" w:cs="Times New Roman"/>
        </w:rPr>
        <w:t xml:space="preserve"> The authors</w:t>
      </w:r>
      <w:r w:rsidR="00995F22">
        <w:rPr>
          <w:rFonts w:ascii="Times New Roman" w:hAnsi="Times New Roman" w:cs="Times New Roman"/>
        </w:rPr>
        <w:t xml:space="preserve"> </w:t>
      </w:r>
      <w:r w:rsidR="00B21218">
        <w:rPr>
          <w:rFonts w:ascii="Times New Roman" w:hAnsi="Times New Roman" w:cs="Times New Roman"/>
        </w:rPr>
        <w:t>then</w:t>
      </w:r>
      <w:r w:rsidR="00995F22">
        <w:rPr>
          <w:rFonts w:ascii="Times New Roman" w:hAnsi="Times New Roman" w:cs="Times New Roman"/>
        </w:rPr>
        <w:t xml:space="preserve"> define</w:t>
      </w:r>
      <w:r w:rsidR="00787E47">
        <w:rPr>
          <w:rFonts w:ascii="Times New Roman" w:hAnsi="Times New Roman" w:cs="Times New Roman"/>
        </w:rPr>
        <w:t xml:space="preserve"> counterfactual </w:t>
      </w:r>
      <w:r w:rsidR="00B21218">
        <w:rPr>
          <w:rFonts w:ascii="Times New Roman" w:hAnsi="Times New Roman" w:cs="Times New Roman"/>
        </w:rPr>
        <w:t>regret</w:t>
      </w:r>
      <w:r w:rsidR="00787E47">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T</m:t>
            </m:r>
          </m:sup>
        </m:sSubSup>
        <m:d>
          <m:dPr>
            <m:ctrlPr>
              <w:rPr>
                <w:rFonts w:ascii="Cambria Math" w:hAnsi="Cambria Math" w:cs="Times New Roman"/>
                <w:i/>
              </w:rPr>
            </m:ctrlPr>
          </m:dPr>
          <m:e>
            <m:r>
              <w:rPr>
                <w:rFonts w:ascii="Cambria Math" w:hAnsi="Cambria Math" w:cs="Times New Roman"/>
              </w:rPr>
              <m:t>I, a</m:t>
            </m:r>
          </m:e>
        </m:d>
      </m:oMath>
      <w:r w:rsidR="00B21218">
        <w:rPr>
          <w:rFonts w:ascii="Times New Roman" w:hAnsi="Times New Roman" w:cs="Times New Roman"/>
        </w:rPr>
        <w:t xml:space="preserve"> as the </w:t>
      </w:r>
      <w:r w:rsidR="00FF1B76">
        <w:rPr>
          <w:rFonts w:ascii="Times New Roman" w:hAnsi="Times New Roman" w:cs="Times New Roman"/>
        </w:rPr>
        <w:t>average regret</w:t>
      </w:r>
      <w:r w:rsidR="00F84B54">
        <w:rPr>
          <w:rFonts w:ascii="Times New Roman" w:hAnsi="Times New Roman" w:cs="Times New Roman"/>
        </w:rPr>
        <w:t xml:space="preserve"> at information set </w:t>
      </w:r>
      <m:oMath>
        <m:r>
          <w:rPr>
            <w:rFonts w:ascii="Cambria Math" w:hAnsi="Cambria Math" w:cs="Times New Roman"/>
          </w:rPr>
          <m:t>I</m:t>
        </m:r>
      </m:oMath>
      <w:r w:rsidR="00F84B54">
        <w:rPr>
          <w:rFonts w:ascii="Times New Roman" w:hAnsi="Times New Roman" w:cs="Times New Roman"/>
        </w:rPr>
        <w:t xml:space="preserve"> for </w:t>
      </w:r>
      <w:r w:rsidR="0086099B">
        <w:rPr>
          <w:rFonts w:ascii="Times New Roman" w:hAnsi="Times New Roman" w:cs="Times New Roman"/>
        </w:rPr>
        <w:t xml:space="preserve">not </w:t>
      </w:r>
      <w:r w:rsidR="00F84B54">
        <w:rPr>
          <w:rFonts w:ascii="Times New Roman" w:hAnsi="Times New Roman" w:cs="Times New Roman"/>
        </w:rPr>
        <w:t xml:space="preserve">choosing action </w:t>
      </w:r>
      <m:oMath>
        <m:r>
          <w:rPr>
            <w:rFonts w:ascii="Cambria Math" w:hAnsi="Cambria Math" w:cs="Times New Roman"/>
          </w:rPr>
          <m:t>a</m:t>
        </m:r>
      </m:oMath>
      <w:r w:rsidR="00FF1B76">
        <w:rPr>
          <w:rFonts w:ascii="Times New Roman" w:hAnsi="Times New Roman" w:cs="Times New Roman"/>
        </w:rPr>
        <w:t xml:space="preserve"> </w:t>
      </w:r>
      <w:r w:rsidR="00862462">
        <w:rPr>
          <w:rFonts w:ascii="Times New Roman" w:hAnsi="Times New Roman" w:cs="Times New Roman"/>
        </w:rPr>
        <w:t xml:space="preserve">over </w:t>
      </w:r>
      <m:oMath>
        <m:r>
          <w:rPr>
            <w:rFonts w:ascii="Cambria Math" w:hAnsi="Cambria Math" w:cs="Times New Roman"/>
          </w:rPr>
          <m:t>T</m:t>
        </m:r>
      </m:oMath>
      <w:r w:rsidR="0003221A">
        <w:rPr>
          <w:rFonts w:ascii="Times New Roman" w:hAnsi="Times New Roman" w:cs="Times New Roman"/>
        </w:rPr>
        <w:t xml:space="preserve"> </w:t>
      </w:r>
      <w:r w:rsidR="00862462">
        <w:rPr>
          <w:rFonts w:ascii="Times New Roman" w:hAnsi="Times New Roman" w:cs="Times New Roman"/>
        </w:rPr>
        <w:t xml:space="preserve">rounds </w:t>
      </w:r>
      <w:r w:rsidR="0025262B">
        <w:rPr>
          <w:rFonts w:ascii="Times New Roman" w:hAnsi="Times New Roman" w:cs="Times New Roman"/>
        </w:rPr>
        <w:t xml:space="preserve">of the game, </w:t>
      </w:r>
      <w:r w:rsidR="008357DE">
        <w:rPr>
          <w:rFonts w:ascii="Times New Roman" w:hAnsi="Times New Roman" w:cs="Times New Roman"/>
        </w:rPr>
        <w:t>with a special weighing term</w:t>
      </w:r>
      <w:r w:rsidR="00B93624">
        <w:rPr>
          <w:rFonts w:ascii="Times New Roman" w:hAnsi="Times New Roman" w:cs="Times New Roman"/>
        </w:rPr>
        <w:t xml:space="preserve"> for cancelling out the denominator at eq. (2.23)</w:t>
      </w:r>
      <w:r w:rsidR="008357DE">
        <w:rPr>
          <w:rFonts w:ascii="Times New Roman" w:hAnsi="Times New Roman" w:cs="Times New Roman"/>
        </w:rPr>
        <w:t>.</w:t>
      </w:r>
    </w:p>
    <w:p w14:paraId="5F1B13FA" w14:textId="77777777" w:rsidR="00787E47" w:rsidRDefault="00787E47" w:rsidP="00787E47">
      <w:pPr>
        <w:spacing w:line="480" w:lineRule="auto"/>
        <w:rPr>
          <w:rFonts w:ascii="Times New Roman" w:hAnsi="Times New Roman" w:cs="Times New Roman"/>
        </w:rPr>
      </w:pPr>
    </w:p>
    <w:p w14:paraId="454C05DF" w14:textId="7D83FAD9" w:rsidR="00031F6C" w:rsidRPr="000D2773" w:rsidRDefault="004E41DF" w:rsidP="006C3405">
      <w:pPr>
        <w:tabs>
          <w:tab w:val="left" w:pos="1134"/>
          <w:tab w:val="left" w:pos="6272"/>
        </w:tabs>
        <w:spacing w:line="480" w:lineRule="auto"/>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T</m:t>
              </m:r>
            </m:sup>
          </m:sSubSup>
          <m:d>
            <m:dPr>
              <m:ctrlPr>
                <w:rPr>
                  <w:rFonts w:ascii="Cambria Math" w:hAnsi="Cambria Math" w:cs="Times New Roman"/>
                  <w:i/>
                </w:rPr>
              </m:ctrlPr>
            </m:dPr>
            <m:e>
              <m:r>
                <w:rPr>
                  <w:rFonts w:ascii="Cambria Math" w:hAnsi="Cambria Math" w:cs="Times New Roman"/>
                </w:rPr>
                <m:t>I, a</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sup>
              </m:sSubSup>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r>
                        <w:rPr>
                          <w:rFonts w:ascii="Cambria Math" w:hAnsi="Cambria Math" w:cs="Times New Roman"/>
                        </w:rPr>
                        <m:t>|</m:t>
                      </m:r>
                    </m:e>
                    <m:sub>
                      <m:r>
                        <w:rPr>
                          <w:rFonts w:ascii="Cambria Math" w:hAnsi="Cambria Math" w:cs="Times New Roman"/>
                        </w:rPr>
                        <m:t>I→a</m:t>
                      </m:r>
                    </m:sub>
                  </m:sSub>
                  <m:r>
                    <w:rPr>
                      <w:rFonts w:ascii="Cambria Math" w:hAnsi="Cambria Math" w:cs="Times New Roman"/>
                    </w:rPr>
                    <m:t>, I</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r>
                    <w:rPr>
                      <w:rFonts w:ascii="Cambria Math" w:hAnsi="Cambria Math" w:cs="Times New Roman"/>
                    </w:rPr>
                    <m:t>,I</m:t>
                  </m:r>
                </m:e>
              </m:d>
              <m:r>
                <w:rPr>
                  <w:rFonts w:ascii="Cambria Math" w:hAnsi="Cambria Math" w:cs="Times New Roman"/>
                </w:rPr>
                <m:t>)</m:t>
              </m:r>
            </m:e>
          </m:nary>
        </m:oMath>
      </m:oMathPara>
    </w:p>
    <w:p w14:paraId="1B8615B7" w14:textId="05A2F14A" w:rsidR="00E850F5" w:rsidRDefault="00FA2262" w:rsidP="001C1C2B">
      <w:pPr>
        <w:tabs>
          <w:tab w:val="left" w:pos="1134"/>
          <w:tab w:val="left" w:pos="6272"/>
        </w:tabs>
        <w:spacing w:line="480" w:lineRule="auto"/>
        <w:jc w:val="right"/>
        <w:rPr>
          <w:rFonts w:ascii="Times New Roman" w:hAnsi="Times New Roman" w:cs="Times New Roman"/>
        </w:rPr>
      </w:pPr>
      <w:r>
        <w:rPr>
          <w:rFonts w:ascii="Times New Roman" w:hAnsi="Times New Roman" w:cs="Times New Roman"/>
        </w:rPr>
        <w:t>(2.24</w:t>
      </w:r>
      <w:r w:rsidR="000D2773">
        <w:rPr>
          <w:rFonts w:ascii="Times New Roman" w:hAnsi="Times New Roman" w:cs="Times New Roman"/>
        </w:rPr>
        <w:t>)</w:t>
      </w:r>
    </w:p>
    <w:p w14:paraId="64E3C400" w14:textId="50D05A0F" w:rsidR="00954F78" w:rsidRDefault="0039262F" w:rsidP="000241AF">
      <w:pPr>
        <w:tabs>
          <w:tab w:val="left" w:pos="1134"/>
          <w:tab w:val="left" w:pos="6272"/>
        </w:tabs>
        <w:spacing w:line="480" w:lineRule="auto"/>
        <w:jc w:val="both"/>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r>
              <w:rPr>
                <w:rFonts w:ascii="Cambria Math" w:hAnsi="Cambria Math" w:cs="Times New Roman"/>
              </w:rPr>
              <m:t>|</m:t>
            </m:r>
          </m:e>
          <m:sub>
            <m:r>
              <w:rPr>
                <w:rFonts w:ascii="Cambria Math" w:hAnsi="Cambria Math" w:cs="Times New Roman"/>
              </w:rPr>
              <m:t>I→a</m:t>
            </m:r>
          </m:sub>
        </m:sSub>
        <m:r>
          <w:rPr>
            <w:rFonts w:ascii="Cambria Math" w:hAnsi="Cambria Math" w:cs="Times New Roman"/>
          </w:rPr>
          <m:t xml:space="preserve"> </m:t>
        </m:r>
      </m:oMath>
      <w:r w:rsidR="001052C6">
        <w:rPr>
          <w:rFonts w:ascii="Times New Roman" w:hAnsi="Times New Roman" w:cs="Times New Roman"/>
        </w:rPr>
        <w:t>is defined as identical t</w:t>
      </w:r>
      <w:r w:rsidR="008F078F">
        <w:rPr>
          <w:rFonts w:ascii="Times New Roman" w:hAnsi="Times New Roman" w:cs="Times New Roman"/>
        </w:rPr>
        <w:t xml:space="preserve">o </w:t>
      </w:r>
      <m:oMath>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oMath>
      <w:r w:rsidR="001052C6">
        <w:rPr>
          <w:rFonts w:ascii="Times New Roman" w:hAnsi="Times New Roman" w:cs="Times New Roman"/>
        </w:rPr>
        <w:t xml:space="preserve"> except that </w:t>
      </w:r>
      <w:r w:rsidR="00090C36">
        <w:rPr>
          <w:rFonts w:ascii="Times New Roman" w:hAnsi="Times New Roman" w:cs="Times New Roman"/>
        </w:rPr>
        <w:t xml:space="preserve">action </w:t>
      </w:r>
      <m:oMath>
        <m:r>
          <w:rPr>
            <w:rFonts w:ascii="Cambria Math" w:hAnsi="Cambria Math" w:cs="Times New Roman"/>
          </w:rPr>
          <m:t>a</m:t>
        </m:r>
      </m:oMath>
      <w:r w:rsidR="00090C36">
        <w:rPr>
          <w:rFonts w:ascii="Times New Roman" w:hAnsi="Times New Roman" w:cs="Times New Roman"/>
        </w:rPr>
        <w:t xml:space="preserve"> is always chosen at information set </w:t>
      </w:r>
      <m:oMath>
        <m:r>
          <w:rPr>
            <w:rFonts w:ascii="Cambria Math" w:hAnsi="Cambria Math" w:cs="Times New Roman"/>
          </w:rPr>
          <m:t>I</m:t>
        </m:r>
      </m:oMath>
      <w:r w:rsidR="008F078F">
        <w:rPr>
          <w:rFonts w:ascii="Times New Roman" w:hAnsi="Times New Roman" w:cs="Times New Roman"/>
        </w:rPr>
        <w:t>;</w:t>
      </w:r>
      <w:r w:rsidR="008357DE">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oMath>
      <w:r w:rsidR="008357DE">
        <w:rPr>
          <w:rFonts w:ascii="Times New Roman" w:hAnsi="Times New Roman" w:cs="Times New Roman"/>
        </w:rPr>
        <w:t xml:space="preserve"> is defined as the strategy </w:t>
      </w:r>
      <m:oMath>
        <m:r>
          <w:rPr>
            <w:rFonts w:ascii="Cambria Math" w:hAnsi="Cambria Math" w:cs="Times New Roman"/>
          </w:rPr>
          <m:t>π</m:t>
        </m:r>
      </m:oMath>
      <w:r w:rsidR="008357DE">
        <w:rPr>
          <w:rFonts w:ascii="Times New Roman" w:hAnsi="Times New Roman" w:cs="Times New Roman"/>
        </w:rPr>
        <w:t xml:space="preserve"> at round </w:t>
      </w:r>
      <m:oMath>
        <m:r>
          <w:rPr>
            <w:rFonts w:ascii="Cambria Math" w:hAnsi="Cambria Math" w:cs="Times New Roman"/>
          </w:rPr>
          <m:t>t</m:t>
        </m:r>
      </m:oMath>
      <w:r w:rsidR="008357DE">
        <w:rPr>
          <w:rFonts w:ascii="Times New Roman" w:hAnsi="Times New Roman" w:cs="Times New Roman"/>
        </w:rPr>
        <w:t>, accommodating a changing strategy between each round.</w:t>
      </w:r>
      <w:r w:rsidR="0019683A">
        <w:rPr>
          <w:rFonts w:ascii="Times New Roman" w:hAnsi="Times New Roman" w:cs="Times New Roman"/>
        </w:rPr>
        <w:t xml:space="preserve"> </w:t>
      </w:r>
      <w:r w:rsidR="00747D18">
        <w:rPr>
          <w:rFonts w:ascii="Times New Roman" w:hAnsi="Times New Roman" w:cs="Times New Roman"/>
        </w:rPr>
        <w:t>Note that t</w:t>
      </w:r>
      <w:r w:rsidR="0019683A">
        <w:rPr>
          <w:rFonts w:ascii="Times New Roman" w:hAnsi="Times New Roman" w:cs="Times New Roman"/>
        </w:rPr>
        <w:t xml:space="preserve">he weighing term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sup>
        </m:sSubSup>
        <m:r>
          <w:rPr>
            <w:rFonts w:ascii="Cambria Math" w:hAnsi="Cambria Math" w:cs="Times New Roman"/>
          </w:rPr>
          <m:t>(I)</m:t>
        </m:r>
      </m:oMath>
      <w:r w:rsidR="008F078F">
        <w:rPr>
          <w:rFonts w:ascii="Times New Roman" w:hAnsi="Times New Roman" w:cs="Times New Roman"/>
        </w:rPr>
        <w:t xml:space="preserve"> </w:t>
      </w:r>
      <w:r w:rsidR="007E1A3C">
        <w:rPr>
          <w:rFonts w:ascii="Times New Roman" w:hAnsi="Times New Roman" w:cs="Times New Roman"/>
        </w:rPr>
        <w:t xml:space="preserve">was </w:t>
      </w:r>
      <w:r w:rsidR="0022774E">
        <w:rPr>
          <w:rFonts w:ascii="Times New Roman" w:hAnsi="Times New Roman" w:cs="Times New Roman"/>
        </w:rPr>
        <w:t>explained by the authors</w:t>
      </w:r>
      <w:r w:rsidR="007E1A3C">
        <w:rPr>
          <w:rFonts w:ascii="Times New Roman" w:hAnsi="Times New Roman" w:cs="Times New Roman"/>
        </w:rPr>
        <w:t xml:space="preserve"> as the “counterfactual probability that </w:t>
      </w:r>
      <m:oMath>
        <m:r>
          <w:rPr>
            <w:rFonts w:ascii="Cambria Math" w:hAnsi="Cambria Math" w:cs="Times New Roman"/>
          </w:rPr>
          <m:t>I</m:t>
        </m:r>
      </m:oMath>
      <w:r w:rsidR="007E1A3C">
        <w:rPr>
          <w:rFonts w:ascii="Times New Roman" w:hAnsi="Times New Roman" w:cs="Times New Roman"/>
        </w:rPr>
        <w:t xml:space="preserve"> would be reached if </w:t>
      </w:r>
      <w:r w:rsidR="007E1A3C" w:rsidRPr="007E1A3C">
        <w:rPr>
          <w:rFonts w:ascii="Times New Roman" w:hAnsi="Times New Roman" w:cs="Times New Roman"/>
          <w:i/>
        </w:rPr>
        <w:t>the player had tried to do so</w:t>
      </w:r>
      <w:r w:rsidR="007E1A3C">
        <w:rPr>
          <w:rFonts w:ascii="Times New Roman" w:hAnsi="Times New Roman" w:cs="Times New Roman"/>
        </w:rPr>
        <w:t>”</w:t>
      </w:r>
      <w:r w:rsidR="00930DDC">
        <w:rPr>
          <w:rFonts w:ascii="Times New Roman" w:hAnsi="Times New Roman" w:cs="Times New Roman"/>
        </w:rPr>
        <w:t xml:space="preserve">, which </w:t>
      </w:r>
      <w:r w:rsidR="00F37BA5">
        <w:rPr>
          <w:rFonts w:ascii="Times New Roman" w:hAnsi="Times New Roman" w:cs="Times New Roman"/>
        </w:rPr>
        <w:t>fits mathematically</w:t>
      </w:r>
      <w:r w:rsidR="00930DDC">
        <w:rPr>
          <w:rFonts w:ascii="Times New Roman" w:hAnsi="Times New Roman" w:cs="Times New Roman"/>
        </w:rPr>
        <w:t xml:space="preserve"> since the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sup>
        </m:sSubSup>
        <m:r>
          <w:rPr>
            <w:rFonts w:ascii="Cambria Math" w:hAnsi="Cambria Math" w:cs="Times New Roman"/>
          </w:rPr>
          <m:t>(I)</m:t>
        </m:r>
      </m:oMath>
      <w:r w:rsidR="00F37BA5">
        <w:rPr>
          <w:rFonts w:ascii="Times New Roman" w:hAnsi="Times New Roman" w:cs="Times New Roman"/>
        </w:rPr>
        <w:t xml:space="preserve"> would then become 1 under such scenario, but the purpose of such weighing term is still unclear. </w:t>
      </w:r>
      <w:r w:rsidR="00C87F9B">
        <w:rPr>
          <w:rFonts w:ascii="Times New Roman" w:hAnsi="Times New Roman" w:cs="Times New Roman"/>
        </w:rPr>
        <w:t xml:space="preserve">We hence </w:t>
      </w:r>
      <w:r w:rsidR="00C87F9B">
        <w:rPr>
          <w:rFonts w:ascii="Times New Roman" w:hAnsi="Times New Roman" w:cs="Times New Roman"/>
        </w:rPr>
        <w:lastRenderedPageBreak/>
        <w:t xml:space="preserve">assume </w:t>
      </w:r>
      <w:r w:rsidR="000241AF">
        <w:rPr>
          <w:rFonts w:ascii="Times New Roman" w:hAnsi="Times New Roman" w:cs="Times New Roman"/>
        </w:rPr>
        <w:t>the</w:t>
      </w:r>
      <w:r w:rsidR="00C87F9B">
        <w:rPr>
          <w:rFonts w:ascii="Times New Roman" w:hAnsi="Times New Roman" w:cs="Times New Roman"/>
        </w:rPr>
        <w:t xml:space="preserve"> real purpose </w:t>
      </w:r>
      <w:r w:rsidR="000241AF">
        <w:rPr>
          <w:rFonts w:ascii="Times New Roman" w:hAnsi="Times New Roman" w:cs="Times New Roman"/>
        </w:rPr>
        <w:t xml:space="preserve">of such term </w:t>
      </w:r>
      <w:r w:rsidR="00C87F9B">
        <w:rPr>
          <w:rFonts w:ascii="Times New Roman" w:hAnsi="Times New Roman" w:cs="Times New Roman"/>
        </w:rPr>
        <w:t xml:space="preserve">to be cancelling out the hard to obtain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sup>
        </m:sSubSup>
        <m:r>
          <w:rPr>
            <w:rFonts w:ascii="Cambria Math" w:hAnsi="Cambria Math" w:cs="Times New Roman"/>
          </w:rPr>
          <m:t>(I)</m:t>
        </m:r>
      </m:oMath>
      <w:r w:rsidR="00E73571">
        <w:rPr>
          <w:rFonts w:ascii="Times New Roman" w:hAnsi="Times New Roman" w:cs="Times New Roman"/>
        </w:rPr>
        <w:t xml:space="preserve"> term in counterfactual utility.</w:t>
      </w:r>
    </w:p>
    <w:p w14:paraId="6034727C" w14:textId="77777777" w:rsidR="00397BA6" w:rsidRDefault="00397BA6" w:rsidP="006C3405">
      <w:pPr>
        <w:spacing w:line="480" w:lineRule="auto"/>
        <w:rPr>
          <w:rFonts w:ascii="Times New Roman" w:hAnsi="Times New Roman" w:cs="Times New Roman"/>
        </w:rPr>
      </w:pPr>
    </w:p>
    <w:p w14:paraId="3F26AF89" w14:textId="5D30078F" w:rsidR="00DE52CF" w:rsidRDefault="003C00E0" w:rsidP="000241AF">
      <w:pPr>
        <w:spacing w:line="480" w:lineRule="auto"/>
        <w:jc w:val="both"/>
        <w:rPr>
          <w:rFonts w:ascii="Times New Roman" w:hAnsi="Times New Roman" w:cs="Times New Roman"/>
        </w:rPr>
      </w:pPr>
      <w:r>
        <w:rPr>
          <w:rFonts w:ascii="Times New Roman" w:hAnsi="Times New Roman" w:cs="Times New Roman"/>
        </w:rPr>
        <w:t>The researchers</w:t>
      </w:r>
      <w:r w:rsidR="00DE52CF">
        <w:rPr>
          <w:rFonts w:ascii="Times New Roman" w:hAnsi="Times New Roman" w:cs="Times New Roman"/>
        </w:rPr>
        <w:t xml:space="preserve"> also defined a similar term for not choosing the optimal action at information set </w:t>
      </w:r>
      <m:oMath>
        <m:r>
          <w:rPr>
            <w:rFonts w:ascii="Cambria Math" w:hAnsi="Cambria Math" w:cs="Times New Roman"/>
          </w:rPr>
          <m:t>I</m:t>
        </m:r>
      </m:oMath>
      <w:r w:rsidR="00A65C3D">
        <w:rPr>
          <w:rFonts w:ascii="Times New Roman" w:hAnsi="Times New Roman" w:cs="Times New Roman"/>
        </w:rPr>
        <w:t xml:space="preserve">, independent on action space </w:t>
      </w:r>
      <m:oMath>
        <m:r>
          <w:rPr>
            <w:rFonts w:ascii="Cambria Math" w:hAnsi="Cambria Math" w:cs="Times New Roman"/>
          </w:rPr>
          <m:t>A</m:t>
        </m:r>
      </m:oMath>
      <w:r w:rsidR="00A65C3D">
        <w:rPr>
          <w:rFonts w:ascii="Times New Roman" w:hAnsi="Times New Roman" w:cs="Times New Roman"/>
        </w:rPr>
        <w:t>. It was proved that minimizing such term lead</w:t>
      </w:r>
      <w:r w:rsidR="00905DE8">
        <w:rPr>
          <w:rFonts w:ascii="Times New Roman" w:hAnsi="Times New Roman" w:cs="Times New Roman"/>
        </w:rPr>
        <w:t xml:space="preserve">s to minimizing overall regret. </w:t>
      </w:r>
      <w:r w:rsidR="004438CF">
        <w:rPr>
          <w:rFonts w:ascii="Times New Roman" w:hAnsi="Times New Roman" w:cs="Times New Roman"/>
        </w:rPr>
        <w:t>Therefore,</w:t>
      </w:r>
      <w:r w:rsidR="00905DE8">
        <w:rPr>
          <w:rFonts w:ascii="Times New Roman" w:hAnsi="Times New Roman" w:cs="Times New Roman"/>
        </w:rPr>
        <w:t xml:space="preserve"> by repeated self-play and</w:t>
      </w:r>
      <w:r w:rsidR="00A65C3D">
        <w:rPr>
          <w:rFonts w:ascii="Times New Roman" w:hAnsi="Times New Roman" w:cs="Times New Roman"/>
        </w:rPr>
        <w:t xml:space="preserve"> </w:t>
      </w:r>
      <w:r w:rsidR="008578A3">
        <w:rPr>
          <w:rFonts w:ascii="Times New Roman" w:hAnsi="Times New Roman" w:cs="Times New Roman"/>
        </w:rPr>
        <w:t>updating</w:t>
      </w:r>
      <w:r w:rsidR="00A65C3D">
        <w:rPr>
          <w:rFonts w:ascii="Times New Roman" w:hAnsi="Times New Roman" w:cs="Times New Roman"/>
        </w:rPr>
        <w:t xml:space="preserve"> strategies d</w:t>
      </w:r>
      <w:r w:rsidR="004438CF">
        <w:rPr>
          <w:rFonts w:ascii="Times New Roman" w:hAnsi="Times New Roman" w:cs="Times New Roman"/>
        </w:rPr>
        <w:t>efined by eq. (2.25</w:t>
      </w:r>
      <w:r w:rsidR="00A65C3D">
        <w:rPr>
          <w:rFonts w:ascii="Times New Roman" w:hAnsi="Times New Roman" w:cs="Times New Roman"/>
        </w:rPr>
        <w:t>)</w:t>
      </w:r>
      <w:r w:rsidR="004260C5">
        <w:rPr>
          <w:rFonts w:ascii="Times New Roman" w:hAnsi="Times New Roman" w:cs="Times New Roman"/>
        </w:rPr>
        <w:t>,</w:t>
      </w:r>
      <w:r w:rsidR="00A65C3D">
        <w:rPr>
          <w:rFonts w:ascii="Times New Roman" w:hAnsi="Times New Roman" w:cs="Times New Roman"/>
        </w:rPr>
        <w:t xml:space="preserve"> </w:t>
      </w:r>
      <w:r w:rsidR="00C40C46">
        <w:rPr>
          <w:rFonts w:ascii="Times New Roman" w:hAnsi="Times New Roman" w:cs="Times New Roman"/>
        </w:rPr>
        <w:t>a strategy that approaches Nash Equilibrium is obtained</w:t>
      </w:r>
      <w:r w:rsidR="000D74CB">
        <w:rPr>
          <w:rFonts w:ascii="Times New Roman" w:hAnsi="Times New Roman" w:cs="Times New Roman"/>
        </w:rPr>
        <w:t xml:space="preserve"> [7]</w:t>
      </w:r>
      <w:r w:rsidR="00C40C46">
        <w:rPr>
          <w:rFonts w:ascii="Times New Roman" w:hAnsi="Times New Roman" w:cs="Times New Roman"/>
        </w:rPr>
        <w:t>.</w:t>
      </w:r>
    </w:p>
    <w:p w14:paraId="641BE31D" w14:textId="77777777" w:rsidR="000241AF" w:rsidRDefault="000241AF" w:rsidP="000241AF">
      <w:pPr>
        <w:spacing w:line="480" w:lineRule="auto"/>
        <w:jc w:val="both"/>
        <w:rPr>
          <w:rFonts w:ascii="Times New Roman" w:hAnsi="Times New Roman" w:cs="Times New Roman"/>
        </w:rPr>
      </w:pPr>
    </w:p>
    <w:p w14:paraId="47A0398E" w14:textId="77777777" w:rsidR="00C40C46" w:rsidRPr="007A7B75" w:rsidRDefault="00C40C46" w:rsidP="00C40C46">
      <w:pPr>
        <w:spacing w:line="48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(a)</m:t>
                  </m:r>
                </m:e>
              </m:nary>
            </m:num>
            <m:den>
              <m:nary>
                <m:naryPr>
                  <m:chr m:val="∑"/>
                  <m:limLoc m:val="undOvr"/>
                  <m:supHide m:val="1"/>
                  <m:ctrlPr>
                    <w:rPr>
                      <w:rFonts w:ascii="Cambria Math" w:hAnsi="Cambria Math" w:cs="Times New Roman"/>
                      <w:i/>
                    </w:rPr>
                  </m:ctrlPr>
                </m:naryPr>
                <m:sub>
                  <m:r>
                    <w:rPr>
                      <w:rFonts w:ascii="Cambria Math" w:hAnsi="Cambria Math" w:cs="Times New Roman"/>
                    </w:rPr>
                    <m:t>b</m:t>
                  </m:r>
                </m:sub>
                <m:sup/>
                <m:e>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(b)</m:t>
                      </m:r>
                    </m:e>
                  </m:nary>
                </m:e>
              </m:nary>
            </m:den>
          </m:f>
        </m:oMath>
      </m:oMathPara>
    </w:p>
    <w:p w14:paraId="5DB8CCC9" w14:textId="15953036" w:rsidR="007A7B75" w:rsidRDefault="007A7B75" w:rsidP="007A7B75">
      <w:pPr>
        <w:spacing w:line="480" w:lineRule="auto"/>
        <w:jc w:val="right"/>
        <w:rPr>
          <w:rFonts w:ascii="Times New Roman" w:hAnsi="Times New Roman" w:cs="Times New Roman"/>
        </w:rPr>
      </w:pPr>
      <w:r>
        <w:rPr>
          <w:rFonts w:ascii="Times New Roman" w:hAnsi="Times New Roman" w:cs="Times New Roman"/>
        </w:rPr>
        <w:t>From (2.21)</w:t>
      </w:r>
    </w:p>
    <w:p w14:paraId="1EC99046" w14:textId="35B07FA2" w:rsidR="00DB20D7" w:rsidRDefault="00DB20D7" w:rsidP="000241AF">
      <w:pPr>
        <w:spacing w:line="480" w:lineRule="auto"/>
        <w:jc w:val="both"/>
        <w:rPr>
          <w:rFonts w:ascii="Times New Roman" w:hAnsi="Times New Roman" w:cs="Times New Roman"/>
        </w:rPr>
      </w:pPr>
      <w:r>
        <w:rPr>
          <w:rFonts w:ascii="Times New Roman" w:hAnsi="Times New Roman" w:cs="Times New Roman"/>
        </w:rPr>
        <w:t>Substituting the regret term by the one defined in Eq. (2.24), we get:</w:t>
      </w:r>
    </w:p>
    <w:p w14:paraId="5741EC10" w14:textId="07EF5981" w:rsidR="007A7B75" w:rsidRPr="004937E0" w:rsidRDefault="004E41DF" w:rsidP="007A7B75">
      <w:pPr>
        <w:spacing w:line="480" w:lineRule="auto"/>
        <w:jc w:val="right"/>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T+1</m:t>
              </m:r>
            </m:sup>
          </m:sSup>
          <m:d>
            <m:dPr>
              <m:ctrlPr>
                <w:rPr>
                  <w:rFonts w:ascii="Cambria Math" w:hAnsi="Cambria Math" w:cs="Times New Roman"/>
                  <w:i/>
                </w:rPr>
              </m:ctrlPr>
            </m:dPr>
            <m:e>
              <m:r>
                <w:rPr>
                  <w:rFonts w:ascii="Cambria Math" w:hAnsi="Cambria Math" w:cs="Times New Roman"/>
                </w:rPr>
                <m:t>I, a</m:t>
              </m:r>
            </m:e>
          </m:d>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T, +</m:t>
                  </m:r>
                </m:sup>
              </m:sSubSup>
              <m:d>
                <m:dPr>
                  <m:ctrlPr>
                    <w:rPr>
                      <w:rFonts w:ascii="Cambria Math" w:hAnsi="Cambria Math" w:cs="Times New Roman"/>
                      <w:i/>
                    </w:rPr>
                  </m:ctrlPr>
                </m:dPr>
                <m:e>
                  <m:r>
                    <w:rPr>
                      <w:rFonts w:ascii="Cambria Math" w:hAnsi="Cambria Math" w:cs="Times New Roman"/>
                    </w:rPr>
                    <m:t>I, a</m:t>
                  </m:r>
                </m:e>
              </m:d>
            </m:num>
            <m:den>
              <m:nary>
                <m:naryPr>
                  <m:chr m:val="∑"/>
                  <m:limLoc m:val="undOvr"/>
                  <m:supHide m:val="1"/>
                  <m:ctrlPr>
                    <w:rPr>
                      <w:rFonts w:ascii="Cambria Math" w:hAnsi="Cambria Math" w:cs="Times New Roman"/>
                      <w:i/>
                    </w:rPr>
                  </m:ctrlPr>
                </m:naryPr>
                <m:sub>
                  <m:r>
                    <w:rPr>
                      <w:rFonts w:ascii="Cambria Math" w:hAnsi="Cambria Math" w:cs="Times New Roman"/>
                    </w:rPr>
                    <m:t>b</m:t>
                  </m:r>
                </m:sub>
                <m:sup/>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T, +</m:t>
                      </m:r>
                    </m:sup>
                  </m:sSubSup>
                  <m:d>
                    <m:dPr>
                      <m:ctrlPr>
                        <w:rPr>
                          <w:rFonts w:ascii="Cambria Math" w:hAnsi="Cambria Math" w:cs="Times New Roman"/>
                          <w:i/>
                        </w:rPr>
                      </m:ctrlPr>
                    </m:dPr>
                    <m:e>
                      <m:r>
                        <w:rPr>
                          <w:rFonts w:ascii="Cambria Math" w:hAnsi="Cambria Math" w:cs="Times New Roman"/>
                        </w:rPr>
                        <m:t>I, b</m:t>
                      </m:r>
                    </m:e>
                  </m:d>
                </m:e>
              </m:nary>
            </m:den>
          </m:f>
          <m:r>
            <w:rPr>
              <w:rFonts w:ascii="Cambria Math" w:hAnsi="Cambria Math" w:cs="Times New Roman"/>
            </w:rPr>
            <m:t xml:space="preserve"> , if </m:t>
          </m:r>
          <m:nary>
            <m:naryPr>
              <m:chr m:val="∑"/>
              <m:limLoc m:val="undOvr"/>
              <m:supHide m:val="1"/>
              <m:ctrlPr>
                <w:rPr>
                  <w:rFonts w:ascii="Cambria Math" w:hAnsi="Cambria Math" w:cs="Times New Roman"/>
                  <w:i/>
                </w:rPr>
              </m:ctrlPr>
            </m:naryPr>
            <m:sub>
              <m:r>
                <w:rPr>
                  <w:rFonts w:ascii="Cambria Math" w:hAnsi="Cambria Math" w:cs="Times New Roman"/>
                </w:rPr>
                <m:t>b</m:t>
              </m:r>
            </m:sub>
            <m:sup/>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T, +</m:t>
                  </m:r>
                </m:sup>
              </m:sSubSup>
              <m:d>
                <m:dPr>
                  <m:ctrlPr>
                    <w:rPr>
                      <w:rFonts w:ascii="Cambria Math" w:hAnsi="Cambria Math" w:cs="Times New Roman"/>
                      <w:i/>
                    </w:rPr>
                  </m:ctrlPr>
                </m:dPr>
                <m:e>
                  <m:r>
                    <w:rPr>
                      <w:rFonts w:ascii="Cambria Math" w:hAnsi="Cambria Math" w:cs="Times New Roman"/>
                    </w:rPr>
                    <m:t>I, b</m:t>
                  </m:r>
                </m:e>
              </m:d>
            </m:e>
          </m:nary>
          <m:r>
            <w:rPr>
              <w:rFonts w:ascii="Cambria Math" w:hAnsi="Cambria Math" w:cs="Times New Roman"/>
            </w:rPr>
            <m:t>≠0</m:t>
          </m:r>
        </m:oMath>
      </m:oMathPara>
    </w:p>
    <w:p w14:paraId="5853991F" w14:textId="1A26123B" w:rsidR="004937E0" w:rsidRPr="004F08EF" w:rsidRDefault="004937E0" w:rsidP="007A7B75">
      <w:pPr>
        <w:spacing w:line="480" w:lineRule="auto"/>
        <w:jc w:val="right"/>
        <w:rPr>
          <w:rFonts w:ascii="Times New Roman" w:hAnsi="Times New Roman" w:cs="Times New Roman"/>
        </w:rPr>
      </w:pPr>
      <w:r>
        <w:rPr>
          <w:rFonts w:ascii="Times New Roman" w:hAnsi="Times New Roman" w:cs="Times New Roman"/>
        </w:rPr>
        <w:t>(2.25)</w:t>
      </w:r>
    </w:p>
    <w:p w14:paraId="7C1EE0BA" w14:textId="2F836C5E" w:rsidR="00C40C46" w:rsidRDefault="00496E92" w:rsidP="000241AF">
      <w:pPr>
        <w:spacing w:line="480" w:lineRule="auto"/>
        <w:jc w:val="both"/>
        <w:rPr>
          <w:rFonts w:ascii="Times New Roman" w:hAnsi="Times New Roman" w:cs="Times New Roman"/>
        </w:rPr>
      </w:pPr>
      <w:r>
        <w:rPr>
          <w:rFonts w:ascii="Times New Roman" w:hAnsi="Times New Roman" w:cs="Times New Roman"/>
        </w:rPr>
        <w:t xml:space="preserve">If the denominator term is equal to zero, then </w:t>
      </w:r>
      <m:oMath>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T+1</m:t>
            </m:r>
          </m:sup>
        </m:sSup>
        <m:d>
          <m:dPr>
            <m:ctrlPr>
              <w:rPr>
                <w:rFonts w:ascii="Cambria Math" w:hAnsi="Cambria Math" w:cs="Times New Roman"/>
                <w:i/>
              </w:rPr>
            </m:ctrlPr>
          </m:dPr>
          <m:e>
            <m:r>
              <w:rPr>
                <w:rFonts w:ascii="Cambria Math" w:hAnsi="Cambria Math" w:cs="Times New Roman"/>
              </w:rPr>
              <m:t>I, a</m:t>
            </m:r>
          </m:e>
        </m:d>
      </m:oMath>
      <w:r>
        <w:rPr>
          <w:rFonts w:ascii="Times New Roman" w:hAnsi="Times New Roman" w:cs="Times New Roman"/>
        </w:rPr>
        <w:t xml:space="preserve"> chooses a move randomly.</w:t>
      </w:r>
    </w:p>
    <w:p w14:paraId="077DFD50" w14:textId="77777777" w:rsidR="00CE128C" w:rsidRDefault="00CE128C" w:rsidP="000241AF">
      <w:pPr>
        <w:spacing w:line="480" w:lineRule="auto"/>
        <w:jc w:val="both"/>
        <w:rPr>
          <w:rFonts w:ascii="Times New Roman" w:hAnsi="Times New Roman" w:cs="Times New Roman"/>
        </w:rPr>
      </w:pPr>
    </w:p>
    <w:p w14:paraId="0DD2A052" w14:textId="4DF71CEF" w:rsidR="008A35D3" w:rsidRDefault="00CE128C" w:rsidP="000241AF">
      <w:pPr>
        <w:spacing w:line="480" w:lineRule="auto"/>
        <w:jc w:val="both"/>
        <w:rPr>
          <w:rFonts w:ascii="Times New Roman" w:hAnsi="Times New Roman" w:cs="Times New Roman"/>
        </w:rPr>
      </w:pPr>
      <w:r>
        <w:rPr>
          <w:rFonts w:ascii="Times New Roman" w:hAnsi="Times New Roman" w:cs="Times New Roman"/>
        </w:rPr>
        <w:t>Similar to MCRL, the approach CFR taken can be seen as a variation of policy iteration. Policy evaluation is the process of self-play and gathering regrets</w:t>
      </w:r>
      <w:r w:rsidR="00B030C6">
        <w:rPr>
          <w:rFonts w:ascii="Times New Roman" w:hAnsi="Times New Roman" w:cs="Times New Roman"/>
        </w:rPr>
        <w:t>, and policy improvement is the</w:t>
      </w:r>
      <w:r>
        <w:rPr>
          <w:rFonts w:ascii="Times New Roman" w:hAnsi="Times New Roman" w:cs="Times New Roman"/>
        </w:rPr>
        <w:t xml:space="preserve"> direct update to the policy through dynamic programming.</w:t>
      </w:r>
      <w:r w:rsidR="00C6463E">
        <w:rPr>
          <w:rFonts w:ascii="Times New Roman" w:hAnsi="Times New Roman" w:cs="Times New Roman"/>
        </w:rPr>
        <w:t xml:space="preserve"> Besides algorithm, an architectural takeaway from the project is </w:t>
      </w:r>
      <w:r w:rsidR="00ED4F5A">
        <w:rPr>
          <w:rFonts w:ascii="Times New Roman" w:hAnsi="Times New Roman" w:cs="Times New Roman"/>
        </w:rPr>
        <w:t>that the researche</w:t>
      </w:r>
      <w:r w:rsidR="009C6AB9">
        <w:rPr>
          <w:rFonts w:ascii="Times New Roman" w:hAnsi="Times New Roman" w:cs="Times New Roman"/>
        </w:rPr>
        <w:t>r</w:t>
      </w:r>
      <w:r w:rsidR="00A04AA5">
        <w:rPr>
          <w:rFonts w:ascii="Times New Roman" w:hAnsi="Times New Roman" w:cs="Times New Roman"/>
        </w:rPr>
        <w:t>s substitute</w:t>
      </w:r>
      <w:r w:rsidR="00ED4F5A">
        <w:rPr>
          <w:rFonts w:ascii="Times New Roman" w:hAnsi="Times New Roman" w:cs="Times New Roman"/>
        </w:rPr>
        <w:t xml:space="preserve"> states with information sets completely duri</w:t>
      </w:r>
      <w:r w:rsidR="00772846">
        <w:rPr>
          <w:rFonts w:ascii="Times New Roman" w:hAnsi="Times New Roman" w:cs="Times New Roman"/>
        </w:rPr>
        <w:t xml:space="preserve">ng training, to ensure a </w:t>
      </w:r>
      <w:r w:rsidR="00C412CF">
        <w:rPr>
          <w:rFonts w:ascii="Times New Roman" w:hAnsi="Times New Roman" w:cs="Times New Roman"/>
        </w:rPr>
        <w:t xml:space="preserve">more even distribution of information sets </w:t>
      </w:r>
      <w:r w:rsidR="00C412CF">
        <w:rPr>
          <w:rFonts w:ascii="Times New Roman" w:hAnsi="Times New Roman" w:cs="Times New Roman"/>
        </w:rPr>
        <w:lastRenderedPageBreak/>
        <w:t xml:space="preserve">encountered. </w:t>
      </w:r>
      <w:r w:rsidR="00A04AA5">
        <w:rPr>
          <w:rFonts w:ascii="Times New Roman" w:hAnsi="Times New Roman" w:cs="Times New Roman"/>
        </w:rPr>
        <w:t>This is done by fixing sample hand per information set.</w:t>
      </w:r>
      <w:r w:rsidR="00E744F3">
        <w:rPr>
          <w:rFonts w:ascii="Times New Roman" w:hAnsi="Times New Roman" w:cs="Times New Roman"/>
        </w:rPr>
        <w:t xml:space="preserve"> The results proved that this has little drawback.</w:t>
      </w:r>
    </w:p>
    <w:p w14:paraId="5E9679D8" w14:textId="77777777" w:rsidR="00B07FEC" w:rsidRDefault="00B07FEC" w:rsidP="00D74532">
      <w:pPr>
        <w:spacing w:line="480" w:lineRule="auto"/>
        <w:rPr>
          <w:rFonts w:ascii="Times New Roman" w:hAnsi="Times New Roman" w:cs="Times New Roman"/>
          <w:lang w:val="en-US"/>
        </w:rPr>
      </w:pPr>
    </w:p>
    <w:p w14:paraId="75B16218" w14:textId="1EE2A319" w:rsidR="008A35D3" w:rsidRPr="0076489B" w:rsidRDefault="0076489B" w:rsidP="00553088">
      <w:pPr>
        <w:pStyle w:val="ListParagraph"/>
        <w:numPr>
          <w:ilvl w:val="0"/>
          <w:numId w:val="10"/>
        </w:numPr>
        <w:spacing w:line="480" w:lineRule="auto"/>
        <w:ind w:left="709" w:hanging="709"/>
        <w:rPr>
          <w:rFonts w:ascii="Times New Roman" w:hAnsi="Times New Roman" w:cs="Times New Roman"/>
        </w:rPr>
      </w:pPr>
      <w:r w:rsidRPr="0076489B">
        <w:rPr>
          <w:rFonts w:ascii="Times New Roman" w:hAnsi="Times New Roman" w:cs="Times New Roman"/>
        </w:rPr>
        <w:br w:type="column"/>
      </w:r>
      <w:r w:rsidR="008A35D3" w:rsidRPr="0076489B">
        <w:rPr>
          <w:rFonts w:ascii="Times New Roman" w:hAnsi="Times New Roman" w:cs="Times New Roman"/>
          <w:b/>
          <w:sz w:val="32"/>
        </w:rPr>
        <w:lastRenderedPageBreak/>
        <w:t>Analysis and Algorithm</w:t>
      </w:r>
    </w:p>
    <w:p w14:paraId="310D20DD" w14:textId="77777777" w:rsidR="008A35D3" w:rsidRDefault="008A35D3" w:rsidP="00D74532">
      <w:pPr>
        <w:spacing w:line="480" w:lineRule="auto"/>
        <w:rPr>
          <w:rFonts w:ascii="Times New Roman" w:hAnsi="Times New Roman" w:cs="Times New Roman"/>
          <w:lang w:val="en-US"/>
        </w:rPr>
      </w:pPr>
    </w:p>
    <w:p w14:paraId="70048209" w14:textId="29783024" w:rsidR="00D74532" w:rsidRDefault="00B07FEC" w:rsidP="00D74532">
      <w:pPr>
        <w:spacing w:line="480" w:lineRule="auto"/>
        <w:rPr>
          <w:rFonts w:ascii="Times New Roman" w:hAnsi="Times New Roman" w:cs="Times New Roman"/>
          <w:lang w:val="en-US"/>
        </w:rPr>
      </w:pPr>
      <w:r>
        <w:rPr>
          <w:rFonts w:ascii="Times New Roman" w:hAnsi="Times New Roman" w:cs="Times New Roman"/>
          <w:lang w:val="en-US"/>
        </w:rPr>
        <w:t>In this chapter, we will analyze our problem using th</w:t>
      </w:r>
      <w:r w:rsidR="00582E2D">
        <w:rPr>
          <w:rFonts w:ascii="Times New Roman" w:hAnsi="Times New Roman" w:cs="Times New Roman"/>
          <w:lang w:val="en-US"/>
        </w:rPr>
        <w:t>eories discussed above. We will also talk about the two algorithms we have designed after taking reference of the ones from literature.</w:t>
      </w:r>
    </w:p>
    <w:p w14:paraId="586B4665" w14:textId="77777777" w:rsidR="00582E2D" w:rsidRDefault="00582E2D" w:rsidP="00D74532">
      <w:pPr>
        <w:spacing w:line="480" w:lineRule="auto"/>
        <w:rPr>
          <w:rFonts w:ascii="Times New Roman" w:hAnsi="Times New Roman" w:cs="Times New Roman"/>
          <w:lang w:val="en-US"/>
        </w:rPr>
      </w:pPr>
    </w:p>
    <w:p w14:paraId="389CA5EE" w14:textId="1067A397" w:rsidR="002303D8" w:rsidRDefault="001F1648" w:rsidP="00553088">
      <w:pPr>
        <w:pStyle w:val="ListParagraph"/>
        <w:numPr>
          <w:ilvl w:val="1"/>
          <w:numId w:val="10"/>
        </w:numPr>
        <w:spacing w:line="480" w:lineRule="auto"/>
        <w:ind w:left="709" w:hanging="709"/>
        <w:rPr>
          <w:rFonts w:ascii="Times New Roman" w:hAnsi="Times New Roman" w:cs="Times New Roman"/>
          <w:b/>
          <w:sz w:val="28"/>
        </w:rPr>
      </w:pPr>
      <w:r w:rsidRPr="001F1648">
        <w:rPr>
          <w:rFonts w:ascii="Times New Roman" w:hAnsi="Times New Roman" w:cs="Times New Roman"/>
          <w:b/>
          <w:sz w:val="28"/>
        </w:rPr>
        <w:t>Analysis</w:t>
      </w:r>
    </w:p>
    <w:p w14:paraId="1BD205F6" w14:textId="77777777" w:rsidR="00553088" w:rsidRPr="00553088" w:rsidRDefault="00553088" w:rsidP="00553088">
      <w:pPr>
        <w:spacing w:line="480" w:lineRule="auto"/>
        <w:rPr>
          <w:rFonts w:ascii="Times New Roman" w:hAnsi="Times New Roman" w:cs="Times New Roman"/>
          <w:b/>
          <w:sz w:val="28"/>
        </w:rPr>
      </w:pPr>
    </w:p>
    <w:p w14:paraId="3963ABD0" w14:textId="3DD440EF" w:rsidR="001F1648" w:rsidRPr="001F1648" w:rsidRDefault="001F1648" w:rsidP="00BD0FBD">
      <w:pPr>
        <w:pStyle w:val="ListParagraph"/>
        <w:numPr>
          <w:ilvl w:val="2"/>
          <w:numId w:val="10"/>
        </w:numPr>
        <w:spacing w:line="480" w:lineRule="auto"/>
        <w:rPr>
          <w:rFonts w:ascii="Times New Roman" w:hAnsi="Times New Roman" w:cs="Times New Roman"/>
          <w:b/>
        </w:rPr>
      </w:pPr>
      <w:r w:rsidRPr="001F1648">
        <w:rPr>
          <w:rFonts w:ascii="Times New Roman" w:hAnsi="Times New Roman" w:cs="Times New Roman"/>
          <w:b/>
        </w:rPr>
        <w:t>Extensive Form Game</w:t>
      </w:r>
    </w:p>
    <w:p w14:paraId="06D49348" w14:textId="77777777" w:rsidR="00F95589" w:rsidRDefault="00F95589" w:rsidP="001F1648">
      <w:pPr>
        <w:spacing w:line="480" w:lineRule="auto"/>
        <w:rPr>
          <w:rFonts w:ascii="Times New Roman" w:hAnsi="Times New Roman" w:cs="Times New Roman"/>
        </w:rPr>
      </w:pPr>
    </w:p>
    <w:p w14:paraId="550D90C0" w14:textId="78F357FC" w:rsidR="0099060D" w:rsidRDefault="00F95589" w:rsidP="00863107">
      <w:pPr>
        <w:spacing w:line="480" w:lineRule="auto"/>
        <w:jc w:val="both"/>
        <w:rPr>
          <w:rFonts w:ascii="Times New Roman" w:hAnsi="Times New Roman" w:cs="Times New Roman"/>
        </w:rPr>
      </w:pPr>
      <w:r>
        <w:rPr>
          <w:rFonts w:ascii="Times New Roman" w:hAnsi="Times New Roman" w:cs="Times New Roman"/>
        </w:rPr>
        <w:t xml:space="preserve">We shall now define the bidding phase of the game of Bridge using extensive form game. </w:t>
      </w:r>
      <w:r w:rsidR="00EC5C00">
        <w:rPr>
          <w:rFonts w:ascii="Times New Roman" w:hAnsi="Times New Roman" w:cs="Times New Roman"/>
        </w:rPr>
        <w:t xml:space="preserve">The </w:t>
      </w:r>
      <w:r w:rsidR="006241FF">
        <w:rPr>
          <w:rFonts w:ascii="Times New Roman" w:hAnsi="Times New Roman" w:cs="Times New Roman"/>
        </w:rPr>
        <w:t xml:space="preserve">game can been seen as having game tree </w:t>
      </w:r>
      <m:oMath>
        <m:r>
          <m:rPr>
            <m:sty m:val="p"/>
          </m:rPr>
          <w:rPr>
            <w:rFonts w:ascii="Cambria Math" w:hAnsi="Cambria Math" w:cs="Times New Roman"/>
          </w:rPr>
          <m:t>Γ</m:t>
        </m:r>
      </m:oMath>
      <w:r w:rsidR="006241FF">
        <w:rPr>
          <w:rFonts w:ascii="Times New Roman" w:hAnsi="Times New Roman" w:cs="Times New Roman"/>
        </w:rPr>
        <w:t xml:space="preserve"> with </w:t>
      </w:r>
      <w:r w:rsidR="00EC5C00">
        <w:rPr>
          <w:rFonts w:ascii="Times New Roman" w:hAnsi="Times New Roman" w:cs="Times New Roman"/>
        </w:rPr>
        <w:t>initial</w:t>
      </w:r>
      <w:r w:rsidR="005472E2">
        <w:rPr>
          <w:rFonts w:ascii="Times New Roman" w:hAnsi="Times New Roman" w:cs="Times New Roman"/>
        </w:rPr>
        <w:t xml:space="preserve"> node</w:t>
      </w:r>
      <w:r w:rsidR="00EC5C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oMath>
      <w:r w:rsidR="006241FF">
        <w:rPr>
          <w:rFonts w:ascii="Times New Roman" w:hAnsi="Times New Roman" w:cs="Times New Roman"/>
        </w:rPr>
        <w:t xml:space="preserve">, which is empty. </w:t>
      </w:r>
      <w:r w:rsidR="0099060D">
        <w:rPr>
          <w:rFonts w:ascii="Times New Roman" w:hAnsi="Times New Roman" w:cs="Times New Roman"/>
        </w:rPr>
        <w:t xml:space="preserve">The set of all nodes </w:t>
      </w:r>
      <m:oMath>
        <m:r>
          <w:rPr>
            <w:rFonts w:ascii="Cambria Math" w:hAnsi="Cambria Math" w:cs="Times New Roman"/>
          </w:rPr>
          <m:t>V</m:t>
        </m:r>
      </m:oMath>
      <w:r w:rsidR="0099060D">
        <w:rPr>
          <w:rFonts w:ascii="Times New Roman" w:hAnsi="Times New Roman" w:cs="Times New Roman"/>
        </w:rPr>
        <w:t xml:space="preserve"> is defined as the Cartesian product of the set of all bidding sequences </w:t>
      </w:r>
      <m:oMath>
        <m:r>
          <w:rPr>
            <w:rFonts w:ascii="Cambria Math" w:hAnsi="Cambria Math" w:cs="Times New Roman"/>
          </w:rPr>
          <m:t>S</m:t>
        </m:r>
      </m:oMath>
      <w:r w:rsidR="0099060D">
        <w:rPr>
          <w:rFonts w:ascii="Times New Roman" w:hAnsi="Times New Roman" w:cs="Times New Roman"/>
        </w:rPr>
        <w:t xml:space="preserve"> and the set of all possible distributions of hands </w:t>
      </w:r>
      <m:oMath>
        <m:r>
          <w:rPr>
            <w:rFonts w:ascii="Cambria Math" w:hAnsi="Cambria Math" w:cs="Times New Roman"/>
          </w:rPr>
          <m:t>C</m:t>
        </m:r>
      </m:oMath>
      <w:r w:rsidR="00F94213">
        <w:rPr>
          <w:rFonts w:ascii="Times New Roman" w:hAnsi="Times New Roman" w:cs="Times New Roman"/>
        </w:rPr>
        <w:t xml:space="preserve"> togther with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oMath>
      <w:r w:rsidR="003C267D">
        <w:rPr>
          <w:rFonts w:ascii="Times New Roman" w:hAnsi="Times New Roman" w:cs="Times New Roman"/>
        </w:rPr>
        <w:t>, i.e.</w:t>
      </w:r>
      <w:r w:rsidR="00210D0C">
        <w:rPr>
          <w:rFonts w:ascii="Times New Roman" w:hAnsi="Times New Roman" w:cs="Times New Roman"/>
        </w:rPr>
        <w:t xml:space="preserve"> </w:t>
      </w:r>
      <m:oMath>
        <m:r>
          <w:rPr>
            <w:rFonts w:ascii="Cambria Math" w:hAnsi="Cambria Math" w:cs="Times New Roman"/>
          </w:rPr>
          <m:t xml:space="preserve">V=C× </m:t>
        </m:r>
        <m:sSub>
          <m:sSubPr>
            <m:ctrlPr>
              <w:rPr>
                <w:rFonts w:ascii="Cambria Math" w:hAnsi="Cambria Math" w:cs="Times New Roman"/>
                <w:i/>
              </w:rPr>
            </m:ctrlPr>
          </m:sSubPr>
          <m:e>
            <m:r>
              <w:rPr>
                <w:rFonts w:ascii="Cambria Math" w:hAnsi="Cambria Math" w:cs="Times New Roman"/>
              </w:rPr>
              <m:t>S+v</m:t>
            </m:r>
          </m:e>
          <m:sub>
            <m:r>
              <w:rPr>
                <w:rFonts w:ascii="Cambria Math" w:hAnsi="Cambria Math" w:cs="Times New Roman"/>
              </w:rPr>
              <m:t>0</m:t>
            </m:r>
          </m:sub>
        </m:sSub>
      </m:oMath>
      <w:r w:rsidR="003C267D">
        <w:rPr>
          <w:rFonts w:ascii="Times New Roman" w:hAnsi="Times New Roman" w:cs="Times New Roman"/>
        </w:rPr>
        <w:t xml:space="preserve">; </w:t>
      </w:r>
      <w:r w:rsidR="00210D0C">
        <w:rPr>
          <w:rFonts w:ascii="Times New Roman" w:hAnsi="Times New Roman" w:cs="Times New Roman"/>
        </w:rPr>
        <w:t xml:space="preserve">The set of terminal nodes </w:t>
      </w:r>
      <m:oMath>
        <m:r>
          <w:rPr>
            <w:rFonts w:ascii="Cambria Math" w:hAnsi="Cambria Math" w:cs="Times New Roman"/>
          </w:rPr>
          <m:t>T</m:t>
        </m:r>
      </m:oMath>
      <w:r w:rsidR="0085234B">
        <w:rPr>
          <w:rFonts w:ascii="Times New Roman" w:hAnsi="Times New Roman" w:cs="Times New Roman"/>
        </w:rPr>
        <w:t xml:space="preserve"> is the proper subset of </w:t>
      </w:r>
      <m:oMath>
        <m:r>
          <w:rPr>
            <w:rFonts w:ascii="Cambria Math" w:hAnsi="Cambria Math" w:cs="Times New Roman"/>
          </w:rPr>
          <m:t>V</m:t>
        </m:r>
      </m:oMath>
      <w:r w:rsidR="00AC70D2">
        <w:rPr>
          <w:rFonts w:ascii="Times New Roman" w:hAnsi="Times New Roman" w:cs="Times New Roman"/>
        </w:rPr>
        <w:t xml:space="preserve"> with bidding sequence component </w:t>
      </w:r>
      <m:oMath>
        <m:r>
          <w:rPr>
            <w:rFonts w:ascii="Cambria Math" w:hAnsi="Cambria Math" w:cs="Times New Roman"/>
          </w:rPr>
          <m:t>seq ϵ S</m:t>
        </m:r>
      </m:oMath>
      <w:r w:rsidR="008E6132">
        <w:rPr>
          <w:rFonts w:ascii="Times New Roman" w:hAnsi="Times New Roman" w:cs="Times New Roman"/>
        </w:rPr>
        <w:t xml:space="preserve"> having “Pass, Pass, Pass”</w:t>
      </w:r>
      <w:r w:rsidR="003C603A">
        <w:rPr>
          <w:rFonts w:ascii="Times New Roman" w:hAnsi="Times New Roman" w:cs="Times New Roman"/>
        </w:rPr>
        <w:t xml:space="preserve"> as proper suffix;</w:t>
      </w:r>
      <w:r w:rsidR="008E6132">
        <w:rPr>
          <w:rFonts w:ascii="Times New Roman" w:hAnsi="Times New Roman" w:cs="Times New Roman"/>
        </w:rPr>
        <w:t xml:space="preserve"> </w:t>
      </w:r>
      <w:r w:rsidR="003C603A">
        <w:rPr>
          <w:rFonts w:ascii="Times New Roman" w:hAnsi="Times New Roman" w:cs="Times New Roman"/>
        </w:rPr>
        <w:t xml:space="preserve">We can also define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w:r w:rsidR="003C603A">
        <w:rPr>
          <w:rFonts w:ascii="Times New Roman" w:hAnsi="Times New Roman" w:cs="Times New Roman"/>
        </w:rPr>
        <w:t xml:space="preserve"> as the subset of </w:t>
      </w:r>
      <m:oMath>
        <m:r>
          <w:rPr>
            <w:rFonts w:ascii="Cambria Math" w:hAnsi="Cambria Math" w:cs="Times New Roman"/>
          </w:rPr>
          <m:t>V</m:t>
        </m:r>
      </m:oMath>
      <w:r w:rsidR="003C603A">
        <w:rPr>
          <w:rFonts w:ascii="Times New Roman" w:hAnsi="Times New Roman" w:cs="Times New Roman"/>
        </w:rPr>
        <w:t xml:space="preserve"> where </w:t>
      </w:r>
      <m:oMath>
        <m:r>
          <w:rPr>
            <w:rFonts w:ascii="Cambria Math" w:hAnsi="Cambria Math" w:cs="Times New Roman"/>
          </w:rPr>
          <m:t>v</m:t>
        </m:r>
      </m:oMath>
      <w:r w:rsidR="003C603A">
        <w:rPr>
          <w:rFonts w:ascii="Times New Roman" w:hAnsi="Times New Roman" w:cs="Times New Roman"/>
        </w:rPr>
        <w:t xml:space="preserve"> has an empty bidding sequence component.</w:t>
      </w:r>
    </w:p>
    <w:p w14:paraId="64E7240F" w14:textId="77777777" w:rsidR="0099060D" w:rsidRDefault="0099060D" w:rsidP="001F1648">
      <w:pPr>
        <w:spacing w:line="480" w:lineRule="auto"/>
        <w:rPr>
          <w:rFonts w:ascii="Times New Roman" w:hAnsi="Times New Roman" w:cs="Times New Roman"/>
        </w:rPr>
      </w:pPr>
    </w:p>
    <w:p w14:paraId="41B41769" w14:textId="77777777" w:rsidR="007B1A5D" w:rsidRDefault="00891A8C" w:rsidP="00863107">
      <w:pPr>
        <w:spacing w:line="480" w:lineRule="auto"/>
        <w:jc w:val="both"/>
        <w:rPr>
          <w:rFonts w:ascii="Times New Roman" w:hAnsi="Times New Roman" w:cs="Times New Roman"/>
        </w:rPr>
      </w:pPr>
      <w:r>
        <w:rPr>
          <w:rFonts w:ascii="Times New Roman" w:hAnsi="Times New Roman" w:cs="Times New Roman"/>
        </w:rPr>
        <w:t xml:space="preserve">The first move of game tree </w:t>
      </w:r>
      <m:oMath>
        <m:r>
          <m:rPr>
            <m:sty m:val="p"/>
          </m:rPr>
          <w:rPr>
            <w:rFonts w:ascii="Cambria Math" w:hAnsi="Cambria Math" w:cs="Times New Roman"/>
          </w:rPr>
          <m:t>Γ</m:t>
        </m:r>
      </m:oMath>
      <w:r w:rsidR="00C939F1">
        <w:rPr>
          <w:rFonts w:ascii="Times New Roman" w:hAnsi="Times New Roman" w:cs="Times New Roman"/>
        </w:rPr>
        <w:t xml:space="preserve"> is always by player 0 (nature), </w:t>
      </w:r>
      <w:r w:rsidR="00DD47C1">
        <w:rPr>
          <w:rFonts w:ascii="Times New Roman" w:hAnsi="Times New Roman" w:cs="Times New Roman"/>
        </w:rPr>
        <w:t xml:space="preserve">which follows </w:t>
      </w:r>
      <w:r w:rsidR="00177A27">
        <w:rPr>
          <w:rFonts w:ascii="Times New Roman" w:hAnsi="Times New Roman" w:cs="Times New Roman"/>
        </w:rPr>
        <w:t>a fixed strategy</w:t>
      </w:r>
      <w:r w:rsidR="00DD47C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sub>
        </m:sSub>
      </m:oMath>
      <w:r w:rsidR="00DD47C1">
        <w:rPr>
          <w:rFonts w:ascii="Times New Roman" w:hAnsi="Times New Roman" w:cs="Times New Roman"/>
        </w:rPr>
        <w:t xml:space="preserve"> and deterministically </w:t>
      </w:r>
      <w:r w:rsidR="00C939F1">
        <w:rPr>
          <w:rFonts w:ascii="Times New Roman" w:hAnsi="Times New Roman" w:cs="Times New Roman"/>
        </w:rPr>
        <w:t xml:space="preserve">leads to </w:t>
      </w:r>
      <w:r w:rsidR="00DD47C1">
        <w:rPr>
          <w:rFonts w:ascii="Times New Roman" w:hAnsi="Times New Roman" w:cs="Times New Roman"/>
        </w:rPr>
        <w:t>a</w:t>
      </w:r>
      <w:r w:rsidR="00C939F1">
        <w:rPr>
          <w:rFonts w:ascii="Times New Roman" w:hAnsi="Times New Roman" w:cs="Times New Roman"/>
        </w:rPr>
        <w:t xml:space="preserve"> node in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w:r w:rsidR="00177A27">
        <w:rPr>
          <w:rFonts w:ascii="Times New Roman" w:hAnsi="Times New Roman" w:cs="Times New Roman"/>
        </w:rPr>
        <w:t xml:space="preserve">. After which player plays based on strategy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(H)</m:t>
        </m:r>
      </m:oMath>
      <w:r w:rsidR="008C71E9">
        <w:rPr>
          <w:rFonts w:ascii="Times New Roman" w:hAnsi="Times New Roman" w:cs="Times New Roman"/>
        </w:rPr>
        <w:t xml:space="preserve">, where </w:t>
      </w:r>
      <m:oMath>
        <m:r>
          <w:rPr>
            <w:rFonts w:ascii="Cambria Math" w:hAnsi="Cambria Math" w:cs="Times New Roman"/>
          </w:rPr>
          <m:t>H</m:t>
        </m:r>
      </m:oMath>
      <w:r w:rsidR="00042878">
        <w:rPr>
          <w:rFonts w:ascii="Times New Roman" w:hAnsi="Times New Roman" w:cs="Times New Roman"/>
        </w:rPr>
        <w:t xml:space="preserve"> has the feature that for any</w:t>
      </w:r>
      <w:r w:rsidR="002E4E01">
        <w:rPr>
          <w:rFonts w:ascii="Times New Roman" w:hAnsi="Times New Roman" w:cs="Times New Roman"/>
        </w:rPr>
        <w:t xml:space="preserve"> arbitrary information set </w:t>
      </w:r>
      <m:oMath>
        <m:r>
          <w:rPr>
            <w:rFonts w:ascii="Cambria Math" w:hAnsi="Cambria Math" w:cs="Times New Roman"/>
          </w:rPr>
          <m:t>H</m:t>
        </m:r>
      </m:oMath>
      <w:r w:rsidR="002E4E01">
        <w:rPr>
          <w:rFonts w:ascii="Times New Roman" w:hAnsi="Times New Roman" w:cs="Times New Roman"/>
        </w:rPr>
        <w:t xml:space="preserve">, all nodes </w:t>
      </w:r>
      <m:oMath>
        <m:r>
          <w:rPr>
            <w:rFonts w:ascii="Cambria Math" w:hAnsi="Cambria Math" w:cs="Times New Roman"/>
          </w:rPr>
          <m:t>v</m:t>
        </m:r>
      </m:oMath>
      <w:r w:rsidR="002E4E01">
        <w:rPr>
          <w:rFonts w:ascii="Times New Roman" w:hAnsi="Times New Roman" w:cs="Times New Roman"/>
        </w:rPr>
        <w:t xml:space="preserve"> in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oMath>
      <w:r w:rsidR="002E4E01">
        <w:rPr>
          <w:rFonts w:ascii="Times New Roman" w:hAnsi="Times New Roman" w:cs="Times New Roman"/>
        </w:rPr>
        <w:t xml:space="preserve"> has identical </w:t>
      </w:r>
      <w:r w:rsidR="002B1AF8">
        <w:rPr>
          <w:rFonts w:ascii="Times New Roman" w:hAnsi="Times New Roman" w:cs="Times New Roman"/>
        </w:rPr>
        <w:t xml:space="preserve">hand </w:t>
      </w:r>
      <m:oMath>
        <m:r>
          <w:rPr>
            <w:rFonts w:ascii="Cambria Math" w:hAnsi="Cambria Math" w:cs="Times New Roman"/>
          </w:rPr>
          <m:t>h</m:t>
        </m:r>
      </m:oMath>
      <w:r w:rsidR="002E4E01">
        <w:rPr>
          <w:rFonts w:ascii="Times New Roman" w:hAnsi="Times New Roman" w:cs="Times New Roman"/>
        </w:rPr>
        <w:t xml:space="preserve"> and bidding sequence </w:t>
      </w:r>
      <m:oMath>
        <m:r>
          <w:rPr>
            <w:rFonts w:ascii="Cambria Math" w:hAnsi="Cambria Math" w:cs="Times New Roman"/>
          </w:rPr>
          <m:t>seq</m:t>
        </m:r>
      </m:oMath>
      <w:r w:rsidR="007B1A5D">
        <w:rPr>
          <w:rFonts w:ascii="Times New Roman" w:hAnsi="Times New Roman" w:cs="Times New Roman"/>
        </w:rPr>
        <w:t>.</w:t>
      </w:r>
    </w:p>
    <w:p w14:paraId="67644198" w14:textId="77777777" w:rsidR="007B1A5D" w:rsidRDefault="007B1A5D" w:rsidP="00042878">
      <w:pPr>
        <w:spacing w:line="480" w:lineRule="auto"/>
        <w:rPr>
          <w:rFonts w:ascii="Times New Roman" w:hAnsi="Times New Roman" w:cs="Times New Roman"/>
        </w:rPr>
      </w:pPr>
    </w:p>
    <w:p w14:paraId="61C937EE" w14:textId="7F1667AF" w:rsidR="00963247" w:rsidRDefault="007B1A5D" w:rsidP="00863107">
      <w:pPr>
        <w:spacing w:line="480" w:lineRule="auto"/>
        <w:jc w:val="both"/>
        <w:rPr>
          <w:rFonts w:ascii="Times New Roman" w:hAnsi="Times New Roman" w:cs="Times New Roman"/>
        </w:rPr>
      </w:pPr>
      <w:r>
        <w:rPr>
          <w:rFonts w:ascii="Times New Roman" w:hAnsi="Times New Roman" w:cs="Times New Roman"/>
        </w:rPr>
        <w:t>Lastly, t</w:t>
      </w:r>
      <w:r w:rsidR="00C54D72">
        <w:rPr>
          <w:rFonts w:ascii="Times New Roman" w:hAnsi="Times New Roman" w:cs="Times New Roman"/>
        </w:rPr>
        <w:t xml:space="preserve">he utility function </w:t>
      </w:r>
      <m:oMath>
        <m:r>
          <w:rPr>
            <w:rFonts w:ascii="Cambria Math" w:hAnsi="Cambria Math" w:cs="Times New Roman"/>
          </w:rPr>
          <m:t>u</m:t>
        </m:r>
      </m:oMath>
      <w:r w:rsidR="00CE1533">
        <w:rPr>
          <w:rFonts w:ascii="Times New Roman" w:hAnsi="Times New Roman" w:cs="Times New Roman"/>
        </w:rPr>
        <w:t xml:space="preserve"> </w:t>
      </w:r>
      <w:r w:rsidR="00D6020A">
        <w:rPr>
          <w:rFonts w:ascii="Times New Roman" w:hAnsi="Times New Roman" w:cs="Times New Roman"/>
        </w:rPr>
        <w:t xml:space="preserve">is </w:t>
      </w:r>
      <w:r w:rsidR="00432734">
        <w:rPr>
          <w:rFonts w:ascii="Times New Roman" w:hAnsi="Times New Roman" w:cs="Times New Roman"/>
        </w:rPr>
        <w:t>defined in space</w:t>
      </w:r>
      <m:oMath>
        <m:r>
          <w:rPr>
            <w:rFonts w:ascii="Cambria Math" w:hAnsi="Cambria Math" w:cs="Times New Roman"/>
          </w:rPr>
          <m:t xml:space="preserve"> C × T</m:t>
        </m:r>
      </m:oMath>
      <w:r w:rsidR="00D6020A">
        <w:rPr>
          <w:rFonts w:ascii="Times New Roman" w:hAnsi="Times New Roman" w:cs="Times New Roman"/>
        </w:rPr>
        <w:t>. I</w:t>
      </w:r>
      <w:r>
        <w:rPr>
          <w:rFonts w:ascii="Times New Roman" w:hAnsi="Times New Roman" w:cs="Times New Roman"/>
        </w:rPr>
        <w:t>t</w:t>
      </w:r>
      <w:r w:rsidR="00D6020A">
        <w:rPr>
          <w:rFonts w:ascii="Times New Roman" w:hAnsi="Times New Roman" w:cs="Times New Roman"/>
        </w:rPr>
        <w:t xml:space="preserve"> t</w:t>
      </w:r>
      <w:r>
        <w:rPr>
          <w:rFonts w:ascii="Times New Roman" w:hAnsi="Times New Roman" w:cs="Times New Roman"/>
        </w:rPr>
        <w:t xml:space="preserve">akes in terminal node </w:t>
      </w:r>
      <m:oMath>
        <m:r>
          <w:rPr>
            <w:rFonts w:ascii="Cambria Math" w:hAnsi="Cambria Math" w:cs="Times New Roman"/>
          </w:rPr>
          <m:t>t ϵ T</m:t>
        </m:r>
      </m:oMath>
      <w:r>
        <w:rPr>
          <w:rFonts w:ascii="Times New Roman" w:hAnsi="Times New Roman" w:cs="Times New Roman"/>
        </w:rPr>
        <w:t xml:space="preserve"> and </w:t>
      </w:r>
      <w:r w:rsidR="000F3710">
        <w:rPr>
          <w:rFonts w:ascii="Times New Roman" w:hAnsi="Times New Roman" w:cs="Times New Roman"/>
        </w:rPr>
        <w:t xml:space="preserve">hand distribution </w:t>
      </w:r>
      <m:oMath>
        <m:r>
          <w:rPr>
            <w:rFonts w:ascii="Cambria Math" w:hAnsi="Cambria Math" w:cs="Times New Roman"/>
          </w:rPr>
          <m:t>h ϵ C</m:t>
        </m:r>
      </m:oMath>
      <w:r w:rsidR="000F3710">
        <w:rPr>
          <w:rFonts w:ascii="Times New Roman" w:hAnsi="Times New Roman" w:cs="Times New Roman"/>
        </w:rPr>
        <w:t xml:space="preserve"> </w:t>
      </w:r>
      <w:r>
        <w:rPr>
          <w:rFonts w:ascii="Times New Roman" w:hAnsi="Times New Roman" w:cs="Times New Roman"/>
        </w:rPr>
        <w:t xml:space="preserve">returns a </w:t>
      </w:r>
      <w:r w:rsidR="000F3710">
        <w:rPr>
          <w:rFonts w:ascii="Times New Roman" w:hAnsi="Times New Roman" w:cs="Times New Roman"/>
        </w:rPr>
        <w:t>4-vector</w:t>
      </w:r>
      <w:r w:rsidR="00036757">
        <w:rPr>
          <w:rFonts w:ascii="Times New Roman" w:hAnsi="Times New Roman" w:cs="Times New Roman"/>
        </w:rPr>
        <w:t xml:space="preserve"> </w:t>
      </w:r>
      <m:oMath>
        <m:r>
          <w:rPr>
            <w:rFonts w:ascii="Cambria Math" w:hAnsi="Cambria Math" w:cs="Times New Roman"/>
          </w:rPr>
          <m:t>s</m:t>
        </m:r>
      </m:oMath>
      <w:r w:rsidR="00036757">
        <w:rPr>
          <w:rFonts w:ascii="Times New Roman" w:hAnsi="Times New Roman" w:cs="Times New Roman"/>
        </w:rPr>
        <w:t xml:space="preserve"> </w:t>
      </w:r>
      <w:r w:rsidR="00D250E9">
        <w:rPr>
          <w:rFonts w:ascii="Times New Roman" w:hAnsi="Times New Roman" w:cs="Times New Roman"/>
        </w:rPr>
        <w:t xml:space="preserve">with the property that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4</m:t>
            </m:r>
          </m:sub>
        </m:sSub>
      </m:oMath>
      <w:r w:rsidR="00136153">
        <w:rPr>
          <w:rFonts w:ascii="Times New Roman" w:hAnsi="Times New Roman" w:cs="Times New Roman"/>
        </w:rPr>
        <w:t>.</w:t>
      </w:r>
    </w:p>
    <w:p w14:paraId="16620123" w14:textId="77777777" w:rsidR="002E4E01" w:rsidRDefault="002E4E01" w:rsidP="001F1648">
      <w:pPr>
        <w:spacing w:line="480" w:lineRule="auto"/>
        <w:rPr>
          <w:rFonts w:ascii="Times New Roman" w:hAnsi="Times New Roman" w:cs="Times New Roman"/>
        </w:rPr>
      </w:pPr>
    </w:p>
    <w:p w14:paraId="493FB2C9" w14:textId="7E812904" w:rsidR="00830D0C" w:rsidRPr="00830D0C" w:rsidRDefault="00830D0C" w:rsidP="00BD0FBD">
      <w:pPr>
        <w:pStyle w:val="ListParagraph"/>
        <w:numPr>
          <w:ilvl w:val="2"/>
          <w:numId w:val="10"/>
        </w:numPr>
        <w:spacing w:line="480" w:lineRule="auto"/>
        <w:rPr>
          <w:rFonts w:ascii="Times New Roman" w:hAnsi="Times New Roman" w:cs="Times New Roman"/>
          <w:b/>
        </w:rPr>
      </w:pPr>
      <w:r w:rsidRPr="00830D0C">
        <w:rPr>
          <w:rFonts w:ascii="Times New Roman" w:hAnsi="Times New Roman" w:cs="Times New Roman"/>
          <w:b/>
        </w:rPr>
        <w:t>Markov Decision Process</w:t>
      </w:r>
    </w:p>
    <w:p w14:paraId="2BBAAF99" w14:textId="77777777" w:rsidR="00830D0C" w:rsidRDefault="00830D0C" w:rsidP="00830D0C">
      <w:pPr>
        <w:spacing w:line="480" w:lineRule="auto"/>
        <w:rPr>
          <w:rFonts w:ascii="Times New Roman" w:hAnsi="Times New Roman" w:cs="Times New Roman"/>
        </w:rPr>
      </w:pPr>
    </w:p>
    <w:p w14:paraId="28DBDC5E" w14:textId="010E953E" w:rsidR="00171109" w:rsidRDefault="00583A2F" w:rsidP="00863107">
      <w:pPr>
        <w:spacing w:line="480" w:lineRule="auto"/>
        <w:jc w:val="both"/>
        <w:rPr>
          <w:rFonts w:ascii="Times New Roman" w:hAnsi="Times New Roman" w:cs="Times New Roman"/>
        </w:rPr>
      </w:pPr>
      <w:r>
        <w:rPr>
          <w:rFonts w:ascii="Times New Roman" w:hAnsi="Times New Roman" w:cs="Times New Roman"/>
        </w:rPr>
        <w:t>We can also view the bidding of Bridge as a MDP from the perspective of one player.</w:t>
      </w:r>
      <w:r w:rsidR="00773235">
        <w:rPr>
          <w:rFonts w:ascii="Times New Roman" w:hAnsi="Times New Roman" w:cs="Times New Roman"/>
        </w:rPr>
        <w:t xml:space="preserve"> Initial state</w:t>
      </w:r>
      <w:r w:rsidR="0021715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oMath>
      <w:r w:rsidR="00767883">
        <w:rPr>
          <w:rFonts w:ascii="Times New Roman" w:hAnsi="Times New Roman" w:cs="Times New Roman"/>
        </w:rPr>
        <w:t xml:space="preserve"> consists of </w:t>
      </w:r>
      <w:r w:rsidR="00DB598B">
        <w:rPr>
          <w:rFonts w:ascii="Times New Roman" w:hAnsi="Times New Roman" w:cs="Times New Roman"/>
        </w:rPr>
        <w:t>a set of cards and a bidding sequence</w:t>
      </w:r>
      <w:r w:rsidR="00ED11BA">
        <w:rPr>
          <w:rFonts w:ascii="Times New Roman" w:hAnsi="Times New Roman" w:cs="Times New Roman"/>
        </w:rPr>
        <w:t xml:space="preserve"> with length less than 4</w:t>
      </w:r>
      <w:r w:rsidR="00AE47CE">
        <w:rPr>
          <w:rFonts w:ascii="Times New Roman" w:hAnsi="Times New Roman" w:cs="Times New Roman"/>
        </w:rPr>
        <w:t>.</w:t>
      </w:r>
      <w:r w:rsidR="00181E19">
        <w:rPr>
          <w:rFonts w:ascii="Times New Roman" w:hAnsi="Times New Roman" w:cs="Times New Roman"/>
        </w:rPr>
        <w:t xml:space="preserve"> At every time step </w:t>
      </w:r>
      <m:oMath>
        <m:r>
          <w:rPr>
            <w:rFonts w:ascii="Cambria Math" w:hAnsi="Cambria Math" w:cs="Times New Roman"/>
          </w:rPr>
          <m:t>t</m:t>
        </m:r>
      </m:oMath>
      <w:r w:rsidR="00181E19">
        <w:rPr>
          <w:rFonts w:ascii="Times New Roman" w:hAnsi="Times New Roman" w:cs="Times New Roman"/>
        </w:rPr>
        <w:t xml:space="preserve">, an action is chosen </w:t>
      </w:r>
      <w:r w:rsidR="00773235">
        <w:rPr>
          <w:rFonts w:ascii="Times New Roman" w:hAnsi="Times New Roman" w:cs="Times New Roman"/>
        </w:rPr>
        <w:t xml:space="preserve">which advances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sidR="00773235">
        <w:rPr>
          <w:rFonts w:ascii="Times New Roman" w:hAnsi="Times New Roman" w:cs="Times New Roman"/>
        </w:rPr>
        <w:t xml:space="preserve"> to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oMath>
      <w:r w:rsidR="0019269B">
        <w:rPr>
          <w:rFonts w:ascii="Times New Roman" w:hAnsi="Times New Roman" w:cs="Times New Roman"/>
        </w:rPr>
        <w:t xml:space="preserve">. The state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oMath>
      <w:r w:rsidR="0019269B">
        <w:rPr>
          <w:rFonts w:ascii="Times New Roman" w:hAnsi="Times New Roman" w:cs="Times New Roman"/>
        </w:rPr>
        <w:t xml:space="preserve"> will always differ from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sidR="0019269B">
        <w:rPr>
          <w:rFonts w:ascii="Times New Roman" w:hAnsi="Times New Roman" w:cs="Times New Roman"/>
        </w:rPr>
        <w:t xml:space="preserve"> </w:t>
      </w:r>
      <w:r w:rsidR="00282630">
        <w:rPr>
          <w:rFonts w:ascii="Times New Roman" w:hAnsi="Times New Roman" w:cs="Times New Roman"/>
        </w:rPr>
        <w:t xml:space="preserve">by having a bidding sequence </w:t>
      </w:r>
      <m:oMath>
        <m:sSub>
          <m:sSubPr>
            <m:ctrlPr>
              <w:rPr>
                <w:rFonts w:ascii="Cambria Math" w:hAnsi="Cambria Math" w:cs="Times New Roman"/>
                <w:i/>
              </w:rPr>
            </m:ctrlPr>
          </m:sSubPr>
          <m:e>
            <m:r>
              <w:rPr>
                <w:rFonts w:ascii="Cambria Math" w:hAnsi="Cambria Math" w:cs="Times New Roman"/>
              </w:rPr>
              <m:t>seq</m:t>
            </m:r>
          </m:e>
          <m:sub>
            <m:r>
              <w:rPr>
                <w:rFonts w:ascii="Cambria Math" w:hAnsi="Cambria Math" w:cs="Times New Roman"/>
              </w:rPr>
              <m:t>t+1</m:t>
            </m:r>
          </m:sub>
        </m:sSub>
      </m:oMath>
      <w:r w:rsidR="00C70C76">
        <w:rPr>
          <w:rFonts w:ascii="Times New Roman" w:hAnsi="Times New Roman" w:cs="Times New Roman"/>
        </w:rPr>
        <w:t xml:space="preserve"> that has </w:t>
      </w:r>
      <m:oMath>
        <m:sSub>
          <m:sSubPr>
            <m:ctrlPr>
              <w:rPr>
                <w:rFonts w:ascii="Cambria Math" w:hAnsi="Cambria Math" w:cs="Times New Roman"/>
                <w:i/>
              </w:rPr>
            </m:ctrlPr>
          </m:sSubPr>
          <m:e>
            <m:r>
              <w:rPr>
                <w:rFonts w:ascii="Cambria Math" w:hAnsi="Cambria Math" w:cs="Times New Roman"/>
              </w:rPr>
              <m:t>seq</m:t>
            </m:r>
          </m:e>
          <m:sub>
            <m:r>
              <w:rPr>
                <w:rFonts w:ascii="Cambria Math" w:hAnsi="Cambria Math" w:cs="Times New Roman"/>
              </w:rPr>
              <m:t>t</m:t>
            </m:r>
          </m:sub>
        </m:sSub>
      </m:oMath>
      <w:r w:rsidR="00C70C76">
        <w:rPr>
          <w:rFonts w:ascii="Times New Roman" w:hAnsi="Times New Roman" w:cs="Times New Roman"/>
        </w:rPr>
        <w:t xml:space="preserve"> as proper prefix and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seq</m:t>
                </m:r>
              </m:e>
              <m:sub>
                <m:r>
                  <w:rPr>
                    <w:rFonts w:ascii="Cambria Math" w:hAnsi="Cambria Math" w:cs="Times New Roman"/>
                  </w:rPr>
                  <m:t>t+1</m:t>
                </m:r>
              </m:sub>
            </m:sSub>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seq</m:t>
                </m:r>
              </m:e>
              <m:sub>
                <m:r>
                  <w:rPr>
                    <w:rFonts w:ascii="Cambria Math" w:hAnsi="Cambria Math" w:cs="Times New Roman"/>
                  </w:rPr>
                  <m:t>t+1</m:t>
                </m:r>
              </m:sub>
            </m:sSub>
          </m:e>
        </m:d>
        <m:r>
          <w:rPr>
            <w:rFonts w:ascii="Cambria Math" w:hAnsi="Cambria Math" w:cs="Times New Roman"/>
          </w:rPr>
          <m:t>+4</m:t>
        </m:r>
      </m:oMath>
      <w:r w:rsidR="001228EC">
        <w:rPr>
          <w:rFonts w:ascii="Times New Roman" w:hAnsi="Times New Roman" w:cs="Times New Roman"/>
        </w:rPr>
        <w:t xml:space="preserve">. </w:t>
      </w:r>
      <w:r w:rsidR="00171109">
        <w:rPr>
          <w:rFonts w:ascii="Times New Roman" w:hAnsi="Times New Roman" w:cs="Times New Roman"/>
        </w:rPr>
        <w:t xml:space="preserve">The game also has several interesting properties in </w:t>
      </w:r>
      <w:r w:rsidR="00B96FC4">
        <w:rPr>
          <w:rFonts w:ascii="Times New Roman" w:hAnsi="Times New Roman" w:cs="Times New Roman"/>
        </w:rPr>
        <w:t xml:space="preserve">the variations of </w:t>
      </w:r>
      <w:r w:rsidR="00171109">
        <w:rPr>
          <w:rFonts w:ascii="Times New Roman" w:hAnsi="Times New Roman" w:cs="Times New Roman"/>
        </w:rPr>
        <w:t xml:space="preserve">its four-argument function </w:t>
      </w:r>
      <m:oMath>
        <m:r>
          <w:rPr>
            <w:rFonts w:ascii="Cambria Math" w:hAnsi="Cambria Math" w:cs="Times New Roman"/>
          </w:rPr>
          <m:t>p</m:t>
        </m:r>
      </m:oMath>
      <w:r w:rsidR="00210E73">
        <w:rPr>
          <w:rFonts w:ascii="Times New Roman" w:hAnsi="Times New Roman" w:cs="Times New Roman"/>
        </w:rPr>
        <w:t xml:space="preserve">; </w:t>
      </w:r>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s,a</m:t>
            </m:r>
          </m:e>
        </m:d>
        <m:r>
          <w:rPr>
            <w:rFonts w:ascii="Cambria Math" w:hAnsi="Cambria Math" w:cs="Times New Roman"/>
          </w:rPr>
          <m:t>=0</m:t>
        </m:r>
      </m:oMath>
      <w:r w:rsidR="00210E73">
        <w:rPr>
          <w:rFonts w:ascii="Times New Roman" w:hAnsi="Times New Roman" w:cs="Times New Roman"/>
        </w:rPr>
        <w:t xml:space="preserve"> for all </w:t>
      </w:r>
      <m:oMath>
        <m:r>
          <w:rPr>
            <w:rFonts w:ascii="Cambria Math" w:hAnsi="Cambria Math" w:cs="Times New Roman"/>
          </w:rPr>
          <m:t>a≠pass</m:t>
        </m:r>
      </m:oMath>
      <w:r w:rsidR="00B76701">
        <w:rPr>
          <w:rFonts w:ascii="Times New Roman" w:hAnsi="Times New Roman" w:cs="Times New Roman"/>
        </w:rPr>
        <w:t xml:space="preserv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Terminate | s,a</m:t>
            </m:r>
          </m:e>
        </m:d>
        <m:r>
          <w:rPr>
            <w:rFonts w:ascii="Cambria Math" w:hAnsi="Cambria Math" w:cs="Times New Roman"/>
          </w:rPr>
          <m:t>=0</m:t>
        </m:r>
      </m:oMath>
      <w:r w:rsidR="00EC12A4">
        <w:rPr>
          <w:rFonts w:ascii="Times New Roman" w:hAnsi="Times New Roman" w:cs="Times New Roman"/>
        </w:rPr>
        <w:t xml:space="preserve"> for all </w:t>
      </w:r>
      <m:oMath>
        <m:r>
          <w:rPr>
            <w:rFonts w:ascii="Cambria Math" w:hAnsi="Cambria Math" w:cs="Times New Roman"/>
          </w:rPr>
          <m:t>a≠pass</m:t>
        </m:r>
      </m:oMath>
      <w:r w:rsidR="00713C19">
        <w:rPr>
          <w:rFonts w:ascii="Times New Roman" w:hAnsi="Times New Roman" w:cs="Times New Roman"/>
        </w:rPr>
        <w:t xml:space="preserve"> and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Terminate | s,a</m:t>
            </m:r>
          </m:e>
        </m:d>
        <m:r>
          <w:rPr>
            <w:rFonts w:ascii="Cambria Math" w:hAnsi="Cambria Math" w:cs="Times New Roman"/>
          </w:rPr>
          <m:t>&gt;0</m:t>
        </m:r>
      </m:oMath>
      <w:r w:rsidR="00AB4700">
        <w:rPr>
          <w:rFonts w:ascii="Times New Roman" w:hAnsi="Times New Roman" w:cs="Times New Roman"/>
        </w:rPr>
        <w:t xml:space="preserve"> for all </w:t>
      </w:r>
      <m:oMath>
        <m:r>
          <w:rPr>
            <w:rFonts w:ascii="Cambria Math" w:hAnsi="Cambria Math" w:cs="Times New Roman"/>
          </w:rPr>
          <m:t>a=pass</m:t>
        </m:r>
      </m:oMath>
      <w:r w:rsidR="005B1A6A">
        <w:rPr>
          <w:rFonts w:ascii="Times New Roman" w:hAnsi="Times New Roman" w:cs="Times New Roman"/>
        </w:rPr>
        <w:t>.</w:t>
      </w:r>
    </w:p>
    <w:p w14:paraId="07FA9483" w14:textId="6F9B57DC" w:rsidR="00863107" w:rsidRPr="00112C11" w:rsidRDefault="00863107" w:rsidP="00863107">
      <w:pPr>
        <w:pStyle w:val="ListParagraph"/>
        <w:numPr>
          <w:ilvl w:val="1"/>
          <w:numId w:val="10"/>
        </w:numPr>
        <w:spacing w:line="480" w:lineRule="auto"/>
        <w:ind w:left="709" w:hanging="709"/>
        <w:rPr>
          <w:rFonts w:ascii="Times New Roman" w:hAnsi="Times New Roman" w:cs="Times New Roman"/>
          <w:b/>
          <w:sz w:val="28"/>
        </w:rPr>
      </w:pPr>
      <w:r>
        <w:rPr>
          <w:rFonts w:ascii="Times New Roman" w:hAnsi="Times New Roman" w:cs="Times New Roman"/>
        </w:rPr>
        <w:br w:type="column"/>
      </w:r>
      <w:r w:rsidRPr="00C8604D">
        <w:rPr>
          <w:rFonts w:ascii="Times New Roman" w:hAnsi="Times New Roman" w:cs="Times New Roman"/>
          <w:b/>
          <w:sz w:val="28"/>
        </w:rPr>
        <w:lastRenderedPageBreak/>
        <w:t>Algorithm</w:t>
      </w:r>
    </w:p>
    <w:p w14:paraId="2B91F0EE" w14:textId="434D1861" w:rsidR="00F31BBF" w:rsidRDefault="00F31BBF" w:rsidP="00830D0C">
      <w:pPr>
        <w:spacing w:line="480" w:lineRule="auto"/>
        <w:rPr>
          <w:rFonts w:ascii="Times New Roman" w:hAnsi="Times New Roman" w:cs="Times New Roman"/>
        </w:rPr>
      </w:pPr>
    </w:p>
    <w:p w14:paraId="00DEE8FC" w14:textId="77777777" w:rsidR="0070562F" w:rsidRDefault="0070562F" w:rsidP="00BD0FBD">
      <w:pPr>
        <w:pStyle w:val="ListParagraph"/>
        <w:numPr>
          <w:ilvl w:val="2"/>
          <w:numId w:val="10"/>
        </w:numPr>
        <w:spacing w:line="480" w:lineRule="auto"/>
        <w:rPr>
          <w:rFonts w:ascii="Times New Roman" w:hAnsi="Times New Roman" w:cs="Times New Roman"/>
          <w:b/>
        </w:rPr>
      </w:pPr>
      <w:r>
        <w:rPr>
          <w:rFonts w:ascii="Times New Roman" w:hAnsi="Times New Roman" w:cs="Times New Roman"/>
          <w:b/>
        </w:rPr>
        <w:t>Random Walk</w:t>
      </w:r>
    </w:p>
    <w:p w14:paraId="4F5F5D20" w14:textId="77777777" w:rsidR="0070562F" w:rsidRDefault="0070562F" w:rsidP="0070562F">
      <w:pPr>
        <w:spacing w:line="480" w:lineRule="auto"/>
        <w:rPr>
          <w:rFonts w:ascii="Times New Roman" w:hAnsi="Times New Roman" w:cs="Times New Roman"/>
        </w:rPr>
      </w:pPr>
    </w:p>
    <w:p w14:paraId="54C63C55" w14:textId="36F4D9CE" w:rsidR="0070562F" w:rsidRDefault="0070562F" w:rsidP="00766C6D">
      <w:pPr>
        <w:spacing w:line="480" w:lineRule="auto"/>
        <w:jc w:val="both"/>
        <w:rPr>
          <w:rFonts w:ascii="Times New Roman" w:hAnsi="Times New Roman" w:cs="Times New Roman"/>
        </w:rPr>
      </w:pPr>
      <w:r>
        <w:rPr>
          <w:rFonts w:ascii="Times New Roman" w:hAnsi="Times New Roman" w:cs="Times New Roman"/>
        </w:rPr>
        <w:t>While more accurately this should be called an experiment, we have decided to put the analysis on the results of random walk here for a clearer comparison to the other approaches. It will also help explain some of our incentives when designing our algorithms.</w:t>
      </w:r>
    </w:p>
    <w:p w14:paraId="520C2504" w14:textId="77777777" w:rsidR="0070562F" w:rsidRDefault="0070562F" w:rsidP="0070562F">
      <w:pPr>
        <w:spacing w:line="480" w:lineRule="auto"/>
        <w:rPr>
          <w:rFonts w:ascii="Times New Roman" w:hAnsi="Times New Roman" w:cs="Times New Roman"/>
        </w:rPr>
      </w:pPr>
    </w:p>
    <w:p w14:paraId="7F9CA5C6" w14:textId="5C4399D2" w:rsidR="00286EC2" w:rsidRDefault="00286EC2" w:rsidP="00766C6D">
      <w:pPr>
        <w:spacing w:line="480" w:lineRule="auto"/>
        <w:jc w:val="both"/>
        <w:rPr>
          <w:rFonts w:ascii="Times New Roman" w:hAnsi="Times New Roman" w:cs="Times New Roman"/>
        </w:rPr>
      </w:pPr>
      <w:r>
        <w:rPr>
          <w:rFonts w:ascii="Times New Roman" w:hAnsi="Times New Roman" w:cs="Times New Roman"/>
        </w:rPr>
        <w:t>The idea of random walk is simply randomly returning a bid with equal opportunity regardless of the information provided in the current information set. The first observation we made in the game is that it is very easy for the bidding to overshoot – that is,</w:t>
      </w:r>
      <w:r w:rsidR="00101DE6">
        <w:rPr>
          <w:rFonts w:ascii="Times New Roman" w:hAnsi="Times New Roman" w:cs="Times New Roman"/>
        </w:rPr>
        <w:t xml:space="preserve"> to pass the point of no return.</w:t>
      </w:r>
    </w:p>
    <w:p w14:paraId="333A5691" w14:textId="77777777" w:rsidR="001D25F2" w:rsidRDefault="001D25F2" w:rsidP="0070562F">
      <w:pPr>
        <w:spacing w:line="480" w:lineRule="auto"/>
        <w:rPr>
          <w:rFonts w:ascii="Times New Roman" w:hAnsi="Times New Roman" w:cs="Times New Roman"/>
        </w:rPr>
      </w:pPr>
    </w:p>
    <w:p w14:paraId="72509FA4" w14:textId="53DAF2FC" w:rsidR="00996935" w:rsidRDefault="00F42197" w:rsidP="00766C6D">
      <w:pPr>
        <w:spacing w:line="480" w:lineRule="auto"/>
        <w:jc w:val="both"/>
        <w:rPr>
          <w:rFonts w:ascii="Times New Roman" w:hAnsi="Times New Roman" w:cs="Times New Roman"/>
        </w:rPr>
      </w:pPr>
      <w:r>
        <w:rPr>
          <w:rFonts w:ascii="Times New Roman" w:hAnsi="Times New Roman" w:cs="Times New Roman"/>
        </w:rPr>
        <w:t>We define two different points of no return for each pair. The first one is the internal point of no return</w:t>
      </w:r>
      <w:r w:rsidR="00BF375B">
        <w:rPr>
          <w:rFonts w:ascii="Times New Roman" w:hAnsi="Times New Roman" w:cs="Times New Roman"/>
        </w:rPr>
        <w:t xml:space="preserve"> </w:t>
      </w:r>
      <w:r w:rsidR="00101DE6">
        <w:rPr>
          <w:rFonts w:ascii="Times New Roman" w:hAnsi="Times New Roman" w:cs="Times New Roman"/>
        </w:rPr>
        <w:t>which can be defined for both pairs, one pair or none for each deal. It</w:t>
      </w:r>
      <w:r w:rsidR="00BF375B">
        <w:rPr>
          <w:rFonts w:ascii="Times New Roman" w:hAnsi="Times New Roman" w:cs="Times New Roman"/>
        </w:rPr>
        <w:t xml:space="preserve"> is the highest possible contract bid that each pair can bid with a chance of getting positive score, given idle opponents. </w:t>
      </w:r>
      <w:r w:rsidR="001D25F2">
        <w:rPr>
          <w:rFonts w:ascii="Times New Roman" w:hAnsi="Times New Roman" w:cs="Times New Roman"/>
        </w:rPr>
        <w:t xml:space="preserve">For example, imagine a deal where every hand is mediocre in terms of strength and shape, such that the only makeable contract is “1NT” for the NS pair and EW pair has no possible contracts. Then a bid </w:t>
      </w:r>
      <w:r w:rsidR="00E35CE0">
        <w:rPr>
          <w:rFonts w:ascii="Times New Roman" w:hAnsi="Times New Roman" w:cs="Times New Roman"/>
        </w:rPr>
        <w:t>of</w:t>
      </w:r>
      <w:r w:rsidR="001D25F2">
        <w:rPr>
          <w:rFonts w:ascii="Times New Roman" w:hAnsi="Times New Roman" w:cs="Times New Roman"/>
        </w:rPr>
        <w:t xml:space="preserve"> “1C”, “1D”, “1H”</w:t>
      </w:r>
      <w:r w:rsidR="00E35CE0">
        <w:rPr>
          <w:rFonts w:ascii="Times New Roman" w:hAnsi="Times New Roman" w:cs="Times New Roman"/>
        </w:rPr>
        <w:t xml:space="preserve">, </w:t>
      </w:r>
      <w:r w:rsidR="001D25F2">
        <w:rPr>
          <w:rFonts w:ascii="Times New Roman" w:hAnsi="Times New Roman" w:cs="Times New Roman"/>
        </w:rPr>
        <w:t xml:space="preserve">“1S” </w:t>
      </w:r>
      <w:r w:rsidR="00E35CE0">
        <w:rPr>
          <w:rFonts w:ascii="Times New Roman" w:hAnsi="Times New Roman" w:cs="Times New Roman"/>
        </w:rPr>
        <w:t>or “1NT” from</w:t>
      </w:r>
      <w:r w:rsidR="001D25F2">
        <w:rPr>
          <w:rFonts w:ascii="Times New Roman" w:hAnsi="Times New Roman" w:cs="Times New Roman"/>
        </w:rPr>
        <w:t xml:space="preserve"> the NS pair </w:t>
      </w:r>
      <w:r w:rsidR="00E35CE0">
        <w:rPr>
          <w:rFonts w:ascii="Times New Roman" w:hAnsi="Times New Roman" w:cs="Times New Roman"/>
        </w:rPr>
        <w:t>all</w:t>
      </w:r>
      <w:r w:rsidR="001D25F2">
        <w:rPr>
          <w:rFonts w:ascii="Times New Roman" w:hAnsi="Times New Roman" w:cs="Times New Roman"/>
        </w:rPr>
        <w:t xml:space="preserve"> has</w:t>
      </w:r>
      <w:r w:rsidR="00E35CE0">
        <w:rPr>
          <w:rFonts w:ascii="Times New Roman" w:hAnsi="Times New Roman" w:cs="Times New Roman"/>
        </w:rPr>
        <w:t xml:space="preserve"> a</w:t>
      </w:r>
      <w:r w:rsidR="001D25F2">
        <w:rPr>
          <w:rFonts w:ascii="Times New Roman" w:hAnsi="Times New Roman" w:cs="Times New Roman"/>
        </w:rPr>
        <w:t xml:space="preserve"> chance of </w:t>
      </w:r>
      <w:r w:rsidR="000D73DF">
        <w:rPr>
          <w:rFonts w:ascii="Times New Roman" w:hAnsi="Times New Roman" w:cs="Times New Roman"/>
        </w:rPr>
        <w:t>getting positive score</w:t>
      </w:r>
      <w:r>
        <w:rPr>
          <w:rFonts w:ascii="Times New Roman" w:hAnsi="Times New Roman" w:cs="Times New Roman"/>
        </w:rPr>
        <w:t xml:space="preserve"> in th</w:t>
      </w:r>
      <w:r w:rsidR="00E35CE0">
        <w:rPr>
          <w:rFonts w:ascii="Times New Roman" w:hAnsi="Times New Roman" w:cs="Times New Roman"/>
        </w:rPr>
        <w:t>e end</w:t>
      </w:r>
      <w:r w:rsidR="000D73DF">
        <w:rPr>
          <w:rFonts w:ascii="Times New Roman" w:hAnsi="Times New Roman" w:cs="Times New Roman"/>
        </w:rPr>
        <w:t>,</w:t>
      </w:r>
      <w:r w:rsidR="00873BEB">
        <w:rPr>
          <w:rFonts w:ascii="Times New Roman" w:hAnsi="Times New Roman" w:cs="Times New Roman"/>
        </w:rPr>
        <w:t xml:space="preserve"> that is:</w:t>
      </w:r>
      <w:r w:rsidR="000D73DF">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NS</m:t>
                    </m:r>
                  </m:sub>
                </m:sSub>
              </m:lim>
            </m:limLow>
          </m:fName>
          <m:e>
            <m:r>
              <w:rPr>
                <w:rFonts w:ascii="Cambria Math" w:hAnsi="Cambria Math" w:cs="Times New Roman"/>
              </w:rPr>
              <m:t xml:space="preserve">u (a, </m:t>
            </m:r>
          </m:e>
        </m:func>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NS</m:t>
            </m:r>
          </m:sub>
        </m:sSub>
        <m:r>
          <w:rPr>
            <w:rFonts w:ascii="Cambria Math" w:hAnsi="Cambria Math" w:cs="Times New Roman"/>
          </w:rPr>
          <m:t>)&gt;0</m:t>
        </m:r>
      </m:oMath>
      <w:r w:rsidR="00E35CE0">
        <w:rPr>
          <w:rFonts w:ascii="Times New Roman" w:hAnsi="Times New Roman" w:cs="Times New Roman"/>
        </w:rPr>
        <w:t xml:space="preserve">, </w:t>
      </w:r>
      <w:r w:rsidR="006475D7">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NS</m:t>
            </m:r>
          </m:sub>
        </m:sSub>
      </m:oMath>
      <w:r w:rsidR="006475D7">
        <w:rPr>
          <w:rFonts w:ascii="Times New Roman" w:hAnsi="Times New Roman" w:cs="Times New Roman"/>
        </w:rPr>
        <w:t xml:space="preserve"> is the strategy of the NS</w:t>
      </w:r>
      <w:r w:rsidR="00873BEB">
        <w:rPr>
          <w:rFonts w:ascii="Times New Roman" w:hAnsi="Times New Roman" w:cs="Times New Roman"/>
        </w:rPr>
        <w:t>.</w:t>
      </w:r>
    </w:p>
    <w:p w14:paraId="71C09A82" w14:textId="77777777" w:rsidR="00996935" w:rsidRDefault="00996935" w:rsidP="0070562F">
      <w:pPr>
        <w:spacing w:line="480" w:lineRule="auto"/>
        <w:rPr>
          <w:rFonts w:ascii="Times New Roman" w:hAnsi="Times New Roman" w:cs="Times New Roman"/>
        </w:rPr>
      </w:pPr>
    </w:p>
    <w:p w14:paraId="6017BC1C" w14:textId="2DF0F89C" w:rsidR="001D25F2" w:rsidRDefault="00E35CE0" w:rsidP="00766C6D">
      <w:pPr>
        <w:spacing w:line="480" w:lineRule="auto"/>
        <w:jc w:val="both"/>
        <w:rPr>
          <w:rFonts w:ascii="Times New Roman" w:hAnsi="Times New Roman" w:cs="Times New Roman"/>
        </w:rPr>
      </w:pPr>
      <w:r>
        <w:rPr>
          <w:rFonts w:ascii="Times New Roman" w:hAnsi="Times New Roman" w:cs="Times New Roman"/>
        </w:rPr>
        <w:lastRenderedPageBreak/>
        <w:t xml:space="preserve">On the other hand, </w:t>
      </w:r>
      <w:r w:rsidR="000D73DF">
        <w:rPr>
          <w:rFonts w:ascii="Times New Roman" w:hAnsi="Times New Roman" w:cs="Times New Roman"/>
        </w:rPr>
        <w:t>any bid from “2C”</w:t>
      </w:r>
      <w:r>
        <w:rPr>
          <w:rFonts w:ascii="Times New Roman" w:hAnsi="Times New Roman" w:cs="Times New Roman"/>
        </w:rPr>
        <w:t xml:space="preserve"> onwards</w:t>
      </w:r>
      <w:r w:rsidR="003A62EC">
        <w:rPr>
          <w:rFonts w:ascii="Times New Roman" w:hAnsi="Times New Roman" w:cs="Times New Roman"/>
        </w:rPr>
        <w:t xml:space="preserve"> </w:t>
      </w:r>
      <w:r w:rsidR="00873BEB">
        <w:rPr>
          <w:rFonts w:ascii="Times New Roman" w:hAnsi="Times New Roman" w:cs="Times New Roman"/>
        </w:rPr>
        <w:t>can only receive negative scores and there is no legal action to avoid it</w:t>
      </w:r>
      <w:r w:rsidR="003A62EC">
        <w:rPr>
          <w:rFonts w:ascii="Times New Roman" w:hAnsi="Times New Roman" w:cs="Times New Roman"/>
        </w:rPr>
        <w:t>.</w:t>
      </w:r>
      <w:r w:rsidR="000D73DF">
        <w:rPr>
          <w:rFonts w:ascii="Times New Roman" w:hAnsi="Times New Roman" w:cs="Times New Roman"/>
        </w:rPr>
        <w:t xml:space="preserve"> </w:t>
      </w:r>
      <w:r w:rsidR="00893140">
        <w:rPr>
          <w:rFonts w:ascii="Times New Roman" w:hAnsi="Times New Roman" w:cs="Times New Roman"/>
        </w:rPr>
        <w:t>(</w:t>
      </w:r>
      <w:r w:rsidR="000D73DF">
        <w:rPr>
          <w:rFonts w:ascii="Times New Roman" w:hAnsi="Times New Roman" w:cs="Times New Roman"/>
        </w:rPr>
        <w:t xml:space="preserve">Note that in this project, we will always assume </w:t>
      </w:r>
      <w:r w:rsidR="0077672A">
        <w:rPr>
          <w:rFonts w:ascii="Times New Roman" w:hAnsi="Times New Roman" w:cs="Times New Roman"/>
        </w:rPr>
        <w:t xml:space="preserve">unflawed </w:t>
      </w:r>
      <w:r w:rsidR="000D73DF">
        <w:rPr>
          <w:rFonts w:ascii="Times New Roman" w:hAnsi="Times New Roman" w:cs="Times New Roman"/>
        </w:rPr>
        <w:t>perfect information card-play.</w:t>
      </w:r>
      <w:r w:rsidR="00893140">
        <w:rPr>
          <w:rFonts w:ascii="Times New Roman" w:hAnsi="Times New Roman" w:cs="Times New Roman"/>
        </w:rPr>
        <w:t>)</w:t>
      </w:r>
      <w:r w:rsidR="0077672A">
        <w:rPr>
          <w:rFonts w:ascii="Times New Roman" w:hAnsi="Times New Roman" w:cs="Times New Roman"/>
        </w:rPr>
        <w:t xml:space="preserve"> The point of no return for NS pair is thus </w:t>
      </w:r>
      <w:r w:rsidR="004D6619">
        <w:rPr>
          <w:rFonts w:ascii="Times New Roman" w:hAnsi="Times New Roman" w:cs="Times New Roman"/>
        </w:rPr>
        <w:t>“1NT”</w:t>
      </w:r>
      <w:r w:rsidR="003A62EC">
        <w:rPr>
          <w:rFonts w:ascii="Times New Roman" w:hAnsi="Times New Roman" w:cs="Times New Roman"/>
        </w:rPr>
        <w:t xml:space="preserve">, and the point of no return for EW pair is </w:t>
      </w:r>
      <w:r w:rsidR="00733C4A">
        <w:rPr>
          <w:rFonts w:ascii="Times New Roman" w:hAnsi="Times New Roman" w:cs="Times New Roman"/>
        </w:rPr>
        <w:t>undefined</w:t>
      </w:r>
      <w:r w:rsidR="00101DE6">
        <w:rPr>
          <w:rFonts w:ascii="Times New Roman" w:hAnsi="Times New Roman" w:cs="Times New Roman"/>
        </w:rPr>
        <w:t>.</w:t>
      </w:r>
    </w:p>
    <w:p w14:paraId="7CA91557" w14:textId="77777777" w:rsidR="000D73DF" w:rsidRDefault="000D73DF" w:rsidP="0070562F">
      <w:pPr>
        <w:spacing w:line="480" w:lineRule="auto"/>
        <w:rPr>
          <w:rFonts w:ascii="Times New Roman" w:hAnsi="Times New Roman" w:cs="Times New Roman"/>
        </w:rPr>
      </w:pPr>
    </w:p>
    <w:p w14:paraId="6F026927" w14:textId="1B6E8CB8" w:rsidR="00906A10" w:rsidRDefault="00EC66E7" w:rsidP="00766C6D">
      <w:pPr>
        <w:spacing w:line="480" w:lineRule="auto"/>
        <w:jc w:val="both"/>
        <w:rPr>
          <w:rFonts w:ascii="Times New Roman" w:hAnsi="Times New Roman" w:cs="Times New Roman"/>
        </w:rPr>
      </w:pPr>
      <w:r>
        <w:rPr>
          <w:rFonts w:ascii="Times New Roman" w:hAnsi="Times New Roman" w:cs="Times New Roman"/>
        </w:rPr>
        <w:t xml:space="preserve">The second point of no return is the external point of no return, </w:t>
      </w:r>
      <w:r w:rsidR="0007098B">
        <w:rPr>
          <w:rFonts w:ascii="Times New Roman" w:hAnsi="Times New Roman" w:cs="Times New Roman"/>
        </w:rPr>
        <w:t>which is in essence the best contract, the contract that gives the par value of each deal.</w:t>
      </w:r>
      <w:r w:rsidR="00906A10">
        <w:rPr>
          <w:rFonts w:ascii="Times New Roman" w:hAnsi="Times New Roman" w:cs="Times New Roman"/>
        </w:rPr>
        <w:t xml:space="preserve"> For example, if the best contract for a deal is “NS 4Hx”, then any bid from “4Hxx” all the way to “7NT” passes the point of no return, in that the best contract is no longer reachable, or that the Nash equilibrium is no longer approachable. Note that “4H” bid by the EW pair also passes the point of no return.</w:t>
      </w:r>
    </w:p>
    <w:p w14:paraId="0E91321A" w14:textId="77777777" w:rsidR="00906A10" w:rsidRDefault="00906A10" w:rsidP="0070562F">
      <w:pPr>
        <w:spacing w:line="480" w:lineRule="auto"/>
        <w:rPr>
          <w:rFonts w:ascii="Times New Roman" w:hAnsi="Times New Roman" w:cs="Times New Roman"/>
        </w:rPr>
      </w:pPr>
    </w:p>
    <w:p w14:paraId="733BCA69" w14:textId="16274C84" w:rsidR="00906A10" w:rsidRDefault="00906A10" w:rsidP="00766C6D">
      <w:pPr>
        <w:spacing w:line="480" w:lineRule="auto"/>
        <w:jc w:val="both"/>
        <w:rPr>
          <w:rFonts w:ascii="Times New Roman" w:hAnsi="Times New Roman" w:cs="Times New Roman"/>
        </w:rPr>
      </w:pPr>
      <w:r>
        <w:rPr>
          <w:rFonts w:ascii="Times New Roman" w:hAnsi="Times New Roman" w:cs="Times New Roman"/>
        </w:rPr>
        <w:t xml:space="preserve">The observation that we made regarding overshooting the contract is true for both definitions, where the bidding always ends at the 7-level, well pass the makeable contract for any pair. We then observe this is due to the rule of bidding in Bridge, where the bidding phase does not end until three passes are </w:t>
      </w:r>
      <w:r w:rsidR="00E92596">
        <w:rPr>
          <w:rFonts w:ascii="Times New Roman" w:hAnsi="Times New Roman" w:cs="Times New Roman"/>
        </w:rPr>
        <w:t xml:space="preserve">bid. With each bid at time </w:t>
      </w:r>
      <m:oMath>
        <m:r>
          <w:rPr>
            <w:rFonts w:ascii="Cambria Math" w:hAnsi="Cambria Math" w:cs="Times New Roman"/>
          </w:rPr>
          <m:t>t</m:t>
        </m:r>
      </m:oMath>
      <w:r w:rsidR="00E92596">
        <w:rPr>
          <w:rFonts w:ascii="Times New Roman" w:hAnsi="Times New Roman" w:cs="Times New Roman"/>
        </w:rPr>
        <w:t xml:space="preserve"> being equally likely, the probability of the bidding phase ending in </w:t>
      </w:r>
      <m:oMath>
        <m:r>
          <w:rPr>
            <w:rFonts w:ascii="Cambria Math" w:hAnsi="Cambria Math" w:cs="Times New Roman"/>
          </w:rPr>
          <m:t>t+2</m:t>
        </m:r>
      </m:oMath>
      <w:r w:rsidR="00E92596">
        <w:rPr>
          <w:rFonts w:ascii="Times New Roman" w:hAnsi="Times New Roman" w:cs="Times New Roman"/>
        </w:rPr>
        <w:t xml:space="preserve"> is always the lowest among possible outcomes.</w:t>
      </w:r>
    </w:p>
    <w:p w14:paraId="1126211A" w14:textId="77777777" w:rsidR="00E1290F" w:rsidRDefault="00E1290F" w:rsidP="0070562F">
      <w:pPr>
        <w:spacing w:line="480" w:lineRule="auto"/>
        <w:rPr>
          <w:rFonts w:ascii="Times New Roman" w:hAnsi="Times New Roman" w:cs="Times New Roman"/>
        </w:rPr>
      </w:pPr>
    </w:p>
    <w:p w14:paraId="16E99E67" w14:textId="512E17D5" w:rsidR="00906A10" w:rsidRPr="00E1290F" w:rsidRDefault="004E41DF" w:rsidP="0070562F">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pass</m:t>
              </m:r>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pass</m:t>
              </m:r>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t+2</m:t>
              </m:r>
            </m:sub>
          </m:sSub>
          <m:d>
            <m:dPr>
              <m:ctrlPr>
                <w:rPr>
                  <w:rFonts w:ascii="Cambria Math" w:hAnsi="Cambria Math" w:cs="Times New Roman"/>
                  <w:i/>
                </w:rPr>
              </m:ctrlPr>
            </m:dPr>
            <m:e>
              <m:r>
                <w:rPr>
                  <w:rFonts w:ascii="Cambria Math" w:hAnsi="Cambria Math" w:cs="Times New Roman"/>
                </w:rPr>
                <m:t>pass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π</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t+2</m:t>
              </m:r>
            </m:sub>
          </m:sSub>
          <m:d>
            <m:dPr>
              <m:ctrlPr>
                <w:rPr>
                  <w:rFonts w:ascii="Cambria Math" w:hAnsi="Cambria Math" w:cs="Times New Roman"/>
                  <w:i/>
                </w:rPr>
              </m:ctrlPr>
            </m:dPr>
            <m:e>
              <m:r>
                <w:rPr>
                  <w:rFonts w:ascii="Cambria Math" w:hAnsi="Cambria Math" w:cs="Times New Roman"/>
                </w:rPr>
                <m:t>c</m:t>
              </m:r>
            </m:e>
          </m:d>
        </m:oMath>
      </m:oMathPara>
    </w:p>
    <w:p w14:paraId="1A653692" w14:textId="1A60DDB5" w:rsidR="00E1290F" w:rsidRDefault="00E1290F" w:rsidP="00E1290F">
      <w:pPr>
        <w:spacing w:line="480" w:lineRule="auto"/>
        <w:jc w:val="right"/>
        <w:rPr>
          <w:rFonts w:ascii="Times New Roman" w:hAnsi="Times New Roman" w:cs="Times New Roman"/>
        </w:rPr>
      </w:pPr>
      <w:r>
        <w:rPr>
          <w:rFonts w:ascii="Times New Roman" w:hAnsi="Times New Roman" w:cs="Times New Roman"/>
        </w:rPr>
        <w:t>(3.1)</w:t>
      </w:r>
    </w:p>
    <w:p w14:paraId="7B192444" w14:textId="1ADAF51E" w:rsidR="001A7BD0" w:rsidRDefault="00E1290F" w:rsidP="00766C6D">
      <w:pPr>
        <w:spacing w:line="480" w:lineRule="auto"/>
        <w:jc w:val="both"/>
        <w:rPr>
          <w:rFonts w:ascii="Times New Roman" w:hAnsi="Times New Roman" w:cs="Times New Roman"/>
        </w:rPr>
      </w:pPr>
      <w:r>
        <w:rPr>
          <w:rFonts w:ascii="Times New Roman" w:hAnsi="Times New Roman" w:cs="Times New Roman"/>
        </w:rPr>
        <w:lastRenderedPageBreak/>
        <w:t xml:space="preserve">This is because contract bids reduce the action space of the next node, whereas “Pass” does not. This explains why any contract below </w:t>
      </w:r>
      <w:r w:rsidR="001A7BD0">
        <w:rPr>
          <w:rFonts w:ascii="Times New Roman" w:hAnsi="Times New Roman" w:cs="Times New Roman"/>
        </w:rPr>
        <w:t>“7C” is rarely passed out.</w:t>
      </w:r>
    </w:p>
    <w:p w14:paraId="6A547505" w14:textId="7343A979" w:rsidR="0070562F" w:rsidRPr="0070562F" w:rsidRDefault="001D25F2" w:rsidP="0070562F">
      <w:pPr>
        <w:spacing w:line="480" w:lineRule="auto"/>
        <w:rPr>
          <w:rFonts w:ascii="Times New Roman" w:hAnsi="Times New Roman" w:cs="Times New Roman"/>
        </w:rPr>
      </w:pPr>
      <w:r>
        <w:rPr>
          <w:rFonts w:ascii="Times New Roman" w:hAnsi="Times New Roman" w:cs="Times New Roman"/>
        </w:rPr>
        <w:t xml:space="preserve"> </w:t>
      </w:r>
    </w:p>
    <w:p w14:paraId="4160AEEA" w14:textId="029CAB2C" w:rsidR="00C8604D" w:rsidRPr="00C8604D" w:rsidRDefault="00C8604D" w:rsidP="00BD0FBD">
      <w:pPr>
        <w:pStyle w:val="ListParagraph"/>
        <w:numPr>
          <w:ilvl w:val="2"/>
          <w:numId w:val="10"/>
        </w:numPr>
        <w:spacing w:line="480" w:lineRule="auto"/>
        <w:rPr>
          <w:rFonts w:ascii="Times New Roman" w:hAnsi="Times New Roman" w:cs="Times New Roman"/>
          <w:b/>
        </w:rPr>
      </w:pPr>
      <w:r w:rsidRPr="00C8604D">
        <w:rPr>
          <w:rFonts w:ascii="Times New Roman" w:hAnsi="Times New Roman" w:cs="Times New Roman"/>
          <w:b/>
        </w:rPr>
        <w:t>First Approach (Regret Minimization)</w:t>
      </w:r>
    </w:p>
    <w:p w14:paraId="61D0423D" w14:textId="77777777" w:rsidR="00C8604D" w:rsidRDefault="00C8604D" w:rsidP="00C8604D">
      <w:pPr>
        <w:spacing w:line="480" w:lineRule="auto"/>
        <w:rPr>
          <w:rFonts w:ascii="Times New Roman" w:hAnsi="Times New Roman" w:cs="Times New Roman"/>
          <w:b/>
        </w:rPr>
      </w:pPr>
    </w:p>
    <w:p w14:paraId="44FAF8B6" w14:textId="77777777" w:rsidR="00C4444D" w:rsidRDefault="00937F1D" w:rsidP="00766C6D">
      <w:pPr>
        <w:spacing w:line="480" w:lineRule="auto"/>
        <w:jc w:val="both"/>
        <w:rPr>
          <w:rFonts w:ascii="Times New Roman" w:hAnsi="Times New Roman" w:cs="Times New Roman"/>
        </w:rPr>
      </w:pPr>
      <w:r>
        <w:rPr>
          <w:rFonts w:ascii="Times New Roman" w:hAnsi="Times New Roman" w:cs="Times New Roman"/>
        </w:rPr>
        <w:t xml:space="preserve">Let us recall that </w:t>
      </w:r>
      <w:r w:rsidR="001976B2">
        <w:rPr>
          <w:rFonts w:ascii="Times New Roman" w:hAnsi="Times New Roman" w:cs="Times New Roman"/>
        </w:rPr>
        <w:t>the counterfactual utility at an inform</w:t>
      </w:r>
      <w:r>
        <w:rPr>
          <w:rFonts w:ascii="Times New Roman" w:hAnsi="Times New Roman" w:cs="Times New Roman"/>
        </w:rPr>
        <w:t xml:space="preserve">ation state is given by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π,I</m:t>
            </m:r>
          </m:e>
        </m:d>
      </m:oMath>
      <w:r>
        <w:rPr>
          <w:rFonts w:ascii="Times New Roman" w:hAnsi="Times New Roman" w:cs="Times New Roman"/>
        </w:rPr>
        <w:t xml:space="preserve"> and the cumulative counterfactual regret of an action </w:t>
      </w:r>
      <m:oMath>
        <m:r>
          <w:rPr>
            <w:rFonts w:ascii="Cambria Math" w:hAnsi="Cambria Math" w:cs="Times New Roman"/>
          </w:rPr>
          <m:t>a</m:t>
        </m:r>
      </m:oMath>
      <w:r>
        <w:rPr>
          <w:rFonts w:ascii="Times New Roman" w:hAnsi="Times New Roman" w:cs="Times New Roman"/>
        </w:rPr>
        <w:t xml:space="preserve"> at information state </w:t>
      </w:r>
      <m:oMath>
        <m:r>
          <w:rPr>
            <w:rFonts w:ascii="Cambria Math" w:hAnsi="Cambria Math" w:cs="Times New Roman"/>
          </w:rPr>
          <m:t>I</m:t>
        </m:r>
      </m:oMath>
      <w:r>
        <w:rPr>
          <w:rFonts w:ascii="Times New Roman" w:hAnsi="Times New Roman" w:cs="Times New Roman"/>
        </w:rPr>
        <w:t xml:space="preserve"> is given by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T</m:t>
            </m:r>
          </m:sup>
        </m:sSubSup>
        <m:d>
          <m:dPr>
            <m:ctrlPr>
              <w:rPr>
                <w:rFonts w:ascii="Cambria Math" w:hAnsi="Cambria Math" w:cs="Times New Roman"/>
                <w:i/>
              </w:rPr>
            </m:ctrlPr>
          </m:dPr>
          <m:e>
            <m:r>
              <w:rPr>
                <w:rFonts w:ascii="Cambria Math" w:hAnsi="Cambria Math" w:cs="Times New Roman"/>
              </w:rPr>
              <m:t>I, a</m:t>
            </m:r>
          </m:e>
        </m:d>
      </m:oMath>
      <w:r w:rsidR="008612E9">
        <w:rPr>
          <w:rFonts w:ascii="Times New Roman" w:hAnsi="Times New Roman" w:cs="Times New Roman"/>
        </w:rPr>
        <w:t>.</w:t>
      </w:r>
    </w:p>
    <w:p w14:paraId="69A88AF9" w14:textId="77777777" w:rsidR="00C4444D" w:rsidRDefault="00C4444D" w:rsidP="00C8604D">
      <w:pPr>
        <w:spacing w:line="480" w:lineRule="auto"/>
        <w:rPr>
          <w:rFonts w:ascii="Times New Roman" w:hAnsi="Times New Roman" w:cs="Times New Roman"/>
        </w:rPr>
      </w:pPr>
    </w:p>
    <w:p w14:paraId="7CD0AA16" w14:textId="1ACA1E21" w:rsidR="00C4444D" w:rsidRPr="00C4444D" w:rsidRDefault="004E41DF" w:rsidP="00C8604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π,I</m:t>
              </m:r>
            </m:e>
          </m:d>
          <m: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 xml:space="preserve">h ∈ I,  </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∈Z</m:t>
                  </m:r>
                </m:sub>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e>
              </m:nary>
            </m:num>
            <m:den>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(I)</m:t>
              </m:r>
            </m:den>
          </m:f>
        </m:oMath>
      </m:oMathPara>
    </w:p>
    <w:p w14:paraId="56F28B17" w14:textId="64A3D6DA" w:rsidR="00C4444D" w:rsidRDefault="00C4444D" w:rsidP="00C4444D">
      <w:pPr>
        <w:spacing w:line="480" w:lineRule="auto"/>
        <w:jc w:val="right"/>
        <w:rPr>
          <w:rFonts w:ascii="Times New Roman" w:hAnsi="Times New Roman" w:cs="Times New Roman"/>
        </w:rPr>
      </w:pPr>
      <w:r>
        <w:rPr>
          <w:rFonts w:ascii="Times New Roman" w:hAnsi="Times New Roman" w:cs="Times New Roman"/>
        </w:rPr>
        <w:t>From Eq. (2.23)</w:t>
      </w:r>
    </w:p>
    <w:p w14:paraId="1C4455D7" w14:textId="77777777" w:rsidR="00C4444D" w:rsidRPr="000D2773" w:rsidRDefault="004E41DF" w:rsidP="00C4444D">
      <w:pPr>
        <w:tabs>
          <w:tab w:val="left" w:pos="1134"/>
          <w:tab w:val="left" w:pos="6272"/>
        </w:tabs>
        <w:spacing w:line="480" w:lineRule="auto"/>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T</m:t>
              </m:r>
            </m:sup>
          </m:sSubSup>
          <m:d>
            <m:dPr>
              <m:ctrlPr>
                <w:rPr>
                  <w:rFonts w:ascii="Cambria Math" w:hAnsi="Cambria Math" w:cs="Times New Roman"/>
                  <w:i/>
                </w:rPr>
              </m:ctrlPr>
            </m:dPr>
            <m:e>
              <m:r>
                <w:rPr>
                  <w:rFonts w:ascii="Cambria Math" w:hAnsi="Cambria Math" w:cs="Times New Roman"/>
                </w:rPr>
                <m:t>I, a</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sup>
              </m:sSubSup>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r>
                        <w:rPr>
                          <w:rFonts w:ascii="Cambria Math" w:hAnsi="Cambria Math" w:cs="Times New Roman"/>
                        </w:rPr>
                        <m:t>|</m:t>
                      </m:r>
                    </m:e>
                    <m:sub>
                      <m:r>
                        <w:rPr>
                          <w:rFonts w:ascii="Cambria Math" w:hAnsi="Cambria Math" w:cs="Times New Roman"/>
                        </w:rPr>
                        <m:t>I→a</m:t>
                      </m:r>
                    </m:sub>
                  </m:sSub>
                  <m:r>
                    <w:rPr>
                      <w:rFonts w:ascii="Cambria Math" w:hAnsi="Cambria Math" w:cs="Times New Roman"/>
                    </w:rPr>
                    <m:t>, I</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t</m:t>
                      </m:r>
                    </m:sup>
                  </m:sSup>
                  <m:r>
                    <w:rPr>
                      <w:rFonts w:ascii="Cambria Math" w:hAnsi="Cambria Math" w:cs="Times New Roman"/>
                    </w:rPr>
                    <m:t>,I</m:t>
                  </m:r>
                </m:e>
              </m:d>
              <m:r>
                <w:rPr>
                  <w:rFonts w:ascii="Cambria Math" w:hAnsi="Cambria Math" w:cs="Times New Roman"/>
                </w:rPr>
                <m:t>)</m:t>
              </m:r>
            </m:e>
          </m:nary>
        </m:oMath>
      </m:oMathPara>
    </w:p>
    <w:p w14:paraId="7C765BE8" w14:textId="15AEC625" w:rsidR="00C4444D" w:rsidRDefault="00C4444D" w:rsidP="00C4444D">
      <w:pPr>
        <w:spacing w:line="480" w:lineRule="auto"/>
        <w:jc w:val="right"/>
        <w:rPr>
          <w:rFonts w:ascii="Times New Roman" w:hAnsi="Times New Roman" w:cs="Times New Roman"/>
        </w:rPr>
      </w:pPr>
      <w:r>
        <w:rPr>
          <w:rFonts w:ascii="Times New Roman" w:hAnsi="Times New Roman" w:cs="Times New Roman"/>
        </w:rPr>
        <w:t>From Eq. (2.24)</w:t>
      </w:r>
    </w:p>
    <w:p w14:paraId="04D817D1" w14:textId="50683B10" w:rsidR="00C8604D" w:rsidRDefault="00917198" w:rsidP="00303DC7">
      <w:pPr>
        <w:spacing w:line="480" w:lineRule="auto"/>
        <w:jc w:val="both"/>
        <w:rPr>
          <w:rFonts w:ascii="Times New Roman" w:hAnsi="Times New Roman" w:cs="Times New Roman"/>
        </w:rPr>
      </w:pPr>
      <w:r>
        <w:rPr>
          <w:rFonts w:ascii="Times New Roman" w:hAnsi="Times New Roman" w:cs="Times New Roman"/>
        </w:rPr>
        <w:t>While in CFR, the regret</w:t>
      </w:r>
      <w:r w:rsidR="00C4444D">
        <w:rPr>
          <w:rFonts w:ascii="Times New Roman" w:hAnsi="Times New Roman" w:cs="Times New Roman"/>
        </w:rPr>
        <w:t>s</w:t>
      </w:r>
      <w:r>
        <w:rPr>
          <w:rFonts w:ascii="Times New Roman" w:hAnsi="Times New Roman" w:cs="Times New Roman"/>
        </w:rPr>
        <w:t xml:space="preserve"> of all </w:t>
      </w:r>
      <w:r w:rsidR="00905AD1">
        <w:rPr>
          <w:rFonts w:ascii="Times New Roman" w:hAnsi="Times New Roman" w:cs="Times New Roman"/>
        </w:rPr>
        <w:t xml:space="preserve">information states and actions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T</m:t>
            </m:r>
          </m:sup>
        </m:sSubSup>
        <m:d>
          <m:dPr>
            <m:ctrlPr>
              <w:rPr>
                <w:rFonts w:ascii="Cambria Math" w:hAnsi="Cambria Math" w:cs="Times New Roman"/>
                <w:i/>
              </w:rPr>
            </m:ctrlPr>
          </m:dPr>
          <m:e>
            <m:r>
              <w:rPr>
                <w:rFonts w:ascii="Cambria Math" w:hAnsi="Cambria Math" w:cs="Times New Roman"/>
              </w:rPr>
              <m:t>I, a</m:t>
            </m:r>
          </m:e>
        </m:d>
      </m:oMath>
      <w:r w:rsidR="00C4444D">
        <w:rPr>
          <w:rFonts w:ascii="Times New Roman" w:hAnsi="Times New Roman" w:cs="Times New Roman"/>
        </w:rPr>
        <w:t xml:space="preserve"> are stored and updated, we did not take this approach</w:t>
      </w:r>
      <w:r w:rsidR="00F96E71">
        <w:rPr>
          <w:rFonts w:ascii="Times New Roman" w:hAnsi="Times New Roman" w:cs="Times New Roman"/>
        </w:rPr>
        <w:t xml:space="preserve"> since </w:t>
      </w:r>
      <w:r w:rsidR="00601237">
        <w:rPr>
          <w:rFonts w:ascii="Times New Roman" w:hAnsi="Times New Roman" w:cs="Times New Roman"/>
        </w:rPr>
        <w:t>the memory requirement of this approach is large and</w:t>
      </w:r>
      <w:r w:rsidR="00C4677E">
        <w:rPr>
          <w:rFonts w:ascii="Times New Roman" w:hAnsi="Times New Roman" w:cs="Times New Roman"/>
        </w:rPr>
        <w:t xml:space="preserve"> some terms are</w:t>
      </w:r>
      <w:r w:rsidR="00695313">
        <w:rPr>
          <w:rFonts w:ascii="Times New Roman" w:hAnsi="Times New Roman" w:cs="Times New Roman"/>
        </w:rPr>
        <w:t xml:space="preserve"> easier to calculate</w:t>
      </w:r>
      <w:r w:rsidR="00601237">
        <w:rPr>
          <w:rFonts w:ascii="Times New Roman" w:hAnsi="Times New Roman" w:cs="Times New Roman"/>
        </w:rPr>
        <w:t xml:space="preserve"> in the game of Poker than Bridge.</w:t>
      </w:r>
    </w:p>
    <w:p w14:paraId="34B101D9" w14:textId="77777777" w:rsidR="00537037" w:rsidRDefault="00537037" w:rsidP="00C8604D">
      <w:pPr>
        <w:spacing w:line="480" w:lineRule="auto"/>
        <w:rPr>
          <w:rFonts w:ascii="Times New Roman" w:hAnsi="Times New Roman" w:cs="Times New Roman"/>
        </w:rPr>
      </w:pPr>
    </w:p>
    <w:p w14:paraId="17EF34FB" w14:textId="4A275C27" w:rsidR="0073427D" w:rsidRDefault="00230C65" w:rsidP="00947EF2">
      <w:pPr>
        <w:spacing w:line="480" w:lineRule="auto"/>
        <w:jc w:val="both"/>
        <w:rPr>
          <w:rFonts w:ascii="Times New Roman" w:hAnsi="Times New Roman" w:cs="Times New Roman"/>
        </w:rPr>
      </w:pPr>
      <w:r>
        <w:rPr>
          <w:rFonts w:ascii="Times New Roman" w:hAnsi="Times New Roman" w:cs="Times New Roman"/>
        </w:rPr>
        <w:t>For example</w:t>
      </w:r>
      <w:r w:rsidR="009F2E4A">
        <w:rPr>
          <w:rFonts w:ascii="Times New Roman" w:hAnsi="Times New Roman" w:cs="Times New Roman"/>
        </w:rPr>
        <w:t xml:space="preserve"> in Poker</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rPr>
        <w:t xml:space="preserve"> </w:t>
      </w:r>
      <w:r w:rsidR="00DA0B66">
        <w:rPr>
          <w:rFonts w:ascii="Times New Roman" w:hAnsi="Times New Roman" w:cs="Times New Roman"/>
        </w:rPr>
        <w:t>has an output of either</w:t>
      </w:r>
      <w:r>
        <w:rPr>
          <w:rFonts w:ascii="Times New Roman" w:hAnsi="Times New Roman" w:cs="Times New Roman"/>
        </w:rPr>
        <w:t xml:space="preserve"> the pool money or zero given the card strength of both</w:t>
      </w:r>
      <w:r w:rsidR="0073427D">
        <w:rPr>
          <w:rFonts w:ascii="Times New Roman" w:hAnsi="Times New Roman" w:cs="Times New Roman"/>
        </w:rPr>
        <w:t xml:space="preserve"> (or more) sides;</w:t>
      </w:r>
      <w:r w:rsidR="00B17757" w:rsidRPr="00B17757">
        <w:rPr>
          <w:rFonts w:ascii="Times New Roman" w:hAnsi="Times New Roman" w:cs="Times New Roman"/>
        </w:rPr>
        <w:t xml:space="preserve"> </w:t>
      </w:r>
      <w:r w:rsidR="00B17757">
        <w:rPr>
          <w:rFonts w:ascii="Times New Roman" w:hAnsi="Times New Roman" w:cs="Times New Roman"/>
        </w:rPr>
        <w:t xml:space="preserve">In Bridge, an external agent is needed to find the most number of tricks of a specific trump suit, and returns a value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oMath>
      <w:r w:rsidR="00B17757">
        <w:rPr>
          <w:rFonts w:ascii="Times New Roman" w:hAnsi="Times New Roman" w:cs="Times New Roman"/>
        </w:rPr>
        <w:t xml:space="preserve"> ranging from -7600 to 3160. Another example is the term </w:t>
      </w:r>
      <m:oMath>
        <m:nary>
          <m:naryPr>
            <m:chr m:val="∑"/>
            <m:limLoc m:val="subSup"/>
            <m:supHide m:val="1"/>
            <m:ctrlPr>
              <w:rPr>
                <w:rFonts w:ascii="Cambria Math" w:hAnsi="Cambria Math" w:cs="Times New Roman"/>
                <w:i/>
              </w:rPr>
            </m:ctrlPr>
          </m:naryPr>
          <m:sub>
            <m:r>
              <w:rPr>
                <w:rFonts w:ascii="Cambria Math" w:hAnsi="Cambria Math" w:cs="Times New Roman"/>
              </w:rPr>
              <m:t>h ∈ I</m:t>
            </m:r>
          </m:sub>
          <m:sup/>
          <m:e>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(h)</m:t>
            </m:r>
          </m:e>
        </m:nary>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π</m:t>
            </m:r>
          </m:sup>
        </m:sSubSup>
        <m:r>
          <w:rPr>
            <w:rFonts w:ascii="Cambria Math" w:hAnsi="Cambria Math" w:cs="Times New Roman"/>
          </w:rPr>
          <m:t>(I)</m:t>
        </m:r>
      </m:oMath>
      <w:r w:rsidR="00B17757">
        <w:rPr>
          <w:rFonts w:ascii="Times New Roman" w:hAnsi="Times New Roman" w:cs="Times New Roman"/>
        </w:rPr>
        <w:t xml:space="preserve">, which in Poker requires iteration </w:t>
      </w:r>
      <w:r w:rsidR="00A36973">
        <w:rPr>
          <w:rFonts w:ascii="Times New Roman" w:hAnsi="Times New Roman" w:cs="Times New Roman"/>
        </w:rPr>
        <w:t xml:space="preserve">through the </w:t>
      </w:r>
      <w:r w:rsidR="00303DC7">
        <w:rPr>
          <w:rFonts w:ascii="Times New Roman" w:hAnsi="Times New Roman" w:cs="Times New Roman"/>
        </w:rPr>
        <w:lastRenderedPageBreak/>
        <w:t>combination of two</w:t>
      </w:r>
      <w:r w:rsidR="00A36973">
        <w:rPr>
          <w:rFonts w:ascii="Times New Roman" w:hAnsi="Times New Roman" w:cs="Times New Roman"/>
        </w:rPr>
        <w:t xml:space="preserve"> hidden cards with a known policy</w:t>
      </w:r>
      <m:oMath>
        <m:r>
          <w:rPr>
            <w:rFonts w:ascii="Cambria Math" w:hAnsi="Cambria Math" w:cs="Times New Roman"/>
          </w:rPr>
          <m:t xml:space="preserve"> π</m:t>
        </m:r>
      </m:oMath>
      <w:r w:rsidR="0035211F">
        <w:rPr>
          <w:rFonts w:ascii="Times New Roman" w:hAnsi="Times New Roman" w:cs="Times New Roman"/>
        </w:rPr>
        <w:t xml:space="preserve">; </w:t>
      </w:r>
      <w:r w:rsidR="009F2E4A">
        <w:rPr>
          <w:rFonts w:ascii="Times New Roman" w:hAnsi="Times New Roman" w:cs="Times New Roman"/>
        </w:rPr>
        <w:t xml:space="preserve">Whereas </w:t>
      </w:r>
      <w:r w:rsidR="0035211F">
        <w:rPr>
          <w:rFonts w:ascii="Times New Roman" w:hAnsi="Times New Roman" w:cs="Times New Roman"/>
        </w:rPr>
        <w:t xml:space="preserve">in Bridge, </w:t>
      </w:r>
      <w:r w:rsidR="00B42849">
        <w:rPr>
          <w:rFonts w:ascii="Times New Roman" w:hAnsi="Times New Roman" w:cs="Times New Roman"/>
        </w:rPr>
        <w:t xml:space="preserve"> 39</w:t>
      </w:r>
      <w:r w:rsidR="009206F2">
        <w:rPr>
          <w:rFonts w:ascii="Times New Roman" w:hAnsi="Times New Roman" w:cs="Times New Roman"/>
        </w:rPr>
        <w:t xml:space="preserve"> hidden cards need to be considered even with a known policy </w:t>
      </w:r>
      <m:oMath>
        <m:r>
          <w:rPr>
            <w:rFonts w:ascii="Cambria Math" w:hAnsi="Cambria Math" w:cs="Times New Roman"/>
          </w:rPr>
          <m:t>π</m:t>
        </m:r>
      </m:oMath>
      <w:r w:rsidR="009206F2">
        <w:rPr>
          <w:rFonts w:ascii="Times New Roman" w:hAnsi="Times New Roman" w:cs="Times New Roman"/>
        </w:rPr>
        <w:t>.</w:t>
      </w:r>
      <w:r w:rsidR="008254FC">
        <w:rPr>
          <w:rFonts w:ascii="Times New Roman" w:hAnsi="Times New Roman" w:cs="Times New Roman"/>
        </w:rPr>
        <w:t xml:space="preserve"> The sheer function space </w:t>
      </w:r>
      <w:r w:rsidR="00491B37">
        <w:rPr>
          <w:rFonts w:ascii="Times New Roman" w:hAnsi="Times New Roman" w:cs="Times New Roman"/>
        </w:rPr>
        <w:t>of the game makes dynamic programming near impossible.</w:t>
      </w:r>
    </w:p>
    <w:p w14:paraId="5F316791" w14:textId="77777777" w:rsidR="00851B20" w:rsidRDefault="00851B20" w:rsidP="0073427D">
      <w:pPr>
        <w:spacing w:line="480" w:lineRule="auto"/>
        <w:rPr>
          <w:rFonts w:ascii="Times New Roman" w:hAnsi="Times New Roman" w:cs="Times New Roman"/>
        </w:rPr>
      </w:pPr>
    </w:p>
    <w:p w14:paraId="56F931F1" w14:textId="608F114C" w:rsidR="00800871" w:rsidRDefault="00851B20" w:rsidP="00947EF2">
      <w:pPr>
        <w:spacing w:line="480" w:lineRule="auto"/>
        <w:jc w:val="both"/>
        <w:rPr>
          <w:rFonts w:ascii="Times New Roman" w:hAnsi="Times New Roman" w:cs="Times New Roman"/>
        </w:rPr>
      </w:pPr>
      <w:r>
        <w:rPr>
          <w:rFonts w:ascii="Times New Roman" w:hAnsi="Times New Roman" w:cs="Times New Roman"/>
        </w:rPr>
        <w:t xml:space="preserve">This is why we attempt to train a network </w:t>
      </w:r>
      <w:r w:rsidR="00993ECD">
        <w:rPr>
          <w:rFonts w:ascii="Times New Roman" w:hAnsi="Times New Roman" w:cs="Times New Roman"/>
        </w:rPr>
        <w:t xml:space="preserve">which returns the </w:t>
      </w:r>
      <w:r w:rsidR="0047166C">
        <w:rPr>
          <w:rFonts w:ascii="Times New Roman" w:hAnsi="Times New Roman" w:cs="Times New Roman"/>
        </w:rPr>
        <w:t xml:space="preserve">normalized </w:t>
      </w:r>
      <w:r w:rsidR="00993ECD">
        <w:rPr>
          <w:rFonts w:ascii="Times New Roman" w:hAnsi="Times New Roman" w:cs="Times New Roman"/>
        </w:rPr>
        <w:t xml:space="preserve">regret value of all actions </w:t>
      </w:r>
      <m:oMath>
        <m:r>
          <w:rPr>
            <w:rFonts w:ascii="Cambria Math" w:hAnsi="Cambria Math" w:cs="Times New Roman"/>
          </w:rPr>
          <m:t>a</m:t>
        </m:r>
      </m:oMath>
      <w:r w:rsidR="00993ECD">
        <w:rPr>
          <w:rFonts w:ascii="Times New Roman" w:hAnsi="Times New Roman" w:cs="Times New Roman"/>
        </w:rPr>
        <w:t xml:space="preserve"> (illegal actions included), given information set </w:t>
      </w:r>
      <m:oMath>
        <m:r>
          <w:rPr>
            <w:rFonts w:ascii="Cambria Math" w:hAnsi="Cambria Math" w:cs="Times New Roman"/>
          </w:rPr>
          <m:t>I</m:t>
        </m:r>
      </m:oMath>
      <w:r w:rsidR="00993ECD">
        <w:rPr>
          <w:rFonts w:ascii="Times New Roman" w:hAnsi="Times New Roman" w:cs="Times New Roman"/>
        </w:rPr>
        <w:t>.</w:t>
      </w:r>
      <w:r w:rsidR="0047166C">
        <w:rPr>
          <w:rFonts w:ascii="Times New Roman" w:hAnsi="Times New Roman" w:cs="Times New Roman"/>
        </w:rPr>
        <w:t xml:space="preserve"> That is, </w:t>
      </w:r>
      <w:r w:rsidR="00993ECD">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R(I)</m:t>
            </m:r>
          </m:e>
          <m:sup>
            <m:d>
              <m:dPr>
                <m:begChr m:val="⌈"/>
                <m:endChr m:val="⌉"/>
                <m:ctrlPr>
                  <w:rPr>
                    <w:rFonts w:ascii="Cambria Math" w:hAnsi="Cambria Math" w:cs="Times New Roman"/>
                    <w:i/>
                  </w:rPr>
                </m:ctrlPr>
              </m:dPr>
              <m:e>
                <m:r>
                  <w:rPr>
                    <w:rFonts w:ascii="Cambria Math" w:hAnsi="Cambria Math" w:cs="Times New Roman"/>
                  </w:rPr>
                  <m:t>a</m:t>
                </m:r>
              </m:e>
            </m:d>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θ</m:t>
            </m:r>
          </m:sub>
        </m:sSub>
        <m:r>
          <w:rPr>
            <w:rFonts w:ascii="Cambria Math" w:hAnsi="Cambria Math" w:cs="Times New Roman"/>
          </w:rPr>
          <m:t>(I)</m:t>
        </m:r>
      </m:oMath>
      <w:r w:rsidR="00993ECD">
        <w:rPr>
          <w:rFonts w:ascii="Times New Roman" w:hAnsi="Times New Roman" w:cs="Times New Roman"/>
        </w:rPr>
        <w:t>.</w:t>
      </w:r>
      <w:r w:rsidR="0047166C">
        <w:rPr>
          <w:rFonts w:ascii="Times New Roman" w:hAnsi="Times New Roman" w:cs="Times New Roman"/>
        </w:rPr>
        <w:t xml:space="preserve"> Instead of incrementing the regret values at each time step </w:t>
      </w:r>
      <m:oMath>
        <m:r>
          <w:rPr>
            <w:rFonts w:ascii="Cambria Math" w:hAnsi="Cambria Math" w:cs="Times New Roman"/>
          </w:rPr>
          <m:t>t</m:t>
        </m:r>
      </m:oMath>
      <w:r w:rsidR="0047166C">
        <w:rPr>
          <w:rFonts w:ascii="Times New Roman" w:hAnsi="Times New Roman" w:cs="Times New Roman"/>
        </w:rPr>
        <w:t xml:space="preserve">, we </w:t>
      </w:r>
      <w:r w:rsidR="00301C32">
        <w:rPr>
          <w:rFonts w:ascii="Times New Roman" w:hAnsi="Times New Roman" w:cs="Times New Roman"/>
        </w:rPr>
        <w:t>decrease</w:t>
      </w:r>
      <w:r w:rsidR="00DD0DC0">
        <w:rPr>
          <w:rFonts w:ascii="Times New Roman" w:hAnsi="Times New Roman" w:cs="Times New Roman"/>
        </w:rPr>
        <w:t xml:space="preserve"> the one</w:t>
      </w:r>
      <w:r w:rsidR="0047166C">
        <w:rPr>
          <w:rFonts w:ascii="Times New Roman" w:hAnsi="Times New Roman" w:cs="Times New Roman"/>
        </w:rPr>
        <w:t xml:space="preserve"> </w:t>
      </w:r>
      <w:r w:rsidR="00DD1D73">
        <w:rPr>
          <w:rFonts w:ascii="Times New Roman" w:hAnsi="Times New Roman" w:cs="Times New Roman"/>
        </w:rPr>
        <w:t xml:space="preserve">which generates </w:t>
      </w:r>
      <w:r w:rsidR="00DD0DC0">
        <w:rPr>
          <w:rFonts w:ascii="Times New Roman" w:hAnsi="Times New Roman" w:cs="Times New Roman"/>
        </w:rPr>
        <w:t>regret values to the other actions</w:t>
      </w:r>
      <w:r w:rsidR="00301C32">
        <w:rPr>
          <w:rFonts w:ascii="Times New Roman" w:hAnsi="Times New Roman" w:cs="Times New Roman"/>
        </w:rPr>
        <w:t xml:space="preserve"> with an arbitrary value</w:t>
      </w:r>
      <w:r w:rsidR="00F02F59">
        <w:rPr>
          <w:rFonts w:ascii="Times New Roman" w:hAnsi="Times New Roman" w:cs="Times New Roman"/>
        </w:rPr>
        <w:t xml:space="preserve"> for the sake of ensuring correctness</w:t>
      </w:r>
      <w:r w:rsidR="00301C32">
        <w:rPr>
          <w:rFonts w:ascii="Times New Roman" w:hAnsi="Times New Roman" w:cs="Times New Roman"/>
        </w:rPr>
        <w:t>.</w:t>
      </w:r>
      <w:r w:rsidR="00F02F59">
        <w:rPr>
          <w:rFonts w:ascii="Times New Roman" w:hAnsi="Times New Roman" w:cs="Times New Roman"/>
        </w:rPr>
        <w:t xml:space="preserve"> In order to prevent the changing networks affects the assumption in Eq. (2.23) and Eq. (2.24), </w:t>
      </w:r>
      <w:r w:rsidR="00AF66CA">
        <w:rPr>
          <w:rFonts w:ascii="Times New Roman" w:hAnsi="Times New Roman" w:cs="Times New Roman"/>
        </w:rPr>
        <w:t>only one network learn</w:t>
      </w:r>
      <w:r w:rsidR="00F02F59">
        <w:rPr>
          <w:rFonts w:ascii="Times New Roman" w:hAnsi="Times New Roman" w:cs="Times New Roman"/>
        </w:rPr>
        <w:t xml:space="preserve"> after each self-play</w:t>
      </w:r>
      <w:r w:rsidR="00AF66CA">
        <w:rPr>
          <w:rFonts w:ascii="Times New Roman" w:hAnsi="Times New Roman" w:cs="Times New Roman"/>
        </w:rPr>
        <w:t xml:space="preserve"> and the network and the cards dealt are the only two variances between </w:t>
      </w:r>
      <w:r w:rsidR="00B02E6D">
        <w:rPr>
          <w:rFonts w:ascii="Times New Roman" w:hAnsi="Times New Roman" w:cs="Times New Roman"/>
        </w:rPr>
        <w:t xml:space="preserve">time step </w:t>
      </w:r>
      <m:oMath>
        <m:r>
          <w:rPr>
            <w:rFonts w:ascii="Cambria Math" w:hAnsi="Cambria Math" w:cs="Times New Roman"/>
          </w:rPr>
          <m:t>t</m:t>
        </m:r>
      </m:oMath>
      <w:r w:rsidR="00B02E6D">
        <w:rPr>
          <w:rFonts w:ascii="Times New Roman" w:hAnsi="Times New Roman" w:cs="Times New Roman"/>
        </w:rPr>
        <w:t xml:space="preserve"> and </w:t>
      </w:r>
      <m:oMath>
        <m:r>
          <w:rPr>
            <w:rFonts w:ascii="Cambria Math" w:hAnsi="Cambria Math" w:cs="Times New Roman"/>
          </w:rPr>
          <m:t>t+1</m:t>
        </m:r>
      </m:oMath>
      <w:r w:rsidR="00B02E6D">
        <w:rPr>
          <w:rFonts w:ascii="Times New Roman" w:hAnsi="Times New Roman" w:cs="Times New Roman"/>
        </w:rPr>
        <w:t>.</w:t>
      </w:r>
    </w:p>
    <w:p w14:paraId="22E50061" w14:textId="77777777" w:rsidR="00C65953" w:rsidRDefault="00C65953" w:rsidP="00947EF2">
      <w:pPr>
        <w:spacing w:line="480" w:lineRule="auto"/>
        <w:jc w:val="both"/>
        <w:rPr>
          <w:rFonts w:ascii="Times New Roman" w:hAnsi="Times New Roman" w:cs="Times New Roman"/>
        </w:rPr>
      </w:pPr>
    </w:p>
    <w:p w14:paraId="7A9BD248" w14:textId="77777777" w:rsidR="00C65953" w:rsidRDefault="00C65953" w:rsidP="00C65953">
      <w:pPr>
        <w:spacing w:line="480" w:lineRule="auto"/>
        <w:jc w:val="both"/>
        <w:rPr>
          <w:rFonts w:ascii="Times New Roman" w:hAnsi="Times New Roman" w:cs="Times New Roman"/>
        </w:rPr>
      </w:pPr>
      <w:r>
        <w:rPr>
          <w:rFonts w:ascii="Times New Roman" w:hAnsi="Times New Roman" w:cs="Times New Roman"/>
        </w:rPr>
        <w:t>To simplify the task and have faster training, some practical adaptations were done on the algorithm. Firstly, dealer of each deal is always North and the position is always vulnerable for all players. The second option also has the intention of deterring overbid. Secondly, the statistics of other players’ hands are always the real time exact statistics, to take away the unknown influence in generating a bidding knowledge base. Thirdly, only two networks are trained in one episode instead of the maximum four to reduce complexity. The E-W pair always bid “Pass” instead.</w:t>
      </w:r>
    </w:p>
    <w:p w14:paraId="464C5D15" w14:textId="77777777" w:rsidR="00C65953" w:rsidRDefault="00C65953" w:rsidP="00947EF2">
      <w:pPr>
        <w:spacing w:line="480" w:lineRule="auto"/>
        <w:jc w:val="both"/>
        <w:rPr>
          <w:rFonts w:ascii="Times New Roman" w:hAnsi="Times New Roman" w:cs="Times New Roman"/>
        </w:rPr>
      </w:pPr>
    </w:p>
    <w:p w14:paraId="6C0D980D" w14:textId="77777777" w:rsidR="00301C32" w:rsidRDefault="00800871" w:rsidP="00947EF2">
      <w:pPr>
        <w:spacing w:line="480" w:lineRule="auto"/>
        <w:jc w:val="both"/>
        <w:rPr>
          <w:rFonts w:ascii="Times New Roman" w:hAnsi="Times New Roman" w:cs="Times New Roman"/>
        </w:rPr>
      </w:pPr>
      <w:r>
        <w:rPr>
          <w:rFonts w:ascii="Times New Roman" w:hAnsi="Times New Roman" w:cs="Times New Roman"/>
        </w:rPr>
        <w:br w:type="column"/>
      </w:r>
    </w:p>
    <w:tbl>
      <w:tblPr>
        <w:tblStyle w:val="TableGrid"/>
        <w:tblW w:w="8208" w:type="dxa"/>
        <w:tblBorders>
          <w:insideH w:val="none" w:sz="0" w:space="0" w:color="auto"/>
        </w:tblBorders>
        <w:tblLook w:val="04A0" w:firstRow="1" w:lastRow="0" w:firstColumn="1" w:lastColumn="0" w:noHBand="0" w:noVBand="1"/>
      </w:tblPr>
      <w:tblGrid>
        <w:gridCol w:w="521"/>
        <w:gridCol w:w="563"/>
        <w:gridCol w:w="417"/>
        <w:gridCol w:w="6707"/>
      </w:tblGrid>
      <w:tr w:rsidR="00307C57" w14:paraId="296D7581" w14:textId="77777777" w:rsidTr="00DE547E">
        <w:tc>
          <w:tcPr>
            <w:tcW w:w="8208" w:type="dxa"/>
            <w:gridSpan w:val="4"/>
            <w:tcBorders>
              <w:top w:val="nil"/>
              <w:left w:val="nil"/>
              <w:bottom w:val="single" w:sz="4" w:space="0" w:color="auto"/>
              <w:right w:val="nil"/>
            </w:tcBorders>
            <w:vAlign w:val="center"/>
          </w:tcPr>
          <w:p w14:paraId="635E0833" w14:textId="7ECB2143" w:rsidR="00307C57" w:rsidRPr="00545264" w:rsidRDefault="00800871" w:rsidP="0038384C">
            <w:pPr>
              <w:spacing w:line="360" w:lineRule="auto"/>
              <w:rPr>
                <w:rFonts w:ascii="Times New Roman" w:hAnsi="Times New Roman" w:cs="Times New Roman"/>
                <w:b/>
              </w:rPr>
            </w:pPr>
            <w:r>
              <w:rPr>
                <w:rFonts w:ascii="Times New Roman" w:hAnsi="Times New Roman" w:cs="Times New Roman"/>
              </w:rPr>
              <w:br w:type="column"/>
            </w:r>
            <w:r w:rsidR="00307C57" w:rsidRPr="00545264">
              <w:rPr>
                <w:rFonts w:ascii="Times New Roman" w:hAnsi="Times New Roman" w:cs="Times New Roman"/>
                <w:b/>
              </w:rPr>
              <w:t>Algorithm 1</w:t>
            </w:r>
            <w:r w:rsidR="004245BE" w:rsidRPr="00545264">
              <w:rPr>
                <w:rFonts w:ascii="Times New Roman" w:hAnsi="Times New Roman" w:cs="Times New Roman"/>
                <w:b/>
              </w:rPr>
              <w:t xml:space="preserve"> -</w:t>
            </w:r>
            <w:r w:rsidR="00307C57" w:rsidRPr="00545264">
              <w:rPr>
                <w:rFonts w:ascii="Times New Roman" w:hAnsi="Times New Roman" w:cs="Times New Roman"/>
                <w:b/>
              </w:rPr>
              <w:t xml:space="preserve"> Adaptation of Regret Minimization</w:t>
            </w:r>
          </w:p>
        </w:tc>
      </w:tr>
      <w:tr w:rsidR="00307C57" w14:paraId="68285158" w14:textId="77777777" w:rsidTr="00EE2FBA">
        <w:tc>
          <w:tcPr>
            <w:tcW w:w="521" w:type="dxa"/>
            <w:tcBorders>
              <w:top w:val="single" w:sz="4" w:space="0" w:color="auto"/>
              <w:left w:val="nil"/>
            </w:tcBorders>
          </w:tcPr>
          <w:p w14:paraId="21658D35" w14:textId="5A894818" w:rsidR="00307C57" w:rsidRDefault="00DE547E" w:rsidP="00DE547E">
            <w:pPr>
              <w:tabs>
                <w:tab w:val="left" w:pos="8105"/>
              </w:tabs>
              <w:spacing w:line="360" w:lineRule="auto"/>
              <w:rPr>
                <w:rFonts w:ascii="Times New Roman" w:hAnsi="Times New Roman" w:cs="Times New Roman"/>
              </w:rPr>
            </w:pPr>
            <w:r>
              <w:rPr>
                <w:rFonts w:ascii="Times New Roman" w:hAnsi="Times New Roman" w:cs="Times New Roman"/>
              </w:rPr>
              <w:t>1</w:t>
            </w:r>
          </w:p>
        </w:tc>
        <w:tc>
          <w:tcPr>
            <w:tcW w:w="7687" w:type="dxa"/>
            <w:gridSpan w:val="3"/>
            <w:tcBorders>
              <w:top w:val="single" w:sz="4" w:space="0" w:color="auto"/>
              <w:right w:val="nil"/>
            </w:tcBorders>
            <w:vAlign w:val="center"/>
          </w:tcPr>
          <w:p w14:paraId="4FE6E692" w14:textId="6F13B033" w:rsidR="00307C57" w:rsidRDefault="00307C57" w:rsidP="0038384C">
            <w:pPr>
              <w:spacing w:line="360" w:lineRule="auto"/>
              <w:rPr>
                <w:rFonts w:ascii="Times New Roman" w:hAnsi="Times New Roman" w:cs="Times New Roman"/>
              </w:rPr>
            </w:pPr>
            <w:r>
              <w:rPr>
                <w:rFonts w:ascii="Times New Roman" w:hAnsi="Times New Roman" w:cs="Times New Roman"/>
              </w:rPr>
              <w:t xml:space="preserve">Initialize networks with random parameters </w:t>
            </w:r>
            <w:r>
              <w:rPr>
                <w:rFonts w:ascii="Times New Roman" w:hAnsi="Times New Roman" w:cs="Times New Roman"/>
              </w:rPr>
              <w:sym w:font="Symbol" w:char="F071"/>
            </w:r>
          </w:p>
        </w:tc>
      </w:tr>
      <w:tr w:rsidR="00307C57" w14:paraId="6A08D70E" w14:textId="77777777" w:rsidTr="00EE2FBA">
        <w:tc>
          <w:tcPr>
            <w:tcW w:w="521" w:type="dxa"/>
            <w:tcBorders>
              <w:left w:val="nil"/>
            </w:tcBorders>
          </w:tcPr>
          <w:p w14:paraId="6DC582CB" w14:textId="64089341" w:rsidR="00307C57" w:rsidRDefault="00DE547E" w:rsidP="00DE547E">
            <w:pPr>
              <w:spacing w:line="360" w:lineRule="auto"/>
              <w:rPr>
                <w:rFonts w:ascii="Times New Roman" w:hAnsi="Times New Roman" w:cs="Times New Roman"/>
              </w:rPr>
            </w:pPr>
            <w:r>
              <w:rPr>
                <w:rFonts w:ascii="Times New Roman" w:hAnsi="Times New Roman" w:cs="Times New Roman"/>
              </w:rPr>
              <w:t>2</w:t>
            </w:r>
          </w:p>
        </w:tc>
        <w:tc>
          <w:tcPr>
            <w:tcW w:w="7687" w:type="dxa"/>
            <w:gridSpan w:val="3"/>
            <w:tcBorders>
              <w:right w:val="nil"/>
            </w:tcBorders>
            <w:vAlign w:val="center"/>
          </w:tcPr>
          <w:p w14:paraId="4D37A02E" w14:textId="280FD6B4" w:rsidR="00307C57" w:rsidRDefault="00047D78" w:rsidP="0038384C">
            <w:pPr>
              <w:spacing w:line="360" w:lineRule="auto"/>
              <w:rPr>
                <w:rFonts w:ascii="Times New Roman" w:hAnsi="Times New Roman" w:cs="Times New Roman"/>
              </w:rPr>
            </w:pPr>
            <w:r w:rsidRPr="00047D78">
              <w:rPr>
                <w:rFonts w:ascii="Times New Roman" w:hAnsi="Times New Roman" w:cs="Times New Roman"/>
                <w:b/>
              </w:rPr>
              <w:t>for</w:t>
            </w:r>
            <w:r w:rsidR="00307C57" w:rsidRPr="00047D78">
              <w:rPr>
                <w:rFonts w:ascii="Times New Roman" w:hAnsi="Times New Roman" w:cs="Times New Roman"/>
                <w:b/>
              </w:rPr>
              <w:t xml:space="preserve"> each</w:t>
            </w:r>
            <w:r w:rsidR="00307C57">
              <w:rPr>
                <w:rFonts w:ascii="Times New Roman" w:hAnsi="Times New Roman" w:cs="Times New Roman"/>
              </w:rPr>
              <w:t xml:space="preserve"> episode </w:t>
            </w:r>
            <w:r w:rsidR="00307C57" w:rsidRPr="00047D78">
              <w:rPr>
                <w:rFonts w:ascii="Times New Roman" w:hAnsi="Times New Roman" w:cs="Times New Roman"/>
                <w:b/>
              </w:rPr>
              <w:t>do</w:t>
            </w:r>
          </w:p>
        </w:tc>
      </w:tr>
      <w:tr w:rsidR="00C149CA" w14:paraId="4D2FF632" w14:textId="77777777" w:rsidTr="00EE2FBA">
        <w:tc>
          <w:tcPr>
            <w:tcW w:w="521" w:type="dxa"/>
            <w:tcBorders>
              <w:left w:val="nil"/>
            </w:tcBorders>
          </w:tcPr>
          <w:p w14:paraId="63A7B036" w14:textId="0ADFCAB7" w:rsidR="00C149CA" w:rsidRDefault="00C149CA" w:rsidP="00DE547E">
            <w:pPr>
              <w:spacing w:line="360" w:lineRule="auto"/>
              <w:rPr>
                <w:rFonts w:ascii="Times New Roman" w:hAnsi="Times New Roman" w:cs="Times New Roman"/>
              </w:rPr>
            </w:pPr>
            <w:r>
              <w:rPr>
                <w:rFonts w:ascii="Times New Roman" w:hAnsi="Times New Roman" w:cs="Times New Roman"/>
              </w:rPr>
              <w:t>3</w:t>
            </w:r>
          </w:p>
        </w:tc>
        <w:tc>
          <w:tcPr>
            <w:tcW w:w="563" w:type="dxa"/>
            <w:vAlign w:val="center"/>
          </w:tcPr>
          <w:p w14:paraId="331FEB6C" w14:textId="77777777" w:rsidR="00C149CA" w:rsidRDefault="00C149CA" w:rsidP="0038384C">
            <w:pPr>
              <w:spacing w:line="360" w:lineRule="auto"/>
              <w:rPr>
                <w:rFonts w:ascii="Times New Roman" w:hAnsi="Times New Roman" w:cs="Times New Roman"/>
              </w:rPr>
            </w:pPr>
          </w:p>
        </w:tc>
        <w:tc>
          <w:tcPr>
            <w:tcW w:w="7124" w:type="dxa"/>
            <w:gridSpan w:val="2"/>
            <w:tcBorders>
              <w:right w:val="nil"/>
            </w:tcBorders>
            <w:vAlign w:val="center"/>
          </w:tcPr>
          <w:p w14:paraId="6A9765F9" w14:textId="03C1564C" w:rsidR="00C149CA" w:rsidRDefault="00C149CA" w:rsidP="0038384C">
            <w:pPr>
              <w:spacing w:line="360" w:lineRule="auto"/>
              <w:rPr>
                <w:rFonts w:ascii="Times New Roman" w:hAnsi="Times New Roman" w:cs="Times New Roman"/>
              </w:rPr>
            </w:pPr>
            <w:r>
              <w:rPr>
                <w:rFonts w:ascii="Times New Roman" w:hAnsi="Times New Roman" w:cs="Times New Roman"/>
              </w:rPr>
              <w:t>Generate random deal</w:t>
            </w:r>
          </w:p>
        </w:tc>
      </w:tr>
      <w:tr w:rsidR="00C149CA" w14:paraId="4CB78008" w14:textId="77777777" w:rsidTr="00EE2FBA">
        <w:tc>
          <w:tcPr>
            <w:tcW w:w="521" w:type="dxa"/>
            <w:tcBorders>
              <w:left w:val="nil"/>
            </w:tcBorders>
          </w:tcPr>
          <w:p w14:paraId="519A8BB3" w14:textId="2C77CC27" w:rsidR="00C149CA" w:rsidRDefault="00DE547E" w:rsidP="00DE547E">
            <w:pPr>
              <w:spacing w:line="360" w:lineRule="auto"/>
              <w:rPr>
                <w:rFonts w:ascii="Times New Roman" w:hAnsi="Times New Roman" w:cs="Times New Roman"/>
              </w:rPr>
            </w:pPr>
            <w:r>
              <w:rPr>
                <w:rFonts w:ascii="Times New Roman" w:hAnsi="Times New Roman" w:cs="Times New Roman"/>
              </w:rPr>
              <w:t>4</w:t>
            </w:r>
          </w:p>
        </w:tc>
        <w:tc>
          <w:tcPr>
            <w:tcW w:w="563" w:type="dxa"/>
            <w:vAlign w:val="center"/>
          </w:tcPr>
          <w:p w14:paraId="30EE41E6" w14:textId="77777777" w:rsidR="00C149CA" w:rsidRDefault="00C149CA" w:rsidP="0038384C">
            <w:pPr>
              <w:spacing w:line="360" w:lineRule="auto"/>
              <w:rPr>
                <w:rFonts w:ascii="Times New Roman" w:hAnsi="Times New Roman" w:cs="Times New Roman"/>
              </w:rPr>
            </w:pPr>
          </w:p>
        </w:tc>
        <w:tc>
          <w:tcPr>
            <w:tcW w:w="7124" w:type="dxa"/>
            <w:gridSpan w:val="2"/>
            <w:tcBorders>
              <w:right w:val="nil"/>
            </w:tcBorders>
            <w:vAlign w:val="center"/>
          </w:tcPr>
          <w:p w14:paraId="3F62CF4D" w14:textId="36B7A28D" w:rsidR="00C149CA" w:rsidRDefault="00C149CA" w:rsidP="0038384C">
            <w:pPr>
              <w:spacing w:line="360" w:lineRule="auto"/>
              <w:rPr>
                <w:rFonts w:ascii="Times New Roman" w:hAnsi="Times New Roman" w:cs="Times New Roman"/>
              </w:rPr>
            </w:pPr>
            <w:r>
              <w:rPr>
                <w:rFonts w:ascii="Times New Roman" w:hAnsi="Times New Roman" w:cs="Times New Roman"/>
              </w:rPr>
              <w:t>Initialize empty bidding sequence</w:t>
            </w:r>
          </w:p>
        </w:tc>
      </w:tr>
      <w:tr w:rsidR="00307C57" w14:paraId="7C6B79C7" w14:textId="77777777" w:rsidTr="00EE2FBA">
        <w:tc>
          <w:tcPr>
            <w:tcW w:w="521" w:type="dxa"/>
            <w:tcBorders>
              <w:left w:val="nil"/>
            </w:tcBorders>
          </w:tcPr>
          <w:p w14:paraId="702F25D3" w14:textId="47578494" w:rsidR="00307C57" w:rsidRDefault="00DE547E" w:rsidP="00DE547E">
            <w:pPr>
              <w:spacing w:line="360" w:lineRule="auto"/>
              <w:rPr>
                <w:rFonts w:ascii="Times New Roman" w:hAnsi="Times New Roman" w:cs="Times New Roman"/>
              </w:rPr>
            </w:pPr>
            <w:r>
              <w:rPr>
                <w:rFonts w:ascii="Times New Roman" w:hAnsi="Times New Roman" w:cs="Times New Roman"/>
              </w:rPr>
              <w:t>5</w:t>
            </w:r>
          </w:p>
        </w:tc>
        <w:tc>
          <w:tcPr>
            <w:tcW w:w="563" w:type="dxa"/>
            <w:vAlign w:val="center"/>
          </w:tcPr>
          <w:p w14:paraId="5BCB0583" w14:textId="77777777" w:rsidR="00307C57" w:rsidRDefault="00307C57" w:rsidP="0038384C">
            <w:pPr>
              <w:spacing w:line="360" w:lineRule="auto"/>
              <w:rPr>
                <w:rFonts w:ascii="Times New Roman" w:hAnsi="Times New Roman" w:cs="Times New Roman"/>
              </w:rPr>
            </w:pPr>
          </w:p>
        </w:tc>
        <w:tc>
          <w:tcPr>
            <w:tcW w:w="7124" w:type="dxa"/>
            <w:gridSpan w:val="2"/>
            <w:tcBorders>
              <w:right w:val="nil"/>
            </w:tcBorders>
            <w:vAlign w:val="center"/>
          </w:tcPr>
          <w:p w14:paraId="169F6828" w14:textId="1E6CE643" w:rsidR="00307C57" w:rsidRDefault="00047D78" w:rsidP="0038384C">
            <w:pPr>
              <w:spacing w:line="360" w:lineRule="auto"/>
              <w:rPr>
                <w:rFonts w:ascii="Times New Roman" w:hAnsi="Times New Roman" w:cs="Times New Roman"/>
              </w:rPr>
            </w:pPr>
            <w:r w:rsidRPr="00047D78">
              <w:rPr>
                <w:rFonts w:ascii="Times New Roman" w:hAnsi="Times New Roman" w:cs="Times New Roman"/>
                <w:b/>
              </w:rPr>
              <w:t>w</w:t>
            </w:r>
            <w:r w:rsidR="00307C57" w:rsidRPr="00047D78">
              <w:rPr>
                <w:rFonts w:ascii="Times New Roman" w:hAnsi="Times New Roman" w:cs="Times New Roman"/>
                <w:b/>
              </w:rPr>
              <w:t>hile</w:t>
            </w:r>
            <w:r w:rsidR="001B0830">
              <w:rPr>
                <w:rFonts w:ascii="Times New Roman" w:hAnsi="Times New Roman" w:cs="Times New Roman"/>
              </w:rPr>
              <w:t xml:space="preserve"> bidding</w:t>
            </w:r>
            <w:r w:rsidR="00307C57">
              <w:rPr>
                <w:rFonts w:ascii="Times New Roman" w:hAnsi="Times New Roman" w:cs="Times New Roman"/>
              </w:rPr>
              <w:t xml:space="preserve"> </w:t>
            </w:r>
            <w:r w:rsidR="00307C57" w:rsidRPr="001B0830">
              <w:rPr>
                <w:rFonts w:ascii="Times New Roman" w:hAnsi="Times New Roman" w:cs="Times New Roman"/>
                <w:b/>
              </w:rPr>
              <w:t>not ended</w:t>
            </w:r>
          </w:p>
        </w:tc>
      </w:tr>
      <w:tr w:rsidR="00307C57" w14:paraId="13EAE858" w14:textId="77777777" w:rsidTr="00EE2FBA">
        <w:tc>
          <w:tcPr>
            <w:tcW w:w="521" w:type="dxa"/>
            <w:tcBorders>
              <w:left w:val="nil"/>
            </w:tcBorders>
          </w:tcPr>
          <w:p w14:paraId="422BD0C9" w14:textId="7A5BAD4E" w:rsidR="00307C57" w:rsidRDefault="00DE547E" w:rsidP="00DE547E">
            <w:pPr>
              <w:spacing w:line="360" w:lineRule="auto"/>
              <w:rPr>
                <w:rFonts w:ascii="Times New Roman" w:hAnsi="Times New Roman" w:cs="Times New Roman"/>
              </w:rPr>
            </w:pPr>
            <w:r>
              <w:rPr>
                <w:rFonts w:ascii="Times New Roman" w:hAnsi="Times New Roman" w:cs="Times New Roman"/>
              </w:rPr>
              <w:t>6</w:t>
            </w:r>
          </w:p>
        </w:tc>
        <w:tc>
          <w:tcPr>
            <w:tcW w:w="563" w:type="dxa"/>
            <w:vAlign w:val="center"/>
          </w:tcPr>
          <w:p w14:paraId="25F594D9" w14:textId="77777777" w:rsidR="00307C57" w:rsidRDefault="00307C57" w:rsidP="0038384C">
            <w:pPr>
              <w:spacing w:line="360" w:lineRule="auto"/>
              <w:rPr>
                <w:rFonts w:ascii="Times New Roman" w:hAnsi="Times New Roman" w:cs="Times New Roman"/>
              </w:rPr>
            </w:pPr>
          </w:p>
        </w:tc>
        <w:tc>
          <w:tcPr>
            <w:tcW w:w="417" w:type="dxa"/>
            <w:vAlign w:val="center"/>
          </w:tcPr>
          <w:p w14:paraId="595C1CE6" w14:textId="77777777" w:rsidR="00307C57" w:rsidRDefault="00307C57" w:rsidP="0038384C">
            <w:pPr>
              <w:spacing w:line="360" w:lineRule="auto"/>
              <w:rPr>
                <w:rFonts w:ascii="Times New Roman" w:hAnsi="Times New Roman" w:cs="Times New Roman"/>
              </w:rPr>
            </w:pPr>
          </w:p>
        </w:tc>
        <w:tc>
          <w:tcPr>
            <w:tcW w:w="6707" w:type="dxa"/>
            <w:tcBorders>
              <w:right w:val="nil"/>
            </w:tcBorders>
            <w:vAlign w:val="center"/>
          </w:tcPr>
          <w:p w14:paraId="3DCD9C1D" w14:textId="7FEE4D6D" w:rsidR="00307C57" w:rsidRDefault="00C149CA" w:rsidP="0038384C">
            <w:pPr>
              <w:spacing w:line="360" w:lineRule="auto"/>
              <w:rPr>
                <w:rFonts w:ascii="Times New Roman" w:hAnsi="Times New Roman" w:cs="Times New Roman"/>
              </w:rPr>
            </w:pPr>
            <w:r>
              <w:rPr>
                <w:rFonts w:ascii="Times New Roman" w:hAnsi="Times New Roman" w:cs="Times New Roman"/>
              </w:rPr>
              <w:t xml:space="preserve">Provide playing network with </w:t>
            </w:r>
            <w:r w:rsidR="0038384C">
              <w:rPr>
                <w:rFonts w:ascii="Times New Roman" w:hAnsi="Times New Roman" w:cs="Times New Roman"/>
              </w:rPr>
              <w:t>statistics of other players’ hands, bidding sequence and cards</w:t>
            </w:r>
          </w:p>
        </w:tc>
      </w:tr>
      <w:tr w:rsidR="00307C57" w14:paraId="6B7DF64E" w14:textId="77777777" w:rsidTr="00EE2FBA">
        <w:tc>
          <w:tcPr>
            <w:tcW w:w="521" w:type="dxa"/>
            <w:tcBorders>
              <w:left w:val="nil"/>
            </w:tcBorders>
          </w:tcPr>
          <w:p w14:paraId="35E02959" w14:textId="47DDD318" w:rsidR="00307C57" w:rsidRDefault="00DE547E" w:rsidP="00DE547E">
            <w:pPr>
              <w:spacing w:line="360" w:lineRule="auto"/>
              <w:rPr>
                <w:rFonts w:ascii="Times New Roman" w:hAnsi="Times New Roman" w:cs="Times New Roman"/>
              </w:rPr>
            </w:pPr>
            <w:r>
              <w:rPr>
                <w:rFonts w:ascii="Times New Roman" w:hAnsi="Times New Roman" w:cs="Times New Roman"/>
              </w:rPr>
              <w:t>7</w:t>
            </w:r>
          </w:p>
        </w:tc>
        <w:tc>
          <w:tcPr>
            <w:tcW w:w="563" w:type="dxa"/>
            <w:vAlign w:val="center"/>
          </w:tcPr>
          <w:p w14:paraId="739F09B4" w14:textId="77777777" w:rsidR="00307C57" w:rsidRDefault="00307C57" w:rsidP="0038384C">
            <w:pPr>
              <w:spacing w:line="360" w:lineRule="auto"/>
              <w:rPr>
                <w:rFonts w:ascii="Times New Roman" w:hAnsi="Times New Roman" w:cs="Times New Roman"/>
              </w:rPr>
            </w:pPr>
          </w:p>
        </w:tc>
        <w:tc>
          <w:tcPr>
            <w:tcW w:w="417" w:type="dxa"/>
            <w:vAlign w:val="center"/>
          </w:tcPr>
          <w:p w14:paraId="37443E72" w14:textId="77777777" w:rsidR="00307C57" w:rsidRDefault="00307C57" w:rsidP="0038384C">
            <w:pPr>
              <w:spacing w:line="360" w:lineRule="auto"/>
              <w:rPr>
                <w:rFonts w:ascii="Times New Roman" w:hAnsi="Times New Roman" w:cs="Times New Roman"/>
              </w:rPr>
            </w:pPr>
          </w:p>
        </w:tc>
        <w:tc>
          <w:tcPr>
            <w:tcW w:w="6707" w:type="dxa"/>
            <w:tcBorders>
              <w:right w:val="nil"/>
            </w:tcBorders>
            <w:vAlign w:val="center"/>
          </w:tcPr>
          <w:p w14:paraId="501C5F39" w14:textId="22F5EBA1" w:rsidR="00307C57" w:rsidRDefault="0038384C" w:rsidP="00B16E64">
            <w:pPr>
              <w:spacing w:line="360" w:lineRule="auto"/>
              <w:rPr>
                <w:rFonts w:ascii="Times New Roman" w:hAnsi="Times New Roman" w:cs="Times New Roman"/>
              </w:rPr>
            </w:pPr>
            <w:r>
              <w:rPr>
                <w:rFonts w:ascii="Times New Roman" w:hAnsi="Times New Roman" w:cs="Times New Roman"/>
              </w:rPr>
              <w:t xml:space="preserve">Receive a vector of normalized </w:t>
            </w:r>
            <w:r w:rsidR="00B16E64">
              <w:rPr>
                <w:rFonts w:ascii="Times New Roman" w:hAnsi="Times New Roman" w:cs="Times New Roman"/>
              </w:rPr>
              <w:t>regret</w:t>
            </w:r>
            <w:r>
              <w:rPr>
                <w:rFonts w:ascii="Times New Roman" w:hAnsi="Times New Roman" w:cs="Times New Roman"/>
              </w:rPr>
              <w:t xml:space="preserve"> value</w:t>
            </w:r>
          </w:p>
        </w:tc>
      </w:tr>
      <w:tr w:rsidR="00307C57" w14:paraId="7E1BEE62" w14:textId="77777777" w:rsidTr="00EE2FBA">
        <w:tc>
          <w:tcPr>
            <w:tcW w:w="521" w:type="dxa"/>
            <w:tcBorders>
              <w:left w:val="nil"/>
            </w:tcBorders>
          </w:tcPr>
          <w:p w14:paraId="5A5EFE0E" w14:textId="36C992E7" w:rsidR="00307C57" w:rsidRDefault="00DE547E" w:rsidP="00DE547E">
            <w:pPr>
              <w:spacing w:line="360" w:lineRule="auto"/>
              <w:rPr>
                <w:rFonts w:ascii="Times New Roman" w:hAnsi="Times New Roman" w:cs="Times New Roman"/>
              </w:rPr>
            </w:pPr>
            <w:r>
              <w:rPr>
                <w:rFonts w:ascii="Times New Roman" w:hAnsi="Times New Roman" w:cs="Times New Roman"/>
              </w:rPr>
              <w:t>8</w:t>
            </w:r>
          </w:p>
        </w:tc>
        <w:tc>
          <w:tcPr>
            <w:tcW w:w="563" w:type="dxa"/>
            <w:vAlign w:val="center"/>
          </w:tcPr>
          <w:p w14:paraId="09453256" w14:textId="77777777" w:rsidR="00307C57" w:rsidRDefault="00307C57" w:rsidP="0038384C">
            <w:pPr>
              <w:spacing w:line="360" w:lineRule="auto"/>
              <w:rPr>
                <w:rFonts w:ascii="Times New Roman" w:hAnsi="Times New Roman" w:cs="Times New Roman"/>
              </w:rPr>
            </w:pPr>
          </w:p>
        </w:tc>
        <w:tc>
          <w:tcPr>
            <w:tcW w:w="417" w:type="dxa"/>
            <w:vAlign w:val="center"/>
          </w:tcPr>
          <w:p w14:paraId="3EA8B927" w14:textId="77777777" w:rsidR="00307C57" w:rsidRDefault="00307C57" w:rsidP="0038384C">
            <w:pPr>
              <w:spacing w:line="360" w:lineRule="auto"/>
              <w:rPr>
                <w:rFonts w:ascii="Times New Roman" w:hAnsi="Times New Roman" w:cs="Times New Roman"/>
              </w:rPr>
            </w:pPr>
          </w:p>
        </w:tc>
        <w:tc>
          <w:tcPr>
            <w:tcW w:w="6707" w:type="dxa"/>
            <w:tcBorders>
              <w:right w:val="nil"/>
            </w:tcBorders>
            <w:vAlign w:val="center"/>
          </w:tcPr>
          <w:p w14:paraId="69D3D193" w14:textId="3B3FC84E" w:rsidR="00307C57" w:rsidRDefault="0038384C" w:rsidP="0038384C">
            <w:pPr>
              <w:spacing w:line="360" w:lineRule="auto"/>
              <w:rPr>
                <w:rFonts w:ascii="Times New Roman" w:hAnsi="Times New Roman" w:cs="Times New Roman"/>
              </w:rPr>
            </w:pPr>
            <w:r>
              <w:rPr>
                <w:rFonts w:ascii="Times New Roman" w:hAnsi="Times New Roman" w:cs="Times New Roman"/>
              </w:rPr>
              <w:t xml:space="preserve">Calculate probabilities among legal moves </w:t>
            </w:r>
          </w:p>
        </w:tc>
      </w:tr>
      <w:tr w:rsidR="00307C57" w14:paraId="4B5DDB8B" w14:textId="77777777" w:rsidTr="00EE2FBA">
        <w:tc>
          <w:tcPr>
            <w:tcW w:w="521" w:type="dxa"/>
            <w:tcBorders>
              <w:left w:val="nil"/>
            </w:tcBorders>
          </w:tcPr>
          <w:p w14:paraId="10951AB8" w14:textId="72E4DDC7" w:rsidR="00307C57" w:rsidRDefault="00DE547E" w:rsidP="00DE547E">
            <w:pPr>
              <w:spacing w:line="360" w:lineRule="auto"/>
              <w:rPr>
                <w:rFonts w:ascii="Times New Roman" w:hAnsi="Times New Roman" w:cs="Times New Roman"/>
              </w:rPr>
            </w:pPr>
            <w:r>
              <w:rPr>
                <w:rFonts w:ascii="Times New Roman" w:hAnsi="Times New Roman" w:cs="Times New Roman"/>
              </w:rPr>
              <w:t>9</w:t>
            </w:r>
          </w:p>
        </w:tc>
        <w:tc>
          <w:tcPr>
            <w:tcW w:w="563" w:type="dxa"/>
            <w:vAlign w:val="center"/>
          </w:tcPr>
          <w:p w14:paraId="432EB4B9" w14:textId="77777777" w:rsidR="00307C57" w:rsidRDefault="00307C57" w:rsidP="0038384C">
            <w:pPr>
              <w:spacing w:line="360" w:lineRule="auto"/>
              <w:rPr>
                <w:rFonts w:ascii="Times New Roman" w:hAnsi="Times New Roman" w:cs="Times New Roman"/>
              </w:rPr>
            </w:pPr>
          </w:p>
        </w:tc>
        <w:tc>
          <w:tcPr>
            <w:tcW w:w="417" w:type="dxa"/>
            <w:vAlign w:val="center"/>
          </w:tcPr>
          <w:p w14:paraId="71D7F9AA" w14:textId="77777777" w:rsidR="00307C57" w:rsidRDefault="00307C57" w:rsidP="0038384C">
            <w:pPr>
              <w:spacing w:line="360" w:lineRule="auto"/>
              <w:rPr>
                <w:rFonts w:ascii="Times New Roman" w:hAnsi="Times New Roman" w:cs="Times New Roman"/>
              </w:rPr>
            </w:pPr>
          </w:p>
        </w:tc>
        <w:tc>
          <w:tcPr>
            <w:tcW w:w="6707" w:type="dxa"/>
            <w:tcBorders>
              <w:right w:val="nil"/>
            </w:tcBorders>
            <w:vAlign w:val="center"/>
          </w:tcPr>
          <w:p w14:paraId="0591F482" w14:textId="7113DDCE" w:rsidR="00307C57" w:rsidRDefault="0038384C" w:rsidP="0038384C">
            <w:pPr>
              <w:spacing w:line="360" w:lineRule="auto"/>
              <w:rPr>
                <w:rFonts w:ascii="Times New Roman" w:hAnsi="Times New Roman" w:cs="Times New Roman"/>
              </w:rPr>
            </w:pPr>
            <w:r>
              <w:rPr>
                <w:rFonts w:ascii="Times New Roman" w:hAnsi="Times New Roman" w:cs="Times New Roman"/>
              </w:rPr>
              <w:t>Choose a bid according to probability</w:t>
            </w:r>
          </w:p>
        </w:tc>
      </w:tr>
      <w:tr w:rsidR="00307C57" w14:paraId="536F0C9B" w14:textId="77777777" w:rsidTr="00EE2FBA">
        <w:tc>
          <w:tcPr>
            <w:tcW w:w="521" w:type="dxa"/>
            <w:tcBorders>
              <w:left w:val="nil"/>
            </w:tcBorders>
          </w:tcPr>
          <w:p w14:paraId="6ABC45CD" w14:textId="511D04F1" w:rsidR="00307C57" w:rsidRDefault="00DE547E" w:rsidP="00DE547E">
            <w:pPr>
              <w:spacing w:line="360" w:lineRule="auto"/>
              <w:rPr>
                <w:rFonts w:ascii="Times New Roman" w:hAnsi="Times New Roman" w:cs="Times New Roman"/>
              </w:rPr>
            </w:pPr>
            <w:r>
              <w:rPr>
                <w:rFonts w:ascii="Times New Roman" w:hAnsi="Times New Roman" w:cs="Times New Roman"/>
              </w:rPr>
              <w:t>10</w:t>
            </w:r>
          </w:p>
        </w:tc>
        <w:tc>
          <w:tcPr>
            <w:tcW w:w="563" w:type="dxa"/>
            <w:vAlign w:val="center"/>
          </w:tcPr>
          <w:p w14:paraId="53CEAF4D" w14:textId="77777777" w:rsidR="00307C57" w:rsidRDefault="00307C57" w:rsidP="0038384C">
            <w:pPr>
              <w:spacing w:line="360" w:lineRule="auto"/>
              <w:rPr>
                <w:rFonts w:ascii="Times New Roman" w:hAnsi="Times New Roman" w:cs="Times New Roman"/>
              </w:rPr>
            </w:pPr>
          </w:p>
        </w:tc>
        <w:tc>
          <w:tcPr>
            <w:tcW w:w="417" w:type="dxa"/>
            <w:vAlign w:val="center"/>
          </w:tcPr>
          <w:p w14:paraId="3B27F10B" w14:textId="77777777" w:rsidR="00307C57" w:rsidRDefault="00307C57" w:rsidP="0038384C">
            <w:pPr>
              <w:spacing w:line="360" w:lineRule="auto"/>
              <w:rPr>
                <w:rFonts w:ascii="Times New Roman" w:hAnsi="Times New Roman" w:cs="Times New Roman"/>
              </w:rPr>
            </w:pPr>
          </w:p>
        </w:tc>
        <w:tc>
          <w:tcPr>
            <w:tcW w:w="6707" w:type="dxa"/>
            <w:tcBorders>
              <w:right w:val="nil"/>
            </w:tcBorders>
            <w:vAlign w:val="center"/>
          </w:tcPr>
          <w:p w14:paraId="06570532" w14:textId="511F2D4C" w:rsidR="00307C57" w:rsidRDefault="0038384C" w:rsidP="0038384C">
            <w:pPr>
              <w:spacing w:line="360" w:lineRule="auto"/>
              <w:rPr>
                <w:rFonts w:ascii="Times New Roman" w:hAnsi="Times New Roman" w:cs="Times New Roman"/>
              </w:rPr>
            </w:pPr>
            <w:r>
              <w:rPr>
                <w:rFonts w:ascii="Times New Roman" w:hAnsi="Times New Roman" w:cs="Times New Roman"/>
              </w:rPr>
              <w:t>Append the bid to bidding sequence</w:t>
            </w:r>
          </w:p>
        </w:tc>
      </w:tr>
      <w:tr w:rsidR="00307C57" w14:paraId="2DAA9964" w14:textId="77777777" w:rsidTr="00EE2FBA">
        <w:tc>
          <w:tcPr>
            <w:tcW w:w="521" w:type="dxa"/>
            <w:tcBorders>
              <w:left w:val="nil"/>
            </w:tcBorders>
          </w:tcPr>
          <w:p w14:paraId="66436E0C" w14:textId="61536FE2" w:rsidR="00307C57" w:rsidRDefault="00DE547E" w:rsidP="00DE547E">
            <w:pPr>
              <w:spacing w:line="360" w:lineRule="auto"/>
              <w:rPr>
                <w:rFonts w:ascii="Times New Roman" w:hAnsi="Times New Roman" w:cs="Times New Roman"/>
              </w:rPr>
            </w:pPr>
            <w:r>
              <w:rPr>
                <w:rFonts w:ascii="Times New Roman" w:hAnsi="Times New Roman" w:cs="Times New Roman"/>
              </w:rPr>
              <w:t>11</w:t>
            </w:r>
          </w:p>
        </w:tc>
        <w:tc>
          <w:tcPr>
            <w:tcW w:w="563" w:type="dxa"/>
            <w:vAlign w:val="center"/>
          </w:tcPr>
          <w:p w14:paraId="43E1B719" w14:textId="77777777" w:rsidR="00307C57" w:rsidRDefault="00307C57" w:rsidP="0038384C">
            <w:pPr>
              <w:spacing w:line="360" w:lineRule="auto"/>
              <w:rPr>
                <w:rFonts w:ascii="Times New Roman" w:hAnsi="Times New Roman" w:cs="Times New Roman"/>
              </w:rPr>
            </w:pPr>
          </w:p>
        </w:tc>
        <w:tc>
          <w:tcPr>
            <w:tcW w:w="417" w:type="dxa"/>
            <w:vAlign w:val="center"/>
          </w:tcPr>
          <w:p w14:paraId="453A13C5" w14:textId="77777777" w:rsidR="00307C57" w:rsidRDefault="00307C57" w:rsidP="0038384C">
            <w:pPr>
              <w:spacing w:line="360" w:lineRule="auto"/>
              <w:rPr>
                <w:rFonts w:ascii="Times New Roman" w:hAnsi="Times New Roman" w:cs="Times New Roman"/>
              </w:rPr>
            </w:pPr>
          </w:p>
        </w:tc>
        <w:tc>
          <w:tcPr>
            <w:tcW w:w="6707" w:type="dxa"/>
            <w:tcBorders>
              <w:right w:val="nil"/>
            </w:tcBorders>
            <w:vAlign w:val="center"/>
          </w:tcPr>
          <w:p w14:paraId="601556AA" w14:textId="6D333418" w:rsidR="00307C57" w:rsidRDefault="00047D78" w:rsidP="0038384C">
            <w:pPr>
              <w:spacing w:line="360" w:lineRule="auto"/>
              <w:rPr>
                <w:rFonts w:ascii="Times New Roman" w:hAnsi="Times New Roman" w:cs="Times New Roman"/>
              </w:rPr>
            </w:pPr>
            <w:r>
              <w:rPr>
                <w:rFonts w:ascii="Times New Roman" w:hAnsi="Times New Roman" w:cs="Times New Roman"/>
              </w:rPr>
              <w:t>Check if bidding ended</w:t>
            </w:r>
          </w:p>
        </w:tc>
      </w:tr>
      <w:tr w:rsidR="00047D78" w14:paraId="4956D847" w14:textId="77777777" w:rsidTr="00EE2FBA">
        <w:tc>
          <w:tcPr>
            <w:tcW w:w="521" w:type="dxa"/>
            <w:tcBorders>
              <w:left w:val="nil"/>
            </w:tcBorders>
          </w:tcPr>
          <w:p w14:paraId="23ECBB49" w14:textId="60626B29" w:rsidR="00047D78" w:rsidRDefault="00047D78" w:rsidP="00DE547E">
            <w:pPr>
              <w:spacing w:line="360" w:lineRule="auto"/>
              <w:rPr>
                <w:rFonts w:ascii="Times New Roman" w:hAnsi="Times New Roman" w:cs="Times New Roman"/>
              </w:rPr>
            </w:pPr>
            <w:r>
              <w:rPr>
                <w:rFonts w:ascii="Times New Roman" w:hAnsi="Times New Roman" w:cs="Times New Roman"/>
              </w:rPr>
              <w:t>12</w:t>
            </w:r>
          </w:p>
        </w:tc>
        <w:tc>
          <w:tcPr>
            <w:tcW w:w="563" w:type="dxa"/>
            <w:vAlign w:val="center"/>
          </w:tcPr>
          <w:p w14:paraId="4BD99B03" w14:textId="77777777" w:rsidR="00047D78" w:rsidRDefault="00047D78" w:rsidP="0038384C">
            <w:pPr>
              <w:spacing w:line="360" w:lineRule="auto"/>
              <w:rPr>
                <w:rFonts w:ascii="Times New Roman" w:hAnsi="Times New Roman" w:cs="Times New Roman"/>
              </w:rPr>
            </w:pPr>
          </w:p>
        </w:tc>
        <w:tc>
          <w:tcPr>
            <w:tcW w:w="417" w:type="dxa"/>
            <w:vAlign w:val="center"/>
          </w:tcPr>
          <w:p w14:paraId="761CA478" w14:textId="77777777" w:rsidR="00047D78" w:rsidRDefault="00047D78" w:rsidP="0038384C">
            <w:pPr>
              <w:spacing w:line="360" w:lineRule="auto"/>
              <w:rPr>
                <w:rFonts w:ascii="Times New Roman" w:hAnsi="Times New Roman" w:cs="Times New Roman"/>
              </w:rPr>
            </w:pPr>
          </w:p>
        </w:tc>
        <w:tc>
          <w:tcPr>
            <w:tcW w:w="6707" w:type="dxa"/>
            <w:tcBorders>
              <w:right w:val="nil"/>
            </w:tcBorders>
            <w:vAlign w:val="center"/>
          </w:tcPr>
          <w:p w14:paraId="43DE7C64" w14:textId="5FA8E3AC" w:rsidR="00047D78" w:rsidRDefault="00047D78" w:rsidP="0038384C">
            <w:pPr>
              <w:spacing w:line="360" w:lineRule="auto"/>
              <w:rPr>
                <w:rFonts w:ascii="Times New Roman" w:hAnsi="Times New Roman" w:cs="Times New Roman"/>
              </w:rPr>
            </w:pPr>
            <w:r>
              <w:rPr>
                <w:rFonts w:ascii="Times New Roman" w:hAnsi="Times New Roman" w:cs="Times New Roman"/>
              </w:rPr>
              <w:t>Repeat with next player</w:t>
            </w:r>
          </w:p>
        </w:tc>
      </w:tr>
      <w:tr w:rsidR="0024552F" w14:paraId="7FBFB78D" w14:textId="77777777" w:rsidTr="00EE2FBA">
        <w:tc>
          <w:tcPr>
            <w:tcW w:w="521" w:type="dxa"/>
            <w:tcBorders>
              <w:left w:val="nil"/>
            </w:tcBorders>
          </w:tcPr>
          <w:p w14:paraId="287001CA" w14:textId="77777777" w:rsidR="0024552F" w:rsidRDefault="0024552F" w:rsidP="00DE547E">
            <w:pPr>
              <w:spacing w:line="360" w:lineRule="auto"/>
              <w:rPr>
                <w:rFonts w:ascii="Times New Roman" w:hAnsi="Times New Roman" w:cs="Times New Roman"/>
              </w:rPr>
            </w:pPr>
          </w:p>
        </w:tc>
        <w:tc>
          <w:tcPr>
            <w:tcW w:w="563" w:type="dxa"/>
            <w:vAlign w:val="center"/>
          </w:tcPr>
          <w:p w14:paraId="6C016C8F" w14:textId="77777777" w:rsidR="0024552F" w:rsidRDefault="0024552F" w:rsidP="0038384C">
            <w:pPr>
              <w:spacing w:line="360" w:lineRule="auto"/>
              <w:rPr>
                <w:rFonts w:ascii="Times New Roman" w:hAnsi="Times New Roman" w:cs="Times New Roman"/>
              </w:rPr>
            </w:pPr>
          </w:p>
        </w:tc>
        <w:tc>
          <w:tcPr>
            <w:tcW w:w="7124" w:type="dxa"/>
            <w:gridSpan w:val="2"/>
            <w:tcBorders>
              <w:right w:val="nil"/>
            </w:tcBorders>
            <w:vAlign w:val="center"/>
          </w:tcPr>
          <w:p w14:paraId="0DAEA369" w14:textId="78F19634" w:rsidR="0024552F" w:rsidRPr="0024552F" w:rsidRDefault="0024552F" w:rsidP="002F0158">
            <w:pPr>
              <w:spacing w:line="360" w:lineRule="auto"/>
              <w:rPr>
                <w:rFonts w:ascii="Times New Roman" w:hAnsi="Times New Roman" w:cs="Times New Roman"/>
                <w:b/>
              </w:rPr>
            </w:pPr>
            <w:r w:rsidRPr="0024552F">
              <w:rPr>
                <w:rFonts w:ascii="Times New Roman" w:hAnsi="Times New Roman" w:cs="Times New Roman"/>
                <w:b/>
              </w:rPr>
              <w:t>end while</w:t>
            </w:r>
          </w:p>
        </w:tc>
      </w:tr>
      <w:tr w:rsidR="00307C57" w14:paraId="35565120" w14:textId="77777777" w:rsidTr="00EE2FBA">
        <w:tc>
          <w:tcPr>
            <w:tcW w:w="521" w:type="dxa"/>
            <w:tcBorders>
              <w:left w:val="nil"/>
            </w:tcBorders>
          </w:tcPr>
          <w:p w14:paraId="1FBA49EC" w14:textId="480ACE47" w:rsidR="00307C57" w:rsidRDefault="00DE547E" w:rsidP="00DE547E">
            <w:pPr>
              <w:spacing w:line="360" w:lineRule="auto"/>
              <w:rPr>
                <w:rFonts w:ascii="Times New Roman" w:hAnsi="Times New Roman" w:cs="Times New Roman"/>
              </w:rPr>
            </w:pPr>
            <w:r>
              <w:rPr>
                <w:rFonts w:ascii="Times New Roman" w:hAnsi="Times New Roman" w:cs="Times New Roman"/>
              </w:rPr>
              <w:t>13</w:t>
            </w:r>
          </w:p>
        </w:tc>
        <w:tc>
          <w:tcPr>
            <w:tcW w:w="563" w:type="dxa"/>
            <w:vAlign w:val="center"/>
          </w:tcPr>
          <w:p w14:paraId="48B2AE9E" w14:textId="77777777" w:rsidR="00307C57" w:rsidRDefault="00307C57" w:rsidP="0038384C">
            <w:pPr>
              <w:spacing w:line="360" w:lineRule="auto"/>
              <w:rPr>
                <w:rFonts w:ascii="Times New Roman" w:hAnsi="Times New Roman" w:cs="Times New Roman"/>
              </w:rPr>
            </w:pPr>
          </w:p>
        </w:tc>
        <w:tc>
          <w:tcPr>
            <w:tcW w:w="7124" w:type="dxa"/>
            <w:gridSpan w:val="2"/>
            <w:tcBorders>
              <w:right w:val="nil"/>
            </w:tcBorders>
            <w:vAlign w:val="center"/>
          </w:tcPr>
          <w:p w14:paraId="09E1C52F" w14:textId="47482539" w:rsidR="00307C57" w:rsidRDefault="0038384C" w:rsidP="002F0158">
            <w:pPr>
              <w:spacing w:line="360" w:lineRule="auto"/>
              <w:rPr>
                <w:rFonts w:ascii="Times New Roman" w:hAnsi="Times New Roman" w:cs="Times New Roman"/>
              </w:rPr>
            </w:pPr>
            <w:r>
              <w:rPr>
                <w:rFonts w:ascii="Times New Roman" w:hAnsi="Times New Roman" w:cs="Times New Roman"/>
              </w:rPr>
              <w:t xml:space="preserve">Decrease regret value of </w:t>
            </w:r>
            <w:r w:rsidR="002F0158">
              <w:rPr>
                <w:rFonts w:ascii="Times New Roman" w:hAnsi="Times New Roman" w:cs="Times New Roman"/>
              </w:rPr>
              <w:t>ensured</w:t>
            </w:r>
            <w:r>
              <w:rPr>
                <w:rFonts w:ascii="Times New Roman" w:hAnsi="Times New Roman" w:cs="Times New Roman"/>
              </w:rPr>
              <w:t xml:space="preserve"> wrong moves of learning network</w:t>
            </w:r>
          </w:p>
        </w:tc>
      </w:tr>
      <w:tr w:rsidR="00307C57" w14:paraId="611EA68F" w14:textId="77777777" w:rsidTr="00EE2FBA">
        <w:tc>
          <w:tcPr>
            <w:tcW w:w="521" w:type="dxa"/>
            <w:tcBorders>
              <w:left w:val="nil"/>
            </w:tcBorders>
          </w:tcPr>
          <w:p w14:paraId="4B73032E" w14:textId="66331F38" w:rsidR="00307C57" w:rsidRDefault="00DE547E" w:rsidP="00DE547E">
            <w:pPr>
              <w:spacing w:line="360" w:lineRule="auto"/>
              <w:rPr>
                <w:rFonts w:ascii="Times New Roman" w:hAnsi="Times New Roman" w:cs="Times New Roman"/>
              </w:rPr>
            </w:pPr>
            <w:r>
              <w:rPr>
                <w:rFonts w:ascii="Times New Roman" w:hAnsi="Times New Roman" w:cs="Times New Roman"/>
              </w:rPr>
              <w:t>14</w:t>
            </w:r>
          </w:p>
        </w:tc>
        <w:tc>
          <w:tcPr>
            <w:tcW w:w="563" w:type="dxa"/>
            <w:vAlign w:val="center"/>
          </w:tcPr>
          <w:p w14:paraId="164DCB4A" w14:textId="77777777" w:rsidR="00307C57" w:rsidRDefault="00307C57" w:rsidP="0038384C">
            <w:pPr>
              <w:spacing w:line="360" w:lineRule="auto"/>
              <w:rPr>
                <w:rFonts w:ascii="Times New Roman" w:hAnsi="Times New Roman" w:cs="Times New Roman"/>
              </w:rPr>
            </w:pPr>
          </w:p>
        </w:tc>
        <w:tc>
          <w:tcPr>
            <w:tcW w:w="7124" w:type="dxa"/>
            <w:gridSpan w:val="2"/>
            <w:tcBorders>
              <w:bottom w:val="nil"/>
              <w:right w:val="nil"/>
            </w:tcBorders>
            <w:vAlign w:val="center"/>
          </w:tcPr>
          <w:p w14:paraId="417C859D" w14:textId="45FA4639" w:rsidR="00307C57" w:rsidRDefault="0038384C" w:rsidP="0038384C">
            <w:pPr>
              <w:spacing w:line="360" w:lineRule="auto"/>
              <w:rPr>
                <w:rFonts w:ascii="Times New Roman" w:hAnsi="Times New Roman" w:cs="Times New Roman"/>
              </w:rPr>
            </w:pPr>
            <w:r>
              <w:rPr>
                <w:rFonts w:ascii="Times New Roman" w:hAnsi="Times New Roman" w:cs="Times New Roman"/>
              </w:rPr>
              <w:t>Repeat with next learning network</w:t>
            </w:r>
          </w:p>
        </w:tc>
      </w:tr>
      <w:tr w:rsidR="00EE2FBA" w14:paraId="3750A1A6" w14:textId="77777777" w:rsidTr="00EE2FBA">
        <w:tc>
          <w:tcPr>
            <w:tcW w:w="521" w:type="dxa"/>
            <w:tcBorders>
              <w:left w:val="nil"/>
              <w:bottom w:val="nil"/>
            </w:tcBorders>
          </w:tcPr>
          <w:p w14:paraId="1328A78A" w14:textId="77777777" w:rsidR="00EE2FBA" w:rsidRDefault="00EE2FBA" w:rsidP="00DE547E">
            <w:pPr>
              <w:spacing w:line="360" w:lineRule="auto"/>
              <w:rPr>
                <w:rFonts w:ascii="Times New Roman" w:hAnsi="Times New Roman" w:cs="Times New Roman"/>
              </w:rPr>
            </w:pPr>
          </w:p>
        </w:tc>
        <w:tc>
          <w:tcPr>
            <w:tcW w:w="7687" w:type="dxa"/>
            <w:gridSpan w:val="3"/>
            <w:tcBorders>
              <w:top w:val="nil"/>
              <w:bottom w:val="nil"/>
              <w:right w:val="nil"/>
            </w:tcBorders>
            <w:vAlign w:val="center"/>
          </w:tcPr>
          <w:p w14:paraId="13B23965" w14:textId="5A311A7F" w:rsidR="00EE2FBA" w:rsidRPr="00EE2FBA" w:rsidRDefault="00EE2FBA" w:rsidP="0038384C">
            <w:pPr>
              <w:spacing w:line="360" w:lineRule="auto"/>
              <w:rPr>
                <w:rFonts w:ascii="Times New Roman" w:hAnsi="Times New Roman" w:cs="Times New Roman"/>
                <w:b/>
              </w:rPr>
            </w:pPr>
            <w:r w:rsidRPr="00EE2FBA">
              <w:rPr>
                <w:rFonts w:ascii="Times New Roman" w:hAnsi="Times New Roman" w:cs="Times New Roman"/>
                <w:b/>
              </w:rPr>
              <w:t>end for</w:t>
            </w:r>
          </w:p>
        </w:tc>
      </w:tr>
    </w:tbl>
    <w:p w14:paraId="6E04318E" w14:textId="77777777" w:rsidR="00307C57" w:rsidRDefault="00307C57" w:rsidP="0073427D">
      <w:pPr>
        <w:spacing w:line="480" w:lineRule="auto"/>
        <w:rPr>
          <w:rFonts w:ascii="Times New Roman" w:hAnsi="Times New Roman" w:cs="Times New Roman"/>
        </w:rPr>
      </w:pPr>
    </w:p>
    <w:p w14:paraId="0B3ECB41" w14:textId="77777777" w:rsidR="00A97916" w:rsidRDefault="00A97916" w:rsidP="0073427D">
      <w:pPr>
        <w:spacing w:line="480" w:lineRule="auto"/>
        <w:rPr>
          <w:rFonts w:ascii="Times New Roman" w:hAnsi="Times New Roman" w:cs="Times New Roman"/>
        </w:rPr>
      </w:pPr>
    </w:p>
    <w:p w14:paraId="03082E98" w14:textId="6DD86D46" w:rsidR="00A97916" w:rsidRDefault="00C65953" w:rsidP="002D785B">
      <w:pPr>
        <w:spacing w:line="480" w:lineRule="auto"/>
        <w:jc w:val="both"/>
        <w:rPr>
          <w:rFonts w:ascii="Times New Roman" w:hAnsi="Times New Roman" w:cs="Times New Roman"/>
        </w:rPr>
      </w:pPr>
      <w:r>
        <w:rPr>
          <w:rFonts w:ascii="Times New Roman" w:hAnsi="Times New Roman" w:cs="Times New Roman"/>
        </w:rPr>
        <w:br w:type="column"/>
      </w:r>
      <w:r w:rsidR="00A97916">
        <w:rPr>
          <w:rFonts w:ascii="Times New Roman" w:hAnsi="Times New Roman" w:cs="Times New Roman"/>
        </w:rPr>
        <w:lastRenderedPageBreak/>
        <w:t>We shall now clarify our design choice of decreasing regret value and the meaning of ensured wrong move.</w:t>
      </w:r>
    </w:p>
    <w:p w14:paraId="5C0530CC" w14:textId="77777777" w:rsidR="00E731C4" w:rsidRDefault="00E731C4" w:rsidP="002D785B">
      <w:pPr>
        <w:spacing w:line="480" w:lineRule="auto"/>
        <w:jc w:val="both"/>
        <w:rPr>
          <w:rFonts w:ascii="Times New Roman" w:hAnsi="Times New Roman" w:cs="Times New Roman"/>
        </w:rPr>
      </w:pPr>
    </w:p>
    <w:p w14:paraId="4E2DE491" w14:textId="4A8A2F2D" w:rsidR="00E731C4" w:rsidRDefault="00E731C4" w:rsidP="002D785B">
      <w:pPr>
        <w:spacing w:line="480" w:lineRule="auto"/>
        <w:jc w:val="both"/>
        <w:rPr>
          <w:rFonts w:ascii="Times New Roman" w:hAnsi="Times New Roman" w:cs="Times New Roman"/>
        </w:rPr>
      </w:pPr>
      <w:r>
        <w:rPr>
          <w:rFonts w:ascii="Times New Roman" w:hAnsi="Times New Roman" w:cs="Times New Roman"/>
        </w:rPr>
        <w:t>Consider a bidding sequence “3C”, “Pass”, “5N”, “Pass”, “Pass”, “Pass”</w:t>
      </w:r>
      <w:r w:rsidR="00A05C5D">
        <w:rPr>
          <w:rFonts w:ascii="Times New Roman" w:hAnsi="Times New Roman" w:cs="Times New Roman"/>
        </w:rPr>
        <w:t>, by extracting the bid by NS pair and changing the notation, we get “3C-5N-P”</w:t>
      </w:r>
      <w:r w:rsidR="008F00A7">
        <w:rPr>
          <w:rFonts w:ascii="Times New Roman" w:hAnsi="Times New Roman" w:cs="Times New Roman"/>
        </w:rPr>
        <w:t>.</w:t>
      </w:r>
      <w:r w:rsidR="00636A18">
        <w:rPr>
          <w:rFonts w:ascii="Times New Roman" w:hAnsi="Times New Roman" w:cs="Times New Roman"/>
        </w:rPr>
        <w:t xml:space="preserve"> Let us assume the result is -400 since the pair could only make 1NT ideally. </w:t>
      </w:r>
      <w:r w:rsidR="006F7BD9">
        <w:rPr>
          <w:rFonts w:ascii="Times New Roman" w:hAnsi="Times New Roman" w:cs="Times New Roman"/>
        </w:rPr>
        <w:t>What should we do in a traditional regret minimization framework?</w:t>
      </w:r>
    </w:p>
    <w:p w14:paraId="4CC6AE30" w14:textId="77777777" w:rsidR="00FF4247" w:rsidRDefault="00FF4247" w:rsidP="0073427D">
      <w:pPr>
        <w:spacing w:line="480" w:lineRule="auto"/>
        <w:rPr>
          <w:rFonts w:ascii="Times New Roman" w:hAnsi="Times New Roman" w:cs="Times New Roman"/>
        </w:rPr>
      </w:pPr>
    </w:p>
    <w:p w14:paraId="7D154911" w14:textId="7F133065" w:rsidR="00FF4247" w:rsidRDefault="00FF4247" w:rsidP="002D785B">
      <w:pPr>
        <w:spacing w:line="480" w:lineRule="auto"/>
        <w:jc w:val="both"/>
        <w:rPr>
          <w:rFonts w:ascii="Times New Roman" w:hAnsi="Times New Roman" w:cs="Times New Roman"/>
        </w:rPr>
      </w:pPr>
      <w:r>
        <w:rPr>
          <w:rFonts w:ascii="Times New Roman" w:hAnsi="Times New Roman" w:cs="Times New Roman"/>
        </w:rPr>
        <w:t xml:space="preserve">We would compare the </w:t>
      </w:r>
      <w:r w:rsidR="00DC4F06">
        <w:rPr>
          <w:rFonts w:ascii="Times New Roman" w:hAnsi="Times New Roman" w:cs="Times New Roman"/>
        </w:rPr>
        <w:t xml:space="preserve">counterfactual </w:t>
      </w:r>
      <w:r>
        <w:rPr>
          <w:rFonts w:ascii="Times New Roman" w:hAnsi="Times New Roman" w:cs="Times New Roman"/>
        </w:rPr>
        <w:t>utility of the bid “3C” with all the 35 other legal opening bids</w:t>
      </w:r>
      <w:r w:rsidR="003E0412">
        <w:rPr>
          <w:rFonts w:ascii="Times New Roman" w:hAnsi="Times New Roman" w:cs="Times New Roman"/>
        </w:rPr>
        <w:t xml:space="preserve"> given </w:t>
      </w:r>
      <w:r w:rsidR="00C21B5C">
        <w:rPr>
          <w:rFonts w:ascii="Times New Roman" w:hAnsi="Times New Roman" w:cs="Times New Roman"/>
        </w:rPr>
        <w:t xml:space="preserve">by </w:t>
      </w:r>
      <w:r w:rsidR="003E0412">
        <w:rPr>
          <w:rFonts w:ascii="Times New Roman" w:hAnsi="Times New Roman" w:cs="Times New Roman"/>
        </w:rPr>
        <w:t>the player’</w:t>
      </w:r>
      <w:r w:rsidR="00535B95">
        <w:rPr>
          <w:rFonts w:ascii="Times New Roman" w:hAnsi="Times New Roman" w:cs="Times New Roman"/>
        </w:rPr>
        <w:t xml:space="preserve">s hand and public information and update the regret value accordingly. </w:t>
      </w:r>
      <w:r w:rsidR="00924619">
        <w:rPr>
          <w:rFonts w:ascii="Times New Roman" w:hAnsi="Times New Roman" w:cs="Times New Roman"/>
        </w:rPr>
        <w:t xml:space="preserve">To find the counterfactual utility, </w:t>
      </w:r>
      <w:r w:rsidR="00230349">
        <w:rPr>
          <w:rFonts w:ascii="Times New Roman" w:hAnsi="Times New Roman" w:cs="Times New Roman"/>
        </w:rPr>
        <w:t xml:space="preserve">for each opening bid, </w:t>
      </w:r>
      <w:r w:rsidR="00FE52A7">
        <w:rPr>
          <w:rFonts w:ascii="Times New Roman" w:hAnsi="Times New Roman" w:cs="Times New Roman"/>
        </w:rPr>
        <w:t>we</w:t>
      </w:r>
      <w:r w:rsidR="00C01ED2">
        <w:rPr>
          <w:rFonts w:ascii="Times New Roman" w:hAnsi="Times New Roman" w:cs="Times New Roman"/>
        </w:rPr>
        <w:t xml:space="preserve"> would need to </w:t>
      </w:r>
      <w:r w:rsidR="00F56A26">
        <w:rPr>
          <w:rFonts w:ascii="Times New Roman" w:hAnsi="Times New Roman" w:cs="Times New Roman"/>
        </w:rPr>
        <w:t xml:space="preserve">generate a combination of 13 cards (for the partner’s hand) </w:t>
      </w:r>
      <w:r w:rsidR="007D236F">
        <w:rPr>
          <w:rFonts w:ascii="Times New Roman" w:hAnsi="Times New Roman" w:cs="Times New Roman"/>
        </w:rPr>
        <w:t xml:space="preserve">that fits the statistics, </w:t>
      </w:r>
      <w:r w:rsidR="0063683A">
        <w:rPr>
          <w:rFonts w:ascii="Times New Roman" w:hAnsi="Times New Roman" w:cs="Times New Roman"/>
        </w:rPr>
        <w:t xml:space="preserve">construct a game tree </w:t>
      </w:r>
      <w:r w:rsidR="007700F4">
        <w:rPr>
          <w:rFonts w:ascii="Times New Roman" w:hAnsi="Times New Roman" w:cs="Times New Roman"/>
        </w:rPr>
        <w:t>with maximum branch factor of 35 and maximum depth of 35</w:t>
      </w:r>
      <w:r w:rsidR="00603350">
        <w:rPr>
          <w:rFonts w:ascii="Times New Roman" w:hAnsi="Times New Roman" w:cs="Times New Roman"/>
        </w:rPr>
        <w:t xml:space="preserve">. Although the tree should be </w:t>
      </w:r>
      <w:r w:rsidR="00FA16F6">
        <w:rPr>
          <w:rFonts w:ascii="Times New Roman" w:hAnsi="Times New Roman" w:cs="Times New Roman"/>
        </w:rPr>
        <w:t>skewed in general, total searches should be of comparable scale of Poker, without considering hidden cards.</w:t>
      </w:r>
    </w:p>
    <w:p w14:paraId="55BAD7BC" w14:textId="77777777" w:rsidR="007A0977" w:rsidRDefault="007A0977" w:rsidP="0073427D">
      <w:pPr>
        <w:spacing w:line="480" w:lineRule="auto"/>
        <w:rPr>
          <w:rFonts w:ascii="Times New Roman" w:hAnsi="Times New Roman" w:cs="Times New Roman"/>
        </w:rPr>
      </w:pPr>
    </w:p>
    <w:p w14:paraId="7BF32A93" w14:textId="7CA16E6E" w:rsidR="007A0977" w:rsidRDefault="007A0977" w:rsidP="002D785B">
      <w:pPr>
        <w:spacing w:line="480" w:lineRule="auto"/>
        <w:jc w:val="both"/>
        <w:rPr>
          <w:rFonts w:ascii="Times New Roman" w:hAnsi="Times New Roman" w:cs="Times New Roman"/>
        </w:rPr>
      </w:pPr>
      <w:r>
        <w:rPr>
          <w:rFonts w:ascii="Times New Roman" w:hAnsi="Times New Roman" w:cs="Times New Roman"/>
        </w:rPr>
        <w:t>Therefore, we instead choose to reduce the regret of wrong moves, ensuring that the correct moves have more probability of be</w:t>
      </w:r>
      <w:r w:rsidR="005245CB">
        <w:rPr>
          <w:rFonts w:ascii="Times New Roman" w:hAnsi="Times New Roman" w:cs="Times New Roman"/>
        </w:rPr>
        <w:t xml:space="preserve">ing chosen. </w:t>
      </w:r>
      <w:r w:rsidR="0012581F">
        <w:rPr>
          <w:rFonts w:ascii="Times New Roman" w:hAnsi="Times New Roman" w:cs="Times New Roman"/>
        </w:rPr>
        <w:t>The definition of wrong move is given</w:t>
      </w:r>
      <w:r w:rsidR="00111B9C">
        <w:rPr>
          <w:rFonts w:ascii="Times New Roman" w:hAnsi="Times New Roman" w:cs="Times New Roman"/>
        </w:rPr>
        <w:t xml:space="preserve"> the move that leads to a state where</w:t>
      </w:r>
      <w:r w:rsidR="0012581F">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π</m:t>
                </m:r>
              </m:lim>
            </m:limLow>
          </m:fName>
          <m:e>
            <m:r>
              <w:rPr>
                <w:rFonts w:ascii="Cambria Math" w:hAnsi="Cambria Math" w:cs="Times New Roman"/>
              </w:rPr>
              <m:t xml:space="preserve">u (a, </m:t>
            </m:r>
          </m:e>
        </m:func>
        <m:r>
          <w:rPr>
            <w:rFonts w:ascii="Cambria Math" w:hAnsi="Cambria Math" w:cs="Times New Roman"/>
          </w:rPr>
          <m:t>π)&lt;par</m:t>
        </m:r>
      </m:oMath>
      <w:r w:rsidR="004234A1">
        <w:rPr>
          <w:rFonts w:ascii="Times New Roman" w:hAnsi="Times New Roman" w:cs="Times New Roman"/>
        </w:rPr>
        <w:t>, with par value adjusted according to pair orientation</w:t>
      </w:r>
      <w:r w:rsidR="00B77637">
        <w:rPr>
          <w:rFonts w:ascii="Times New Roman" w:hAnsi="Times New Roman" w:cs="Times New Roman"/>
        </w:rPr>
        <w:t>.</w:t>
      </w:r>
      <w:r w:rsidR="00123B4F">
        <w:rPr>
          <w:rFonts w:ascii="Times New Roman" w:hAnsi="Times New Roman" w:cs="Times New Roman"/>
        </w:rPr>
        <w:t xml:space="preserve"> </w:t>
      </w:r>
      <w:r w:rsidR="00ED00FA">
        <w:rPr>
          <w:rFonts w:ascii="Times New Roman" w:hAnsi="Times New Roman" w:cs="Times New Roman"/>
        </w:rPr>
        <w:t xml:space="preserve">By this definition, a simple </w:t>
      </w:r>
      <w:r w:rsidR="00F26B6A">
        <w:rPr>
          <w:rFonts w:ascii="Times New Roman" w:hAnsi="Times New Roman" w:cs="Times New Roman"/>
        </w:rPr>
        <w:t>indicator</w:t>
      </w:r>
      <w:r w:rsidR="00ED00FA">
        <w:rPr>
          <w:rFonts w:ascii="Times New Roman" w:hAnsi="Times New Roman" w:cs="Times New Roman"/>
        </w:rPr>
        <w:t xml:space="preserve"> of wrong move should be any bid beyond the external point of no return.</w:t>
      </w:r>
      <w:r w:rsidR="009E1D1E">
        <w:rPr>
          <w:rFonts w:ascii="Times New Roman" w:hAnsi="Times New Roman" w:cs="Times New Roman"/>
        </w:rPr>
        <w:t xml:space="preserve"> However, </w:t>
      </w:r>
      <w:r w:rsidR="00070350">
        <w:rPr>
          <w:rFonts w:ascii="Times New Roman" w:hAnsi="Times New Roman" w:cs="Times New Roman"/>
        </w:rPr>
        <w:t>this indicator is considered sub-optimal</w:t>
      </w:r>
      <w:r w:rsidR="009E1D1E">
        <w:rPr>
          <w:rFonts w:ascii="Times New Roman" w:hAnsi="Times New Roman" w:cs="Times New Roman"/>
        </w:rPr>
        <w:t xml:space="preserve">, since we would like to encourage our agent to bid </w:t>
      </w:r>
      <w:r w:rsidR="00BD68E9">
        <w:rPr>
          <w:rFonts w:ascii="Times New Roman" w:hAnsi="Times New Roman" w:cs="Times New Roman"/>
        </w:rPr>
        <w:t>at its own interest</w:t>
      </w:r>
      <w:r w:rsidR="00C55EC8">
        <w:rPr>
          <w:rFonts w:ascii="Times New Roman" w:hAnsi="Times New Roman" w:cs="Times New Roman"/>
        </w:rPr>
        <w:t>.</w:t>
      </w:r>
      <w:r w:rsidR="002E0901">
        <w:rPr>
          <w:rFonts w:ascii="Times New Roman" w:hAnsi="Times New Roman" w:cs="Times New Roman"/>
        </w:rPr>
        <w:t xml:space="preserve"> Our final choice is hence </w:t>
      </w:r>
      <w:r w:rsidR="008B608A">
        <w:rPr>
          <w:rFonts w:ascii="Times New Roman" w:hAnsi="Times New Roman" w:cs="Times New Roman"/>
        </w:rPr>
        <w:t xml:space="preserve">the combination of external and internal point of no return. </w:t>
      </w:r>
      <w:r w:rsidR="004B389C">
        <w:rPr>
          <w:rFonts w:ascii="Times New Roman" w:hAnsi="Times New Roman" w:cs="Times New Roman"/>
        </w:rPr>
        <w:t xml:space="preserve">If the </w:t>
      </w:r>
      <w:r w:rsidR="004B389C">
        <w:rPr>
          <w:rFonts w:ascii="Times New Roman" w:hAnsi="Times New Roman" w:cs="Times New Roman"/>
        </w:rPr>
        <w:lastRenderedPageBreak/>
        <w:t>agent bids a bid that is beyond both external and internal point of no return, such move is considered a bad move.</w:t>
      </w:r>
    </w:p>
    <w:p w14:paraId="3D0A5617" w14:textId="77777777" w:rsidR="008E55CC" w:rsidRDefault="008E55CC" w:rsidP="0073427D">
      <w:pPr>
        <w:spacing w:line="480" w:lineRule="auto"/>
        <w:rPr>
          <w:rFonts w:ascii="Times New Roman" w:hAnsi="Times New Roman" w:cs="Times New Roman"/>
        </w:rPr>
      </w:pPr>
    </w:p>
    <w:p w14:paraId="174E07E9" w14:textId="77777777" w:rsidR="00903616" w:rsidRDefault="0034362F" w:rsidP="002D785B">
      <w:pPr>
        <w:spacing w:line="480" w:lineRule="auto"/>
        <w:jc w:val="both"/>
        <w:rPr>
          <w:rFonts w:ascii="Times New Roman" w:hAnsi="Times New Roman" w:cs="Times New Roman"/>
        </w:rPr>
      </w:pPr>
      <w:r>
        <w:rPr>
          <w:rFonts w:ascii="Times New Roman" w:hAnsi="Times New Roman" w:cs="Times New Roman"/>
        </w:rPr>
        <w:t>In the above example, “3C-5N-P”, the regret value of bidding “3C” given the hand and an empty bidding sequence in hence steered towards zero</w:t>
      </w:r>
      <w:r w:rsidR="00AE2F1C">
        <w:rPr>
          <w:rFonts w:ascii="Times New Roman" w:hAnsi="Times New Roman" w:cs="Times New Roman"/>
        </w:rPr>
        <w:t>.</w:t>
      </w:r>
      <w:r w:rsidR="00FC602D">
        <w:rPr>
          <w:rFonts w:ascii="Times New Roman" w:hAnsi="Times New Roman" w:cs="Times New Roman"/>
        </w:rPr>
        <w:t xml:space="preserve"> It is done by setting a target vector identical to the original vector except replacing the </w:t>
      </w:r>
      <w:r w:rsidR="00BA35BC">
        <w:rPr>
          <w:rFonts w:ascii="Times New Roman" w:hAnsi="Times New Roman" w:cs="Times New Roman"/>
        </w:rPr>
        <w:t>value</w:t>
      </w:r>
      <w:r w:rsidR="00FC602D">
        <w:rPr>
          <w:rFonts w:ascii="Times New Roman" w:hAnsi="Times New Roman" w:cs="Times New Roman"/>
        </w:rPr>
        <w:t xml:space="preserve"> corresponding to “3C” to zero.</w:t>
      </w:r>
      <w:r w:rsidR="0092301A">
        <w:rPr>
          <w:rFonts w:ascii="Times New Roman" w:hAnsi="Times New Roman" w:cs="Times New Roman"/>
        </w:rPr>
        <w:t xml:space="preserve"> </w:t>
      </w:r>
      <w:r w:rsidR="00D90E02">
        <w:rPr>
          <w:rFonts w:ascii="Times New Roman" w:hAnsi="Times New Roman" w:cs="Times New Roman"/>
        </w:rPr>
        <w:t xml:space="preserve">All the other bids are not handled, </w:t>
      </w:r>
      <w:r w:rsidR="00F74712">
        <w:rPr>
          <w:rFonts w:ascii="Times New Roman" w:hAnsi="Times New Roman" w:cs="Times New Roman"/>
        </w:rPr>
        <w:t>since we do not wish to deter bidding “Pass” and “saving” attempts of subsequent bids, that is the attempt to reduce expected loss by changing contract.</w:t>
      </w:r>
    </w:p>
    <w:p w14:paraId="301D5AF5" w14:textId="77777777" w:rsidR="00903616" w:rsidRDefault="00903616" w:rsidP="00903616">
      <w:pPr>
        <w:spacing w:line="480" w:lineRule="auto"/>
        <w:rPr>
          <w:rFonts w:ascii="Times New Roman" w:hAnsi="Times New Roman" w:cs="Times New Roman"/>
        </w:rPr>
      </w:pPr>
    </w:p>
    <w:p w14:paraId="7754A95A" w14:textId="276934DC" w:rsidR="00AE19FD" w:rsidRPr="00AE19FD" w:rsidRDefault="00AE19FD" w:rsidP="00BD0FBD">
      <w:pPr>
        <w:pStyle w:val="ListParagraph"/>
        <w:numPr>
          <w:ilvl w:val="2"/>
          <w:numId w:val="10"/>
        </w:numPr>
        <w:spacing w:line="480" w:lineRule="auto"/>
        <w:rPr>
          <w:rFonts w:ascii="Times New Roman" w:hAnsi="Times New Roman" w:cs="Times New Roman"/>
          <w:b/>
        </w:rPr>
      </w:pPr>
      <w:r w:rsidRPr="00AE19FD">
        <w:rPr>
          <w:rFonts w:ascii="Times New Roman" w:hAnsi="Times New Roman" w:cs="Times New Roman"/>
          <w:b/>
        </w:rPr>
        <w:t>Second Approach (MCRL)</w:t>
      </w:r>
    </w:p>
    <w:p w14:paraId="67AAEA35" w14:textId="77777777" w:rsidR="00AE19FD" w:rsidRDefault="00AE19FD" w:rsidP="00AE19FD">
      <w:pPr>
        <w:spacing w:line="480" w:lineRule="auto"/>
        <w:rPr>
          <w:rFonts w:ascii="Times New Roman" w:hAnsi="Times New Roman" w:cs="Times New Roman"/>
        </w:rPr>
      </w:pPr>
    </w:p>
    <w:p w14:paraId="3115105F" w14:textId="3FE60181" w:rsidR="00B976F5" w:rsidRDefault="00565170" w:rsidP="002D785B">
      <w:pPr>
        <w:spacing w:line="480" w:lineRule="auto"/>
        <w:jc w:val="both"/>
        <w:rPr>
          <w:rFonts w:ascii="Times New Roman" w:hAnsi="Times New Roman" w:cs="Times New Roman"/>
        </w:rPr>
      </w:pPr>
      <w:r>
        <w:rPr>
          <w:rFonts w:ascii="Times New Roman" w:hAnsi="Times New Roman" w:cs="Times New Roman"/>
        </w:rPr>
        <w:t xml:space="preserve">Our second approach </w:t>
      </w:r>
      <w:r w:rsidR="005059F9">
        <w:rPr>
          <w:rFonts w:ascii="Times New Roman" w:hAnsi="Times New Roman" w:cs="Times New Roman"/>
        </w:rPr>
        <w:t xml:space="preserve">is based on the MCRL used by </w:t>
      </w:r>
      <w:proofErr w:type="spellStart"/>
      <w:r w:rsidR="005059F9">
        <w:rPr>
          <w:rFonts w:ascii="Times New Roman" w:hAnsi="Times New Roman" w:cs="Times New Roman"/>
        </w:rPr>
        <w:t>AlphaZero</w:t>
      </w:r>
      <w:proofErr w:type="spellEnd"/>
      <w:r w:rsidR="005059F9">
        <w:rPr>
          <w:rFonts w:ascii="Times New Roman" w:hAnsi="Times New Roman" w:cs="Times New Roman"/>
        </w:rPr>
        <w:t xml:space="preserve">. </w:t>
      </w:r>
      <w:r w:rsidR="00A40DFC">
        <w:rPr>
          <w:rFonts w:ascii="Times New Roman" w:hAnsi="Times New Roman" w:cs="Times New Roman"/>
        </w:rPr>
        <w:t xml:space="preserve">We learnt from MCRL that </w:t>
      </w:r>
      <w:r w:rsidR="009E38C3">
        <w:rPr>
          <w:rFonts w:ascii="Times New Roman" w:hAnsi="Times New Roman" w:cs="Times New Roman"/>
        </w:rPr>
        <w:t>a reinforcement learning network can be combined with MCTS to form a policy interaction cycle. This allows the network to automatically find the correct answer and learn from it</w:t>
      </w:r>
      <w:r w:rsidR="001C48B1">
        <w:rPr>
          <w:rFonts w:ascii="Times New Roman" w:hAnsi="Times New Roman" w:cs="Times New Roman"/>
        </w:rPr>
        <w:t xml:space="preserve">. Hence our approach </w:t>
      </w:r>
      <w:r w:rsidR="007F7AF7">
        <w:rPr>
          <w:rFonts w:ascii="Times New Roman" w:hAnsi="Times New Roman" w:cs="Times New Roman"/>
        </w:rPr>
        <w:t>is an adaption of MCRL</w:t>
      </w:r>
      <w:r w:rsidR="00B976F5">
        <w:rPr>
          <w:rFonts w:ascii="Times New Roman" w:hAnsi="Times New Roman" w:cs="Times New Roman"/>
        </w:rPr>
        <w:t>.</w:t>
      </w:r>
      <w:r w:rsidR="007F7AF7">
        <w:rPr>
          <w:rFonts w:ascii="Times New Roman" w:hAnsi="Times New Roman" w:cs="Times New Roman"/>
        </w:rPr>
        <w:t xml:space="preserve"> </w:t>
      </w:r>
      <w:r w:rsidR="00B976F5">
        <w:rPr>
          <w:rFonts w:ascii="Times New Roman" w:hAnsi="Times New Roman" w:cs="Times New Roman"/>
        </w:rPr>
        <w:t>Procedures for simplifying the task are adopted in a manner similar to the first approach, in particular, the statistics are provided and E</w:t>
      </w:r>
      <w:r w:rsidR="00E408AC">
        <w:rPr>
          <w:rFonts w:ascii="Times New Roman" w:hAnsi="Times New Roman" w:cs="Times New Roman"/>
        </w:rPr>
        <w:t>-</w:t>
      </w:r>
      <w:r w:rsidR="00B976F5">
        <w:rPr>
          <w:rFonts w:ascii="Times New Roman" w:hAnsi="Times New Roman" w:cs="Times New Roman"/>
        </w:rPr>
        <w:t>W pair always bids “Pass”.</w:t>
      </w:r>
    </w:p>
    <w:p w14:paraId="7C0B24D8" w14:textId="77777777" w:rsidR="00B976F5" w:rsidRDefault="00B976F5" w:rsidP="00AE19FD">
      <w:pPr>
        <w:spacing w:line="480" w:lineRule="auto"/>
        <w:rPr>
          <w:rFonts w:ascii="Times New Roman" w:hAnsi="Times New Roman" w:cs="Times New Roman"/>
        </w:rPr>
      </w:pPr>
    </w:p>
    <w:p w14:paraId="1A6EA155" w14:textId="2FC79069" w:rsidR="00C84278" w:rsidRDefault="000F6C39" w:rsidP="00FD1769">
      <w:pPr>
        <w:spacing w:line="480" w:lineRule="auto"/>
        <w:jc w:val="both"/>
        <w:rPr>
          <w:rFonts w:ascii="Times New Roman" w:hAnsi="Times New Roman" w:cs="Times New Roman"/>
        </w:rPr>
      </w:pPr>
      <w:r>
        <w:rPr>
          <w:rFonts w:ascii="Times New Roman" w:hAnsi="Times New Roman" w:cs="Times New Roman"/>
        </w:rPr>
        <w:t xml:space="preserve">For each episode, an MCTS is conducted </w:t>
      </w:r>
      <w:r w:rsidR="005F57FD">
        <w:rPr>
          <w:rFonts w:ascii="Times New Roman" w:hAnsi="Times New Roman" w:cs="Times New Roman"/>
        </w:rPr>
        <w:t xml:space="preserve">and assisted by network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=p</m:t>
        </m:r>
      </m:oMath>
      <w:r w:rsidR="00994D44">
        <w:rPr>
          <w:rFonts w:ascii="Times New Roman" w:hAnsi="Times New Roman" w:cs="Times New Roman"/>
        </w:rPr>
        <w:t xml:space="preserve">, and we then train the </w:t>
      </w:r>
      <w:r w:rsidR="00560C0D">
        <w:rPr>
          <w:rFonts w:ascii="Times New Roman" w:hAnsi="Times New Roman" w:cs="Times New Roman"/>
        </w:rPr>
        <w:t xml:space="preserve">network using the MCTS </w:t>
      </w:r>
      <w:r w:rsidR="00DE5AC9">
        <w:rPr>
          <w:rFonts w:ascii="Times New Roman" w:hAnsi="Times New Roman" w:cs="Times New Roman"/>
        </w:rPr>
        <w:t>visit</w:t>
      </w:r>
      <w:r w:rsidR="00560C0D">
        <w:rPr>
          <w:rFonts w:ascii="Times New Roman" w:hAnsi="Times New Roman" w:cs="Times New Roman"/>
        </w:rPr>
        <w:t xml:space="preserve"> </w:t>
      </w:r>
      <w:r w:rsidR="00DE5AC9">
        <w:rPr>
          <w:rFonts w:ascii="Times New Roman" w:hAnsi="Times New Roman" w:cs="Times New Roman"/>
        </w:rPr>
        <w:t>probability</w:t>
      </w:r>
      <w:r w:rsidR="00560C0D">
        <w:rPr>
          <w:rFonts w:ascii="Times New Roman" w:hAnsi="Times New Roman" w:cs="Times New Roman"/>
        </w:rPr>
        <w:t xml:space="preserve"> </w:t>
      </w:r>
      <m:oMath>
        <m:r>
          <w:rPr>
            <w:rFonts w:ascii="Cambria Math" w:hAnsi="Cambria Math" w:cs="Times New Roman"/>
          </w:rPr>
          <m:t>π</m:t>
        </m:r>
      </m:oMath>
      <w:r w:rsidR="00994D44">
        <w:rPr>
          <w:rFonts w:ascii="Times New Roman" w:hAnsi="Times New Roman" w:cs="Times New Roman"/>
        </w:rPr>
        <w:t xml:space="preserve">. We </w:t>
      </w:r>
      <w:r w:rsidR="00B95DA8">
        <w:rPr>
          <w:rFonts w:ascii="Times New Roman" w:hAnsi="Times New Roman" w:cs="Times New Roman"/>
        </w:rPr>
        <w:t xml:space="preserve">discarded value </w:t>
      </w:r>
      <m:oMath>
        <m:r>
          <w:rPr>
            <w:rFonts w:ascii="Cambria Math" w:hAnsi="Cambria Math" w:cs="Times New Roman"/>
          </w:rPr>
          <m:t>v</m:t>
        </m:r>
      </m:oMath>
      <w:r w:rsidR="00B95DA8">
        <w:rPr>
          <w:rFonts w:ascii="Times New Roman" w:hAnsi="Times New Roman" w:cs="Times New Roman"/>
        </w:rPr>
        <w:t xml:space="preserve"> and outcome </w:t>
      </w:r>
      <m:oMath>
        <m:r>
          <w:rPr>
            <w:rFonts w:ascii="Cambria Math" w:hAnsi="Cambria Math" w:cs="Times New Roman"/>
          </w:rPr>
          <m:t>z</m:t>
        </m:r>
      </m:oMath>
      <w:r w:rsidR="00B95DA8">
        <w:rPr>
          <w:rFonts w:ascii="Times New Roman" w:hAnsi="Times New Roman" w:cs="Times New Roman"/>
        </w:rPr>
        <w:t xml:space="preserve"> from MCRL because </w:t>
      </w:r>
      <w:r w:rsidR="0047180C">
        <w:rPr>
          <w:rFonts w:ascii="Times New Roman" w:hAnsi="Times New Roman" w:cs="Times New Roman"/>
        </w:rPr>
        <w:t>it would ultimately be useless in actual gameplay – it is practically impossible to look forward in actual gameplay when policies and cards are all unknown.</w:t>
      </w:r>
    </w:p>
    <w:p w14:paraId="512C6911" w14:textId="77777777" w:rsidR="00C84278" w:rsidRDefault="00C84278" w:rsidP="00AE19FD">
      <w:pPr>
        <w:spacing w:line="480" w:lineRule="auto"/>
        <w:rPr>
          <w:rFonts w:ascii="Times New Roman" w:hAnsi="Times New Roman" w:cs="Times New Roman"/>
        </w:rPr>
      </w:pPr>
      <w:r>
        <w:rPr>
          <w:rFonts w:ascii="Times New Roman" w:hAnsi="Times New Roman" w:cs="Times New Roman"/>
        </w:rPr>
        <w:br w:type="column"/>
      </w:r>
    </w:p>
    <w:tbl>
      <w:tblPr>
        <w:tblStyle w:val="TableGrid"/>
        <w:tblW w:w="8085" w:type="dxa"/>
        <w:tblBorders>
          <w:insideH w:val="none" w:sz="0" w:space="0" w:color="auto"/>
        </w:tblBorders>
        <w:tblLayout w:type="fixed"/>
        <w:tblLook w:val="04A0" w:firstRow="1" w:lastRow="0" w:firstColumn="1" w:lastColumn="0" w:noHBand="0" w:noVBand="1"/>
      </w:tblPr>
      <w:tblGrid>
        <w:gridCol w:w="505"/>
        <w:gridCol w:w="386"/>
        <w:gridCol w:w="392"/>
        <w:gridCol w:w="425"/>
        <w:gridCol w:w="374"/>
        <w:gridCol w:w="6003"/>
      </w:tblGrid>
      <w:tr w:rsidR="00BF4777" w14:paraId="1EDB4408" w14:textId="77777777" w:rsidTr="00735AD9">
        <w:tc>
          <w:tcPr>
            <w:tcW w:w="8085" w:type="dxa"/>
            <w:gridSpan w:val="6"/>
            <w:tcBorders>
              <w:top w:val="nil"/>
              <w:left w:val="nil"/>
              <w:bottom w:val="single" w:sz="4" w:space="0" w:color="auto"/>
              <w:right w:val="nil"/>
            </w:tcBorders>
            <w:vAlign w:val="center"/>
          </w:tcPr>
          <w:p w14:paraId="3E60B3B7" w14:textId="222F411D" w:rsidR="00BF4777" w:rsidRPr="00545264" w:rsidRDefault="00BF4777" w:rsidP="00BF4777">
            <w:pPr>
              <w:spacing w:line="360" w:lineRule="auto"/>
              <w:rPr>
                <w:rFonts w:ascii="Times New Roman" w:hAnsi="Times New Roman" w:cs="Times New Roman"/>
                <w:b/>
              </w:rPr>
            </w:pPr>
            <w:r>
              <w:rPr>
                <w:rFonts w:ascii="Times New Roman" w:hAnsi="Times New Roman" w:cs="Times New Roman"/>
                <w:b/>
              </w:rPr>
              <w:t>Algorithm 2</w:t>
            </w:r>
            <w:r w:rsidRPr="00545264">
              <w:rPr>
                <w:rFonts w:ascii="Times New Roman" w:hAnsi="Times New Roman" w:cs="Times New Roman"/>
                <w:b/>
              </w:rPr>
              <w:t xml:space="preserve"> - Adaptation of </w:t>
            </w:r>
            <w:r>
              <w:rPr>
                <w:rFonts w:ascii="Times New Roman" w:hAnsi="Times New Roman" w:cs="Times New Roman"/>
                <w:b/>
              </w:rPr>
              <w:t>MCRL</w:t>
            </w:r>
          </w:p>
        </w:tc>
      </w:tr>
      <w:tr w:rsidR="00BF4777" w14:paraId="3E7CF50F" w14:textId="77777777" w:rsidTr="00735AD9">
        <w:tc>
          <w:tcPr>
            <w:tcW w:w="505" w:type="dxa"/>
            <w:tcBorders>
              <w:top w:val="single" w:sz="4" w:space="0" w:color="auto"/>
              <w:left w:val="nil"/>
            </w:tcBorders>
          </w:tcPr>
          <w:p w14:paraId="5CCDA47F" w14:textId="77777777" w:rsidR="00BF4777" w:rsidRDefault="00BF4777" w:rsidP="00705974">
            <w:pPr>
              <w:tabs>
                <w:tab w:val="left" w:pos="8105"/>
              </w:tabs>
              <w:spacing w:line="360" w:lineRule="auto"/>
              <w:rPr>
                <w:rFonts w:ascii="Times New Roman" w:hAnsi="Times New Roman" w:cs="Times New Roman"/>
              </w:rPr>
            </w:pPr>
            <w:r>
              <w:rPr>
                <w:rFonts w:ascii="Times New Roman" w:hAnsi="Times New Roman" w:cs="Times New Roman"/>
              </w:rPr>
              <w:t>1</w:t>
            </w:r>
          </w:p>
        </w:tc>
        <w:tc>
          <w:tcPr>
            <w:tcW w:w="7580" w:type="dxa"/>
            <w:gridSpan w:val="5"/>
            <w:tcBorders>
              <w:top w:val="single" w:sz="4" w:space="0" w:color="auto"/>
              <w:right w:val="nil"/>
            </w:tcBorders>
            <w:vAlign w:val="center"/>
          </w:tcPr>
          <w:p w14:paraId="582C81D0" w14:textId="77777777" w:rsidR="00BF4777" w:rsidRDefault="00BF4777" w:rsidP="00705974">
            <w:pPr>
              <w:spacing w:line="360" w:lineRule="auto"/>
              <w:rPr>
                <w:rFonts w:ascii="Times New Roman" w:hAnsi="Times New Roman" w:cs="Times New Roman"/>
              </w:rPr>
            </w:pPr>
            <w:r>
              <w:rPr>
                <w:rFonts w:ascii="Times New Roman" w:hAnsi="Times New Roman" w:cs="Times New Roman"/>
              </w:rPr>
              <w:t xml:space="preserve">Initialize networks with random parameters </w:t>
            </w:r>
            <w:r>
              <w:rPr>
                <w:rFonts w:ascii="Times New Roman" w:hAnsi="Times New Roman" w:cs="Times New Roman"/>
              </w:rPr>
              <w:sym w:font="Symbol" w:char="F071"/>
            </w:r>
          </w:p>
        </w:tc>
      </w:tr>
      <w:tr w:rsidR="00BF4777" w14:paraId="439D221A" w14:textId="77777777" w:rsidTr="00735AD9">
        <w:tc>
          <w:tcPr>
            <w:tcW w:w="505" w:type="dxa"/>
            <w:tcBorders>
              <w:left w:val="nil"/>
            </w:tcBorders>
          </w:tcPr>
          <w:p w14:paraId="5AD21AE3" w14:textId="77777777" w:rsidR="00BF4777" w:rsidRDefault="00BF4777" w:rsidP="00705974">
            <w:pPr>
              <w:spacing w:line="360" w:lineRule="auto"/>
              <w:rPr>
                <w:rFonts w:ascii="Times New Roman" w:hAnsi="Times New Roman" w:cs="Times New Roman"/>
              </w:rPr>
            </w:pPr>
            <w:r>
              <w:rPr>
                <w:rFonts w:ascii="Times New Roman" w:hAnsi="Times New Roman" w:cs="Times New Roman"/>
              </w:rPr>
              <w:t>2</w:t>
            </w:r>
          </w:p>
        </w:tc>
        <w:tc>
          <w:tcPr>
            <w:tcW w:w="7580" w:type="dxa"/>
            <w:gridSpan w:val="5"/>
            <w:tcBorders>
              <w:right w:val="nil"/>
            </w:tcBorders>
            <w:vAlign w:val="center"/>
          </w:tcPr>
          <w:p w14:paraId="495E5985" w14:textId="77777777" w:rsidR="00BF4777" w:rsidRDefault="00BF4777" w:rsidP="00705974">
            <w:pPr>
              <w:spacing w:line="360" w:lineRule="auto"/>
              <w:rPr>
                <w:rFonts w:ascii="Times New Roman" w:hAnsi="Times New Roman" w:cs="Times New Roman"/>
              </w:rPr>
            </w:pPr>
            <w:r w:rsidRPr="00047D78">
              <w:rPr>
                <w:rFonts w:ascii="Times New Roman" w:hAnsi="Times New Roman" w:cs="Times New Roman"/>
                <w:b/>
              </w:rPr>
              <w:t>for each</w:t>
            </w:r>
            <w:r>
              <w:rPr>
                <w:rFonts w:ascii="Times New Roman" w:hAnsi="Times New Roman" w:cs="Times New Roman"/>
              </w:rPr>
              <w:t xml:space="preserve"> episode </w:t>
            </w:r>
            <w:r w:rsidRPr="00047D78">
              <w:rPr>
                <w:rFonts w:ascii="Times New Roman" w:hAnsi="Times New Roman" w:cs="Times New Roman"/>
                <w:b/>
              </w:rPr>
              <w:t>do</w:t>
            </w:r>
          </w:p>
        </w:tc>
      </w:tr>
      <w:tr w:rsidR="00BF4777" w14:paraId="38CE9A94" w14:textId="77777777" w:rsidTr="00735AD9">
        <w:tc>
          <w:tcPr>
            <w:tcW w:w="505" w:type="dxa"/>
            <w:tcBorders>
              <w:left w:val="nil"/>
            </w:tcBorders>
          </w:tcPr>
          <w:p w14:paraId="7E3210AA" w14:textId="77777777" w:rsidR="00BF4777" w:rsidRDefault="00BF4777" w:rsidP="00705974">
            <w:pPr>
              <w:spacing w:line="360" w:lineRule="auto"/>
              <w:rPr>
                <w:rFonts w:ascii="Times New Roman" w:hAnsi="Times New Roman" w:cs="Times New Roman"/>
              </w:rPr>
            </w:pPr>
            <w:r>
              <w:rPr>
                <w:rFonts w:ascii="Times New Roman" w:hAnsi="Times New Roman" w:cs="Times New Roman"/>
              </w:rPr>
              <w:t>3</w:t>
            </w:r>
          </w:p>
        </w:tc>
        <w:tc>
          <w:tcPr>
            <w:tcW w:w="386" w:type="dxa"/>
            <w:vAlign w:val="center"/>
          </w:tcPr>
          <w:p w14:paraId="61B64610" w14:textId="77777777" w:rsidR="00BF4777" w:rsidRDefault="00BF4777" w:rsidP="00705974">
            <w:pPr>
              <w:spacing w:line="360" w:lineRule="auto"/>
              <w:rPr>
                <w:rFonts w:ascii="Times New Roman" w:hAnsi="Times New Roman" w:cs="Times New Roman"/>
              </w:rPr>
            </w:pPr>
          </w:p>
        </w:tc>
        <w:tc>
          <w:tcPr>
            <w:tcW w:w="7194" w:type="dxa"/>
            <w:gridSpan w:val="4"/>
            <w:tcBorders>
              <w:right w:val="nil"/>
            </w:tcBorders>
            <w:vAlign w:val="center"/>
          </w:tcPr>
          <w:p w14:paraId="28AABAD7" w14:textId="7AFD043F" w:rsidR="00FD1E97" w:rsidRDefault="00BF4777" w:rsidP="00705974">
            <w:pPr>
              <w:spacing w:line="360" w:lineRule="auto"/>
              <w:rPr>
                <w:rFonts w:ascii="Times New Roman" w:hAnsi="Times New Roman" w:cs="Times New Roman"/>
              </w:rPr>
            </w:pPr>
            <w:r>
              <w:rPr>
                <w:rFonts w:ascii="Times New Roman" w:hAnsi="Times New Roman" w:cs="Times New Roman"/>
              </w:rPr>
              <w:t>Generate random deal</w:t>
            </w:r>
          </w:p>
        </w:tc>
      </w:tr>
      <w:tr w:rsidR="00FD1E97" w14:paraId="2A15CC87" w14:textId="77777777" w:rsidTr="00735AD9">
        <w:tc>
          <w:tcPr>
            <w:tcW w:w="505" w:type="dxa"/>
            <w:tcBorders>
              <w:left w:val="nil"/>
            </w:tcBorders>
          </w:tcPr>
          <w:p w14:paraId="7AEE6EA6" w14:textId="709729B2" w:rsidR="00FD1E97" w:rsidRDefault="0047180C" w:rsidP="00705974">
            <w:pPr>
              <w:spacing w:line="360" w:lineRule="auto"/>
              <w:rPr>
                <w:rFonts w:ascii="Times New Roman" w:hAnsi="Times New Roman" w:cs="Times New Roman"/>
              </w:rPr>
            </w:pPr>
            <w:r>
              <w:rPr>
                <w:rFonts w:ascii="Times New Roman" w:hAnsi="Times New Roman" w:cs="Times New Roman"/>
              </w:rPr>
              <w:t>4</w:t>
            </w:r>
          </w:p>
        </w:tc>
        <w:tc>
          <w:tcPr>
            <w:tcW w:w="386" w:type="dxa"/>
            <w:vAlign w:val="center"/>
          </w:tcPr>
          <w:p w14:paraId="2817DC47" w14:textId="77777777" w:rsidR="00FD1E97" w:rsidRDefault="00FD1E97" w:rsidP="00705974">
            <w:pPr>
              <w:spacing w:line="360" w:lineRule="auto"/>
              <w:rPr>
                <w:rFonts w:ascii="Times New Roman" w:hAnsi="Times New Roman" w:cs="Times New Roman"/>
              </w:rPr>
            </w:pPr>
          </w:p>
        </w:tc>
        <w:tc>
          <w:tcPr>
            <w:tcW w:w="7194" w:type="dxa"/>
            <w:gridSpan w:val="4"/>
            <w:tcBorders>
              <w:right w:val="nil"/>
            </w:tcBorders>
            <w:vAlign w:val="center"/>
          </w:tcPr>
          <w:p w14:paraId="366A60F1" w14:textId="21541BC1" w:rsidR="00FD1E97" w:rsidRDefault="00FD1E97" w:rsidP="00705974">
            <w:pPr>
              <w:spacing w:line="360" w:lineRule="auto"/>
              <w:rPr>
                <w:rFonts w:ascii="Times New Roman" w:hAnsi="Times New Roman" w:cs="Times New Roman"/>
              </w:rPr>
            </w:pPr>
            <w:r w:rsidRPr="00EE2FBA">
              <w:rPr>
                <w:rFonts w:ascii="Times New Roman" w:hAnsi="Times New Roman" w:cs="Times New Roman"/>
                <w:b/>
              </w:rPr>
              <w:t>for</w:t>
            </w:r>
            <w:r>
              <w:rPr>
                <w:rFonts w:ascii="Times New Roman" w:hAnsi="Times New Roman" w:cs="Times New Roman"/>
              </w:rPr>
              <w:t xml:space="preserve"> each iteration </w:t>
            </w:r>
            <w:r w:rsidRPr="00EE2FBA">
              <w:rPr>
                <w:rFonts w:ascii="Times New Roman" w:hAnsi="Times New Roman" w:cs="Times New Roman"/>
                <w:b/>
              </w:rPr>
              <w:t>do</w:t>
            </w:r>
          </w:p>
        </w:tc>
      </w:tr>
      <w:tr w:rsidR="00C905AD" w14:paraId="0FB55C26" w14:textId="393E9D7E" w:rsidTr="00735AD9">
        <w:tc>
          <w:tcPr>
            <w:tcW w:w="505" w:type="dxa"/>
            <w:tcBorders>
              <w:left w:val="nil"/>
            </w:tcBorders>
          </w:tcPr>
          <w:p w14:paraId="690CFCC0" w14:textId="2254C96E" w:rsidR="00C905AD" w:rsidRDefault="00CF219C" w:rsidP="00705974">
            <w:pPr>
              <w:spacing w:line="360" w:lineRule="auto"/>
              <w:rPr>
                <w:rFonts w:ascii="Times New Roman" w:hAnsi="Times New Roman" w:cs="Times New Roman"/>
              </w:rPr>
            </w:pPr>
            <w:r>
              <w:rPr>
                <w:rFonts w:ascii="Times New Roman" w:hAnsi="Times New Roman" w:cs="Times New Roman"/>
              </w:rPr>
              <w:t>5</w:t>
            </w:r>
          </w:p>
        </w:tc>
        <w:tc>
          <w:tcPr>
            <w:tcW w:w="386" w:type="dxa"/>
            <w:vAlign w:val="center"/>
          </w:tcPr>
          <w:p w14:paraId="32493B8D" w14:textId="77777777" w:rsidR="00C905AD" w:rsidRDefault="00C905AD" w:rsidP="00705974">
            <w:pPr>
              <w:spacing w:line="360" w:lineRule="auto"/>
              <w:rPr>
                <w:rFonts w:ascii="Times New Roman" w:hAnsi="Times New Roman" w:cs="Times New Roman"/>
              </w:rPr>
            </w:pPr>
          </w:p>
        </w:tc>
        <w:tc>
          <w:tcPr>
            <w:tcW w:w="392" w:type="dxa"/>
            <w:tcBorders>
              <w:right w:val="nil"/>
            </w:tcBorders>
            <w:vAlign w:val="center"/>
          </w:tcPr>
          <w:p w14:paraId="3E7E55FB" w14:textId="66BD4497" w:rsidR="00C905AD" w:rsidRDefault="00C905AD" w:rsidP="00705974">
            <w:pPr>
              <w:spacing w:line="360" w:lineRule="auto"/>
              <w:rPr>
                <w:rFonts w:ascii="Times New Roman" w:hAnsi="Times New Roman" w:cs="Times New Roman"/>
              </w:rPr>
            </w:pPr>
          </w:p>
        </w:tc>
        <w:tc>
          <w:tcPr>
            <w:tcW w:w="6802" w:type="dxa"/>
            <w:gridSpan w:val="3"/>
            <w:tcBorders>
              <w:right w:val="nil"/>
            </w:tcBorders>
            <w:vAlign w:val="center"/>
          </w:tcPr>
          <w:p w14:paraId="322CC789" w14:textId="37A28EE1" w:rsidR="00C905AD" w:rsidRDefault="00C905AD" w:rsidP="00705974">
            <w:pPr>
              <w:spacing w:line="360" w:lineRule="auto"/>
              <w:rPr>
                <w:rFonts w:ascii="Times New Roman" w:hAnsi="Times New Roman" w:cs="Times New Roman"/>
              </w:rPr>
            </w:pPr>
            <w:r>
              <w:rPr>
                <w:rFonts w:ascii="Times New Roman" w:hAnsi="Times New Roman" w:cs="Times New Roman"/>
              </w:rPr>
              <w:t>Initialize empty bidding sequence</w:t>
            </w:r>
          </w:p>
        </w:tc>
      </w:tr>
      <w:tr w:rsidR="00C905AD" w14:paraId="6A19DAE4" w14:textId="73AC1199" w:rsidTr="00735AD9">
        <w:tc>
          <w:tcPr>
            <w:tcW w:w="505" w:type="dxa"/>
            <w:tcBorders>
              <w:left w:val="nil"/>
            </w:tcBorders>
          </w:tcPr>
          <w:p w14:paraId="3B9CC8BD" w14:textId="507CDDC5" w:rsidR="00C905AD" w:rsidRDefault="00CF219C" w:rsidP="00705974">
            <w:pPr>
              <w:spacing w:line="360" w:lineRule="auto"/>
              <w:rPr>
                <w:rFonts w:ascii="Times New Roman" w:hAnsi="Times New Roman" w:cs="Times New Roman"/>
              </w:rPr>
            </w:pPr>
            <w:r>
              <w:rPr>
                <w:rFonts w:ascii="Times New Roman" w:hAnsi="Times New Roman" w:cs="Times New Roman"/>
              </w:rPr>
              <w:t>6</w:t>
            </w:r>
          </w:p>
        </w:tc>
        <w:tc>
          <w:tcPr>
            <w:tcW w:w="386" w:type="dxa"/>
            <w:vAlign w:val="center"/>
          </w:tcPr>
          <w:p w14:paraId="08CDD793" w14:textId="77777777" w:rsidR="00C905AD" w:rsidRDefault="00C905AD" w:rsidP="00705974">
            <w:pPr>
              <w:spacing w:line="360" w:lineRule="auto"/>
              <w:rPr>
                <w:rFonts w:ascii="Times New Roman" w:hAnsi="Times New Roman" w:cs="Times New Roman"/>
              </w:rPr>
            </w:pPr>
          </w:p>
        </w:tc>
        <w:tc>
          <w:tcPr>
            <w:tcW w:w="392" w:type="dxa"/>
            <w:tcBorders>
              <w:right w:val="nil"/>
            </w:tcBorders>
            <w:vAlign w:val="center"/>
          </w:tcPr>
          <w:p w14:paraId="5BD3DEDE" w14:textId="320976C9" w:rsidR="00C905AD" w:rsidRDefault="00C905AD" w:rsidP="00705974">
            <w:pPr>
              <w:spacing w:line="360" w:lineRule="auto"/>
              <w:rPr>
                <w:rFonts w:ascii="Times New Roman" w:hAnsi="Times New Roman" w:cs="Times New Roman"/>
              </w:rPr>
            </w:pPr>
          </w:p>
        </w:tc>
        <w:tc>
          <w:tcPr>
            <w:tcW w:w="6802" w:type="dxa"/>
            <w:gridSpan w:val="3"/>
            <w:tcBorders>
              <w:right w:val="nil"/>
            </w:tcBorders>
            <w:vAlign w:val="center"/>
          </w:tcPr>
          <w:p w14:paraId="2B2C194A" w14:textId="301EB9B6" w:rsidR="00C905AD" w:rsidRDefault="00C905AD" w:rsidP="00705974">
            <w:pPr>
              <w:spacing w:line="360" w:lineRule="auto"/>
              <w:rPr>
                <w:rFonts w:ascii="Times New Roman" w:hAnsi="Times New Roman" w:cs="Times New Roman"/>
              </w:rPr>
            </w:pPr>
            <w:r w:rsidRPr="00047D78">
              <w:rPr>
                <w:rFonts w:ascii="Times New Roman" w:hAnsi="Times New Roman" w:cs="Times New Roman"/>
                <w:b/>
              </w:rPr>
              <w:t>while</w:t>
            </w:r>
            <w:r>
              <w:rPr>
                <w:rFonts w:ascii="Times New Roman" w:hAnsi="Times New Roman" w:cs="Times New Roman"/>
              </w:rPr>
              <w:t xml:space="preserve"> bidding </w:t>
            </w:r>
            <w:r w:rsidRPr="001B0830">
              <w:rPr>
                <w:rFonts w:ascii="Times New Roman" w:hAnsi="Times New Roman" w:cs="Times New Roman"/>
                <w:b/>
              </w:rPr>
              <w:t>not ended</w:t>
            </w:r>
          </w:p>
        </w:tc>
      </w:tr>
      <w:tr w:rsidR="00C905AD" w14:paraId="5CE8D941" w14:textId="77777777" w:rsidTr="00735AD9">
        <w:tc>
          <w:tcPr>
            <w:tcW w:w="505" w:type="dxa"/>
            <w:tcBorders>
              <w:left w:val="nil"/>
            </w:tcBorders>
          </w:tcPr>
          <w:p w14:paraId="7CEF3A69" w14:textId="0754B4E3" w:rsidR="00C905AD" w:rsidRDefault="00CF219C" w:rsidP="00705974">
            <w:pPr>
              <w:spacing w:line="360" w:lineRule="auto"/>
              <w:rPr>
                <w:rFonts w:ascii="Times New Roman" w:hAnsi="Times New Roman" w:cs="Times New Roman"/>
              </w:rPr>
            </w:pPr>
            <w:r>
              <w:rPr>
                <w:rFonts w:ascii="Times New Roman" w:hAnsi="Times New Roman" w:cs="Times New Roman"/>
              </w:rPr>
              <w:t>7</w:t>
            </w:r>
          </w:p>
        </w:tc>
        <w:tc>
          <w:tcPr>
            <w:tcW w:w="386" w:type="dxa"/>
            <w:vAlign w:val="center"/>
          </w:tcPr>
          <w:p w14:paraId="00A0C955" w14:textId="77777777" w:rsidR="00C905AD" w:rsidRDefault="00C905AD" w:rsidP="00705974">
            <w:pPr>
              <w:spacing w:line="360" w:lineRule="auto"/>
              <w:rPr>
                <w:rFonts w:ascii="Times New Roman" w:hAnsi="Times New Roman" w:cs="Times New Roman"/>
              </w:rPr>
            </w:pPr>
          </w:p>
        </w:tc>
        <w:tc>
          <w:tcPr>
            <w:tcW w:w="392" w:type="dxa"/>
            <w:vAlign w:val="center"/>
          </w:tcPr>
          <w:p w14:paraId="335866AB" w14:textId="77777777" w:rsidR="00C905AD" w:rsidRDefault="00C905AD" w:rsidP="00705974">
            <w:pPr>
              <w:spacing w:line="360" w:lineRule="auto"/>
              <w:rPr>
                <w:rFonts w:ascii="Times New Roman" w:hAnsi="Times New Roman" w:cs="Times New Roman"/>
              </w:rPr>
            </w:pPr>
          </w:p>
        </w:tc>
        <w:tc>
          <w:tcPr>
            <w:tcW w:w="425" w:type="dxa"/>
            <w:vAlign w:val="center"/>
          </w:tcPr>
          <w:p w14:paraId="7A1935B0" w14:textId="77777777" w:rsidR="00C905AD" w:rsidRDefault="00C905AD" w:rsidP="00705974">
            <w:pPr>
              <w:spacing w:line="360" w:lineRule="auto"/>
              <w:rPr>
                <w:rFonts w:ascii="Times New Roman" w:hAnsi="Times New Roman" w:cs="Times New Roman"/>
              </w:rPr>
            </w:pPr>
          </w:p>
        </w:tc>
        <w:tc>
          <w:tcPr>
            <w:tcW w:w="6377" w:type="dxa"/>
            <w:gridSpan w:val="2"/>
            <w:tcBorders>
              <w:right w:val="nil"/>
            </w:tcBorders>
            <w:vAlign w:val="center"/>
          </w:tcPr>
          <w:p w14:paraId="61678F14" w14:textId="551DFA53" w:rsidR="00C905AD" w:rsidRDefault="00C905AD" w:rsidP="00705974">
            <w:pPr>
              <w:spacing w:line="360" w:lineRule="auto"/>
              <w:rPr>
                <w:rFonts w:ascii="Times New Roman" w:hAnsi="Times New Roman" w:cs="Times New Roman"/>
              </w:rPr>
            </w:pPr>
            <w:r>
              <w:rPr>
                <w:rFonts w:ascii="Times New Roman" w:hAnsi="Times New Roman" w:cs="Times New Roman"/>
              </w:rPr>
              <w:t>Provide playing network with statistics of other players’ hands, bidding sequence and cards</w:t>
            </w:r>
          </w:p>
        </w:tc>
      </w:tr>
      <w:tr w:rsidR="00C905AD" w14:paraId="7FD071A7" w14:textId="77777777" w:rsidTr="00735AD9">
        <w:tc>
          <w:tcPr>
            <w:tcW w:w="505" w:type="dxa"/>
            <w:tcBorders>
              <w:left w:val="nil"/>
            </w:tcBorders>
          </w:tcPr>
          <w:p w14:paraId="6BE372D2" w14:textId="03989D1F" w:rsidR="00C905AD" w:rsidRDefault="00CF219C" w:rsidP="00705974">
            <w:pPr>
              <w:spacing w:line="360" w:lineRule="auto"/>
              <w:rPr>
                <w:rFonts w:ascii="Times New Roman" w:hAnsi="Times New Roman" w:cs="Times New Roman"/>
              </w:rPr>
            </w:pPr>
            <w:r>
              <w:rPr>
                <w:rFonts w:ascii="Times New Roman" w:hAnsi="Times New Roman" w:cs="Times New Roman"/>
              </w:rPr>
              <w:t>8</w:t>
            </w:r>
          </w:p>
        </w:tc>
        <w:tc>
          <w:tcPr>
            <w:tcW w:w="386" w:type="dxa"/>
            <w:vAlign w:val="center"/>
          </w:tcPr>
          <w:p w14:paraId="0FB8C4D3" w14:textId="77777777" w:rsidR="00C905AD" w:rsidRDefault="00C905AD" w:rsidP="00705974">
            <w:pPr>
              <w:spacing w:line="360" w:lineRule="auto"/>
              <w:rPr>
                <w:rFonts w:ascii="Times New Roman" w:hAnsi="Times New Roman" w:cs="Times New Roman"/>
              </w:rPr>
            </w:pPr>
          </w:p>
        </w:tc>
        <w:tc>
          <w:tcPr>
            <w:tcW w:w="392" w:type="dxa"/>
            <w:vAlign w:val="center"/>
          </w:tcPr>
          <w:p w14:paraId="3E6380BC" w14:textId="77777777" w:rsidR="00C905AD" w:rsidRDefault="00C905AD" w:rsidP="00705974">
            <w:pPr>
              <w:spacing w:line="360" w:lineRule="auto"/>
              <w:rPr>
                <w:rFonts w:ascii="Times New Roman" w:hAnsi="Times New Roman" w:cs="Times New Roman"/>
              </w:rPr>
            </w:pPr>
          </w:p>
        </w:tc>
        <w:tc>
          <w:tcPr>
            <w:tcW w:w="425" w:type="dxa"/>
            <w:vAlign w:val="center"/>
          </w:tcPr>
          <w:p w14:paraId="61697065" w14:textId="77777777" w:rsidR="00C905AD" w:rsidRDefault="00C905AD" w:rsidP="00705974">
            <w:pPr>
              <w:spacing w:line="360" w:lineRule="auto"/>
              <w:rPr>
                <w:rFonts w:ascii="Times New Roman" w:hAnsi="Times New Roman" w:cs="Times New Roman"/>
              </w:rPr>
            </w:pPr>
          </w:p>
        </w:tc>
        <w:tc>
          <w:tcPr>
            <w:tcW w:w="6377" w:type="dxa"/>
            <w:gridSpan w:val="2"/>
            <w:tcBorders>
              <w:right w:val="nil"/>
            </w:tcBorders>
            <w:vAlign w:val="center"/>
          </w:tcPr>
          <w:p w14:paraId="0A4E7AFA" w14:textId="601D5C43" w:rsidR="00C905AD" w:rsidRDefault="00C905AD" w:rsidP="00705974">
            <w:pPr>
              <w:spacing w:line="360" w:lineRule="auto"/>
              <w:rPr>
                <w:rFonts w:ascii="Times New Roman" w:hAnsi="Times New Roman" w:cs="Times New Roman"/>
              </w:rPr>
            </w:pPr>
            <w:r>
              <w:rPr>
                <w:rFonts w:ascii="Times New Roman" w:hAnsi="Times New Roman" w:cs="Times New Roman"/>
              </w:rPr>
              <w:t xml:space="preserve">Receive a policy vector </w:t>
            </w:r>
            <m:oMath>
              <m:r>
                <w:rPr>
                  <w:rFonts w:ascii="Cambria Math" w:hAnsi="Cambria Math" w:cs="Times New Roman"/>
                </w:rPr>
                <m:t>p</m:t>
              </m:r>
            </m:oMath>
          </w:p>
        </w:tc>
      </w:tr>
      <w:tr w:rsidR="0000290C" w14:paraId="029FCD46" w14:textId="77777777" w:rsidTr="00735AD9">
        <w:tc>
          <w:tcPr>
            <w:tcW w:w="505" w:type="dxa"/>
            <w:tcBorders>
              <w:left w:val="nil"/>
            </w:tcBorders>
          </w:tcPr>
          <w:p w14:paraId="2337100B" w14:textId="10D04E1C" w:rsidR="0000290C" w:rsidRDefault="00CF219C" w:rsidP="00705974">
            <w:pPr>
              <w:spacing w:line="360" w:lineRule="auto"/>
              <w:rPr>
                <w:rFonts w:ascii="Times New Roman" w:hAnsi="Times New Roman" w:cs="Times New Roman"/>
              </w:rPr>
            </w:pPr>
            <w:r>
              <w:rPr>
                <w:rFonts w:ascii="Times New Roman" w:hAnsi="Times New Roman" w:cs="Times New Roman"/>
              </w:rPr>
              <w:t>9</w:t>
            </w:r>
          </w:p>
        </w:tc>
        <w:tc>
          <w:tcPr>
            <w:tcW w:w="386" w:type="dxa"/>
            <w:vAlign w:val="center"/>
          </w:tcPr>
          <w:p w14:paraId="126F2906" w14:textId="77777777" w:rsidR="0000290C" w:rsidRDefault="0000290C" w:rsidP="00705974">
            <w:pPr>
              <w:spacing w:line="360" w:lineRule="auto"/>
              <w:rPr>
                <w:rFonts w:ascii="Times New Roman" w:hAnsi="Times New Roman" w:cs="Times New Roman"/>
              </w:rPr>
            </w:pPr>
          </w:p>
        </w:tc>
        <w:tc>
          <w:tcPr>
            <w:tcW w:w="392" w:type="dxa"/>
            <w:vAlign w:val="center"/>
          </w:tcPr>
          <w:p w14:paraId="4D859968" w14:textId="77777777" w:rsidR="0000290C" w:rsidRDefault="0000290C" w:rsidP="00705974">
            <w:pPr>
              <w:spacing w:line="360" w:lineRule="auto"/>
              <w:rPr>
                <w:rFonts w:ascii="Times New Roman" w:hAnsi="Times New Roman" w:cs="Times New Roman"/>
              </w:rPr>
            </w:pPr>
          </w:p>
        </w:tc>
        <w:tc>
          <w:tcPr>
            <w:tcW w:w="425" w:type="dxa"/>
            <w:vAlign w:val="center"/>
          </w:tcPr>
          <w:p w14:paraId="195AF689" w14:textId="77777777" w:rsidR="0000290C" w:rsidRDefault="0000290C" w:rsidP="00705974">
            <w:pPr>
              <w:spacing w:line="360" w:lineRule="auto"/>
              <w:rPr>
                <w:rFonts w:ascii="Times New Roman" w:hAnsi="Times New Roman" w:cs="Times New Roman"/>
              </w:rPr>
            </w:pPr>
          </w:p>
        </w:tc>
        <w:tc>
          <w:tcPr>
            <w:tcW w:w="6377" w:type="dxa"/>
            <w:gridSpan w:val="2"/>
            <w:tcBorders>
              <w:right w:val="nil"/>
            </w:tcBorders>
            <w:vAlign w:val="center"/>
          </w:tcPr>
          <w:p w14:paraId="51B0B1BF" w14:textId="29205E9C" w:rsidR="0000290C" w:rsidRDefault="00EE2FBA" w:rsidP="00705974">
            <w:pPr>
              <w:spacing w:line="360" w:lineRule="auto"/>
              <w:rPr>
                <w:rFonts w:ascii="Times New Roman" w:hAnsi="Times New Roman" w:cs="Times New Roman"/>
              </w:rPr>
            </w:pPr>
            <w:r w:rsidRPr="00EE2FBA">
              <w:rPr>
                <w:rFonts w:ascii="Times New Roman" w:hAnsi="Times New Roman" w:cs="Times New Roman"/>
                <w:b/>
              </w:rPr>
              <w:t>i</w:t>
            </w:r>
            <w:r w:rsidR="0000290C" w:rsidRPr="00EE2FBA">
              <w:rPr>
                <w:rFonts w:ascii="Times New Roman" w:hAnsi="Times New Roman" w:cs="Times New Roman"/>
                <w:b/>
              </w:rPr>
              <w:t>f</w:t>
            </w:r>
            <w:r w:rsidR="0000290C">
              <w:rPr>
                <w:rFonts w:ascii="Times New Roman" w:hAnsi="Times New Roman" w:cs="Times New Roman"/>
              </w:rPr>
              <w:t xml:space="preserve"> playing network </w:t>
            </w:r>
            <w:r w:rsidR="0000290C" w:rsidRPr="00EE2FBA">
              <w:rPr>
                <w:rFonts w:ascii="Times New Roman" w:hAnsi="Times New Roman" w:cs="Times New Roman"/>
                <w:b/>
              </w:rPr>
              <w:t>equals</w:t>
            </w:r>
            <w:r w:rsidR="0000290C">
              <w:rPr>
                <w:rFonts w:ascii="Times New Roman" w:hAnsi="Times New Roman" w:cs="Times New Roman"/>
              </w:rPr>
              <w:t xml:space="preserve"> learning network</w:t>
            </w:r>
          </w:p>
        </w:tc>
      </w:tr>
      <w:tr w:rsidR="0000290C" w14:paraId="7753B79B" w14:textId="4E891ABA" w:rsidTr="00735AD9">
        <w:tc>
          <w:tcPr>
            <w:tcW w:w="505" w:type="dxa"/>
            <w:tcBorders>
              <w:left w:val="nil"/>
            </w:tcBorders>
          </w:tcPr>
          <w:p w14:paraId="624338B5" w14:textId="22514338" w:rsidR="0000290C" w:rsidRDefault="00CF219C" w:rsidP="00705974">
            <w:pPr>
              <w:spacing w:line="360" w:lineRule="auto"/>
              <w:rPr>
                <w:rFonts w:ascii="Times New Roman" w:hAnsi="Times New Roman" w:cs="Times New Roman"/>
              </w:rPr>
            </w:pPr>
            <w:r>
              <w:rPr>
                <w:rFonts w:ascii="Times New Roman" w:hAnsi="Times New Roman" w:cs="Times New Roman"/>
              </w:rPr>
              <w:t>10</w:t>
            </w:r>
          </w:p>
        </w:tc>
        <w:tc>
          <w:tcPr>
            <w:tcW w:w="386" w:type="dxa"/>
            <w:vAlign w:val="center"/>
          </w:tcPr>
          <w:p w14:paraId="47E35B8F" w14:textId="77777777" w:rsidR="0000290C" w:rsidRDefault="0000290C" w:rsidP="00705974">
            <w:pPr>
              <w:spacing w:line="360" w:lineRule="auto"/>
              <w:rPr>
                <w:rFonts w:ascii="Times New Roman" w:hAnsi="Times New Roman" w:cs="Times New Roman"/>
              </w:rPr>
            </w:pPr>
          </w:p>
        </w:tc>
        <w:tc>
          <w:tcPr>
            <w:tcW w:w="392" w:type="dxa"/>
            <w:vAlign w:val="center"/>
          </w:tcPr>
          <w:p w14:paraId="783C54B0" w14:textId="77777777" w:rsidR="0000290C" w:rsidRDefault="0000290C" w:rsidP="00705974">
            <w:pPr>
              <w:spacing w:line="360" w:lineRule="auto"/>
              <w:rPr>
                <w:rFonts w:ascii="Times New Roman" w:hAnsi="Times New Roman" w:cs="Times New Roman"/>
              </w:rPr>
            </w:pPr>
          </w:p>
        </w:tc>
        <w:tc>
          <w:tcPr>
            <w:tcW w:w="425" w:type="dxa"/>
            <w:vAlign w:val="center"/>
          </w:tcPr>
          <w:p w14:paraId="3D89D8AD" w14:textId="77777777" w:rsidR="0000290C" w:rsidRDefault="0000290C" w:rsidP="00705974">
            <w:pPr>
              <w:spacing w:line="360" w:lineRule="auto"/>
              <w:rPr>
                <w:rFonts w:ascii="Times New Roman" w:hAnsi="Times New Roman" w:cs="Times New Roman"/>
              </w:rPr>
            </w:pPr>
          </w:p>
        </w:tc>
        <w:tc>
          <w:tcPr>
            <w:tcW w:w="374" w:type="dxa"/>
            <w:tcBorders>
              <w:right w:val="nil"/>
            </w:tcBorders>
            <w:vAlign w:val="center"/>
          </w:tcPr>
          <w:p w14:paraId="6C4A3EAF" w14:textId="4B7C9408" w:rsidR="0000290C" w:rsidRDefault="0000290C" w:rsidP="0000290C">
            <w:pPr>
              <w:spacing w:line="360" w:lineRule="auto"/>
              <w:rPr>
                <w:rFonts w:ascii="Times New Roman" w:hAnsi="Times New Roman" w:cs="Times New Roman"/>
              </w:rPr>
            </w:pPr>
          </w:p>
        </w:tc>
        <w:tc>
          <w:tcPr>
            <w:tcW w:w="6003" w:type="dxa"/>
            <w:tcBorders>
              <w:right w:val="nil"/>
            </w:tcBorders>
            <w:vAlign w:val="center"/>
          </w:tcPr>
          <w:p w14:paraId="7CD31EF8" w14:textId="4A580249" w:rsidR="0000290C" w:rsidRDefault="0000290C" w:rsidP="0000290C">
            <w:pPr>
              <w:spacing w:line="360" w:lineRule="auto"/>
              <w:rPr>
                <w:rFonts w:ascii="Times New Roman" w:hAnsi="Times New Roman" w:cs="Times New Roman"/>
              </w:rPr>
            </w:pPr>
            <w:r>
              <w:rPr>
                <w:rFonts w:ascii="Times New Roman" w:hAnsi="Times New Roman" w:cs="Times New Roman"/>
              </w:rPr>
              <w:t xml:space="preserve">Adjust policy vector </w:t>
            </w:r>
            <m:oMath>
              <m:r>
                <w:rPr>
                  <w:rFonts w:ascii="Cambria Math" w:hAnsi="Cambria Math" w:cs="Times New Roman"/>
                </w:rPr>
                <m:t>p</m:t>
              </m:r>
            </m:oMath>
            <w:r>
              <w:rPr>
                <w:rFonts w:ascii="Times New Roman" w:hAnsi="Times New Roman" w:cs="Times New Roman"/>
              </w:rPr>
              <w:t xml:space="preserve"> with sample values and visit count</w:t>
            </w:r>
          </w:p>
        </w:tc>
      </w:tr>
      <w:tr w:rsidR="00EE2FBA" w14:paraId="33264ED5" w14:textId="77777777" w:rsidTr="00735AD9">
        <w:tc>
          <w:tcPr>
            <w:tcW w:w="505" w:type="dxa"/>
            <w:tcBorders>
              <w:left w:val="nil"/>
            </w:tcBorders>
          </w:tcPr>
          <w:p w14:paraId="01B27019" w14:textId="77777777" w:rsidR="00EE2FBA" w:rsidRDefault="00EE2FBA" w:rsidP="00705974">
            <w:pPr>
              <w:spacing w:line="360" w:lineRule="auto"/>
              <w:rPr>
                <w:rFonts w:ascii="Times New Roman" w:hAnsi="Times New Roman" w:cs="Times New Roman"/>
              </w:rPr>
            </w:pPr>
          </w:p>
        </w:tc>
        <w:tc>
          <w:tcPr>
            <w:tcW w:w="386" w:type="dxa"/>
            <w:vAlign w:val="center"/>
          </w:tcPr>
          <w:p w14:paraId="35831812" w14:textId="77777777" w:rsidR="00EE2FBA" w:rsidRDefault="00EE2FBA" w:rsidP="00705974">
            <w:pPr>
              <w:spacing w:line="360" w:lineRule="auto"/>
              <w:rPr>
                <w:rFonts w:ascii="Times New Roman" w:hAnsi="Times New Roman" w:cs="Times New Roman"/>
              </w:rPr>
            </w:pPr>
          </w:p>
        </w:tc>
        <w:tc>
          <w:tcPr>
            <w:tcW w:w="392" w:type="dxa"/>
            <w:vAlign w:val="center"/>
          </w:tcPr>
          <w:p w14:paraId="013F2BBC" w14:textId="77777777" w:rsidR="00EE2FBA" w:rsidRDefault="00EE2FBA" w:rsidP="00705974">
            <w:pPr>
              <w:spacing w:line="360" w:lineRule="auto"/>
              <w:rPr>
                <w:rFonts w:ascii="Times New Roman" w:hAnsi="Times New Roman" w:cs="Times New Roman"/>
              </w:rPr>
            </w:pPr>
          </w:p>
        </w:tc>
        <w:tc>
          <w:tcPr>
            <w:tcW w:w="425" w:type="dxa"/>
            <w:vAlign w:val="center"/>
          </w:tcPr>
          <w:p w14:paraId="6F7D7075" w14:textId="77777777" w:rsidR="00EE2FBA" w:rsidRDefault="00EE2FBA" w:rsidP="00705974">
            <w:pPr>
              <w:spacing w:line="360" w:lineRule="auto"/>
              <w:rPr>
                <w:rFonts w:ascii="Times New Roman" w:hAnsi="Times New Roman" w:cs="Times New Roman"/>
              </w:rPr>
            </w:pPr>
          </w:p>
        </w:tc>
        <w:tc>
          <w:tcPr>
            <w:tcW w:w="6377" w:type="dxa"/>
            <w:gridSpan w:val="2"/>
            <w:tcBorders>
              <w:right w:val="nil"/>
            </w:tcBorders>
            <w:vAlign w:val="center"/>
          </w:tcPr>
          <w:p w14:paraId="3A503C4E" w14:textId="5FAB1AB1" w:rsidR="00EE2FBA" w:rsidRPr="00EE2FBA" w:rsidRDefault="00EE2FBA" w:rsidP="00705974">
            <w:pPr>
              <w:spacing w:line="360" w:lineRule="auto"/>
              <w:rPr>
                <w:rFonts w:ascii="Times New Roman" w:hAnsi="Times New Roman" w:cs="Times New Roman"/>
                <w:b/>
              </w:rPr>
            </w:pPr>
            <w:r w:rsidRPr="00EE2FBA">
              <w:rPr>
                <w:rFonts w:ascii="Times New Roman" w:hAnsi="Times New Roman" w:cs="Times New Roman"/>
                <w:b/>
              </w:rPr>
              <w:t>end if</w:t>
            </w:r>
          </w:p>
        </w:tc>
      </w:tr>
      <w:tr w:rsidR="00C905AD" w14:paraId="59DC248A" w14:textId="77777777" w:rsidTr="00735AD9">
        <w:tc>
          <w:tcPr>
            <w:tcW w:w="505" w:type="dxa"/>
            <w:tcBorders>
              <w:left w:val="nil"/>
            </w:tcBorders>
          </w:tcPr>
          <w:p w14:paraId="7AA513A4" w14:textId="0147B72C" w:rsidR="00C905AD" w:rsidRDefault="00CF219C" w:rsidP="00705974">
            <w:pPr>
              <w:spacing w:line="360" w:lineRule="auto"/>
              <w:rPr>
                <w:rFonts w:ascii="Times New Roman" w:hAnsi="Times New Roman" w:cs="Times New Roman"/>
              </w:rPr>
            </w:pPr>
            <w:r>
              <w:rPr>
                <w:rFonts w:ascii="Times New Roman" w:hAnsi="Times New Roman" w:cs="Times New Roman"/>
              </w:rPr>
              <w:t>11</w:t>
            </w:r>
          </w:p>
        </w:tc>
        <w:tc>
          <w:tcPr>
            <w:tcW w:w="386" w:type="dxa"/>
            <w:vAlign w:val="center"/>
          </w:tcPr>
          <w:p w14:paraId="29EF8413" w14:textId="77777777" w:rsidR="00C905AD" w:rsidRDefault="00C905AD" w:rsidP="00705974">
            <w:pPr>
              <w:spacing w:line="360" w:lineRule="auto"/>
              <w:rPr>
                <w:rFonts w:ascii="Times New Roman" w:hAnsi="Times New Roman" w:cs="Times New Roman"/>
              </w:rPr>
            </w:pPr>
          </w:p>
        </w:tc>
        <w:tc>
          <w:tcPr>
            <w:tcW w:w="392" w:type="dxa"/>
            <w:vAlign w:val="center"/>
          </w:tcPr>
          <w:p w14:paraId="64AA8C5D" w14:textId="77777777" w:rsidR="00C905AD" w:rsidRDefault="00C905AD" w:rsidP="00705974">
            <w:pPr>
              <w:spacing w:line="360" w:lineRule="auto"/>
              <w:rPr>
                <w:rFonts w:ascii="Times New Roman" w:hAnsi="Times New Roman" w:cs="Times New Roman"/>
              </w:rPr>
            </w:pPr>
          </w:p>
        </w:tc>
        <w:tc>
          <w:tcPr>
            <w:tcW w:w="425" w:type="dxa"/>
            <w:vAlign w:val="center"/>
          </w:tcPr>
          <w:p w14:paraId="4D01FF27" w14:textId="77777777" w:rsidR="00C905AD" w:rsidRDefault="00C905AD" w:rsidP="00705974">
            <w:pPr>
              <w:spacing w:line="360" w:lineRule="auto"/>
              <w:rPr>
                <w:rFonts w:ascii="Times New Roman" w:hAnsi="Times New Roman" w:cs="Times New Roman"/>
              </w:rPr>
            </w:pPr>
          </w:p>
        </w:tc>
        <w:tc>
          <w:tcPr>
            <w:tcW w:w="6377" w:type="dxa"/>
            <w:gridSpan w:val="2"/>
            <w:tcBorders>
              <w:right w:val="nil"/>
            </w:tcBorders>
            <w:vAlign w:val="center"/>
          </w:tcPr>
          <w:p w14:paraId="7DD7C637" w14:textId="2BC5595D" w:rsidR="00C905AD" w:rsidRDefault="00C905AD" w:rsidP="00705974">
            <w:pPr>
              <w:spacing w:line="360" w:lineRule="auto"/>
              <w:rPr>
                <w:rFonts w:ascii="Times New Roman" w:hAnsi="Times New Roman" w:cs="Times New Roman"/>
              </w:rPr>
            </w:pPr>
            <w:r>
              <w:rPr>
                <w:rFonts w:ascii="Times New Roman" w:hAnsi="Times New Roman" w:cs="Times New Roman"/>
              </w:rPr>
              <w:t xml:space="preserve">Normalize sum of legal policies in policy vector to 1 </w:t>
            </w:r>
          </w:p>
        </w:tc>
      </w:tr>
      <w:tr w:rsidR="00C905AD" w14:paraId="63778F6D" w14:textId="77777777" w:rsidTr="00735AD9">
        <w:tc>
          <w:tcPr>
            <w:tcW w:w="505" w:type="dxa"/>
            <w:tcBorders>
              <w:left w:val="nil"/>
            </w:tcBorders>
          </w:tcPr>
          <w:p w14:paraId="6D72A603" w14:textId="48DAC37E" w:rsidR="00C905AD" w:rsidRDefault="00CF219C" w:rsidP="00705974">
            <w:pPr>
              <w:spacing w:line="360" w:lineRule="auto"/>
              <w:rPr>
                <w:rFonts w:ascii="Times New Roman" w:hAnsi="Times New Roman" w:cs="Times New Roman"/>
              </w:rPr>
            </w:pPr>
            <w:r>
              <w:rPr>
                <w:rFonts w:ascii="Times New Roman" w:hAnsi="Times New Roman" w:cs="Times New Roman"/>
              </w:rPr>
              <w:t>12</w:t>
            </w:r>
          </w:p>
        </w:tc>
        <w:tc>
          <w:tcPr>
            <w:tcW w:w="386" w:type="dxa"/>
            <w:vAlign w:val="center"/>
          </w:tcPr>
          <w:p w14:paraId="62579FCC" w14:textId="77777777" w:rsidR="00C905AD" w:rsidRDefault="00C905AD" w:rsidP="00705974">
            <w:pPr>
              <w:spacing w:line="360" w:lineRule="auto"/>
              <w:rPr>
                <w:rFonts w:ascii="Times New Roman" w:hAnsi="Times New Roman" w:cs="Times New Roman"/>
              </w:rPr>
            </w:pPr>
          </w:p>
        </w:tc>
        <w:tc>
          <w:tcPr>
            <w:tcW w:w="392" w:type="dxa"/>
            <w:vAlign w:val="center"/>
          </w:tcPr>
          <w:p w14:paraId="569A45BA" w14:textId="77777777" w:rsidR="00C905AD" w:rsidRDefault="00C905AD" w:rsidP="00705974">
            <w:pPr>
              <w:spacing w:line="360" w:lineRule="auto"/>
              <w:rPr>
                <w:rFonts w:ascii="Times New Roman" w:hAnsi="Times New Roman" w:cs="Times New Roman"/>
              </w:rPr>
            </w:pPr>
          </w:p>
        </w:tc>
        <w:tc>
          <w:tcPr>
            <w:tcW w:w="425" w:type="dxa"/>
            <w:vAlign w:val="center"/>
          </w:tcPr>
          <w:p w14:paraId="64FEC4FF" w14:textId="77777777" w:rsidR="00C905AD" w:rsidRDefault="00C905AD" w:rsidP="00705974">
            <w:pPr>
              <w:spacing w:line="360" w:lineRule="auto"/>
              <w:rPr>
                <w:rFonts w:ascii="Times New Roman" w:hAnsi="Times New Roman" w:cs="Times New Roman"/>
              </w:rPr>
            </w:pPr>
          </w:p>
        </w:tc>
        <w:tc>
          <w:tcPr>
            <w:tcW w:w="6377" w:type="dxa"/>
            <w:gridSpan w:val="2"/>
            <w:tcBorders>
              <w:right w:val="nil"/>
            </w:tcBorders>
            <w:vAlign w:val="center"/>
          </w:tcPr>
          <w:p w14:paraId="7771CAA2" w14:textId="5FCA0A6C" w:rsidR="00C905AD" w:rsidRDefault="00C905AD" w:rsidP="00705974">
            <w:pPr>
              <w:spacing w:line="360" w:lineRule="auto"/>
              <w:rPr>
                <w:rFonts w:ascii="Times New Roman" w:hAnsi="Times New Roman" w:cs="Times New Roman"/>
              </w:rPr>
            </w:pPr>
            <w:r>
              <w:rPr>
                <w:rFonts w:ascii="Times New Roman" w:hAnsi="Times New Roman" w:cs="Times New Roman"/>
              </w:rPr>
              <w:t>Choose a bid according to probability</w:t>
            </w:r>
          </w:p>
        </w:tc>
      </w:tr>
      <w:tr w:rsidR="00C905AD" w14:paraId="16D13456" w14:textId="77777777" w:rsidTr="00735AD9">
        <w:tc>
          <w:tcPr>
            <w:tcW w:w="505" w:type="dxa"/>
            <w:tcBorders>
              <w:left w:val="nil"/>
            </w:tcBorders>
          </w:tcPr>
          <w:p w14:paraId="7CC63C0F" w14:textId="5C5E5745" w:rsidR="00C905AD" w:rsidRDefault="00C905AD" w:rsidP="00705974">
            <w:pPr>
              <w:spacing w:line="360" w:lineRule="auto"/>
              <w:rPr>
                <w:rFonts w:ascii="Times New Roman" w:hAnsi="Times New Roman" w:cs="Times New Roman"/>
              </w:rPr>
            </w:pPr>
            <w:r>
              <w:rPr>
                <w:rFonts w:ascii="Times New Roman" w:hAnsi="Times New Roman" w:cs="Times New Roman"/>
              </w:rPr>
              <w:t>1</w:t>
            </w:r>
            <w:r w:rsidR="00CF219C">
              <w:rPr>
                <w:rFonts w:ascii="Times New Roman" w:hAnsi="Times New Roman" w:cs="Times New Roman"/>
              </w:rPr>
              <w:t>3</w:t>
            </w:r>
          </w:p>
        </w:tc>
        <w:tc>
          <w:tcPr>
            <w:tcW w:w="386" w:type="dxa"/>
            <w:vAlign w:val="center"/>
          </w:tcPr>
          <w:p w14:paraId="5BFB0821" w14:textId="77777777" w:rsidR="00C905AD" w:rsidRDefault="00C905AD" w:rsidP="00705974">
            <w:pPr>
              <w:spacing w:line="360" w:lineRule="auto"/>
              <w:rPr>
                <w:rFonts w:ascii="Times New Roman" w:hAnsi="Times New Roman" w:cs="Times New Roman"/>
              </w:rPr>
            </w:pPr>
          </w:p>
        </w:tc>
        <w:tc>
          <w:tcPr>
            <w:tcW w:w="392" w:type="dxa"/>
            <w:vAlign w:val="center"/>
          </w:tcPr>
          <w:p w14:paraId="4873BD6B" w14:textId="77777777" w:rsidR="00C905AD" w:rsidRDefault="00C905AD" w:rsidP="00705974">
            <w:pPr>
              <w:spacing w:line="360" w:lineRule="auto"/>
              <w:rPr>
                <w:rFonts w:ascii="Times New Roman" w:hAnsi="Times New Roman" w:cs="Times New Roman"/>
              </w:rPr>
            </w:pPr>
          </w:p>
        </w:tc>
        <w:tc>
          <w:tcPr>
            <w:tcW w:w="425" w:type="dxa"/>
            <w:vAlign w:val="center"/>
          </w:tcPr>
          <w:p w14:paraId="529BE28B" w14:textId="77777777" w:rsidR="00C905AD" w:rsidRDefault="00C905AD" w:rsidP="00705974">
            <w:pPr>
              <w:spacing w:line="360" w:lineRule="auto"/>
              <w:rPr>
                <w:rFonts w:ascii="Times New Roman" w:hAnsi="Times New Roman" w:cs="Times New Roman"/>
              </w:rPr>
            </w:pPr>
          </w:p>
        </w:tc>
        <w:tc>
          <w:tcPr>
            <w:tcW w:w="6377" w:type="dxa"/>
            <w:gridSpan w:val="2"/>
            <w:tcBorders>
              <w:right w:val="nil"/>
            </w:tcBorders>
            <w:vAlign w:val="center"/>
          </w:tcPr>
          <w:p w14:paraId="1B368D23" w14:textId="56E2B739" w:rsidR="00C905AD" w:rsidRDefault="00C905AD" w:rsidP="00705974">
            <w:pPr>
              <w:spacing w:line="360" w:lineRule="auto"/>
              <w:rPr>
                <w:rFonts w:ascii="Times New Roman" w:hAnsi="Times New Roman" w:cs="Times New Roman"/>
              </w:rPr>
            </w:pPr>
            <w:r>
              <w:rPr>
                <w:rFonts w:ascii="Times New Roman" w:hAnsi="Times New Roman" w:cs="Times New Roman"/>
              </w:rPr>
              <w:t>Append the bid to bidding sequence</w:t>
            </w:r>
          </w:p>
        </w:tc>
      </w:tr>
      <w:tr w:rsidR="00C905AD" w14:paraId="540939D8" w14:textId="77777777" w:rsidTr="00735AD9">
        <w:tc>
          <w:tcPr>
            <w:tcW w:w="505" w:type="dxa"/>
            <w:tcBorders>
              <w:left w:val="nil"/>
            </w:tcBorders>
          </w:tcPr>
          <w:p w14:paraId="72D178B1" w14:textId="796DF06C" w:rsidR="00C905AD" w:rsidRDefault="00C905AD" w:rsidP="00705974">
            <w:pPr>
              <w:spacing w:line="360" w:lineRule="auto"/>
              <w:rPr>
                <w:rFonts w:ascii="Times New Roman" w:hAnsi="Times New Roman" w:cs="Times New Roman"/>
              </w:rPr>
            </w:pPr>
            <w:r>
              <w:rPr>
                <w:rFonts w:ascii="Times New Roman" w:hAnsi="Times New Roman" w:cs="Times New Roman"/>
              </w:rPr>
              <w:t>1</w:t>
            </w:r>
            <w:r w:rsidR="00CF219C">
              <w:rPr>
                <w:rFonts w:ascii="Times New Roman" w:hAnsi="Times New Roman" w:cs="Times New Roman"/>
              </w:rPr>
              <w:t>4</w:t>
            </w:r>
          </w:p>
        </w:tc>
        <w:tc>
          <w:tcPr>
            <w:tcW w:w="386" w:type="dxa"/>
            <w:tcBorders>
              <w:bottom w:val="nil"/>
            </w:tcBorders>
            <w:vAlign w:val="center"/>
          </w:tcPr>
          <w:p w14:paraId="69101A01" w14:textId="77777777" w:rsidR="00C905AD" w:rsidRDefault="00C905AD" w:rsidP="00705974">
            <w:pPr>
              <w:spacing w:line="360" w:lineRule="auto"/>
              <w:rPr>
                <w:rFonts w:ascii="Times New Roman" w:hAnsi="Times New Roman" w:cs="Times New Roman"/>
              </w:rPr>
            </w:pPr>
          </w:p>
        </w:tc>
        <w:tc>
          <w:tcPr>
            <w:tcW w:w="392" w:type="dxa"/>
            <w:tcBorders>
              <w:bottom w:val="nil"/>
            </w:tcBorders>
            <w:vAlign w:val="center"/>
          </w:tcPr>
          <w:p w14:paraId="29C2945F" w14:textId="77777777" w:rsidR="00C905AD" w:rsidRDefault="00C905AD" w:rsidP="00705974">
            <w:pPr>
              <w:spacing w:line="360" w:lineRule="auto"/>
              <w:rPr>
                <w:rFonts w:ascii="Times New Roman" w:hAnsi="Times New Roman" w:cs="Times New Roman"/>
              </w:rPr>
            </w:pPr>
          </w:p>
        </w:tc>
        <w:tc>
          <w:tcPr>
            <w:tcW w:w="425" w:type="dxa"/>
            <w:tcBorders>
              <w:bottom w:val="nil"/>
            </w:tcBorders>
            <w:vAlign w:val="center"/>
          </w:tcPr>
          <w:p w14:paraId="51A7A318" w14:textId="77777777" w:rsidR="00C905AD" w:rsidRDefault="00C905AD" w:rsidP="00705974">
            <w:pPr>
              <w:spacing w:line="360" w:lineRule="auto"/>
              <w:rPr>
                <w:rFonts w:ascii="Times New Roman" w:hAnsi="Times New Roman" w:cs="Times New Roman"/>
              </w:rPr>
            </w:pPr>
          </w:p>
        </w:tc>
        <w:tc>
          <w:tcPr>
            <w:tcW w:w="6377" w:type="dxa"/>
            <w:gridSpan w:val="2"/>
            <w:tcBorders>
              <w:bottom w:val="nil"/>
              <w:right w:val="nil"/>
            </w:tcBorders>
            <w:vAlign w:val="center"/>
          </w:tcPr>
          <w:p w14:paraId="28C2CB97" w14:textId="1CF72DE0" w:rsidR="00C905AD" w:rsidRDefault="00C905AD" w:rsidP="00705974">
            <w:pPr>
              <w:spacing w:line="360" w:lineRule="auto"/>
              <w:rPr>
                <w:rFonts w:ascii="Times New Roman" w:hAnsi="Times New Roman" w:cs="Times New Roman"/>
              </w:rPr>
            </w:pPr>
            <w:r>
              <w:rPr>
                <w:rFonts w:ascii="Times New Roman" w:hAnsi="Times New Roman" w:cs="Times New Roman"/>
              </w:rPr>
              <w:t>Check if bidding ended</w:t>
            </w:r>
          </w:p>
        </w:tc>
      </w:tr>
      <w:tr w:rsidR="00C905AD" w14:paraId="6BC6C1C0" w14:textId="77777777" w:rsidTr="00735AD9">
        <w:tc>
          <w:tcPr>
            <w:tcW w:w="505" w:type="dxa"/>
            <w:tcBorders>
              <w:left w:val="nil"/>
              <w:right w:val="single" w:sz="4" w:space="0" w:color="000000"/>
            </w:tcBorders>
          </w:tcPr>
          <w:p w14:paraId="00FCF315" w14:textId="5C836E3A" w:rsidR="00C905AD" w:rsidRDefault="00C905AD" w:rsidP="00705974">
            <w:pPr>
              <w:spacing w:line="360" w:lineRule="auto"/>
              <w:rPr>
                <w:rFonts w:ascii="Times New Roman" w:hAnsi="Times New Roman" w:cs="Times New Roman"/>
              </w:rPr>
            </w:pPr>
            <w:r>
              <w:rPr>
                <w:rFonts w:ascii="Times New Roman" w:hAnsi="Times New Roman" w:cs="Times New Roman"/>
              </w:rPr>
              <w:t>1</w:t>
            </w:r>
            <w:r w:rsidR="00CF219C">
              <w:rPr>
                <w:rFonts w:ascii="Times New Roman" w:hAnsi="Times New Roman" w:cs="Times New Roman"/>
              </w:rPr>
              <w:t>5</w:t>
            </w:r>
          </w:p>
        </w:tc>
        <w:tc>
          <w:tcPr>
            <w:tcW w:w="386" w:type="dxa"/>
            <w:tcBorders>
              <w:top w:val="nil"/>
              <w:left w:val="single" w:sz="4" w:space="0" w:color="000000"/>
              <w:bottom w:val="nil"/>
              <w:right w:val="single" w:sz="4" w:space="0" w:color="000000"/>
            </w:tcBorders>
            <w:vAlign w:val="center"/>
          </w:tcPr>
          <w:p w14:paraId="0306176B" w14:textId="77777777" w:rsidR="00C905AD" w:rsidRDefault="00C905AD" w:rsidP="00705974">
            <w:pPr>
              <w:spacing w:line="360" w:lineRule="auto"/>
              <w:rPr>
                <w:rFonts w:ascii="Times New Roman" w:hAnsi="Times New Roman" w:cs="Times New Roman"/>
              </w:rPr>
            </w:pPr>
          </w:p>
        </w:tc>
        <w:tc>
          <w:tcPr>
            <w:tcW w:w="392" w:type="dxa"/>
            <w:tcBorders>
              <w:top w:val="nil"/>
              <w:left w:val="single" w:sz="4" w:space="0" w:color="000000"/>
              <w:bottom w:val="nil"/>
              <w:right w:val="single" w:sz="4" w:space="0" w:color="auto"/>
            </w:tcBorders>
            <w:vAlign w:val="center"/>
          </w:tcPr>
          <w:p w14:paraId="1BBD0C7C" w14:textId="77777777" w:rsidR="00C905AD" w:rsidRDefault="00C905AD" w:rsidP="00705974">
            <w:pPr>
              <w:spacing w:line="360" w:lineRule="auto"/>
              <w:rPr>
                <w:rFonts w:ascii="Times New Roman" w:hAnsi="Times New Roman" w:cs="Times New Roman"/>
              </w:rPr>
            </w:pPr>
          </w:p>
        </w:tc>
        <w:tc>
          <w:tcPr>
            <w:tcW w:w="425" w:type="dxa"/>
            <w:tcBorders>
              <w:top w:val="nil"/>
              <w:left w:val="single" w:sz="4" w:space="0" w:color="auto"/>
              <w:bottom w:val="nil"/>
              <w:right w:val="single" w:sz="4" w:space="0" w:color="000000"/>
            </w:tcBorders>
            <w:vAlign w:val="center"/>
          </w:tcPr>
          <w:p w14:paraId="37611D59" w14:textId="77777777" w:rsidR="00C905AD" w:rsidRDefault="00C905AD" w:rsidP="00705974">
            <w:pPr>
              <w:spacing w:line="360" w:lineRule="auto"/>
              <w:rPr>
                <w:rFonts w:ascii="Times New Roman" w:hAnsi="Times New Roman" w:cs="Times New Roman"/>
              </w:rPr>
            </w:pPr>
          </w:p>
        </w:tc>
        <w:tc>
          <w:tcPr>
            <w:tcW w:w="6377" w:type="dxa"/>
            <w:gridSpan w:val="2"/>
            <w:tcBorders>
              <w:top w:val="nil"/>
              <w:left w:val="single" w:sz="4" w:space="0" w:color="000000"/>
              <w:bottom w:val="nil"/>
              <w:right w:val="nil"/>
            </w:tcBorders>
            <w:vAlign w:val="center"/>
          </w:tcPr>
          <w:p w14:paraId="3E94C141" w14:textId="7D977B46" w:rsidR="00C905AD" w:rsidRDefault="00C905AD" w:rsidP="00705974">
            <w:pPr>
              <w:spacing w:line="360" w:lineRule="auto"/>
              <w:rPr>
                <w:rFonts w:ascii="Times New Roman" w:hAnsi="Times New Roman" w:cs="Times New Roman"/>
              </w:rPr>
            </w:pPr>
            <w:r>
              <w:rPr>
                <w:rFonts w:ascii="Times New Roman" w:hAnsi="Times New Roman" w:cs="Times New Roman"/>
              </w:rPr>
              <w:t>Repeat with next player</w:t>
            </w:r>
          </w:p>
        </w:tc>
      </w:tr>
      <w:tr w:rsidR="00EE2FBA" w14:paraId="0AB4C16E" w14:textId="77777777" w:rsidTr="00735AD9">
        <w:tc>
          <w:tcPr>
            <w:tcW w:w="505" w:type="dxa"/>
            <w:tcBorders>
              <w:left w:val="nil"/>
              <w:right w:val="single" w:sz="4" w:space="0" w:color="000000"/>
            </w:tcBorders>
          </w:tcPr>
          <w:p w14:paraId="06F1F68B" w14:textId="77777777" w:rsidR="00EE2FBA" w:rsidRDefault="00EE2FBA" w:rsidP="00705974">
            <w:pPr>
              <w:spacing w:line="360" w:lineRule="auto"/>
              <w:rPr>
                <w:rFonts w:ascii="Times New Roman" w:hAnsi="Times New Roman" w:cs="Times New Roman"/>
              </w:rPr>
            </w:pPr>
          </w:p>
        </w:tc>
        <w:tc>
          <w:tcPr>
            <w:tcW w:w="386" w:type="dxa"/>
            <w:tcBorders>
              <w:top w:val="nil"/>
              <w:left w:val="single" w:sz="4" w:space="0" w:color="000000"/>
              <w:bottom w:val="nil"/>
              <w:right w:val="single" w:sz="4" w:space="0" w:color="000000"/>
            </w:tcBorders>
            <w:vAlign w:val="center"/>
          </w:tcPr>
          <w:p w14:paraId="0B8BDA23" w14:textId="77777777" w:rsidR="00EE2FBA" w:rsidRDefault="00EE2FBA" w:rsidP="00705974">
            <w:pPr>
              <w:spacing w:line="360" w:lineRule="auto"/>
              <w:rPr>
                <w:rFonts w:ascii="Times New Roman" w:hAnsi="Times New Roman" w:cs="Times New Roman"/>
              </w:rPr>
            </w:pPr>
          </w:p>
        </w:tc>
        <w:tc>
          <w:tcPr>
            <w:tcW w:w="392" w:type="dxa"/>
            <w:tcBorders>
              <w:top w:val="nil"/>
              <w:left w:val="single" w:sz="4" w:space="0" w:color="000000"/>
              <w:bottom w:val="nil"/>
              <w:right w:val="single" w:sz="4" w:space="0" w:color="auto"/>
            </w:tcBorders>
            <w:vAlign w:val="center"/>
          </w:tcPr>
          <w:p w14:paraId="0F3C2791" w14:textId="77777777" w:rsidR="00EE2FBA" w:rsidRDefault="00EE2FBA" w:rsidP="00705974">
            <w:pPr>
              <w:spacing w:line="360" w:lineRule="auto"/>
              <w:rPr>
                <w:rFonts w:ascii="Times New Roman" w:hAnsi="Times New Roman" w:cs="Times New Roman"/>
              </w:rPr>
            </w:pPr>
          </w:p>
        </w:tc>
        <w:tc>
          <w:tcPr>
            <w:tcW w:w="6802" w:type="dxa"/>
            <w:gridSpan w:val="3"/>
            <w:tcBorders>
              <w:top w:val="nil"/>
              <w:left w:val="single" w:sz="4" w:space="0" w:color="auto"/>
              <w:bottom w:val="nil"/>
              <w:right w:val="nil"/>
            </w:tcBorders>
            <w:vAlign w:val="center"/>
          </w:tcPr>
          <w:p w14:paraId="11C697A8" w14:textId="536D51AE" w:rsidR="00EE2FBA" w:rsidRPr="00EE2FBA" w:rsidRDefault="00EE2FBA" w:rsidP="00705974">
            <w:pPr>
              <w:spacing w:line="360" w:lineRule="auto"/>
              <w:rPr>
                <w:rFonts w:ascii="Times New Roman" w:hAnsi="Times New Roman" w:cs="Times New Roman"/>
                <w:b/>
              </w:rPr>
            </w:pPr>
            <w:r w:rsidRPr="00EE2FBA">
              <w:rPr>
                <w:rFonts w:ascii="Times New Roman" w:hAnsi="Times New Roman" w:cs="Times New Roman"/>
                <w:b/>
              </w:rPr>
              <w:t>end while</w:t>
            </w:r>
          </w:p>
        </w:tc>
      </w:tr>
      <w:tr w:rsidR="008050D7" w14:paraId="5C59BF41" w14:textId="77777777" w:rsidTr="00735AD9">
        <w:tc>
          <w:tcPr>
            <w:tcW w:w="505" w:type="dxa"/>
            <w:tcBorders>
              <w:left w:val="nil"/>
              <w:right w:val="single" w:sz="4" w:space="0" w:color="000000"/>
            </w:tcBorders>
          </w:tcPr>
          <w:p w14:paraId="03D006B1" w14:textId="39289105" w:rsidR="008050D7" w:rsidRDefault="00CF219C" w:rsidP="00705974">
            <w:pPr>
              <w:spacing w:line="360" w:lineRule="auto"/>
              <w:rPr>
                <w:rFonts w:ascii="Times New Roman" w:hAnsi="Times New Roman" w:cs="Times New Roman"/>
              </w:rPr>
            </w:pPr>
            <w:r>
              <w:rPr>
                <w:rFonts w:ascii="Times New Roman" w:hAnsi="Times New Roman" w:cs="Times New Roman"/>
              </w:rPr>
              <w:t>16</w:t>
            </w:r>
          </w:p>
        </w:tc>
        <w:tc>
          <w:tcPr>
            <w:tcW w:w="386" w:type="dxa"/>
            <w:tcBorders>
              <w:top w:val="nil"/>
              <w:left w:val="single" w:sz="4" w:space="0" w:color="000000"/>
              <w:bottom w:val="nil"/>
              <w:right w:val="single" w:sz="4" w:space="0" w:color="000000"/>
            </w:tcBorders>
            <w:vAlign w:val="center"/>
          </w:tcPr>
          <w:p w14:paraId="5E9D5C9C" w14:textId="77777777" w:rsidR="008050D7" w:rsidRDefault="008050D7" w:rsidP="00705974">
            <w:pPr>
              <w:spacing w:line="360" w:lineRule="auto"/>
              <w:rPr>
                <w:rFonts w:ascii="Times New Roman" w:hAnsi="Times New Roman" w:cs="Times New Roman"/>
              </w:rPr>
            </w:pPr>
          </w:p>
        </w:tc>
        <w:tc>
          <w:tcPr>
            <w:tcW w:w="392" w:type="dxa"/>
            <w:tcBorders>
              <w:top w:val="nil"/>
              <w:left w:val="single" w:sz="4" w:space="0" w:color="000000"/>
              <w:bottom w:val="nil"/>
              <w:right w:val="single" w:sz="4" w:space="0" w:color="auto"/>
            </w:tcBorders>
            <w:vAlign w:val="center"/>
          </w:tcPr>
          <w:p w14:paraId="55F6C23C" w14:textId="77777777" w:rsidR="008050D7" w:rsidRDefault="008050D7" w:rsidP="00705974">
            <w:pPr>
              <w:spacing w:line="360" w:lineRule="auto"/>
              <w:rPr>
                <w:rFonts w:ascii="Times New Roman" w:hAnsi="Times New Roman" w:cs="Times New Roman"/>
              </w:rPr>
            </w:pPr>
          </w:p>
        </w:tc>
        <w:tc>
          <w:tcPr>
            <w:tcW w:w="6802" w:type="dxa"/>
            <w:gridSpan w:val="3"/>
            <w:tcBorders>
              <w:top w:val="nil"/>
              <w:left w:val="single" w:sz="4" w:space="0" w:color="auto"/>
              <w:bottom w:val="nil"/>
              <w:right w:val="nil"/>
            </w:tcBorders>
            <w:vAlign w:val="center"/>
          </w:tcPr>
          <w:p w14:paraId="19EE0C47" w14:textId="2C5D4409" w:rsidR="008050D7" w:rsidRDefault="008A6228" w:rsidP="00705974">
            <w:pPr>
              <w:spacing w:line="360" w:lineRule="auto"/>
              <w:rPr>
                <w:rFonts w:ascii="Times New Roman" w:hAnsi="Times New Roman" w:cs="Times New Roman"/>
              </w:rPr>
            </w:pPr>
            <w:r>
              <w:rPr>
                <w:rFonts w:ascii="Times New Roman" w:hAnsi="Times New Roman" w:cs="Times New Roman"/>
              </w:rPr>
              <w:t>Update visit count and value</w:t>
            </w:r>
          </w:p>
        </w:tc>
      </w:tr>
      <w:tr w:rsidR="00EE2FBA" w14:paraId="2B2CCC68" w14:textId="77777777" w:rsidTr="00735AD9">
        <w:tc>
          <w:tcPr>
            <w:tcW w:w="505" w:type="dxa"/>
            <w:tcBorders>
              <w:left w:val="nil"/>
              <w:right w:val="single" w:sz="4" w:space="0" w:color="000000"/>
            </w:tcBorders>
          </w:tcPr>
          <w:p w14:paraId="3BB0559C" w14:textId="77777777" w:rsidR="00EE2FBA" w:rsidRDefault="00EE2FBA" w:rsidP="00705974">
            <w:pPr>
              <w:spacing w:line="360" w:lineRule="auto"/>
              <w:rPr>
                <w:rFonts w:ascii="Times New Roman" w:hAnsi="Times New Roman" w:cs="Times New Roman"/>
              </w:rPr>
            </w:pPr>
          </w:p>
        </w:tc>
        <w:tc>
          <w:tcPr>
            <w:tcW w:w="386" w:type="dxa"/>
            <w:tcBorders>
              <w:top w:val="nil"/>
              <w:left w:val="single" w:sz="4" w:space="0" w:color="000000"/>
              <w:bottom w:val="nil"/>
              <w:right w:val="single" w:sz="4" w:space="0" w:color="000000"/>
            </w:tcBorders>
            <w:vAlign w:val="center"/>
          </w:tcPr>
          <w:p w14:paraId="76D10AA6" w14:textId="77777777" w:rsidR="00EE2FBA" w:rsidRDefault="00EE2FBA" w:rsidP="00705974">
            <w:pPr>
              <w:spacing w:line="360" w:lineRule="auto"/>
              <w:rPr>
                <w:rFonts w:ascii="Times New Roman" w:hAnsi="Times New Roman" w:cs="Times New Roman"/>
              </w:rPr>
            </w:pPr>
          </w:p>
        </w:tc>
        <w:tc>
          <w:tcPr>
            <w:tcW w:w="7194" w:type="dxa"/>
            <w:gridSpan w:val="4"/>
            <w:tcBorders>
              <w:top w:val="nil"/>
              <w:left w:val="single" w:sz="4" w:space="0" w:color="000000"/>
              <w:bottom w:val="nil"/>
              <w:right w:val="nil"/>
            </w:tcBorders>
            <w:vAlign w:val="center"/>
          </w:tcPr>
          <w:p w14:paraId="4C927F5C" w14:textId="449C239C" w:rsidR="00EE2FBA" w:rsidRPr="00EE2FBA" w:rsidRDefault="00EE2FBA" w:rsidP="008A6228">
            <w:pPr>
              <w:spacing w:line="360" w:lineRule="auto"/>
              <w:rPr>
                <w:rFonts w:ascii="Times New Roman" w:hAnsi="Times New Roman" w:cs="Times New Roman"/>
                <w:b/>
              </w:rPr>
            </w:pPr>
            <w:r w:rsidRPr="00EE2FBA">
              <w:rPr>
                <w:rFonts w:ascii="Times New Roman" w:hAnsi="Times New Roman" w:cs="Times New Roman"/>
                <w:b/>
              </w:rPr>
              <w:t>end for</w:t>
            </w:r>
          </w:p>
        </w:tc>
      </w:tr>
      <w:tr w:rsidR="00BF4777" w14:paraId="66B2CD43" w14:textId="77777777" w:rsidTr="00735AD9">
        <w:tc>
          <w:tcPr>
            <w:tcW w:w="505" w:type="dxa"/>
            <w:tcBorders>
              <w:left w:val="nil"/>
            </w:tcBorders>
          </w:tcPr>
          <w:p w14:paraId="687EA460" w14:textId="75C7B74E" w:rsidR="00BF4777" w:rsidRDefault="00BF4777" w:rsidP="00705974">
            <w:pPr>
              <w:spacing w:line="360" w:lineRule="auto"/>
              <w:rPr>
                <w:rFonts w:ascii="Times New Roman" w:hAnsi="Times New Roman" w:cs="Times New Roman"/>
              </w:rPr>
            </w:pPr>
            <w:r>
              <w:rPr>
                <w:rFonts w:ascii="Times New Roman" w:hAnsi="Times New Roman" w:cs="Times New Roman"/>
              </w:rPr>
              <w:t>1</w:t>
            </w:r>
            <w:r w:rsidR="00CF219C">
              <w:rPr>
                <w:rFonts w:ascii="Times New Roman" w:hAnsi="Times New Roman" w:cs="Times New Roman"/>
              </w:rPr>
              <w:t>7</w:t>
            </w:r>
          </w:p>
        </w:tc>
        <w:tc>
          <w:tcPr>
            <w:tcW w:w="386" w:type="dxa"/>
            <w:tcBorders>
              <w:top w:val="nil"/>
              <w:bottom w:val="nil"/>
            </w:tcBorders>
            <w:vAlign w:val="center"/>
          </w:tcPr>
          <w:p w14:paraId="5D74F32E" w14:textId="77777777" w:rsidR="00BF4777" w:rsidRDefault="00BF4777" w:rsidP="00705974">
            <w:pPr>
              <w:spacing w:line="360" w:lineRule="auto"/>
              <w:rPr>
                <w:rFonts w:ascii="Times New Roman" w:hAnsi="Times New Roman" w:cs="Times New Roman"/>
              </w:rPr>
            </w:pPr>
          </w:p>
        </w:tc>
        <w:tc>
          <w:tcPr>
            <w:tcW w:w="7194" w:type="dxa"/>
            <w:gridSpan w:val="4"/>
            <w:tcBorders>
              <w:top w:val="nil"/>
              <w:bottom w:val="nil"/>
              <w:right w:val="nil"/>
            </w:tcBorders>
            <w:vAlign w:val="center"/>
          </w:tcPr>
          <w:p w14:paraId="6AA212A9" w14:textId="70631E69" w:rsidR="00BF4777" w:rsidRDefault="00DE5AC9" w:rsidP="008A6228">
            <w:pPr>
              <w:spacing w:line="360" w:lineRule="auto"/>
              <w:rPr>
                <w:rFonts w:ascii="Times New Roman" w:hAnsi="Times New Roman" w:cs="Times New Roman"/>
              </w:rPr>
            </w:pPr>
            <w:r>
              <w:rPr>
                <w:rFonts w:ascii="Times New Roman" w:hAnsi="Times New Roman" w:cs="Times New Roman"/>
              </w:rPr>
              <w:t xml:space="preserve">Provide actual </w:t>
            </w:r>
            <w:r w:rsidR="008A6228">
              <w:rPr>
                <w:rFonts w:ascii="Times New Roman" w:hAnsi="Times New Roman" w:cs="Times New Roman"/>
              </w:rPr>
              <w:t>visit probability</w:t>
            </w:r>
            <m:oMath>
              <m:r>
                <w:rPr>
                  <w:rFonts w:ascii="Cambria Math" w:hAnsi="Cambria Math" w:cs="Times New Roman"/>
                </w:rPr>
                <m:t xml:space="preserve"> π</m:t>
              </m:r>
            </m:oMath>
            <w:r>
              <w:rPr>
                <w:rFonts w:ascii="Times New Roman" w:hAnsi="Times New Roman" w:cs="Times New Roman"/>
              </w:rPr>
              <w:t xml:space="preserve"> as training data for learning network</w:t>
            </w:r>
          </w:p>
        </w:tc>
      </w:tr>
      <w:tr w:rsidR="00DE5AC9" w14:paraId="006AF486" w14:textId="77777777" w:rsidTr="00735AD9">
        <w:tc>
          <w:tcPr>
            <w:tcW w:w="505" w:type="dxa"/>
            <w:tcBorders>
              <w:left w:val="nil"/>
            </w:tcBorders>
          </w:tcPr>
          <w:p w14:paraId="16630EC5" w14:textId="10F82C55" w:rsidR="00DE5AC9" w:rsidRDefault="00DE5AC9" w:rsidP="00705974">
            <w:pPr>
              <w:spacing w:line="360" w:lineRule="auto"/>
              <w:rPr>
                <w:rFonts w:ascii="Times New Roman" w:hAnsi="Times New Roman" w:cs="Times New Roman"/>
              </w:rPr>
            </w:pPr>
            <w:r>
              <w:rPr>
                <w:rFonts w:ascii="Times New Roman" w:hAnsi="Times New Roman" w:cs="Times New Roman"/>
              </w:rPr>
              <w:t>1</w:t>
            </w:r>
            <w:r w:rsidR="00CF219C">
              <w:rPr>
                <w:rFonts w:ascii="Times New Roman" w:hAnsi="Times New Roman" w:cs="Times New Roman"/>
              </w:rPr>
              <w:t>8</w:t>
            </w:r>
          </w:p>
        </w:tc>
        <w:tc>
          <w:tcPr>
            <w:tcW w:w="386" w:type="dxa"/>
            <w:tcBorders>
              <w:top w:val="nil"/>
              <w:bottom w:val="nil"/>
            </w:tcBorders>
            <w:vAlign w:val="center"/>
          </w:tcPr>
          <w:p w14:paraId="713A6871" w14:textId="77777777" w:rsidR="00DE5AC9" w:rsidRDefault="00DE5AC9" w:rsidP="00705974">
            <w:pPr>
              <w:spacing w:line="360" w:lineRule="auto"/>
              <w:rPr>
                <w:rFonts w:ascii="Times New Roman" w:hAnsi="Times New Roman" w:cs="Times New Roman"/>
              </w:rPr>
            </w:pPr>
          </w:p>
        </w:tc>
        <w:tc>
          <w:tcPr>
            <w:tcW w:w="7194" w:type="dxa"/>
            <w:gridSpan w:val="4"/>
            <w:tcBorders>
              <w:top w:val="nil"/>
              <w:bottom w:val="nil"/>
              <w:right w:val="nil"/>
            </w:tcBorders>
            <w:vAlign w:val="center"/>
          </w:tcPr>
          <w:p w14:paraId="68C59ED3" w14:textId="2ADFDFA9" w:rsidR="00DE5AC9" w:rsidRDefault="00DE5AC9" w:rsidP="00705974">
            <w:pPr>
              <w:spacing w:line="360" w:lineRule="auto"/>
              <w:rPr>
                <w:rFonts w:ascii="Times New Roman" w:hAnsi="Times New Roman" w:cs="Times New Roman"/>
              </w:rPr>
            </w:pPr>
            <w:r>
              <w:rPr>
                <w:rFonts w:ascii="Times New Roman" w:hAnsi="Times New Roman" w:cs="Times New Roman"/>
              </w:rPr>
              <w:t>Repeat with next learning network</w:t>
            </w:r>
          </w:p>
        </w:tc>
      </w:tr>
      <w:tr w:rsidR="00CF219C" w14:paraId="527DA1FA" w14:textId="77777777" w:rsidTr="00735AD9">
        <w:tc>
          <w:tcPr>
            <w:tcW w:w="505" w:type="dxa"/>
            <w:tcBorders>
              <w:left w:val="nil"/>
              <w:bottom w:val="nil"/>
            </w:tcBorders>
          </w:tcPr>
          <w:p w14:paraId="7C48CF63" w14:textId="77777777" w:rsidR="00CF219C" w:rsidRDefault="00CF219C" w:rsidP="00705974">
            <w:pPr>
              <w:spacing w:line="360" w:lineRule="auto"/>
              <w:rPr>
                <w:rFonts w:ascii="Times New Roman" w:hAnsi="Times New Roman" w:cs="Times New Roman"/>
              </w:rPr>
            </w:pPr>
          </w:p>
        </w:tc>
        <w:tc>
          <w:tcPr>
            <w:tcW w:w="7580" w:type="dxa"/>
            <w:gridSpan w:val="5"/>
            <w:tcBorders>
              <w:top w:val="nil"/>
              <w:bottom w:val="nil"/>
              <w:right w:val="nil"/>
            </w:tcBorders>
            <w:vAlign w:val="center"/>
          </w:tcPr>
          <w:p w14:paraId="5DD1BE47" w14:textId="6806819E" w:rsidR="00CF219C" w:rsidRPr="00CF219C" w:rsidRDefault="00CF219C" w:rsidP="00705974">
            <w:pPr>
              <w:spacing w:line="360" w:lineRule="auto"/>
              <w:rPr>
                <w:rFonts w:ascii="Times New Roman" w:hAnsi="Times New Roman" w:cs="Times New Roman"/>
                <w:b/>
              </w:rPr>
            </w:pPr>
            <w:r w:rsidRPr="00CF219C">
              <w:rPr>
                <w:rFonts w:ascii="Times New Roman" w:hAnsi="Times New Roman" w:cs="Times New Roman"/>
                <w:b/>
              </w:rPr>
              <w:t>end for</w:t>
            </w:r>
          </w:p>
        </w:tc>
      </w:tr>
    </w:tbl>
    <w:p w14:paraId="6102F8D5" w14:textId="586141B8" w:rsidR="00544AE8" w:rsidRDefault="00544AE8" w:rsidP="00AE19FD">
      <w:pPr>
        <w:spacing w:line="480" w:lineRule="auto"/>
        <w:rPr>
          <w:rFonts w:ascii="Times New Roman" w:hAnsi="Times New Roman" w:cs="Times New Roman"/>
        </w:rPr>
      </w:pPr>
    </w:p>
    <w:p w14:paraId="7078765A" w14:textId="2BB696E6" w:rsidR="00BF4777" w:rsidRPr="00544AE8" w:rsidRDefault="00544AE8" w:rsidP="0022731F">
      <w:pPr>
        <w:pStyle w:val="ListParagraph"/>
        <w:numPr>
          <w:ilvl w:val="0"/>
          <w:numId w:val="10"/>
        </w:numPr>
        <w:spacing w:line="480" w:lineRule="auto"/>
        <w:ind w:left="709" w:hanging="709"/>
        <w:rPr>
          <w:rFonts w:ascii="Times New Roman" w:hAnsi="Times New Roman" w:cs="Times New Roman"/>
          <w:b/>
        </w:rPr>
      </w:pPr>
      <w:r w:rsidRPr="00544AE8">
        <w:rPr>
          <w:rFonts w:ascii="Times New Roman" w:hAnsi="Times New Roman" w:cs="Times New Roman"/>
        </w:rPr>
        <w:br w:type="column"/>
      </w:r>
      <w:r w:rsidRPr="00544AE8">
        <w:rPr>
          <w:rFonts w:ascii="Times New Roman" w:hAnsi="Times New Roman" w:cs="Times New Roman"/>
          <w:b/>
          <w:sz w:val="32"/>
        </w:rPr>
        <w:lastRenderedPageBreak/>
        <w:t>Results</w:t>
      </w:r>
    </w:p>
    <w:p w14:paraId="262326C2" w14:textId="77777777" w:rsidR="00544AE8" w:rsidRDefault="00544AE8" w:rsidP="00544AE8">
      <w:pPr>
        <w:spacing w:line="480" w:lineRule="auto"/>
        <w:rPr>
          <w:rFonts w:ascii="Times New Roman" w:hAnsi="Times New Roman" w:cs="Times New Roman"/>
        </w:rPr>
      </w:pPr>
    </w:p>
    <w:p w14:paraId="38723E9F" w14:textId="4F5CCAB8" w:rsidR="00673645" w:rsidRDefault="007A655F" w:rsidP="00C35796">
      <w:pPr>
        <w:spacing w:line="480" w:lineRule="auto"/>
        <w:jc w:val="both"/>
        <w:rPr>
          <w:rFonts w:ascii="Times New Roman" w:hAnsi="Times New Roman" w:cs="Times New Roman"/>
        </w:rPr>
      </w:pPr>
      <w:r>
        <w:rPr>
          <w:rFonts w:ascii="Times New Roman" w:hAnsi="Times New Roman" w:cs="Times New Roman"/>
        </w:rPr>
        <w:t xml:space="preserve">We decided not to have any sections in this chapter to have a better comparison between different results. Most of the results of the mentioned algorithms are displayed here with the exception of our second approach (MCRL), since we could not train a viable version of the network within time. The memory requirement of the algorithm might be way larger than we </w:t>
      </w:r>
      <w:r w:rsidR="000257AF">
        <w:rPr>
          <w:rFonts w:ascii="Times New Roman" w:hAnsi="Times New Roman" w:cs="Times New Roman"/>
        </w:rPr>
        <w:t>first expect</w:t>
      </w:r>
      <w:r>
        <w:rPr>
          <w:rFonts w:ascii="Times New Roman" w:hAnsi="Times New Roman" w:cs="Times New Roman"/>
        </w:rPr>
        <w:t>.</w:t>
      </w:r>
      <w:r w:rsidR="000257AF">
        <w:rPr>
          <w:rFonts w:ascii="Times New Roman" w:hAnsi="Times New Roman" w:cs="Times New Roman"/>
        </w:rPr>
        <w:t xml:space="preserve"> It should be noted that t</w:t>
      </w:r>
      <w:r w:rsidR="00097C07">
        <w:rPr>
          <w:rFonts w:ascii="Times New Roman" w:hAnsi="Times New Roman" w:cs="Times New Roman"/>
        </w:rPr>
        <w:t xml:space="preserve">he results are </w:t>
      </w:r>
      <w:r w:rsidR="00673645">
        <w:rPr>
          <w:rFonts w:ascii="Times New Roman" w:hAnsi="Times New Roman" w:cs="Times New Roman"/>
        </w:rPr>
        <w:t>not very exciting.</w:t>
      </w:r>
    </w:p>
    <w:p w14:paraId="5241C7C6" w14:textId="77777777" w:rsidR="00673645" w:rsidRDefault="00673645" w:rsidP="00544AE8">
      <w:pPr>
        <w:spacing w:line="480" w:lineRule="auto"/>
        <w:rPr>
          <w:rFonts w:ascii="Times New Roman" w:hAnsi="Times New Roman" w:cs="Times New Roman"/>
        </w:rPr>
      </w:pPr>
    </w:p>
    <w:tbl>
      <w:tblPr>
        <w:tblStyle w:val="TableGrid"/>
        <w:tblW w:w="821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541"/>
        <w:gridCol w:w="1886"/>
        <w:gridCol w:w="1941"/>
        <w:gridCol w:w="1843"/>
      </w:tblGrid>
      <w:tr w:rsidR="007E353F" w14:paraId="1769FAAE" w14:textId="77777777" w:rsidTr="005D13F9">
        <w:tc>
          <w:tcPr>
            <w:tcW w:w="2541" w:type="dxa"/>
            <w:tcBorders>
              <w:bottom w:val="double" w:sz="4" w:space="0" w:color="000000"/>
            </w:tcBorders>
          </w:tcPr>
          <w:p w14:paraId="2D2DF257" w14:textId="77777777" w:rsidR="007E353F" w:rsidRDefault="007E353F" w:rsidP="00544AE8">
            <w:pPr>
              <w:spacing w:line="480" w:lineRule="auto"/>
              <w:rPr>
                <w:rFonts w:ascii="Times New Roman" w:hAnsi="Times New Roman" w:cs="Times New Roman"/>
              </w:rPr>
            </w:pPr>
          </w:p>
        </w:tc>
        <w:tc>
          <w:tcPr>
            <w:tcW w:w="1886" w:type="dxa"/>
            <w:tcBorders>
              <w:bottom w:val="double" w:sz="4" w:space="0" w:color="000000"/>
            </w:tcBorders>
            <w:vAlign w:val="center"/>
          </w:tcPr>
          <w:p w14:paraId="56B6C8A6" w14:textId="4700FBEA" w:rsidR="007E353F" w:rsidRPr="00393645" w:rsidRDefault="007E353F" w:rsidP="005D13F9">
            <w:pPr>
              <w:spacing w:line="480" w:lineRule="auto"/>
              <w:jc w:val="center"/>
              <w:rPr>
                <w:rFonts w:ascii="Times New Roman" w:hAnsi="Times New Roman" w:cs="Times New Roman"/>
                <w:i/>
              </w:rPr>
            </w:pPr>
            <w:r w:rsidRPr="00393645">
              <w:rPr>
                <w:rFonts w:ascii="Times New Roman" w:hAnsi="Times New Roman" w:cs="Times New Roman"/>
                <w:i/>
              </w:rPr>
              <w:t>First Approach</w:t>
            </w:r>
          </w:p>
        </w:tc>
        <w:tc>
          <w:tcPr>
            <w:tcW w:w="1941" w:type="dxa"/>
            <w:tcBorders>
              <w:bottom w:val="double" w:sz="4" w:space="0" w:color="000000"/>
            </w:tcBorders>
            <w:vAlign w:val="center"/>
          </w:tcPr>
          <w:p w14:paraId="3D3C685D" w14:textId="43BB6445" w:rsidR="007E353F" w:rsidRPr="00393645" w:rsidRDefault="007E353F" w:rsidP="005D13F9">
            <w:pPr>
              <w:spacing w:line="480" w:lineRule="auto"/>
              <w:jc w:val="center"/>
              <w:rPr>
                <w:rFonts w:ascii="Times New Roman" w:hAnsi="Times New Roman" w:cs="Times New Roman"/>
                <w:i/>
              </w:rPr>
            </w:pPr>
            <w:r w:rsidRPr="00393645">
              <w:rPr>
                <w:rFonts w:ascii="Times New Roman" w:hAnsi="Times New Roman" w:cs="Times New Roman"/>
                <w:i/>
              </w:rPr>
              <w:t>Random Walk</w:t>
            </w:r>
          </w:p>
        </w:tc>
        <w:tc>
          <w:tcPr>
            <w:tcW w:w="1843" w:type="dxa"/>
            <w:tcBorders>
              <w:bottom w:val="double" w:sz="4" w:space="0" w:color="000000"/>
            </w:tcBorders>
            <w:vAlign w:val="center"/>
          </w:tcPr>
          <w:p w14:paraId="517C8C61" w14:textId="61FB492D" w:rsidR="007E353F" w:rsidRPr="00393645" w:rsidRDefault="007E353F" w:rsidP="005D13F9">
            <w:pPr>
              <w:spacing w:line="480" w:lineRule="auto"/>
              <w:jc w:val="center"/>
              <w:rPr>
                <w:rFonts w:ascii="Times New Roman" w:hAnsi="Times New Roman" w:cs="Times New Roman"/>
                <w:i/>
              </w:rPr>
            </w:pPr>
            <w:r w:rsidRPr="00393645">
              <w:rPr>
                <w:rFonts w:ascii="Times New Roman" w:hAnsi="Times New Roman" w:cs="Times New Roman"/>
                <w:i/>
              </w:rPr>
              <w:t>Random Walk</w:t>
            </w:r>
          </w:p>
        </w:tc>
      </w:tr>
      <w:tr w:rsidR="007E353F" w14:paraId="03B12BDD" w14:textId="77777777" w:rsidTr="00E1282F">
        <w:tc>
          <w:tcPr>
            <w:tcW w:w="2541" w:type="dxa"/>
            <w:tcBorders>
              <w:top w:val="double" w:sz="4" w:space="0" w:color="000000"/>
            </w:tcBorders>
            <w:vAlign w:val="center"/>
          </w:tcPr>
          <w:p w14:paraId="57C2B60F" w14:textId="4C99E774" w:rsidR="007E353F" w:rsidRPr="00393645" w:rsidRDefault="007E353F" w:rsidP="00E1282F">
            <w:pPr>
              <w:spacing w:line="480" w:lineRule="auto"/>
              <w:rPr>
                <w:rFonts w:ascii="Times New Roman" w:hAnsi="Times New Roman" w:cs="Times New Roman"/>
                <w:i/>
              </w:rPr>
            </w:pPr>
            <w:r w:rsidRPr="00393645">
              <w:rPr>
                <w:rFonts w:ascii="Times New Roman" w:hAnsi="Times New Roman" w:cs="Times New Roman"/>
                <w:i/>
              </w:rPr>
              <w:t>Players</w:t>
            </w:r>
          </w:p>
        </w:tc>
        <w:tc>
          <w:tcPr>
            <w:tcW w:w="1886" w:type="dxa"/>
            <w:tcBorders>
              <w:top w:val="double" w:sz="4" w:space="0" w:color="000000"/>
            </w:tcBorders>
            <w:vAlign w:val="center"/>
          </w:tcPr>
          <w:p w14:paraId="63CF36E9" w14:textId="6F3CA2CB" w:rsidR="007E353F" w:rsidRDefault="007E353F" w:rsidP="00E1282F">
            <w:pPr>
              <w:spacing w:line="480" w:lineRule="auto"/>
              <w:rPr>
                <w:rFonts w:ascii="Times New Roman" w:hAnsi="Times New Roman" w:cs="Times New Roman"/>
              </w:rPr>
            </w:pPr>
            <w:r>
              <w:rPr>
                <w:rFonts w:ascii="Times New Roman" w:hAnsi="Times New Roman" w:cs="Times New Roman"/>
              </w:rPr>
              <w:t>2</w:t>
            </w:r>
          </w:p>
        </w:tc>
        <w:tc>
          <w:tcPr>
            <w:tcW w:w="1941" w:type="dxa"/>
            <w:tcBorders>
              <w:top w:val="double" w:sz="4" w:space="0" w:color="000000"/>
            </w:tcBorders>
            <w:vAlign w:val="center"/>
          </w:tcPr>
          <w:p w14:paraId="1F7A8434" w14:textId="30FFD781" w:rsidR="007E353F" w:rsidRDefault="007E353F" w:rsidP="00E1282F">
            <w:pPr>
              <w:spacing w:line="480" w:lineRule="auto"/>
              <w:rPr>
                <w:rFonts w:ascii="Times New Roman" w:hAnsi="Times New Roman" w:cs="Times New Roman"/>
              </w:rPr>
            </w:pPr>
            <w:r>
              <w:rPr>
                <w:rFonts w:ascii="Times New Roman" w:hAnsi="Times New Roman" w:cs="Times New Roman"/>
              </w:rPr>
              <w:t>2</w:t>
            </w:r>
          </w:p>
        </w:tc>
        <w:tc>
          <w:tcPr>
            <w:tcW w:w="1843" w:type="dxa"/>
            <w:tcBorders>
              <w:top w:val="double" w:sz="4" w:space="0" w:color="000000"/>
            </w:tcBorders>
            <w:vAlign w:val="center"/>
          </w:tcPr>
          <w:p w14:paraId="3A2E8686" w14:textId="003330F9" w:rsidR="007E353F" w:rsidRDefault="007E353F" w:rsidP="00E1282F">
            <w:pPr>
              <w:spacing w:line="480" w:lineRule="auto"/>
              <w:rPr>
                <w:rFonts w:ascii="Times New Roman" w:hAnsi="Times New Roman" w:cs="Times New Roman"/>
              </w:rPr>
            </w:pPr>
            <w:r>
              <w:rPr>
                <w:rFonts w:ascii="Times New Roman" w:hAnsi="Times New Roman" w:cs="Times New Roman"/>
              </w:rPr>
              <w:t>4</w:t>
            </w:r>
          </w:p>
        </w:tc>
      </w:tr>
      <w:tr w:rsidR="007E353F" w14:paraId="5DC0C6AE" w14:textId="77777777" w:rsidTr="00E1282F">
        <w:tc>
          <w:tcPr>
            <w:tcW w:w="2541" w:type="dxa"/>
            <w:vAlign w:val="center"/>
          </w:tcPr>
          <w:p w14:paraId="3EEC7CF9" w14:textId="293E2169" w:rsidR="007E353F" w:rsidRPr="00393645" w:rsidRDefault="00A6055C" w:rsidP="00E1282F">
            <w:pPr>
              <w:spacing w:line="480" w:lineRule="auto"/>
              <w:rPr>
                <w:rFonts w:ascii="Times New Roman" w:hAnsi="Times New Roman" w:cs="Times New Roman"/>
                <w:i/>
              </w:rPr>
            </w:pPr>
            <w:r>
              <w:rPr>
                <w:rFonts w:ascii="Times New Roman" w:hAnsi="Times New Roman" w:cs="Times New Roman"/>
                <w:i/>
              </w:rPr>
              <w:t>Deals</w:t>
            </w:r>
            <w:r w:rsidR="0043490F" w:rsidRPr="00393645">
              <w:rPr>
                <w:rFonts w:ascii="Times New Roman" w:hAnsi="Times New Roman" w:cs="Times New Roman"/>
                <w:i/>
              </w:rPr>
              <w:t xml:space="preserve"> Tested</w:t>
            </w:r>
          </w:p>
        </w:tc>
        <w:tc>
          <w:tcPr>
            <w:tcW w:w="1886" w:type="dxa"/>
            <w:vAlign w:val="center"/>
          </w:tcPr>
          <w:p w14:paraId="1183456F" w14:textId="639ED091" w:rsidR="007E353F" w:rsidRDefault="007E353F" w:rsidP="00E1282F">
            <w:pPr>
              <w:spacing w:line="480" w:lineRule="auto"/>
              <w:rPr>
                <w:rFonts w:ascii="Times New Roman" w:hAnsi="Times New Roman" w:cs="Times New Roman"/>
              </w:rPr>
            </w:pPr>
            <w:r>
              <w:rPr>
                <w:rFonts w:ascii="Times New Roman" w:hAnsi="Times New Roman" w:cs="Times New Roman"/>
              </w:rPr>
              <w:t>1</w:t>
            </w:r>
            <w:r w:rsidR="009E606C">
              <w:rPr>
                <w:rFonts w:ascii="Times New Roman" w:hAnsi="Times New Roman" w:cs="Times New Roman"/>
              </w:rPr>
              <w:t>,</w:t>
            </w:r>
            <w:r>
              <w:rPr>
                <w:rFonts w:ascii="Times New Roman" w:hAnsi="Times New Roman" w:cs="Times New Roman"/>
              </w:rPr>
              <w:t>000</w:t>
            </w:r>
          </w:p>
        </w:tc>
        <w:tc>
          <w:tcPr>
            <w:tcW w:w="1941" w:type="dxa"/>
            <w:vAlign w:val="center"/>
          </w:tcPr>
          <w:p w14:paraId="740B7928" w14:textId="443B6D38" w:rsidR="007E353F" w:rsidRDefault="007E353F" w:rsidP="00E1282F">
            <w:pPr>
              <w:spacing w:line="480" w:lineRule="auto"/>
              <w:rPr>
                <w:rFonts w:ascii="Times New Roman" w:hAnsi="Times New Roman" w:cs="Times New Roman"/>
              </w:rPr>
            </w:pPr>
            <w:r>
              <w:rPr>
                <w:rFonts w:ascii="Times New Roman" w:hAnsi="Times New Roman" w:cs="Times New Roman"/>
              </w:rPr>
              <w:t>1</w:t>
            </w:r>
            <w:r w:rsidR="009E606C">
              <w:rPr>
                <w:rFonts w:ascii="Times New Roman" w:hAnsi="Times New Roman" w:cs="Times New Roman"/>
              </w:rPr>
              <w:t>,</w:t>
            </w:r>
            <w:r>
              <w:rPr>
                <w:rFonts w:ascii="Times New Roman" w:hAnsi="Times New Roman" w:cs="Times New Roman"/>
              </w:rPr>
              <w:t>000</w:t>
            </w:r>
          </w:p>
        </w:tc>
        <w:tc>
          <w:tcPr>
            <w:tcW w:w="1843" w:type="dxa"/>
            <w:vAlign w:val="center"/>
          </w:tcPr>
          <w:p w14:paraId="7733D875" w14:textId="36D9E306" w:rsidR="007E353F" w:rsidRDefault="007E353F" w:rsidP="00E1282F">
            <w:pPr>
              <w:spacing w:line="480" w:lineRule="auto"/>
              <w:rPr>
                <w:rFonts w:ascii="Times New Roman" w:hAnsi="Times New Roman" w:cs="Times New Roman"/>
              </w:rPr>
            </w:pPr>
            <w:r>
              <w:rPr>
                <w:rFonts w:ascii="Times New Roman" w:hAnsi="Times New Roman" w:cs="Times New Roman"/>
              </w:rPr>
              <w:t>1</w:t>
            </w:r>
            <w:r w:rsidR="009E606C">
              <w:rPr>
                <w:rFonts w:ascii="Times New Roman" w:hAnsi="Times New Roman" w:cs="Times New Roman"/>
              </w:rPr>
              <w:t>,</w:t>
            </w:r>
            <w:r>
              <w:rPr>
                <w:rFonts w:ascii="Times New Roman" w:hAnsi="Times New Roman" w:cs="Times New Roman"/>
              </w:rPr>
              <w:t>000</w:t>
            </w:r>
          </w:p>
        </w:tc>
      </w:tr>
      <w:tr w:rsidR="007E353F" w14:paraId="4859F8B2" w14:textId="77777777" w:rsidTr="00E1282F">
        <w:tc>
          <w:tcPr>
            <w:tcW w:w="2541" w:type="dxa"/>
            <w:vAlign w:val="center"/>
          </w:tcPr>
          <w:p w14:paraId="7D94370D" w14:textId="6C34B118" w:rsidR="007E353F" w:rsidRPr="00393645" w:rsidRDefault="007E353F" w:rsidP="00E1282F">
            <w:pPr>
              <w:spacing w:line="480" w:lineRule="auto"/>
              <w:rPr>
                <w:rFonts w:ascii="Times New Roman" w:hAnsi="Times New Roman" w:cs="Times New Roman"/>
                <w:i/>
              </w:rPr>
            </w:pPr>
            <w:r w:rsidRPr="00393645">
              <w:rPr>
                <w:rFonts w:ascii="Times New Roman" w:hAnsi="Times New Roman" w:cs="Times New Roman"/>
                <w:i/>
              </w:rPr>
              <w:t>Max Gain</w:t>
            </w:r>
          </w:p>
        </w:tc>
        <w:tc>
          <w:tcPr>
            <w:tcW w:w="1886" w:type="dxa"/>
            <w:vAlign w:val="center"/>
          </w:tcPr>
          <w:p w14:paraId="3A10F412" w14:textId="60818381" w:rsidR="007E353F" w:rsidRDefault="007E353F" w:rsidP="00E1282F">
            <w:pPr>
              <w:spacing w:line="480" w:lineRule="auto"/>
              <w:rPr>
                <w:rFonts w:ascii="Times New Roman" w:hAnsi="Times New Roman" w:cs="Times New Roman"/>
              </w:rPr>
            </w:pPr>
            <w:r>
              <w:rPr>
                <w:rFonts w:ascii="Times New Roman" w:hAnsi="Times New Roman" w:cs="Times New Roman"/>
              </w:rPr>
              <w:t>1</w:t>
            </w:r>
            <w:r w:rsidR="009E606C">
              <w:rPr>
                <w:rFonts w:ascii="Times New Roman" w:hAnsi="Times New Roman" w:cs="Times New Roman"/>
              </w:rPr>
              <w:t>,</w:t>
            </w:r>
            <w:r>
              <w:rPr>
                <w:rFonts w:ascii="Times New Roman" w:hAnsi="Times New Roman" w:cs="Times New Roman"/>
              </w:rPr>
              <w:t>420</w:t>
            </w:r>
          </w:p>
        </w:tc>
        <w:tc>
          <w:tcPr>
            <w:tcW w:w="1941" w:type="dxa"/>
            <w:vAlign w:val="center"/>
          </w:tcPr>
          <w:p w14:paraId="3770243E" w14:textId="46CD1214" w:rsidR="007E353F" w:rsidRDefault="007E353F" w:rsidP="00E1282F">
            <w:pPr>
              <w:spacing w:line="480" w:lineRule="auto"/>
              <w:rPr>
                <w:rFonts w:ascii="Times New Roman" w:hAnsi="Times New Roman" w:cs="Times New Roman"/>
              </w:rPr>
            </w:pPr>
            <w:r>
              <w:rPr>
                <w:rFonts w:ascii="Times New Roman" w:hAnsi="Times New Roman" w:cs="Times New Roman"/>
              </w:rPr>
              <w:t>1</w:t>
            </w:r>
            <w:r w:rsidR="009E606C">
              <w:rPr>
                <w:rFonts w:ascii="Times New Roman" w:hAnsi="Times New Roman" w:cs="Times New Roman"/>
              </w:rPr>
              <w:t>,</w:t>
            </w:r>
            <w:r>
              <w:rPr>
                <w:rFonts w:ascii="Times New Roman" w:hAnsi="Times New Roman" w:cs="Times New Roman"/>
              </w:rPr>
              <w:t>420</w:t>
            </w:r>
          </w:p>
        </w:tc>
        <w:tc>
          <w:tcPr>
            <w:tcW w:w="1843" w:type="dxa"/>
            <w:vAlign w:val="center"/>
          </w:tcPr>
          <w:p w14:paraId="642B1FDC" w14:textId="5FE72350" w:rsidR="007E353F" w:rsidRDefault="007E353F" w:rsidP="00E1282F">
            <w:pPr>
              <w:spacing w:line="480" w:lineRule="auto"/>
              <w:rPr>
                <w:rFonts w:ascii="Times New Roman" w:hAnsi="Times New Roman" w:cs="Times New Roman"/>
              </w:rPr>
            </w:pPr>
            <w:r>
              <w:rPr>
                <w:rFonts w:ascii="Times New Roman" w:hAnsi="Times New Roman" w:cs="Times New Roman"/>
              </w:rPr>
              <w:t>6</w:t>
            </w:r>
            <w:r w:rsidR="009E606C">
              <w:rPr>
                <w:rFonts w:ascii="Times New Roman" w:hAnsi="Times New Roman" w:cs="Times New Roman"/>
              </w:rPr>
              <w:t>,</w:t>
            </w:r>
            <w:r>
              <w:rPr>
                <w:rFonts w:ascii="Times New Roman" w:hAnsi="Times New Roman" w:cs="Times New Roman"/>
              </w:rPr>
              <w:t>940</w:t>
            </w:r>
          </w:p>
        </w:tc>
      </w:tr>
      <w:tr w:rsidR="007E353F" w14:paraId="6CCA0965" w14:textId="77777777" w:rsidTr="00E1282F">
        <w:tc>
          <w:tcPr>
            <w:tcW w:w="2541" w:type="dxa"/>
            <w:vAlign w:val="center"/>
          </w:tcPr>
          <w:p w14:paraId="34B1EF1D" w14:textId="6316D8F6" w:rsidR="007E353F" w:rsidRPr="00393645" w:rsidRDefault="007E353F" w:rsidP="00E1282F">
            <w:pPr>
              <w:spacing w:line="480" w:lineRule="auto"/>
              <w:rPr>
                <w:rFonts w:ascii="Times New Roman" w:hAnsi="Times New Roman" w:cs="Times New Roman"/>
                <w:i/>
              </w:rPr>
            </w:pPr>
            <w:r w:rsidRPr="00393645">
              <w:rPr>
                <w:rFonts w:ascii="Times New Roman" w:hAnsi="Times New Roman" w:cs="Times New Roman"/>
                <w:i/>
              </w:rPr>
              <w:t>Max Loss</w:t>
            </w:r>
          </w:p>
        </w:tc>
        <w:tc>
          <w:tcPr>
            <w:tcW w:w="1886" w:type="dxa"/>
            <w:vAlign w:val="center"/>
          </w:tcPr>
          <w:p w14:paraId="292EFA70" w14:textId="4F252ECE" w:rsidR="007E353F" w:rsidRDefault="007E353F" w:rsidP="00E1282F">
            <w:pPr>
              <w:spacing w:line="480" w:lineRule="auto"/>
              <w:rPr>
                <w:rFonts w:ascii="Times New Roman" w:hAnsi="Times New Roman" w:cs="Times New Roman"/>
              </w:rPr>
            </w:pPr>
            <w:r>
              <w:rPr>
                <w:rFonts w:ascii="Times New Roman" w:hAnsi="Times New Roman" w:cs="Times New Roman"/>
              </w:rPr>
              <w:t>-2</w:t>
            </w:r>
            <w:r w:rsidR="009E606C">
              <w:rPr>
                <w:rFonts w:ascii="Times New Roman" w:hAnsi="Times New Roman" w:cs="Times New Roman"/>
              </w:rPr>
              <w:t>,</w:t>
            </w:r>
            <w:r>
              <w:rPr>
                <w:rFonts w:ascii="Times New Roman" w:hAnsi="Times New Roman" w:cs="Times New Roman"/>
              </w:rPr>
              <w:t>920</w:t>
            </w:r>
          </w:p>
        </w:tc>
        <w:tc>
          <w:tcPr>
            <w:tcW w:w="1941" w:type="dxa"/>
            <w:vAlign w:val="center"/>
          </w:tcPr>
          <w:p w14:paraId="0A4A586F" w14:textId="08191F29" w:rsidR="007E353F" w:rsidRDefault="007E353F" w:rsidP="00E1282F">
            <w:pPr>
              <w:spacing w:line="480" w:lineRule="auto"/>
              <w:rPr>
                <w:rFonts w:ascii="Times New Roman" w:hAnsi="Times New Roman" w:cs="Times New Roman"/>
              </w:rPr>
            </w:pPr>
            <w:r>
              <w:rPr>
                <w:rFonts w:ascii="Times New Roman" w:hAnsi="Times New Roman" w:cs="Times New Roman"/>
              </w:rPr>
              <w:t>-2</w:t>
            </w:r>
            <w:r w:rsidR="009E606C">
              <w:rPr>
                <w:rFonts w:ascii="Times New Roman" w:hAnsi="Times New Roman" w:cs="Times New Roman"/>
              </w:rPr>
              <w:t>,</w:t>
            </w:r>
            <w:r>
              <w:rPr>
                <w:rFonts w:ascii="Times New Roman" w:hAnsi="Times New Roman" w:cs="Times New Roman"/>
              </w:rPr>
              <w:t>820</w:t>
            </w:r>
          </w:p>
        </w:tc>
        <w:tc>
          <w:tcPr>
            <w:tcW w:w="1843" w:type="dxa"/>
            <w:vAlign w:val="center"/>
          </w:tcPr>
          <w:p w14:paraId="612F4136" w14:textId="41428E80" w:rsidR="007E353F" w:rsidRDefault="007E353F" w:rsidP="00E1282F">
            <w:pPr>
              <w:spacing w:line="480" w:lineRule="auto"/>
              <w:rPr>
                <w:rFonts w:ascii="Times New Roman" w:hAnsi="Times New Roman" w:cs="Times New Roman"/>
              </w:rPr>
            </w:pPr>
            <w:r>
              <w:rPr>
                <w:rFonts w:ascii="Times New Roman" w:hAnsi="Times New Roman" w:cs="Times New Roman"/>
              </w:rPr>
              <w:t>6</w:t>
            </w:r>
            <w:r w:rsidR="009E606C">
              <w:rPr>
                <w:rFonts w:ascii="Times New Roman" w:hAnsi="Times New Roman" w:cs="Times New Roman"/>
              </w:rPr>
              <w:t>,</w:t>
            </w:r>
            <w:r>
              <w:rPr>
                <w:rFonts w:ascii="Times New Roman" w:hAnsi="Times New Roman" w:cs="Times New Roman"/>
              </w:rPr>
              <w:t>600</w:t>
            </w:r>
          </w:p>
        </w:tc>
      </w:tr>
      <w:tr w:rsidR="007E353F" w14:paraId="1B0F6BAD" w14:textId="77777777" w:rsidTr="00E1282F">
        <w:tc>
          <w:tcPr>
            <w:tcW w:w="2541" w:type="dxa"/>
            <w:vAlign w:val="center"/>
          </w:tcPr>
          <w:p w14:paraId="78144A5C" w14:textId="605B0C82" w:rsidR="007E353F" w:rsidRPr="00393645" w:rsidRDefault="007E353F" w:rsidP="00E1282F">
            <w:pPr>
              <w:spacing w:line="480" w:lineRule="auto"/>
              <w:rPr>
                <w:rFonts w:ascii="Times New Roman" w:hAnsi="Times New Roman" w:cs="Times New Roman"/>
                <w:i/>
              </w:rPr>
            </w:pPr>
            <w:r w:rsidRPr="00393645">
              <w:rPr>
                <w:rFonts w:ascii="Times New Roman" w:hAnsi="Times New Roman" w:cs="Times New Roman"/>
                <w:i/>
              </w:rPr>
              <w:t>Total G/L</w:t>
            </w:r>
          </w:p>
        </w:tc>
        <w:tc>
          <w:tcPr>
            <w:tcW w:w="1886" w:type="dxa"/>
            <w:vAlign w:val="center"/>
          </w:tcPr>
          <w:p w14:paraId="3D759273" w14:textId="4720C4A8" w:rsidR="007E353F" w:rsidRDefault="007E353F" w:rsidP="00E1282F">
            <w:pPr>
              <w:spacing w:line="480" w:lineRule="auto"/>
              <w:rPr>
                <w:rFonts w:ascii="Times New Roman" w:hAnsi="Times New Roman" w:cs="Times New Roman"/>
              </w:rPr>
            </w:pPr>
            <w:r>
              <w:rPr>
                <w:rFonts w:ascii="Times New Roman" w:hAnsi="Times New Roman" w:cs="Times New Roman"/>
              </w:rPr>
              <w:t>-638</w:t>
            </w:r>
            <w:r w:rsidR="009E606C">
              <w:rPr>
                <w:rFonts w:ascii="Times New Roman" w:hAnsi="Times New Roman" w:cs="Times New Roman"/>
              </w:rPr>
              <w:t>,</w:t>
            </w:r>
            <w:r>
              <w:rPr>
                <w:rFonts w:ascii="Times New Roman" w:hAnsi="Times New Roman" w:cs="Times New Roman"/>
              </w:rPr>
              <w:t>846</w:t>
            </w:r>
          </w:p>
        </w:tc>
        <w:tc>
          <w:tcPr>
            <w:tcW w:w="1941" w:type="dxa"/>
            <w:vAlign w:val="center"/>
          </w:tcPr>
          <w:p w14:paraId="62801653" w14:textId="14512585" w:rsidR="007E353F" w:rsidRPr="00E1282F" w:rsidRDefault="001C1937" w:rsidP="00E1282F">
            <w:pPr>
              <w:spacing w:line="480" w:lineRule="auto"/>
              <w:rPr>
                <w:rFonts w:ascii="Times New Roman" w:hAnsi="Times New Roman" w:cs="Times New Roman"/>
                <w:b/>
              </w:rPr>
            </w:pPr>
            <w:r w:rsidRPr="00E1282F">
              <w:rPr>
                <w:rFonts w:ascii="Times New Roman" w:hAnsi="Times New Roman" w:cs="Times New Roman"/>
                <w:b/>
              </w:rPr>
              <w:t>-</w:t>
            </w:r>
            <w:r w:rsidR="007E353F" w:rsidRPr="00E1282F">
              <w:rPr>
                <w:rFonts w:ascii="Times New Roman" w:hAnsi="Times New Roman" w:cs="Times New Roman"/>
                <w:b/>
              </w:rPr>
              <w:t>626</w:t>
            </w:r>
            <w:r w:rsidR="009E606C">
              <w:rPr>
                <w:rFonts w:ascii="Times New Roman" w:hAnsi="Times New Roman" w:cs="Times New Roman"/>
                <w:b/>
              </w:rPr>
              <w:t>,</w:t>
            </w:r>
            <w:r w:rsidR="007E353F" w:rsidRPr="00E1282F">
              <w:rPr>
                <w:rFonts w:ascii="Times New Roman" w:hAnsi="Times New Roman" w:cs="Times New Roman"/>
                <w:b/>
              </w:rPr>
              <w:t>400</w:t>
            </w:r>
          </w:p>
        </w:tc>
        <w:tc>
          <w:tcPr>
            <w:tcW w:w="1843" w:type="dxa"/>
            <w:vAlign w:val="center"/>
          </w:tcPr>
          <w:p w14:paraId="66E5521B" w14:textId="3161A78E" w:rsidR="007E353F" w:rsidRDefault="007E353F" w:rsidP="00E1282F">
            <w:pPr>
              <w:spacing w:line="480" w:lineRule="auto"/>
              <w:rPr>
                <w:rFonts w:ascii="Times New Roman" w:hAnsi="Times New Roman" w:cs="Times New Roman"/>
              </w:rPr>
            </w:pPr>
            <w:r>
              <w:rPr>
                <w:rFonts w:ascii="Times New Roman" w:hAnsi="Times New Roman" w:cs="Times New Roman"/>
              </w:rPr>
              <w:t>-44</w:t>
            </w:r>
            <w:r w:rsidR="009E606C">
              <w:rPr>
                <w:rFonts w:ascii="Times New Roman" w:hAnsi="Times New Roman" w:cs="Times New Roman"/>
              </w:rPr>
              <w:t>,</w:t>
            </w:r>
            <w:r>
              <w:rPr>
                <w:rFonts w:ascii="Times New Roman" w:hAnsi="Times New Roman" w:cs="Times New Roman"/>
              </w:rPr>
              <w:t>390</w:t>
            </w:r>
          </w:p>
        </w:tc>
      </w:tr>
      <w:tr w:rsidR="007E353F" w14:paraId="61856844" w14:textId="77777777" w:rsidTr="00E1282F">
        <w:tc>
          <w:tcPr>
            <w:tcW w:w="2541" w:type="dxa"/>
            <w:vAlign w:val="center"/>
          </w:tcPr>
          <w:p w14:paraId="605B7643" w14:textId="0748807A" w:rsidR="007E353F" w:rsidRPr="00393645" w:rsidRDefault="007E353F" w:rsidP="00E1282F">
            <w:pPr>
              <w:spacing w:line="480" w:lineRule="auto"/>
              <w:rPr>
                <w:rFonts w:ascii="Times New Roman" w:hAnsi="Times New Roman" w:cs="Times New Roman"/>
                <w:i/>
              </w:rPr>
            </w:pPr>
            <w:r w:rsidRPr="00393645">
              <w:rPr>
                <w:rFonts w:ascii="Times New Roman" w:hAnsi="Times New Roman" w:cs="Times New Roman"/>
                <w:i/>
              </w:rPr>
              <w:t>Squared Total Error</w:t>
            </w:r>
          </w:p>
        </w:tc>
        <w:tc>
          <w:tcPr>
            <w:tcW w:w="1886" w:type="dxa"/>
            <w:vAlign w:val="center"/>
          </w:tcPr>
          <w:p w14:paraId="2FD4E240" w14:textId="1B522DC1" w:rsidR="007E353F" w:rsidRDefault="007E353F" w:rsidP="00E1282F">
            <w:pPr>
              <w:spacing w:line="480" w:lineRule="auto"/>
              <w:rPr>
                <w:rFonts w:ascii="Times New Roman" w:hAnsi="Times New Roman" w:cs="Times New Roman"/>
              </w:rPr>
            </w:pPr>
            <w:r>
              <w:rPr>
                <w:rFonts w:ascii="Times New Roman" w:hAnsi="Times New Roman" w:cs="Times New Roman"/>
              </w:rPr>
              <w:t>701,394,744</w:t>
            </w:r>
          </w:p>
        </w:tc>
        <w:tc>
          <w:tcPr>
            <w:tcW w:w="1941" w:type="dxa"/>
            <w:vAlign w:val="center"/>
          </w:tcPr>
          <w:p w14:paraId="14F87909" w14:textId="3BD40B4F" w:rsidR="007E353F" w:rsidRDefault="007E353F" w:rsidP="00E1282F">
            <w:pPr>
              <w:spacing w:line="480" w:lineRule="auto"/>
              <w:rPr>
                <w:rFonts w:ascii="Times New Roman" w:hAnsi="Times New Roman" w:cs="Times New Roman"/>
              </w:rPr>
            </w:pPr>
            <w:r>
              <w:rPr>
                <w:rFonts w:ascii="Times New Roman" w:hAnsi="Times New Roman" w:cs="Times New Roman"/>
              </w:rPr>
              <w:t>655,661,400</w:t>
            </w:r>
          </w:p>
        </w:tc>
        <w:tc>
          <w:tcPr>
            <w:tcW w:w="1843" w:type="dxa"/>
            <w:vAlign w:val="center"/>
          </w:tcPr>
          <w:p w14:paraId="1B480233" w14:textId="6E5F5BDB" w:rsidR="007E353F" w:rsidRDefault="007E353F" w:rsidP="00E1282F">
            <w:pPr>
              <w:spacing w:line="480" w:lineRule="auto"/>
              <w:rPr>
                <w:rFonts w:ascii="Times New Roman" w:hAnsi="Times New Roman" w:cs="Times New Roman"/>
              </w:rPr>
            </w:pPr>
            <w:r>
              <w:rPr>
                <w:rFonts w:ascii="Times New Roman" w:hAnsi="Times New Roman" w:cs="Times New Roman"/>
              </w:rPr>
              <w:t>9,883,531,300</w:t>
            </w:r>
          </w:p>
        </w:tc>
      </w:tr>
      <w:tr w:rsidR="007E353F" w14:paraId="1722267D" w14:textId="77777777" w:rsidTr="00E1282F">
        <w:tc>
          <w:tcPr>
            <w:tcW w:w="2541" w:type="dxa"/>
            <w:vAlign w:val="center"/>
          </w:tcPr>
          <w:p w14:paraId="62C4036E" w14:textId="0FD8B6F0" w:rsidR="007E353F" w:rsidRPr="00393645" w:rsidRDefault="001247CE" w:rsidP="00E1282F">
            <w:pPr>
              <w:spacing w:line="480" w:lineRule="auto"/>
              <w:rPr>
                <w:rFonts w:ascii="Times New Roman" w:hAnsi="Times New Roman" w:cs="Times New Roman"/>
                <w:i/>
              </w:rPr>
            </w:pPr>
            <w:r>
              <w:rPr>
                <w:rFonts w:ascii="Times New Roman" w:hAnsi="Times New Roman" w:cs="Times New Roman"/>
                <w:i/>
              </w:rPr>
              <w:t>Total IMP</w:t>
            </w:r>
          </w:p>
        </w:tc>
        <w:tc>
          <w:tcPr>
            <w:tcW w:w="1886" w:type="dxa"/>
            <w:vAlign w:val="center"/>
          </w:tcPr>
          <w:p w14:paraId="14C46CF5" w14:textId="5EB4294F" w:rsidR="007E353F" w:rsidRPr="00A15EA1" w:rsidRDefault="007E353F" w:rsidP="00E1282F">
            <w:pPr>
              <w:spacing w:line="480" w:lineRule="auto"/>
              <w:rPr>
                <w:rFonts w:ascii="Times New Roman" w:hAnsi="Times New Roman" w:cs="Times New Roman"/>
              </w:rPr>
            </w:pPr>
            <w:r w:rsidRPr="00A15EA1">
              <w:rPr>
                <w:rFonts w:ascii="Times New Roman" w:hAnsi="Times New Roman" w:cs="Times New Roman"/>
              </w:rPr>
              <w:t>-9</w:t>
            </w:r>
            <w:r w:rsidR="009E606C" w:rsidRPr="00A15EA1">
              <w:rPr>
                <w:rFonts w:ascii="Times New Roman" w:hAnsi="Times New Roman" w:cs="Times New Roman"/>
              </w:rPr>
              <w:t>,</w:t>
            </w:r>
            <w:r w:rsidRPr="00A15EA1">
              <w:rPr>
                <w:rFonts w:ascii="Times New Roman" w:hAnsi="Times New Roman" w:cs="Times New Roman"/>
              </w:rPr>
              <w:t>740</w:t>
            </w:r>
          </w:p>
        </w:tc>
        <w:tc>
          <w:tcPr>
            <w:tcW w:w="1941" w:type="dxa"/>
            <w:vAlign w:val="center"/>
          </w:tcPr>
          <w:p w14:paraId="4E949CE3" w14:textId="40A1A559" w:rsidR="007E353F" w:rsidRDefault="007E353F" w:rsidP="00E1282F">
            <w:pPr>
              <w:spacing w:line="480" w:lineRule="auto"/>
              <w:rPr>
                <w:rFonts w:ascii="Times New Roman" w:hAnsi="Times New Roman" w:cs="Times New Roman"/>
              </w:rPr>
            </w:pPr>
            <w:r>
              <w:rPr>
                <w:rFonts w:ascii="Times New Roman" w:hAnsi="Times New Roman" w:cs="Times New Roman"/>
              </w:rPr>
              <w:t>-9</w:t>
            </w:r>
            <w:r w:rsidR="009E606C">
              <w:rPr>
                <w:rFonts w:ascii="Times New Roman" w:hAnsi="Times New Roman" w:cs="Times New Roman"/>
              </w:rPr>
              <w:t>,</w:t>
            </w:r>
            <w:r>
              <w:rPr>
                <w:rFonts w:ascii="Times New Roman" w:hAnsi="Times New Roman" w:cs="Times New Roman"/>
              </w:rPr>
              <w:t>753</w:t>
            </w:r>
          </w:p>
        </w:tc>
        <w:tc>
          <w:tcPr>
            <w:tcW w:w="1843" w:type="dxa"/>
            <w:vAlign w:val="center"/>
          </w:tcPr>
          <w:p w14:paraId="36539EE9" w14:textId="50C2AB44" w:rsidR="007E353F" w:rsidRDefault="007E353F" w:rsidP="00E1282F">
            <w:pPr>
              <w:spacing w:line="480" w:lineRule="auto"/>
              <w:rPr>
                <w:rFonts w:ascii="Times New Roman" w:hAnsi="Times New Roman" w:cs="Times New Roman"/>
              </w:rPr>
            </w:pPr>
            <w:r>
              <w:rPr>
                <w:rFonts w:ascii="Times New Roman" w:hAnsi="Times New Roman" w:cs="Times New Roman"/>
              </w:rPr>
              <w:t>172</w:t>
            </w:r>
          </w:p>
        </w:tc>
      </w:tr>
      <w:tr w:rsidR="007E353F" w14:paraId="5B92C4B6" w14:textId="77777777" w:rsidTr="00E1282F">
        <w:tc>
          <w:tcPr>
            <w:tcW w:w="2541" w:type="dxa"/>
            <w:tcBorders>
              <w:bottom w:val="double" w:sz="4" w:space="0" w:color="000000"/>
            </w:tcBorders>
            <w:vAlign w:val="center"/>
          </w:tcPr>
          <w:p w14:paraId="243E9A59" w14:textId="4C043F53" w:rsidR="007E353F" w:rsidRPr="00393645" w:rsidRDefault="007E353F" w:rsidP="00E1282F">
            <w:pPr>
              <w:spacing w:line="480" w:lineRule="auto"/>
              <w:rPr>
                <w:rFonts w:ascii="Times New Roman" w:hAnsi="Times New Roman" w:cs="Times New Roman"/>
                <w:i/>
              </w:rPr>
            </w:pPr>
            <w:proofErr w:type="spellStart"/>
            <w:r w:rsidRPr="00393645">
              <w:rPr>
                <w:rFonts w:ascii="Times New Roman" w:hAnsi="Times New Roman" w:cs="Times New Roman"/>
                <w:i/>
              </w:rPr>
              <w:t>Lvl</w:t>
            </w:r>
            <w:proofErr w:type="spellEnd"/>
            <w:r w:rsidRPr="00393645">
              <w:rPr>
                <w:rFonts w:ascii="Times New Roman" w:hAnsi="Times New Roman" w:cs="Times New Roman"/>
                <w:i/>
              </w:rPr>
              <w:t xml:space="preserve"> 7 Boards</w:t>
            </w:r>
          </w:p>
        </w:tc>
        <w:tc>
          <w:tcPr>
            <w:tcW w:w="1886" w:type="dxa"/>
            <w:tcBorders>
              <w:bottom w:val="double" w:sz="4" w:space="0" w:color="000000"/>
            </w:tcBorders>
            <w:vAlign w:val="center"/>
          </w:tcPr>
          <w:p w14:paraId="10B40D32" w14:textId="5BA86759" w:rsidR="007E353F" w:rsidRPr="00801D05" w:rsidRDefault="007E353F" w:rsidP="00E1282F">
            <w:pPr>
              <w:spacing w:line="480" w:lineRule="auto"/>
              <w:rPr>
                <w:rFonts w:ascii="Times New Roman" w:hAnsi="Times New Roman" w:cs="Times New Roman"/>
                <w:b/>
              </w:rPr>
            </w:pPr>
            <w:r w:rsidRPr="00801D05">
              <w:rPr>
                <w:rFonts w:ascii="Times New Roman" w:hAnsi="Times New Roman" w:cs="Times New Roman"/>
                <w:b/>
              </w:rPr>
              <w:t>805</w:t>
            </w:r>
          </w:p>
        </w:tc>
        <w:tc>
          <w:tcPr>
            <w:tcW w:w="1941" w:type="dxa"/>
            <w:tcBorders>
              <w:bottom w:val="double" w:sz="4" w:space="0" w:color="000000"/>
            </w:tcBorders>
            <w:vAlign w:val="center"/>
          </w:tcPr>
          <w:p w14:paraId="666AE7DE" w14:textId="79F2F3A3" w:rsidR="007E353F" w:rsidRDefault="007E353F" w:rsidP="00E1282F">
            <w:pPr>
              <w:spacing w:line="480" w:lineRule="auto"/>
              <w:rPr>
                <w:rFonts w:ascii="Times New Roman" w:hAnsi="Times New Roman" w:cs="Times New Roman"/>
              </w:rPr>
            </w:pPr>
            <w:r>
              <w:rPr>
                <w:rFonts w:ascii="Times New Roman" w:hAnsi="Times New Roman" w:cs="Times New Roman"/>
              </w:rPr>
              <w:t>858</w:t>
            </w:r>
          </w:p>
        </w:tc>
        <w:tc>
          <w:tcPr>
            <w:tcW w:w="1843" w:type="dxa"/>
            <w:tcBorders>
              <w:bottom w:val="double" w:sz="4" w:space="0" w:color="000000"/>
            </w:tcBorders>
            <w:vAlign w:val="center"/>
          </w:tcPr>
          <w:p w14:paraId="2E4E0C09" w14:textId="57313A2D" w:rsidR="007E353F" w:rsidRDefault="007E353F" w:rsidP="00E1282F">
            <w:pPr>
              <w:spacing w:line="480" w:lineRule="auto"/>
              <w:rPr>
                <w:rFonts w:ascii="Times New Roman" w:hAnsi="Times New Roman" w:cs="Times New Roman"/>
              </w:rPr>
            </w:pPr>
            <w:r>
              <w:rPr>
                <w:rFonts w:ascii="Times New Roman" w:hAnsi="Times New Roman" w:cs="Times New Roman"/>
              </w:rPr>
              <w:t>999</w:t>
            </w:r>
          </w:p>
        </w:tc>
      </w:tr>
      <w:tr w:rsidR="007E353F" w14:paraId="10435B17" w14:textId="77777777" w:rsidTr="00BD30FF">
        <w:trPr>
          <w:trHeight w:val="864"/>
        </w:trPr>
        <w:tc>
          <w:tcPr>
            <w:tcW w:w="8211" w:type="dxa"/>
            <w:gridSpan w:val="4"/>
            <w:tcBorders>
              <w:top w:val="double" w:sz="4" w:space="0" w:color="000000"/>
            </w:tcBorders>
            <w:vAlign w:val="center"/>
          </w:tcPr>
          <w:p w14:paraId="3577DB3B" w14:textId="18F039D7" w:rsidR="007E353F" w:rsidRDefault="007E353F" w:rsidP="00BD30FF">
            <w:pPr>
              <w:spacing w:line="480" w:lineRule="auto"/>
              <w:rPr>
                <w:rFonts w:ascii="Times New Roman" w:hAnsi="Times New Roman" w:cs="Times New Roman"/>
              </w:rPr>
            </w:pPr>
            <w:r>
              <w:rPr>
                <w:rFonts w:ascii="Times New Roman" w:hAnsi="Times New Roman" w:cs="Times New Roman"/>
              </w:rPr>
              <w:t>Remarks:</w:t>
            </w:r>
            <w:r w:rsidR="002045E5">
              <w:rPr>
                <w:rFonts w:ascii="Times New Roman" w:hAnsi="Times New Roman" w:cs="Times New Roman"/>
              </w:rPr>
              <w:t xml:space="preserve">   </w:t>
            </w:r>
            <w:r>
              <w:rPr>
                <w:rFonts w:ascii="Times New Roman" w:hAnsi="Times New Roman" w:cs="Times New Roman"/>
              </w:rPr>
              <w:t>Gain, Loss, Total G/L and Total Imp are in N-S perspective</w:t>
            </w:r>
          </w:p>
        </w:tc>
      </w:tr>
    </w:tbl>
    <w:p w14:paraId="4099E5C0" w14:textId="35AC50C1" w:rsidR="00673645" w:rsidRDefault="00EC4384" w:rsidP="00544AE8">
      <w:pPr>
        <w:spacing w:line="480" w:lineRule="auto"/>
        <w:rPr>
          <w:rFonts w:ascii="Times New Roman" w:hAnsi="Times New Roman" w:cs="Times New Roman"/>
        </w:rPr>
      </w:pPr>
      <w:r>
        <w:rPr>
          <w:rFonts w:ascii="Times New Roman" w:hAnsi="Times New Roman" w:cs="Times New Roman"/>
        </w:rPr>
        <w:t xml:space="preserve">It shall be noted that besides </w:t>
      </w:r>
      <w:r w:rsidRPr="00EC4384">
        <w:rPr>
          <w:rFonts w:ascii="Times New Roman" w:hAnsi="Times New Roman" w:cs="Times New Roman"/>
          <w:i/>
        </w:rPr>
        <w:t>Players</w:t>
      </w:r>
      <w:r>
        <w:rPr>
          <w:rFonts w:ascii="Times New Roman" w:hAnsi="Times New Roman" w:cs="Times New Roman"/>
        </w:rPr>
        <w:t xml:space="preserve">, </w:t>
      </w:r>
      <w:r w:rsidRPr="00EC4384">
        <w:rPr>
          <w:rFonts w:ascii="Times New Roman" w:hAnsi="Times New Roman" w:cs="Times New Roman"/>
          <w:i/>
        </w:rPr>
        <w:t>Boards Tested</w:t>
      </w:r>
      <w:r>
        <w:rPr>
          <w:rFonts w:ascii="Times New Roman" w:hAnsi="Times New Roman" w:cs="Times New Roman"/>
        </w:rPr>
        <w:t xml:space="preserve"> and </w:t>
      </w:r>
      <w:proofErr w:type="spellStart"/>
      <w:r w:rsidRPr="00EC4384">
        <w:rPr>
          <w:rFonts w:ascii="Times New Roman" w:hAnsi="Times New Roman" w:cs="Times New Roman"/>
          <w:i/>
        </w:rPr>
        <w:t>Lvl</w:t>
      </w:r>
      <w:proofErr w:type="spellEnd"/>
      <w:r w:rsidRPr="00EC4384">
        <w:rPr>
          <w:rFonts w:ascii="Times New Roman" w:hAnsi="Times New Roman" w:cs="Times New Roman"/>
          <w:i/>
        </w:rPr>
        <w:t xml:space="preserve"> 7 Boards</w:t>
      </w:r>
      <w:r>
        <w:rPr>
          <w:rFonts w:ascii="Times New Roman" w:hAnsi="Times New Roman" w:cs="Times New Roman"/>
        </w:rPr>
        <w:t xml:space="preserve">, all other gathered results are based off par value of each </w:t>
      </w:r>
      <w:r w:rsidR="00A6055C">
        <w:rPr>
          <w:rFonts w:ascii="Times New Roman" w:hAnsi="Times New Roman" w:cs="Times New Roman"/>
        </w:rPr>
        <w:t>deal</w:t>
      </w:r>
      <w:r>
        <w:rPr>
          <w:rFonts w:ascii="Times New Roman" w:hAnsi="Times New Roman" w:cs="Times New Roman"/>
        </w:rPr>
        <w:t xml:space="preserve">. That is, if our agent gains 1430 points for a </w:t>
      </w:r>
      <w:r w:rsidR="00A6055C">
        <w:rPr>
          <w:rFonts w:ascii="Times New Roman" w:hAnsi="Times New Roman" w:cs="Times New Roman"/>
        </w:rPr>
        <w:t>deal</w:t>
      </w:r>
      <w:r>
        <w:rPr>
          <w:rFonts w:ascii="Times New Roman" w:hAnsi="Times New Roman" w:cs="Times New Roman"/>
        </w:rPr>
        <w:t xml:space="preserve">, it means that it outperforms the par value for 1430 points. </w:t>
      </w:r>
      <w:r w:rsidR="009E606C">
        <w:rPr>
          <w:rFonts w:ascii="Times New Roman" w:hAnsi="Times New Roman" w:cs="Times New Roman"/>
        </w:rPr>
        <w:t xml:space="preserve">The first thing we noticed is that the loss </w:t>
      </w:r>
      <w:r w:rsidR="00280563">
        <w:rPr>
          <w:rFonts w:ascii="Times New Roman" w:hAnsi="Times New Roman" w:cs="Times New Roman"/>
        </w:rPr>
        <w:t xml:space="preserve">in our trained network is </w:t>
      </w:r>
      <w:r w:rsidR="00C23074">
        <w:rPr>
          <w:rFonts w:ascii="Times New Roman" w:hAnsi="Times New Roman" w:cs="Times New Roman"/>
        </w:rPr>
        <w:t>even higher than a random walk, it lost 12,446 marks more th</w:t>
      </w:r>
      <w:r w:rsidR="0060306F">
        <w:rPr>
          <w:rFonts w:ascii="Times New Roman" w:hAnsi="Times New Roman" w:cs="Times New Roman"/>
        </w:rPr>
        <w:t xml:space="preserve">an </w:t>
      </w:r>
      <w:r w:rsidR="0060306F">
        <w:rPr>
          <w:rFonts w:ascii="Times New Roman" w:hAnsi="Times New Roman" w:cs="Times New Roman"/>
        </w:rPr>
        <w:lastRenderedPageBreak/>
        <w:t>randomly generated biddings</w:t>
      </w:r>
      <w:r w:rsidR="00216F89">
        <w:rPr>
          <w:rFonts w:ascii="Times New Roman" w:hAnsi="Times New Roman" w:cs="Times New Roman"/>
        </w:rPr>
        <w:t xml:space="preserve"> over 1000 boards</w:t>
      </w:r>
      <w:r w:rsidR="0060306F">
        <w:rPr>
          <w:rFonts w:ascii="Times New Roman" w:hAnsi="Times New Roman" w:cs="Times New Roman"/>
        </w:rPr>
        <w:t xml:space="preserve">, on average losing 124 marks more per </w:t>
      </w:r>
      <w:r w:rsidR="00A6055C">
        <w:rPr>
          <w:rFonts w:ascii="Times New Roman" w:hAnsi="Times New Roman" w:cs="Times New Roman"/>
        </w:rPr>
        <w:t>deal</w:t>
      </w:r>
      <w:r w:rsidR="0060306F">
        <w:rPr>
          <w:rFonts w:ascii="Times New Roman" w:hAnsi="Times New Roman" w:cs="Times New Roman"/>
        </w:rPr>
        <w:t>.</w:t>
      </w:r>
      <w:r w:rsidR="001247CE">
        <w:rPr>
          <w:rFonts w:ascii="Times New Roman" w:hAnsi="Times New Roman" w:cs="Times New Roman"/>
        </w:rPr>
        <w:t xml:space="preserve"> However, we did manage to </w:t>
      </w:r>
      <w:r w:rsidR="00A6055C">
        <w:rPr>
          <w:rFonts w:ascii="Times New Roman" w:hAnsi="Times New Roman" w:cs="Times New Roman"/>
        </w:rPr>
        <w:t xml:space="preserve">reach the </w:t>
      </w:r>
      <w:r w:rsidR="00484411">
        <w:rPr>
          <w:rFonts w:ascii="Times New Roman" w:hAnsi="Times New Roman" w:cs="Times New Roman"/>
        </w:rPr>
        <w:t>less</w:t>
      </w:r>
      <w:r w:rsidR="00D4535E">
        <w:rPr>
          <w:rFonts w:ascii="Times New Roman" w:hAnsi="Times New Roman" w:cs="Times New Roman"/>
        </w:rPr>
        <w:t xml:space="preserve"> </w:t>
      </w:r>
      <w:r w:rsidR="00A6055C">
        <w:rPr>
          <w:rFonts w:ascii="Times New Roman" w:hAnsi="Times New Roman" w:cs="Times New Roman"/>
        </w:rPr>
        <w:t>7</w:t>
      </w:r>
      <w:r w:rsidR="00D4535E">
        <w:rPr>
          <w:rFonts w:ascii="Times New Roman" w:hAnsi="Times New Roman" w:cs="Times New Roman"/>
        </w:rPr>
        <w:t>-level contracts by a reasonable margin, showing the algorithm did bring some improvement in its area of focus.</w:t>
      </w:r>
    </w:p>
    <w:p w14:paraId="6CE590A3" w14:textId="77777777" w:rsidR="005D13F9" w:rsidRDefault="005D13F9" w:rsidP="00544AE8">
      <w:pPr>
        <w:spacing w:line="480" w:lineRule="auto"/>
        <w:rPr>
          <w:rFonts w:ascii="Times New Roman" w:hAnsi="Times New Roman" w:cs="Times New Roman"/>
        </w:rPr>
      </w:pPr>
    </w:p>
    <w:p w14:paraId="38B6F47C" w14:textId="4344BC54" w:rsidR="00DC7DE7" w:rsidRPr="000304B5" w:rsidRDefault="00DC7DE7" w:rsidP="00DC7DE7">
      <w:pPr>
        <w:pStyle w:val="ListParagraph"/>
        <w:numPr>
          <w:ilvl w:val="0"/>
          <w:numId w:val="10"/>
        </w:numPr>
        <w:spacing w:line="480" w:lineRule="auto"/>
        <w:ind w:left="709" w:hanging="709"/>
        <w:rPr>
          <w:rFonts w:ascii="Times New Roman" w:hAnsi="Times New Roman" w:cs="Times New Roman"/>
          <w:b/>
        </w:rPr>
      </w:pPr>
      <w:r>
        <w:rPr>
          <w:rFonts w:ascii="Times New Roman" w:hAnsi="Times New Roman" w:cs="Times New Roman"/>
        </w:rPr>
        <w:br w:type="column"/>
      </w:r>
      <w:r w:rsidRPr="000304B5">
        <w:rPr>
          <w:rFonts w:ascii="Times New Roman" w:hAnsi="Times New Roman" w:cs="Times New Roman"/>
          <w:b/>
          <w:sz w:val="32"/>
        </w:rPr>
        <w:lastRenderedPageBreak/>
        <w:t>Architectural Design</w:t>
      </w:r>
    </w:p>
    <w:p w14:paraId="412F156E" w14:textId="77777777" w:rsidR="000304B5" w:rsidRPr="000304B5" w:rsidRDefault="000304B5" w:rsidP="000304B5">
      <w:pPr>
        <w:spacing w:line="480" w:lineRule="auto"/>
        <w:rPr>
          <w:rFonts w:ascii="Times New Roman" w:hAnsi="Times New Roman" w:cs="Times New Roman"/>
        </w:rPr>
      </w:pPr>
    </w:p>
    <w:p w14:paraId="452FDBD9" w14:textId="481AE816" w:rsidR="00BF4777" w:rsidRDefault="00DD4D92" w:rsidP="006352C8">
      <w:pPr>
        <w:spacing w:line="480" w:lineRule="auto"/>
        <w:jc w:val="both"/>
        <w:rPr>
          <w:rFonts w:ascii="Times New Roman" w:hAnsi="Times New Roman" w:cs="Times New Roman"/>
        </w:rPr>
      </w:pPr>
      <w:r>
        <w:rPr>
          <w:rFonts w:ascii="Times New Roman" w:hAnsi="Times New Roman" w:cs="Times New Roman"/>
        </w:rPr>
        <w:t xml:space="preserve">In this chapter, we will go into even more details concerning the application of algorithm. We will </w:t>
      </w:r>
      <w:r w:rsidR="005A7EC7">
        <w:rPr>
          <w:rFonts w:ascii="Times New Roman" w:hAnsi="Times New Roman" w:cs="Times New Roman"/>
        </w:rPr>
        <w:t xml:space="preserve">first </w:t>
      </w:r>
      <w:r>
        <w:rPr>
          <w:rFonts w:ascii="Times New Roman" w:hAnsi="Times New Roman" w:cs="Times New Roman"/>
        </w:rPr>
        <w:t xml:space="preserve">discuss the </w:t>
      </w:r>
      <w:r w:rsidR="00D43A7B">
        <w:rPr>
          <w:rFonts w:ascii="Times New Roman" w:hAnsi="Times New Roman" w:cs="Times New Roman"/>
        </w:rPr>
        <w:t>information representation</w:t>
      </w:r>
      <w:r>
        <w:rPr>
          <w:rFonts w:ascii="Times New Roman" w:hAnsi="Times New Roman" w:cs="Times New Roman"/>
        </w:rPr>
        <w:t xml:space="preserve"> actually employed, for example what is a state </w:t>
      </w:r>
      <m:oMath>
        <m:r>
          <w:rPr>
            <w:rFonts w:ascii="Cambria Math" w:hAnsi="Cambria Math" w:cs="Times New Roman"/>
          </w:rPr>
          <m:t>s</m:t>
        </m:r>
      </m:oMath>
      <w:r>
        <w:rPr>
          <w:rFonts w:ascii="Times New Roman" w:hAnsi="Times New Roman" w:cs="Times New Roman"/>
        </w:rPr>
        <w:t xml:space="preserve"> or an information state </w:t>
      </w:r>
      <m:oMath>
        <m:r>
          <w:rPr>
            <w:rFonts w:ascii="Cambria Math" w:hAnsi="Cambria Math" w:cs="Times New Roman"/>
          </w:rPr>
          <m:t>I</m:t>
        </m:r>
      </m:oMath>
      <w:r w:rsidR="005A7EC7">
        <w:rPr>
          <w:rFonts w:ascii="Times New Roman" w:hAnsi="Times New Roman" w:cs="Times New Roman"/>
        </w:rPr>
        <w:t xml:space="preserve"> in our codes. We will then talk about the overview and some components in our program.</w:t>
      </w:r>
    </w:p>
    <w:p w14:paraId="7D810801" w14:textId="52D5BF42" w:rsidR="00DD4D92" w:rsidRDefault="00DD4D92" w:rsidP="00AE19FD">
      <w:pPr>
        <w:spacing w:line="480" w:lineRule="auto"/>
        <w:rPr>
          <w:rFonts w:ascii="Times New Roman" w:hAnsi="Times New Roman" w:cs="Times New Roman"/>
        </w:rPr>
      </w:pPr>
    </w:p>
    <w:p w14:paraId="63523110" w14:textId="6660C806" w:rsidR="00DD4D92" w:rsidRPr="00934DFE" w:rsidRDefault="00D43A7B" w:rsidP="00BD0FBD">
      <w:pPr>
        <w:pStyle w:val="ListParagraph"/>
        <w:numPr>
          <w:ilvl w:val="1"/>
          <w:numId w:val="10"/>
        </w:numPr>
        <w:spacing w:line="480" w:lineRule="auto"/>
        <w:outlineLvl w:val="0"/>
        <w:rPr>
          <w:rFonts w:ascii="Times New Roman" w:hAnsi="Times New Roman" w:cs="Times New Roman"/>
          <w:b/>
          <w:sz w:val="28"/>
        </w:rPr>
      </w:pPr>
      <w:r w:rsidRPr="00934DFE">
        <w:rPr>
          <w:rFonts w:ascii="Times New Roman" w:hAnsi="Times New Roman" w:cs="Times New Roman"/>
          <w:b/>
          <w:sz w:val="28"/>
        </w:rPr>
        <w:t>Information Representation</w:t>
      </w:r>
    </w:p>
    <w:p w14:paraId="6F83D12A" w14:textId="77777777" w:rsidR="00934DFE" w:rsidRPr="00934DFE" w:rsidRDefault="00934DFE" w:rsidP="00934DFE">
      <w:pPr>
        <w:spacing w:line="480" w:lineRule="auto"/>
        <w:rPr>
          <w:rFonts w:ascii="Times New Roman" w:hAnsi="Times New Roman" w:cs="Times New Roman"/>
        </w:rPr>
      </w:pPr>
    </w:p>
    <w:p w14:paraId="0F460111" w14:textId="6BB8DD92" w:rsidR="00934DFE" w:rsidRDefault="00934DFE" w:rsidP="00CB2FD2">
      <w:pPr>
        <w:spacing w:line="480" w:lineRule="auto"/>
        <w:jc w:val="both"/>
        <w:rPr>
          <w:rFonts w:ascii="Times New Roman" w:hAnsi="Times New Roman" w:cs="Times New Roman"/>
        </w:rPr>
      </w:pPr>
      <w:r>
        <w:rPr>
          <w:rFonts w:ascii="Times New Roman" w:hAnsi="Times New Roman" w:cs="Times New Roman"/>
        </w:rPr>
        <w:t>The observed state</w:t>
      </w:r>
      <w:r w:rsidR="002342B5">
        <w:rPr>
          <w:rFonts w:ascii="Times New Roman" w:hAnsi="Times New Roman" w:cs="Times New Roman"/>
        </w:rPr>
        <w:t xml:space="preserve"> (or the information set)</w:t>
      </w:r>
      <w:r>
        <w:rPr>
          <w:rFonts w:ascii="Times New Roman" w:hAnsi="Times New Roman" w:cs="Times New Roman"/>
        </w:rPr>
        <w:t xml:space="preserve"> at each decision making step is made up of three components, the player’s card, previous bids and information encoded in those bids.</w:t>
      </w:r>
    </w:p>
    <w:p w14:paraId="0BA39011" w14:textId="77777777" w:rsidR="00934DFE" w:rsidRDefault="00934DFE" w:rsidP="00CB2FD2">
      <w:pPr>
        <w:spacing w:line="480" w:lineRule="auto"/>
        <w:jc w:val="both"/>
        <w:rPr>
          <w:rFonts w:ascii="Times New Roman" w:hAnsi="Times New Roman" w:cs="Times New Roman"/>
        </w:rPr>
      </w:pPr>
    </w:p>
    <w:p w14:paraId="1CDA9A12" w14:textId="269EE13A" w:rsidR="00934DFE" w:rsidRDefault="00934DFE" w:rsidP="00CB2FD2">
      <w:pPr>
        <w:spacing w:line="480" w:lineRule="auto"/>
        <w:jc w:val="both"/>
        <w:rPr>
          <w:rFonts w:ascii="Times New Roman" w:hAnsi="Times New Roman" w:cs="Times New Roman"/>
        </w:rPr>
      </w:pPr>
      <w:r>
        <w:rPr>
          <w:rFonts w:ascii="Times New Roman" w:hAnsi="Times New Roman" w:cs="Times New Roman"/>
        </w:rPr>
        <w:t>To encode the cards of each player, we use the effective and simple one-hot encoding, where the presence of any one of the 52 cards would be coded as one, and zero otherwise. This method is chosen since we do not wish to limit or provide bias to how our a</w:t>
      </w:r>
      <w:r w:rsidR="00AB7BEB">
        <w:rPr>
          <w:rFonts w:ascii="Times New Roman" w:hAnsi="Times New Roman" w:cs="Times New Roman"/>
        </w:rPr>
        <w:t>gents should perceive each card using the relationships we learnt in our experience.</w:t>
      </w:r>
    </w:p>
    <w:p w14:paraId="0955595E" w14:textId="77777777" w:rsidR="00934DFE" w:rsidRDefault="00934DFE" w:rsidP="00934DFE">
      <w:pPr>
        <w:spacing w:line="480" w:lineRule="auto"/>
        <w:rPr>
          <w:rFonts w:ascii="Times New Roman" w:hAnsi="Times New Roman" w:cs="Times New Roman"/>
        </w:rPr>
      </w:pPr>
    </w:p>
    <w:p w14:paraId="2A5220CC" w14:textId="133D32D3" w:rsidR="00934DFE" w:rsidRDefault="00934DFE" w:rsidP="000167F1">
      <w:pPr>
        <w:spacing w:line="480" w:lineRule="auto"/>
        <w:jc w:val="both"/>
        <w:rPr>
          <w:rFonts w:ascii="Times New Roman" w:hAnsi="Times New Roman" w:cs="Times New Roman"/>
        </w:rPr>
      </w:pPr>
      <w:r>
        <w:rPr>
          <w:rFonts w:ascii="Times New Roman" w:hAnsi="Times New Roman" w:cs="Times New Roman"/>
        </w:rPr>
        <w:t>As for previous bids</w:t>
      </w:r>
      <w:r w:rsidR="005921BA">
        <w:rPr>
          <w:rFonts w:ascii="Times New Roman" w:hAnsi="Times New Roman" w:cs="Times New Roman"/>
        </w:rPr>
        <w:t xml:space="preserve"> and output bids</w:t>
      </w:r>
      <w:r>
        <w:rPr>
          <w:rFonts w:ascii="Times New Roman" w:hAnsi="Times New Roman" w:cs="Times New Roman"/>
        </w:rPr>
        <w:t xml:space="preserve">, they are once again encoded with one-hot encoding. The main design choice is then the number of previous bids to remember. </w:t>
      </w:r>
      <w:proofErr w:type="spellStart"/>
      <w:r>
        <w:rPr>
          <w:rFonts w:ascii="Times New Roman" w:hAnsi="Times New Roman" w:cs="Times New Roman"/>
        </w:rPr>
        <w:t>AlphaZero</w:t>
      </w:r>
      <w:proofErr w:type="spellEnd"/>
      <w:r>
        <w:rPr>
          <w:rFonts w:ascii="Times New Roman" w:hAnsi="Times New Roman" w:cs="Times New Roman"/>
        </w:rPr>
        <w:t xml:space="preserve"> uses an 8-step history, </w:t>
      </w:r>
      <w:r w:rsidR="004D60E5">
        <w:rPr>
          <w:rFonts w:ascii="Times New Roman" w:hAnsi="Times New Roman" w:cs="Times New Roman"/>
        </w:rPr>
        <w:t xml:space="preserve">and we chose to use a 10-step history. This is because in most complete information games, the domain </w:t>
      </w:r>
      <w:proofErr w:type="spellStart"/>
      <w:r w:rsidR="004D60E5">
        <w:rPr>
          <w:rFonts w:ascii="Times New Roman" w:hAnsi="Times New Roman" w:cs="Times New Roman"/>
        </w:rPr>
        <w:t>AlphaZero</w:t>
      </w:r>
      <w:proofErr w:type="spellEnd"/>
      <w:r w:rsidR="004D60E5">
        <w:rPr>
          <w:rFonts w:ascii="Times New Roman" w:hAnsi="Times New Roman" w:cs="Times New Roman"/>
        </w:rPr>
        <w:t xml:space="preserve"> is trying to tackle, the current state of the game holds the most </w:t>
      </w:r>
      <w:r w:rsidR="004D60E5">
        <w:rPr>
          <w:rFonts w:ascii="Times New Roman" w:hAnsi="Times New Roman" w:cs="Times New Roman"/>
        </w:rPr>
        <w:lastRenderedPageBreak/>
        <w:t xml:space="preserve">information. Whereas in the bidding phase of Bridge, the bidding history </w:t>
      </w:r>
      <w:r w:rsidR="006972E3">
        <w:rPr>
          <w:rFonts w:ascii="Times New Roman" w:hAnsi="Times New Roman" w:cs="Times New Roman"/>
        </w:rPr>
        <w:t>contains</w:t>
      </w:r>
      <w:r w:rsidR="004D60E5">
        <w:rPr>
          <w:rFonts w:ascii="Times New Roman" w:hAnsi="Times New Roman" w:cs="Times New Roman"/>
        </w:rPr>
        <w:t xml:space="preserve"> most of the information. </w:t>
      </w:r>
    </w:p>
    <w:p w14:paraId="6F39EA9A" w14:textId="77777777" w:rsidR="00934DFE" w:rsidRDefault="00934DFE" w:rsidP="00934DFE">
      <w:pPr>
        <w:spacing w:line="480" w:lineRule="auto"/>
        <w:rPr>
          <w:rFonts w:ascii="Times New Roman" w:hAnsi="Times New Roman" w:cs="Times New Roman"/>
        </w:rPr>
      </w:pPr>
    </w:p>
    <w:p w14:paraId="6923ACDA" w14:textId="104ED361" w:rsidR="00FB53C0" w:rsidRDefault="00227D16" w:rsidP="000167F1">
      <w:pPr>
        <w:spacing w:line="480" w:lineRule="auto"/>
        <w:jc w:val="both"/>
        <w:rPr>
          <w:rFonts w:ascii="Times New Roman" w:hAnsi="Times New Roman" w:cs="Times New Roman"/>
        </w:rPr>
      </w:pPr>
      <w:r>
        <w:rPr>
          <w:rFonts w:ascii="Times New Roman" w:hAnsi="Times New Roman" w:cs="Times New Roman"/>
        </w:rPr>
        <w:t xml:space="preserve">While except at the very early stages of sandboxing, </w:t>
      </w:r>
      <w:r w:rsidR="0064101F">
        <w:rPr>
          <w:rFonts w:ascii="Times New Roman" w:hAnsi="Times New Roman" w:cs="Times New Roman"/>
        </w:rPr>
        <w:t xml:space="preserve">bidding base was no longer employed, its mechanism was still carefully considered. </w:t>
      </w:r>
      <w:r w:rsidR="006C3D32">
        <w:rPr>
          <w:rFonts w:ascii="Times New Roman" w:hAnsi="Times New Roman" w:cs="Times New Roman"/>
        </w:rPr>
        <w:t>We chose to keep the</w:t>
      </w:r>
      <w:r w:rsidR="00BA37CA">
        <w:rPr>
          <w:rFonts w:ascii="Times New Roman" w:hAnsi="Times New Roman" w:cs="Times New Roman"/>
        </w:rPr>
        <w:t xml:space="preserve"> approximate</w:t>
      </w:r>
      <w:r w:rsidR="006C3D32">
        <w:rPr>
          <w:rFonts w:ascii="Times New Roman" w:hAnsi="Times New Roman" w:cs="Times New Roman"/>
        </w:rPr>
        <w:t xml:space="preserve"> average of past statistics of each player’s hand given the player bid such way. For example, if a player bids “1C” on an empty bidding sequence, the statistics we obtain from his hand is used to update the statistics that we stored away </w:t>
      </w:r>
      <w:r w:rsidR="00417834">
        <w:rPr>
          <w:rFonts w:ascii="Times New Roman" w:hAnsi="Times New Roman" w:cs="Times New Roman"/>
        </w:rPr>
        <w:t>using the formula.</w:t>
      </w:r>
    </w:p>
    <w:p w14:paraId="6C708818" w14:textId="77777777" w:rsidR="00417834" w:rsidRDefault="00417834" w:rsidP="00FA443D">
      <w:pPr>
        <w:spacing w:line="480" w:lineRule="auto"/>
        <w:rPr>
          <w:rFonts w:ascii="Times New Roman" w:hAnsi="Times New Roman" w:cs="Times New Roman"/>
        </w:rPr>
      </w:pPr>
    </w:p>
    <w:p w14:paraId="029589E2" w14:textId="18AB193D" w:rsidR="006C3D32" w:rsidRPr="00FB53C0" w:rsidRDefault="00FB53C0" w:rsidP="00FA443D">
      <w:pPr>
        <w:spacing w:line="480" w:lineRule="auto"/>
        <w:rPr>
          <w:rFonts w:ascii="Times New Roman" w:hAnsi="Times New Roman" w:cs="Times New Roman"/>
          <w:i/>
          <w:lang w:val="en-US"/>
        </w:rPr>
      </w:pPr>
      <m:oMathPara>
        <m:oMath>
          <m:r>
            <w:rPr>
              <w:rFonts w:ascii="Cambria Math" w:hAnsi="Cambria Math" w:cs="Times New Roman"/>
            </w:rPr>
            <m:t>pre</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stat</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1-η</m:t>
              </m:r>
            </m:e>
          </m:d>
          <m:r>
            <w:rPr>
              <w:rFonts w:ascii="Cambria Math" w:hAnsi="Cambria Math" w:cs="Times New Roman"/>
            </w:rPr>
            <m:t>+stat ×</m:t>
          </m:r>
          <m:d>
            <m:dPr>
              <m:ctrlPr>
                <w:rPr>
                  <w:rFonts w:ascii="Cambria Math" w:hAnsi="Cambria Math" w:cs="Times New Roman"/>
                  <w:i/>
                </w:rPr>
              </m:ctrlPr>
            </m:dPr>
            <m:e>
              <m:r>
                <w:rPr>
                  <w:rFonts w:ascii="Cambria Math" w:hAnsi="Cambria Math" w:cs="Times New Roman"/>
                </w:rPr>
                <m:t>1-η</m:t>
              </m:r>
            </m:e>
          </m:d>
          <m:r>
            <w:rPr>
              <w:rFonts w:ascii="Cambria Math" w:hAnsi="Cambria Math" w:cs="Times New Roman" w:hint="eastAsia"/>
            </w:rPr>
            <m:t>→</m:t>
          </m:r>
          <m:r>
            <w:rPr>
              <w:rFonts w:ascii="Cambria Math" w:hAnsi="Cambria Math" w:cs="Times New Roman"/>
              <w:lang w:val="en-US"/>
            </w:rPr>
            <m:t>pre</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stat</m:t>
              </m:r>
            </m:sub>
          </m:sSub>
        </m:oMath>
      </m:oMathPara>
    </w:p>
    <w:p w14:paraId="086665DA" w14:textId="588AA3B3" w:rsidR="006C3D32" w:rsidRDefault="00417834" w:rsidP="00417834">
      <w:pPr>
        <w:spacing w:line="480" w:lineRule="auto"/>
        <w:jc w:val="right"/>
        <w:rPr>
          <w:rFonts w:ascii="Times New Roman" w:hAnsi="Times New Roman" w:cs="Times New Roman"/>
        </w:rPr>
      </w:pPr>
      <w:r>
        <w:rPr>
          <w:rFonts w:ascii="Times New Roman" w:hAnsi="Times New Roman" w:cs="Times New Roman"/>
        </w:rPr>
        <w:t>(5.1)</w:t>
      </w:r>
    </w:p>
    <w:p w14:paraId="3D12ECC8" w14:textId="77777777" w:rsidR="00417834" w:rsidRDefault="00417834" w:rsidP="00A049C4">
      <w:pPr>
        <w:spacing w:line="480" w:lineRule="auto"/>
        <w:jc w:val="both"/>
        <w:rPr>
          <w:rFonts w:ascii="Times New Roman" w:hAnsi="Times New Roman" w:cs="Times New Roman"/>
        </w:rPr>
      </w:pPr>
      <w:r>
        <w:rPr>
          <w:rFonts w:ascii="Times New Roman" w:hAnsi="Times New Roman" w:cs="Times New Roman"/>
        </w:rPr>
        <w:t>Besides saving memory space, such method will also ensure our statistics react to the latest changes due to constant step size. This means that our bidding base would constantly adapt to new changes in the change of strategy by the agents.</w:t>
      </w:r>
    </w:p>
    <w:p w14:paraId="6E07D212" w14:textId="77777777" w:rsidR="00417834" w:rsidRDefault="00417834" w:rsidP="00A86A09">
      <w:pPr>
        <w:spacing w:line="480" w:lineRule="auto"/>
        <w:rPr>
          <w:rFonts w:ascii="Times New Roman" w:hAnsi="Times New Roman" w:cs="Times New Roman"/>
        </w:rPr>
      </w:pPr>
    </w:p>
    <w:p w14:paraId="1BEA1507" w14:textId="19520719" w:rsidR="00934DFE" w:rsidRDefault="00A86A09" w:rsidP="00A049C4">
      <w:pPr>
        <w:spacing w:line="480" w:lineRule="auto"/>
        <w:jc w:val="both"/>
        <w:rPr>
          <w:rFonts w:ascii="Times New Roman" w:hAnsi="Times New Roman" w:cs="Times New Roman"/>
        </w:rPr>
      </w:pPr>
      <w:r>
        <w:rPr>
          <w:rFonts w:ascii="Times New Roman" w:hAnsi="Times New Roman" w:cs="Times New Roman"/>
        </w:rPr>
        <w:t xml:space="preserve">The statistics that </w:t>
      </w:r>
      <w:r w:rsidR="00934DFE">
        <w:rPr>
          <w:rFonts w:ascii="Times New Roman" w:hAnsi="Times New Roman" w:cs="Times New Roman"/>
        </w:rPr>
        <w:t xml:space="preserve">we chose to maintain </w:t>
      </w:r>
      <w:r>
        <w:rPr>
          <w:rFonts w:ascii="Times New Roman" w:hAnsi="Times New Roman" w:cs="Times New Roman"/>
        </w:rPr>
        <w:t>is the</w:t>
      </w:r>
      <w:r w:rsidR="00934DFE">
        <w:rPr>
          <w:rFonts w:ascii="Times New Roman" w:hAnsi="Times New Roman" w:cs="Times New Roman"/>
        </w:rPr>
        <w:t xml:space="preserve"> approximate average of the length of each suit, number of top cards (from Ace to 9) and the presence of</w:t>
      </w:r>
      <w:r w:rsidR="00991D24">
        <w:rPr>
          <w:rFonts w:ascii="Times New Roman" w:hAnsi="Times New Roman" w:cs="Times New Roman"/>
        </w:rPr>
        <w:t xml:space="preserve"> specific top card in each suit</w:t>
      </w:r>
      <w:r w:rsidR="00934DFE">
        <w:rPr>
          <w:rFonts w:ascii="Times New Roman" w:hAnsi="Times New Roman" w:cs="Times New Roman"/>
        </w:rPr>
        <w:t xml:space="preserve"> [Appendix 1]. This is the part with the most expert knowledge involved. As a reference, in human bidding system, a bid usually conveys information such as the length of one or two long suit, the suit quality of the named suit, </w:t>
      </w:r>
      <w:r w:rsidR="00934DFE" w:rsidRPr="0096447C">
        <w:rPr>
          <w:rFonts w:ascii="Times New Roman" w:hAnsi="Times New Roman" w:cs="Times New Roman"/>
          <w:b/>
          <w:u w:val="single"/>
        </w:rPr>
        <w:t>high card point</w:t>
      </w:r>
      <w:r w:rsidR="00934DFE">
        <w:rPr>
          <w:rFonts w:ascii="Times New Roman" w:hAnsi="Times New Roman" w:cs="Times New Roman"/>
        </w:rPr>
        <w:t xml:space="preserve"> and the presence of </w:t>
      </w:r>
      <w:r w:rsidR="00934DFE" w:rsidRPr="0096447C">
        <w:rPr>
          <w:rFonts w:ascii="Times New Roman" w:hAnsi="Times New Roman" w:cs="Times New Roman"/>
          <w:b/>
          <w:u w:val="single"/>
        </w:rPr>
        <w:t>control</w:t>
      </w:r>
      <w:r w:rsidR="00934DFE">
        <w:rPr>
          <w:rFonts w:ascii="Times New Roman" w:hAnsi="Times New Roman" w:cs="Times New Roman"/>
        </w:rPr>
        <w:t xml:space="preserve"> in a suit. The format is usually </w:t>
      </w:r>
      <w:r w:rsidR="00934DFE" w:rsidRPr="0096447C">
        <w:rPr>
          <w:rFonts w:ascii="Times New Roman" w:hAnsi="Times New Roman" w:cs="Times New Roman"/>
          <w:b/>
        </w:rPr>
        <w:t>promising</w:t>
      </w:r>
      <w:r w:rsidR="00934DFE">
        <w:rPr>
          <w:rFonts w:ascii="Times New Roman" w:hAnsi="Times New Roman" w:cs="Times New Roman"/>
        </w:rPr>
        <w:t xml:space="preserve"> a minimum in any combination of the above quantity although there may also be exceptions. One such common </w:t>
      </w:r>
      <w:r w:rsidR="00934DFE">
        <w:rPr>
          <w:rFonts w:ascii="Times New Roman" w:hAnsi="Times New Roman" w:cs="Times New Roman"/>
        </w:rPr>
        <w:lastRenderedPageBreak/>
        <w:t>exception is the asking bid, asking partner to further clarify his/her hand in the shorter suits or the range of high card point. This is the hardest to code into a bidding system.</w:t>
      </w:r>
    </w:p>
    <w:p w14:paraId="7E35636A" w14:textId="77777777" w:rsidR="00934DFE" w:rsidRDefault="00934DFE" w:rsidP="00934DFE">
      <w:pPr>
        <w:spacing w:line="480" w:lineRule="auto"/>
        <w:rPr>
          <w:rFonts w:ascii="Times New Roman" w:hAnsi="Times New Roman" w:cs="Times New Roman"/>
        </w:rPr>
      </w:pPr>
    </w:p>
    <w:p w14:paraId="6133CA59" w14:textId="77777777" w:rsidR="00934DFE" w:rsidRDefault="00934DFE" w:rsidP="00A049C4">
      <w:pPr>
        <w:spacing w:line="480" w:lineRule="auto"/>
        <w:jc w:val="both"/>
        <w:rPr>
          <w:rFonts w:ascii="Times New Roman" w:hAnsi="Times New Roman" w:cs="Times New Roman"/>
        </w:rPr>
      </w:pPr>
      <w:r>
        <w:rPr>
          <w:rFonts w:ascii="Times New Roman" w:hAnsi="Times New Roman" w:cs="Times New Roman"/>
        </w:rPr>
        <w:t>(For those interested, high card point (HCP) is a quantity to represent hand strength. An Ace is worth four points, a King is worth three points, a Queen two points and a Jack one. Hence the highest HCP obtainable in a hand is 37.)</w:t>
      </w:r>
    </w:p>
    <w:p w14:paraId="1AE6A774" w14:textId="77777777" w:rsidR="00934DFE" w:rsidRDefault="00934DFE" w:rsidP="00A049C4">
      <w:pPr>
        <w:spacing w:line="480" w:lineRule="auto"/>
        <w:jc w:val="both"/>
        <w:rPr>
          <w:rFonts w:ascii="Times New Roman" w:hAnsi="Times New Roman" w:cs="Times New Roman"/>
        </w:rPr>
      </w:pPr>
    </w:p>
    <w:p w14:paraId="1DB2CEEE" w14:textId="77777777" w:rsidR="00934DFE" w:rsidRDefault="00934DFE" w:rsidP="00A049C4">
      <w:pPr>
        <w:spacing w:line="480" w:lineRule="auto"/>
        <w:jc w:val="both"/>
        <w:rPr>
          <w:rFonts w:ascii="Times New Roman" w:hAnsi="Times New Roman" w:cs="Times New Roman"/>
        </w:rPr>
      </w:pPr>
      <w:r>
        <w:rPr>
          <w:rFonts w:ascii="Times New Roman" w:hAnsi="Times New Roman" w:cs="Times New Roman"/>
        </w:rPr>
        <w:t>(Control refers to the presence of Ace/King in a suit, which usually allows the declarer to win the first trick following the attack by the defenders. This allows the declarer to perform other desirable actions. In gaming terms, this opens up the possibility of the declarer to choose a move most beneficial to his/herself. Since the purpose of a control is to win the liberty of playing the next card, a void/singleton in a suit in a contract with trump is also considered control.)</w:t>
      </w:r>
    </w:p>
    <w:p w14:paraId="02543B7D" w14:textId="77777777" w:rsidR="00302BD3" w:rsidRDefault="00302BD3" w:rsidP="00A23C54">
      <w:pPr>
        <w:pStyle w:val="ListParagraph"/>
        <w:numPr>
          <w:ilvl w:val="1"/>
          <w:numId w:val="10"/>
        </w:numPr>
        <w:spacing w:line="480" w:lineRule="auto"/>
        <w:ind w:left="709" w:hanging="709"/>
        <w:rPr>
          <w:rFonts w:ascii="Times New Roman" w:hAnsi="Times New Roman" w:cs="Times New Roman"/>
          <w:b/>
          <w:sz w:val="28"/>
        </w:rPr>
      </w:pPr>
      <w:r>
        <w:rPr>
          <w:rFonts w:ascii="Times New Roman" w:hAnsi="Times New Roman" w:cs="Times New Roman"/>
        </w:rPr>
        <w:br w:type="column"/>
      </w:r>
      <w:r>
        <w:rPr>
          <w:rFonts w:ascii="Times New Roman" w:hAnsi="Times New Roman" w:cs="Times New Roman"/>
          <w:b/>
          <w:sz w:val="28"/>
        </w:rPr>
        <w:lastRenderedPageBreak/>
        <w:t>System Architecture</w:t>
      </w:r>
    </w:p>
    <w:p w14:paraId="0928C66F" w14:textId="77777777" w:rsidR="00F23649" w:rsidRDefault="00F23649" w:rsidP="00F23649">
      <w:pPr>
        <w:spacing w:line="480" w:lineRule="auto"/>
        <w:rPr>
          <w:rFonts w:ascii="Times New Roman" w:hAnsi="Times New Roman" w:cs="Times New Roman"/>
        </w:rPr>
      </w:pPr>
    </w:p>
    <w:p w14:paraId="560C7FCE" w14:textId="463CC524" w:rsidR="00F23649" w:rsidRDefault="00F23649" w:rsidP="00D72DC2">
      <w:pPr>
        <w:spacing w:line="480" w:lineRule="auto"/>
        <w:jc w:val="both"/>
        <w:rPr>
          <w:rFonts w:ascii="Times New Roman" w:hAnsi="Times New Roman" w:cs="Times New Roman"/>
        </w:rPr>
      </w:pPr>
      <w:r>
        <w:rPr>
          <w:rFonts w:ascii="Times New Roman" w:hAnsi="Times New Roman" w:cs="Times New Roman"/>
        </w:rPr>
        <w:t>The system is written in Python</w:t>
      </w:r>
      <w:r w:rsidR="00333C02">
        <w:rPr>
          <w:rFonts w:ascii="Times New Roman" w:hAnsi="Times New Roman" w:cs="Times New Roman"/>
        </w:rPr>
        <w:t>,</w:t>
      </w:r>
      <w:r>
        <w:rPr>
          <w:rFonts w:ascii="Times New Roman" w:hAnsi="Times New Roman" w:cs="Times New Roman"/>
        </w:rPr>
        <w:t xml:space="preserve"> </w:t>
      </w:r>
      <w:r w:rsidR="006E415E">
        <w:rPr>
          <w:rFonts w:ascii="Times New Roman" w:hAnsi="Times New Roman" w:cs="Times New Roman"/>
        </w:rPr>
        <w:t xml:space="preserve">backed by </w:t>
      </w:r>
      <w:proofErr w:type="spellStart"/>
      <w:r w:rsidR="006E415E">
        <w:rPr>
          <w:rFonts w:ascii="Times New Roman" w:hAnsi="Times New Roman" w:cs="Times New Roman"/>
        </w:rPr>
        <w:t>dds</w:t>
      </w:r>
      <w:proofErr w:type="spellEnd"/>
      <w:r w:rsidR="006E415E">
        <w:rPr>
          <w:rFonts w:ascii="Times New Roman" w:hAnsi="Times New Roman" w:cs="Times New Roman"/>
        </w:rPr>
        <w:t xml:space="preserve">, </w:t>
      </w:r>
      <w:proofErr w:type="spellStart"/>
      <w:r w:rsidR="006E415E">
        <w:rPr>
          <w:rFonts w:ascii="Times New Roman" w:hAnsi="Times New Roman" w:cs="Times New Roman"/>
        </w:rPr>
        <w:t>dds-py</w:t>
      </w:r>
      <w:proofErr w:type="spellEnd"/>
      <w:r w:rsidR="00022517">
        <w:rPr>
          <w:rFonts w:ascii="Times New Roman" w:hAnsi="Times New Roman" w:cs="Times New Roman"/>
        </w:rPr>
        <w:t xml:space="preserve">, </w:t>
      </w:r>
      <w:proofErr w:type="spellStart"/>
      <w:r w:rsidR="00022517">
        <w:rPr>
          <w:rFonts w:ascii="Times New Roman" w:hAnsi="Times New Roman" w:cs="Times New Roman"/>
        </w:rPr>
        <w:t>tensorflow</w:t>
      </w:r>
      <w:proofErr w:type="spellEnd"/>
      <w:r w:rsidR="00022517">
        <w:rPr>
          <w:rFonts w:ascii="Times New Roman" w:hAnsi="Times New Roman" w:cs="Times New Roman"/>
        </w:rPr>
        <w:t xml:space="preserve"> and </w:t>
      </w:r>
      <w:proofErr w:type="spellStart"/>
      <w:r w:rsidR="00022517">
        <w:rPr>
          <w:rFonts w:ascii="Times New Roman" w:hAnsi="Times New Roman" w:cs="Times New Roman"/>
        </w:rPr>
        <w:t>Keras</w:t>
      </w:r>
      <w:proofErr w:type="spellEnd"/>
      <w:r w:rsidR="00022517">
        <w:rPr>
          <w:rFonts w:ascii="Times New Roman" w:hAnsi="Times New Roman" w:cs="Times New Roman"/>
        </w:rPr>
        <w:t xml:space="preserve">. It is </w:t>
      </w:r>
      <w:r>
        <w:rPr>
          <w:rFonts w:ascii="Times New Roman" w:hAnsi="Times New Roman" w:cs="Times New Roman"/>
        </w:rPr>
        <w:t>formed by four main components, with some commonly used codes isolated out in a separate module called Helper. The four components are deal generator, knowledge base, agent and game master. Deal generator generates deals required for training, along with the par value and result table needed to assess the performance of agents; Knowledge base is used to store the meaning of each bid for each agent; Agent is the class which translates the output of network into biddings and translates observation of states into inputs; Lastly, game master is the main program where the codes are bound together with various l</w:t>
      </w:r>
      <w:r w:rsidR="00815454">
        <w:rPr>
          <w:rFonts w:ascii="Times New Roman" w:hAnsi="Times New Roman" w:cs="Times New Roman"/>
        </w:rPr>
        <w:t xml:space="preserve">earning algorithms implemented. </w:t>
      </w:r>
      <w:r>
        <w:rPr>
          <w:rFonts w:ascii="Times New Roman" w:hAnsi="Times New Roman" w:cs="Times New Roman"/>
        </w:rPr>
        <w:t>Now we would illustrate what a full version of the program looks like.</w:t>
      </w:r>
    </w:p>
    <w:p w14:paraId="388FEC29" w14:textId="77777777" w:rsidR="00F23649" w:rsidRDefault="00F23649" w:rsidP="00F23649">
      <w:pPr>
        <w:spacing w:line="480" w:lineRule="auto"/>
        <w:rPr>
          <w:rFonts w:ascii="Times New Roman" w:hAnsi="Times New Roman" w:cs="Times New Roman"/>
        </w:rPr>
      </w:pPr>
    </w:p>
    <w:p w14:paraId="4E3D35CF" w14:textId="1630AC66" w:rsidR="00447797" w:rsidRDefault="00F23649" w:rsidP="00D72DC2">
      <w:pPr>
        <w:spacing w:line="480" w:lineRule="auto"/>
        <w:jc w:val="both"/>
        <w:rPr>
          <w:rFonts w:ascii="Times New Roman" w:hAnsi="Times New Roman" w:cs="Times New Roman"/>
        </w:rPr>
      </w:pPr>
      <w:r>
        <w:rPr>
          <w:rFonts w:ascii="Times New Roman" w:hAnsi="Times New Roman" w:cs="Times New Roman"/>
        </w:rPr>
        <w:t>Prior to any training, the game master loads in or initializes one or more networks and knowledge bases. It then loads in four agents and specifies the network and knowledge base each one will be using. They would become the players at the table. In one episode of training</w:t>
      </w:r>
      <w:r w:rsidR="00D14372">
        <w:rPr>
          <w:rFonts w:ascii="Times New Roman" w:hAnsi="Times New Roman" w:cs="Times New Roman"/>
        </w:rPr>
        <w:t xml:space="preserve"> or playing</w:t>
      </w:r>
      <w:r>
        <w:rPr>
          <w:rFonts w:ascii="Times New Roman" w:hAnsi="Times New Roman" w:cs="Times New Roman"/>
        </w:rPr>
        <w:t>, the game master asks for a deal, the par value and the result table from the deal generator. It then passes the hands to the agents and asks for a bid, starting from the dealer. The public knowledge is then updated, followed by the update of bidding sequence and the meaning of the bid. After that, the next player is asked for a bid, this continues until three passes are bid.</w:t>
      </w:r>
      <w:r w:rsidR="00CE6F00">
        <w:rPr>
          <w:rFonts w:ascii="Times New Roman" w:hAnsi="Times New Roman" w:cs="Times New Roman"/>
        </w:rPr>
        <w:t xml:space="preserve"> Then after </w:t>
      </w:r>
      <w:r w:rsidR="00447797">
        <w:rPr>
          <w:rFonts w:ascii="Times New Roman" w:hAnsi="Times New Roman" w:cs="Times New Roman"/>
        </w:rPr>
        <w:t xml:space="preserve">each game ends, the results </w:t>
      </w:r>
      <w:r w:rsidR="00E973D2">
        <w:rPr>
          <w:rFonts w:ascii="Times New Roman" w:hAnsi="Times New Roman" w:cs="Times New Roman"/>
        </w:rPr>
        <w:t>are used to train the agent in ways defined in different learning algorithms.</w:t>
      </w:r>
    </w:p>
    <w:p w14:paraId="5DE3A716" w14:textId="77777777" w:rsidR="005A11B9" w:rsidRDefault="005A11B9" w:rsidP="006C3405">
      <w:pPr>
        <w:spacing w:line="480" w:lineRule="auto"/>
        <w:rPr>
          <w:rFonts w:ascii="Times New Roman" w:hAnsi="Times New Roman" w:cs="Times New Roman"/>
        </w:rPr>
      </w:pPr>
    </w:p>
    <w:p w14:paraId="12E5F885" w14:textId="0BF08FB4" w:rsidR="00DA0481" w:rsidRDefault="00DA0481" w:rsidP="00A63CC2">
      <w:pPr>
        <w:spacing w:line="480" w:lineRule="auto"/>
        <w:jc w:val="both"/>
        <w:rPr>
          <w:rFonts w:ascii="Times New Roman" w:hAnsi="Times New Roman" w:cs="Times New Roman"/>
        </w:rPr>
      </w:pPr>
      <w:r>
        <w:rPr>
          <w:rFonts w:ascii="Times New Roman" w:hAnsi="Times New Roman" w:cs="Times New Roman"/>
        </w:rPr>
        <w:t xml:space="preserve">Unfortunately, we soon realise such an algorithm would take forever to converge even if it does converge and hence we adopted a simpler version leaving the agents the responsibility of giving meanings to biddings and liberty of making a bid. </w:t>
      </w:r>
      <w:r w:rsidR="00793A23">
        <w:rPr>
          <w:rFonts w:ascii="Times New Roman" w:hAnsi="Times New Roman" w:cs="Times New Roman"/>
        </w:rPr>
        <w:t>Some common simplifications are the removal of the rules of changing de</w:t>
      </w:r>
      <w:r w:rsidR="00EA6560">
        <w:rPr>
          <w:rFonts w:ascii="Times New Roman" w:hAnsi="Times New Roman" w:cs="Times New Roman"/>
        </w:rPr>
        <w:t xml:space="preserve">aler, changing vulnerability and </w:t>
      </w:r>
      <w:r w:rsidR="006E5753">
        <w:rPr>
          <w:rFonts w:ascii="Times New Roman" w:hAnsi="Times New Roman" w:cs="Times New Roman"/>
        </w:rPr>
        <w:t xml:space="preserve">the removal </w:t>
      </w:r>
      <w:r w:rsidR="000C441F">
        <w:rPr>
          <w:rFonts w:ascii="Times New Roman" w:hAnsi="Times New Roman" w:cs="Times New Roman"/>
        </w:rPr>
        <w:t xml:space="preserve">of </w:t>
      </w:r>
      <w:r w:rsidR="00EA6560">
        <w:rPr>
          <w:rFonts w:ascii="Times New Roman" w:hAnsi="Times New Roman" w:cs="Times New Roman"/>
        </w:rPr>
        <w:t>obstruction from opponents.</w:t>
      </w:r>
    </w:p>
    <w:p w14:paraId="5D0940B2" w14:textId="77777777" w:rsidR="00BE47E7" w:rsidRDefault="00BE47E7" w:rsidP="006C3405">
      <w:pPr>
        <w:spacing w:line="480" w:lineRule="auto"/>
        <w:rPr>
          <w:rFonts w:ascii="Times New Roman" w:hAnsi="Times New Roman" w:cs="Times New Roman"/>
        </w:rPr>
      </w:pPr>
    </w:p>
    <w:p w14:paraId="7890F78E" w14:textId="5EEA14C6" w:rsidR="005C03E6" w:rsidRPr="005C03E6" w:rsidRDefault="00E841CA" w:rsidP="00BD0FBD">
      <w:pPr>
        <w:pStyle w:val="ListParagraph"/>
        <w:numPr>
          <w:ilvl w:val="2"/>
          <w:numId w:val="10"/>
        </w:numPr>
        <w:spacing w:line="480" w:lineRule="auto"/>
        <w:outlineLvl w:val="0"/>
        <w:rPr>
          <w:rFonts w:ascii="Times New Roman" w:hAnsi="Times New Roman" w:cs="Times New Roman"/>
          <w:b/>
        </w:rPr>
      </w:pPr>
      <w:r w:rsidRPr="005C03E6">
        <w:rPr>
          <w:rFonts w:ascii="Times New Roman" w:hAnsi="Times New Roman" w:cs="Times New Roman"/>
          <w:b/>
        </w:rPr>
        <w:t>Deal G</w:t>
      </w:r>
      <w:r w:rsidR="00BE47E7" w:rsidRPr="005C03E6">
        <w:rPr>
          <w:rFonts w:ascii="Times New Roman" w:hAnsi="Times New Roman" w:cs="Times New Roman"/>
          <w:b/>
        </w:rPr>
        <w:t>enerator</w:t>
      </w:r>
    </w:p>
    <w:p w14:paraId="3915BB30" w14:textId="77777777" w:rsidR="00BE47E7" w:rsidRDefault="00BE47E7" w:rsidP="006C3405">
      <w:pPr>
        <w:spacing w:line="480" w:lineRule="auto"/>
        <w:rPr>
          <w:rFonts w:ascii="Times New Roman" w:hAnsi="Times New Roman" w:cs="Times New Roman"/>
        </w:rPr>
      </w:pPr>
    </w:p>
    <w:p w14:paraId="09F361B6" w14:textId="30D65EF6" w:rsidR="00D61FA7" w:rsidRDefault="00BE47E7" w:rsidP="00F33221">
      <w:pPr>
        <w:spacing w:line="480" w:lineRule="auto"/>
        <w:jc w:val="both"/>
        <w:rPr>
          <w:rFonts w:ascii="Times New Roman" w:hAnsi="Times New Roman" w:cs="Times New Roman"/>
        </w:rPr>
      </w:pPr>
      <w:r>
        <w:rPr>
          <w:rFonts w:ascii="Times New Roman" w:hAnsi="Times New Roman" w:cs="Times New Roman"/>
        </w:rPr>
        <w:t xml:space="preserve">Generating deal is a trivial task which could be done simply by shuffling </w:t>
      </w:r>
      <w:r w:rsidR="00AB56D9">
        <w:rPr>
          <w:rFonts w:ascii="Times New Roman" w:hAnsi="Times New Roman" w:cs="Times New Roman"/>
        </w:rPr>
        <w:t xml:space="preserve">a deck of cards and distributing evenly. </w:t>
      </w:r>
      <w:r w:rsidR="00D61FA7">
        <w:rPr>
          <w:rFonts w:ascii="Times New Roman" w:hAnsi="Times New Roman" w:cs="Times New Roman"/>
        </w:rPr>
        <w:t xml:space="preserve">The main workload of </w:t>
      </w:r>
      <w:r w:rsidR="00E841CA">
        <w:rPr>
          <w:rFonts w:ascii="Times New Roman" w:hAnsi="Times New Roman" w:cs="Times New Roman"/>
        </w:rPr>
        <w:t xml:space="preserve">the </w:t>
      </w:r>
      <w:r w:rsidR="00D61FA7">
        <w:rPr>
          <w:rFonts w:ascii="Times New Roman" w:hAnsi="Times New Roman" w:cs="Times New Roman"/>
        </w:rPr>
        <w:t xml:space="preserve">deal generator is actually getting the par value of each deal and </w:t>
      </w:r>
      <w:r w:rsidR="00E841CA">
        <w:rPr>
          <w:rFonts w:ascii="Times New Roman" w:hAnsi="Times New Roman" w:cs="Times New Roman"/>
        </w:rPr>
        <w:t xml:space="preserve">the </w:t>
      </w:r>
      <w:r w:rsidR="00D61FA7">
        <w:rPr>
          <w:rFonts w:ascii="Times New Roman" w:hAnsi="Times New Roman" w:cs="Times New Roman"/>
        </w:rPr>
        <w:t xml:space="preserve">optimal result of each possible contract. </w:t>
      </w:r>
      <w:r w:rsidR="00444950">
        <w:rPr>
          <w:rFonts w:ascii="Times New Roman" w:hAnsi="Times New Roman" w:cs="Times New Roman"/>
        </w:rPr>
        <w:t xml:space="preserve">There are a lot of card abstraction, game tree expansion and heuristics involved. Tremendous amount of time is saved </w:t>
      </w:r>
      <w:r w:rsidR="00D61FA7">
        <w:rPr>
          <w:rFonts w:ascii="Times New Roman" w:hAnsi="Times New Roman" w:cs="Times New Roman"/>
        </w:rPr>
        <w:t xml:space="preserve">with the help of double dummy solver by </w:t>
      </w:r>
      <w:proofErr w:type="spellStart"/>
      <w:r w:rsidR="00D61FA7" w:rsidRPr="002F7301">
        <w:rPr>
          <w:rFonts w:ascii="Times New Roman" w:hAnsi="Times New Roman" w:cs="Times New Roman"/>
          <w:b/>
        </w:rPr>
        <w:t>Haglund</w:t>
      </w:r>
      <w:proofErr w:type="spellEnd"/>
      <w:r w:rsidR="00D61FA7" w:rsidRPr="00D61FA7">
        <w:rPr>
          <w:rFonts w:ascii="Times New Roman" w:hAnsi="Times New Roman" w:cs="Times New Roman"/>
        </w:rPr>
        <w:t xml:space="preserve"> </w:t>
      </w:r>
      <w:r w:rsidR="00D61FA7">
        <w:rPr>
          <w:rFonts w:ascii="Times New Roman" w:hAnsi="Times New Roman" w:cs="Times New Roman"/>
        </w:rPr>
        <w:t xml:space="preserve">and </w:t>
      </w:r>
      <w:r w:rsidR="00D61FA7" w:rsidRPr="002F7301">
        <w:rPr>
          <w:rFonts w:ascii="Times New Roman" w:hAnsi="Times New Roman" w:cs="Times New Roman"/>
          <w:b/>
        </w:rPr>
        <w:t>Hein</w:t>
      </w:r>
      <w:r w:rsidR="00E841CA">
        <w:rPr>
          <w:rFonts w:ascii="Times New Roman" w:hAnsi="Times New Roman" w:cs="Times New Roman"/>
        </w:rPr>
        <w:t>, as well as its P</w:t>
      </w:r>
      <w:r w:rsidR="00D61FA7">
        <w:rPr>
          <w:rFonts w:ascii="Times New Roman" w:hAnsi="Times New Roman" w:cs="Times New Roman"/>
        </w:rPr>
        <w:t xml:space="preserve">ython API by </w:t>
      </w:r>
      <w:proofErr w:type="spellStart"/>
      <w:r w:rsidR="00D61FA7" w:rsidRPr="002F7301">
        <w:rPr>
          <w:rFonts w:ascii="Times New Roman" w:hAnsi="Times New Roman" w:cs="Times New Roman"/>
          <w:b/>
        </w:rPr>
        <w:t>Hemminga</w:t>
      </w:r>
      <w:proofErr w:type="spellEnd"/>
      <w:r w:rsidR="00D61FA7">
        <w:rPr>
          <w:rFonts w:ascii="Times New Roman" w:hAnsi="Times New Roman" w:cs="Times New Roman"/>
        </w:rPr>
        <w:t>.</w:t>
      </w:r>
      <w:r w:rsidR="00E841CA">
        <w:rPr>
          <w:rFonts w:ascii="Times New Roman" w:hAnsi="Times New Roman" w:cs="Times New Roman"/>
        </w:rPr>
        <w:t xml:space="preserve"> </w:t>
      </w:r>
      <w:r w:rsidR="00F33221">
        <w:rPr>
          <w:rFonts w:ascii="Times New Roman" w:hAnsi="Times New Roman" w:cs="Times New Roman"/>
        </w:rPr>
        <w:t xml:space="preserve">for that I am truly </w:t>
      </w:r>
      <w:r w:rsidR="00CD1552">
        <w:rPr>
          <w:rFonts w:ascii="Times New Roman" w:hAnsi="Times New Roman" w:cs="Times New Roman"/>
        </w:rPr>
        <w:t>grateful</w:t>
      </w:r>
      <w:r w:rsidR="00BE1F56">
        <w:rPr>
          <w:rFonts w:ascii="Times New Roman" w:hAnsi="Times New Roman" w:cs="Times New Roman"/>
        </w:rPr>
        <w:t>.</w:t>
      </w:r>
    </w:p>
    <w:p w14:paraId="50879516" w14:textId="77777777" w:rsidR="00E841CA" w:rsidRDefault="00E841CA" w:rsidP="006C3405">
      <w:pPr>
        <w:spacing w:line="480" w:lineRule="auto"/>
        <w:rPr>
          <w:rFonts w:ascii="Times New Roman" w:hAnsi="Times New Roman" w:cs="Times New Roman"/>
        </w:rPr>
      </w:pPr>
    </w:p>
    <w:p w14:paraId="71D30E55" w14:textId="5565A4D7" w:rsidR="00E841CA" w:rsidRPr="008A22E3" w:rsidRDefault="00E841CA" w:rsidP="00BD0FBD">
      <w:pPr>
        <w:pStyle w:val="ListParagraph"/>
        <w:numPr>
          <w:ilvl w:val="2"/>
          <w:numId w:val="10"/>
        </w:numPr>
        <w:spacing w:line="480" w:lineRule="auto"/>
        <w:outlineLvl w:val="0"/>
        <w:rPr>
          <w:rFonts w:ascii="Times New Roman" w:hAnsi="Times New Roman" w:cs="Times New Roman"/>
          <w:b/>
        </w:rPr>
      </w:pPr>
      <w:r w:rsidRPr="008A22E3">
        <w:rPr>
          <w:rFonts w:ascii="Times New Roman" w:hAnsi="Times New Roman" w:cs="Times New Roman"/>
          <w:b/>
        </w:rPr>
        <w:t>Knowledge Base</w:t>
      </w:r>
    </w:p>
    <w:p w14:paraId="52313FBE" w14:textId="77777777" w:rsidR="00E841CA" w:rsidRDefault="00E841CA" w:rsidP="006C3405">
      <w:pPr>
        <w:spacing w:line="480" w:lineRule="auto"/>
        <w:rPr>
          <w:rFonts w:ascii="Times New Roman" w:hAnsi="Times New Roman" w:cs="Times New Roman"/>
        </w:rPr>
      </w:pPr>
    </w:p>
    <w:p w14:paraId="2A4FA7F6" w14:textId="3CA86326" w:rsidR="00B40939" w:rsidRDefault="00E841CA" w:rsidP="00DA280C">
      <w:pPr>
        <w:spacing w:line="480" w:lineRule="auto"/>
        <w:jc w:val="both"/>
        <w:rPr>
          <w:rFonts w:ascii="Times New Roman" w:hAnsi="Times New Roman" w:cs="Times New Roman"/>
        </w:rPr>
      </w:pPr>
      <w:r>
        <w:rPr>
          <w:rFonts w:ascii="Times New Roman" w:hAnsi="Times New Roman" w:cs="Times New Roman"/>
        </w:rPr>
        <w:t>Communication is a key part of the project and this could not be possible without knowledge base. At each state, an agent is prompted to provide a bidding based off</w:t>
      </w:r>
      <w:r w:rsidR="005A11B9">
        <w:rPr>
          <w:rFonts w:ascii="Times New Roman" w:hAnsi="Times New Roman" w:cs="Times New Roman"/>
        </w:rPr>
        <w:t xml:space="preserve"> its observed state. </w:t>
      </w:r>
      <w:r w:rsidR="005E50CC">
        <w:rPr>
          <w:rFonts w:ascii="Times New Roman" w:hAnsi="Times New Roman" w:cs="Times New Roman"/>
        </w:rPr>
        <w:t xml:space="preserve">For the other agents, partner and opponents alike, the information provided should be comprehensible in some way for the bidding </w:t>
      </w:r>
      <w:r w:rsidR="00B40939">
        <w:rPr>
          <w:rFonts w:ascii="Times New Roman" w:hAnsi="Times New Roman" w:cs="Times New Roman"/>
        </w:rPr>
        <w:t>process to be meaningful</w:t>
      </w:r>
      <w:r w:rsidR="005E50CC">
        <w:rPr>
          <w:rFonts w:ascii="Times New Roman" w:hAnsi="Times New Roman" w:cs="Times New Roman"/>
        </w:rPr>
        <w:t>.</w:t>
      </w:r>
      <w:r w:rsidR="00B40939">
        <w:rPr>
          <w:rFonts w:ascii="Times New Roman" w:hAnsi="Times New Roman" w:cs="Times New Roman"/>
        </w:rPr>
        <w:t xml:space="preserve"> If we instead let two networks </w:t>
      </w:r>
      <w:r w:rsidR="00B40939">
        <w:rPr>
          <w:rFonts w:ascii="Times New Roman" w:hAnsi="Times New Roman" w:cs="Times New Roman"/>
        </w:rPr>
        <w:lastRenderedPageBreak/>
        <w:t>train as inputs their own cards and the output of each other, regardless of whether or not they converge, this is regarded unfair gameplay</w:t>
      </w:r>
      <w:r w:rsidR="00066F0D">
        <w:rPr>
          <w:rFonts w:ascii="Times New Roman" w:hAnsi="Times New Roman" w:cs="Times New Roman"/>
        </w:rPr>
        <w:t xml:space="preserve"> since they are communicating through</w:t>
      </w:r>
      <w:r w:rsidR="00B40939">
        <w:rPr>
          <w:rFonts w:ascii="Times New Roman" w:hAnsi="Times New Roman" w:cs="Times New Roman"/>
        </w:rPr>
        <w:t xml:space="preserve"> a secret channel – the information is comprehensible only to themselves.</w:t>
      </w:r>
      <w:r w:rsidR="00066F0D">
        <w:rPr>
          <w:rFonts w:ascii="Times New Roman" w:hAnsi="Times New Roman" w:cs="Times New Roman"/>
        </w:rPr>
        <w:t xml:space="preserve"> Hence the use of a knowledge base is to translate such output (bid) into information of an agent’s cards.</w:t>
      </w:r>
    </w:p>
    <w:p w14:paraId="0F473A56" w14:textId="77777777" w:rsidR="00E841CA" w:rsidRDefault="00E841CA" w:rsidP="006C3405">
      <w:pPr>
        <w:spacing w:line="480" w:lineRule="auto"/>
        <w:rPr>
          <w:rFonts w:ascii="Times New Roman" w:hAnsi="Times New Roman" w:cs="Times New Roman"/>
        </w:rPr>
      </w:pPr>
    </w:p>
    <w:p w14:paraId="1008B374" w14:textId="73F10C08" w:rsidR="00066F0D" w:rsidRDefault="00E841CA" w:rsidP="00C77706">
      <w:pPr>
        <w:spacing w:line="480" w:lineRule="auto"/>
        <w:jc w:val="both"/>
        <w:rPr>
          <w:rFonts w:ascii="Times New Roman" w:hAnsi="Times New Roman" w:cs="Times New Roman"/>
        </w:rPr>
      </w:pPr>
      <w:r>
        <w:rPr>
          <w:rFonts w:ascii="Times New Roman" w:hAnsi="Times New Roman" w:cs="Times New Roman"/>
        </w:rPr>
        <w:t xml:space="preserve">There </w:t>
      </w:r>
      <w:r w:rsidR="00972753">
        <w:rPr>
          <w:rFonts w:ascii="Times New Roman" w:hAnsi="Times New Roman" w:cs="Times New Roman"/>
        </w:rPr>
        <w:t>have</w:t>
      </w:r>
      <w:r>
        <w:rPr>
          <w:rFonts w:ascii="Times New Roman" w:hAnsi="Times New Roman" w:cs="Times New Roman"/>
        </w:rPr>
        <w:t xml:space="preserve"> been two different approaches to knowledge base</w:t>
      </w:r>
      <w:r w:rsidR="00972753">
        <w:rPr>
          <w:rFonts w:ascii="Times New Roman" w:hAnsi="Times New Roman" w:cs="Times New Roman"/>
        </w:rPr>
        <w:t xml:space="preserve"> in this project</w:t>
      </w:r>
      <w:r w:rsidR="00066F0D">
        <w:rPr>
          <w:rFonts w:ascii="Times New Roman" w:hAnsi="Times New Roman" w:cs="Times New Roman"/>
        </w:rPr>
        <w:t xml:space="preserve">. The first one is to construct the meaning of all biddings manually, using expert knowledge. With the help of a Python snippet, such a bidding system has actually been constructed in the form of a dictionary. The system </w:t>
      </w:r>
      <w:r w:rsidR="00E83D57">
        <w:rPr>
          <w:rFonts w:ascii="Times New Roman" w:hAnsi="Times New Roman" w:cs="Times New Roman"/>
        </w:rPr>
        <w:t xml:space="preserve">used is the Hong Kong youth team system 2018 and it </w:t>
      </w:r>
      <w:r w:rsidR="00066F0D">
        <w:rPr>
          <w:rFonts w:ascii="Times New Roman" w:hAnsi="Times New Roman" w:cs="Times New Roman"/>
        </w:rPr>
        <w:t>takes in biddings that were translated into strings in a strict format as key, and gives out strict keywords as outputs. For example: System [“2D”] would</w:t>
      </w:r>
      <w:r w:rsidR="00A8286E">
        <w:rPr>
          <w:rFonts w:ascii="Times New Roman" w:hAnsi="Times New Roman" w:cs="Times New Roman"/>
        </w:rPr>
        <w:t xml:space="preserve"> return</w:t>
      </w:r>
      <w:r w:rsidR="00066F0D">
        <w:rPr>
          <w:rFonts w:ascii="Times New Roman" w:hAnsi="Times New Roman" w:cs="Times New Roman"/>
        </w:rPr>
        <w:t xml:space="preserve"> “</w:t>
      </w:r>
      <w:r w:rsidR="00301E8B" w:rsidRPr="00301E8B">
        <w:rPr>
          <w:rFonts w:ascii="Times New Roman" w:hAnsi="Times New Roman" w:cs="Times New Roman"/>
        </w:rPr>
        <w:t>5</w:t>
      </w:r>
      <w:r w:rsidR="00735EBD">
        <w:rPr>
          <w:rFonts w:ascii="Times New Roman" w:hAnsi="Times New Roman" w:cs="Times New Roman"/>
        </w:rPr>
        <w:t>-11 HCP; 5+ Hearts OR 5+ Spades”</w:t>
      </w:r>
      <w:r w:rsidR="00A8286E">
        <w:rPr>
          <w:rFonts w:ascii="Times New Roman" w:hAnsi="Times New Roman" w:cs="Times New Roman"/>
        </w:rPr>
        <w:t xml:space="preserve">. </w:t>
      </w:r>
      <w:r w:rsidR="00E83D57">
        <w:rPr>
          <w:rFonts w:ascii="Times New Roman" w:hAnsi="Times New Roman" w:cs="Times New Roman"/>
        </w:rPr>
        <w:t>(</w:t>
      </w:r>
      <w:r w:rsidR="00A8286E">
        <w:rPr>
          <w:rFonts w:ascii="Times New Roman" w:hAnsi="Times New Roman" w:cs="Times New Roman"/>
        </w:rPr>
        <w:t>HCP here means high card point, a system devised by human players to calculate hand strength. Naturally we did not plan to explain it to our program, only expecting it to understand the meaning behind eventually.</w:t>
      </w:r>
      <w:r w:rsidR="00E83D57">
        <w:rPr>
          <w:rFonts w:ascii="Times New Roman" w:hAnsi="Times New Roman" w:cs="Times New Roman"/>
        </w:rPr>
        <w:t>)</w:t>
      </w:r>
    </w:p>
    <w:p w14:paraId="0BF2A549" w14:textId="77777777" w:rsidR="00A8286E" w:rsidRDefault="00A8286E" w:rsidP="006C3405">
      <w:pPr>
        <w:spacing w:line="480" w:lineRule="auto"/>
        <w:rPr>
          <w:rFonts w:ascii="Times New Roman" w:hAnsi="Times New Roman" w:cs="Times New Roman"/>
        </w:rPr>
      </w:pPr>
    </w:p>
    <w:p w14:paraId="114C9C34" w14:textId="5797AEBF" w:rsidR="00E841CA" w:rsidRDefault="00066F0D" w:rsidP="00C77706">
      <w:pPr>
        <w:spacing w:line="480" w:lineRule="auto"/>
        <w:jc w:val="both"/>
        <w:rPr>
          <w:rFonts w:ascii="Times New Roman" w:hAnsi="Times New Roman" w:cs="Times New Roman"/>
        </w:rPr>
      </w:pPr>
      <w:r>
        <w:rPr>
          <w:rFonts w:ascii="Times New Roman" w:hAnsi="Times New Roman" w:cs="Times New Roman"/>
        </w:rPr>
        <w:t xml:space="preserve">It was hoped that at each bidding instance, the agent would match the bidding history with the system, hoping to find the longest matching string to obtain information about the hands. </w:t>
      </w:r>
      <w:r w:rsidR="00E83D57">
        <w:rPr>
          <w:rFonts w:ascii="Times New Roman" w:hAnsi="Times New Roman" w:cs="Times New Roman"/>
        </w:rPr>
        <w:t>The problem, however, arises as we try to translate such tokenized information into net</w:t>
      </w:r>
      <w:r w:rsidR="00547399">
        <w:rPr>
          <w:rFonts w:ascii="Times New Roman" w:hAnsi="Times New Roman" w:cs="Times New Roman"/>
        </w:rPr>
        <w:t>work input. Minimum and maximum of HCP and cards in each suit</w:t>
      </w:r>
      <w:r w:rsidR="00E83D57">
        <w:rPr>
          <w:rFonts w:ascii="Times New Roman" w:hAnsi="Times New Roman" w:cs="Times New Roman"/>
        </w:rPr>
        <w:t xml:space="preserve"> could be entered into the network in 10 inp</w:t>
      </w:r>
      <w:r w:rsidR="006151E6">
        <w:rPr>
          <w:rFonts w:ascii="Times New Roman" w:hAnsi="Times New Roman" w:cs="Times New Roman"/>
        </w:rPr>
        <w:t xml:space="preserve">ut nodes, yet the tasks become harder and harder if we were to consider cases </w:t>
      </w:r>
      <w:r w:rsidR="00ED4448">
        <w:rPr>
          <w:rFonts w:ascii="Times New Roman" w:hAnsi="Times New Roman" w:cs="Times New Roman"/>
        </w:rPr>
        <w:t xml:space="preserve">with multiple meanings, such as various forcing bids, </w:t>
      </w:r>
      <w:r w:rsidR="006151E6">
        <w:rPr>
          <w:rFonts w:ascii="Times New Roman" w:hAnsi="Times New Roman" w:cs="Times New Roman"/>
        </w:rPr>
        <w:t xml:space="preserve">bidding of </w:t>
      </w:r>
      <w:r w:rsidR="006151E6">
        <w:rPr>
          <w:rFonts w:ascii="Times New Roman" w:hAnsi="Times New Roman" w:cs="Times New Roman"/>
        </w:rPr>
        <w:lastRenderedPageBreak/>
        <w:t>opponents’ suit, or change of suit at high level. These biddings introduce a combination of scenarios and the variation makes the design of input nodes very challenging.</w:t>
      </w:r>
    </w:p>
    <w:p w14:paraId="527989B1" w14:textId="77777777" w:rsidR="006151E6" w:rsidRDefault="006151E6" w:rsidP="006C3405">
      <w:pPr>
        <w:spacing w:line="480" w:lineRule="auto"/>
        <w:rPr>
          <w:rFonts w:ascii="Times New Roman" w:hAnsi="Times New Roman" w:cs="Times New Roman"/>
        </w:rPr>
      </w:pPr>
    </w:p>
    <w:p w14:paraId="0584C3FD" w14:textId="7C9475CC" w:rsidR="006151E6" w:rsidRDefault="0025676B" w:rsidP="00C77706">
      <w:pPr>
        <w:spacing w:line="480" w:lineRule="auto"/>
        <w:jc w:val="both"/>
        <w:rPr>
          <w:rFonts w:ascii="Times New Roman" w:hAnsi="Times New Roman" w:cs="Times New Roman"/>
        </w:rPr>
      </w:pPr>
      <w:r>
        <w:rPr>
          <w:rFonts w:ascii="Times New Roman" w:hAnsi="Times New Roman" w:cs="Times New Roman"/>
        </w:rPr>
        <w:t xml:space="preserve">The second approach we used </w:t>
      </w:r>
      <w:r w:rsidR="00753BC3">
        <w:rPr>
          <w:rFonts w:ascii="Times New Roman" w:hAnsi="Times New Roman" w:cs="Times New Roman"/>
        </w:rPr>
        <w:t xml:space="preserve">and were ultimately adopted </w:t>
      </w:r>
      <w:r w:rsidR="00C77706">
        <w:rPr>
          <w:rFonts w:ascii="Times New Roman" w:hAnsi="Times New Roman" w:cs="Times New Roman"/>
        </w:rPr>
        <w:t xml:space="preserve">(and abandoned) </w:t>
      </w:r>
      <w:r>
        <w:rPr>
          <w:rFonts w:ascii="Times New Roman" w:hAnsi="Times New Roman" w:cs="Times New Roman"/>
        </w:rPr>
        <w:t>is the from-scratch bottom-up approach, where agents input statistics about their hands after making a bid, updating the statistics of such a bid in the process</w:t>
      </w:r>
      <w:r w:rsidR="008C5EBA">
        <w:rPr>
          <w:rFonts w:ascii="Times New Roman" w:hAnsi="Times New Roman" w:cs="Times New Roman"/>
        </w:rPr>
        <w:t>.</w:t>
      </w:r>
      <w:r w:rsidR="005B4AE6">
        <w:rPr>
          <w:rFonts w:ascii="Times New Roman" w:hAnsi="Times New Roman" w:cs="Times New Roman"/>
        </w:rPr>
        <w:t xml:space="preserve"> Although pass statistics were ultimately not used in any agent’s training, we hope that it can be used when they are sufficiently adapted.</w:t>
      </w:r>
    </w:p>
    <w:p w14:paraId="026A4F50" w14:textId="77777777" w:rsidR="001901CB" w:rsidRDefault="001901CB" w:rsidP="006C3405">
      <w:pPr>
        <w:spacing w:line="480" w:lineRule="auto"/>
        <w:rPr>
          <w:rFonts w:ascii="Times New Roman" w:hAnsi="Times New Roman" w:cs="Times New Roman"/>
        </w:rPr>
      </w:pPr>
    </w:p>
    <w:p w14:paraId="1A8AB225" w14:textId="7393D3DC" w:rsidR="00653B20" w:rsidRPr="00502D9B" w:rsidRDefault="001901CB" w:rsidP="00BD0FBD">
      <w:pPr>
        <w:pStyle w:val="ListParagraph"/>
        <w:numPr>
          <w:ilvl w:val="2"/>
          <w:numId w:val="10"/>
        </w:numPr>
        <w:spacing w:line="480" w:lineRule="auto"/>
        <w:outlineLvl w:val="0"/>
        <w:rPr>
          <w:rFonts w:ascii="Times New Roman" w:hAnsi="Times New Roman" w:cs="Times New Roman"/>
          <w:b/>
        </w:rPr>
      </w:pPr>
      <w:r w:rsidRPr="00502D9B">
        <w:rPr>
          <w:rFonts w:ascii="Times New Roman" w:hAnsi="Times New Roman" w:cs="Times New Roman"/>
          <w:b/>
        </w:rPr>
        <w:t>Game Master</w:t>
      </w:r>
    </w:p>
    <w:p w14:paraId="70213583" w14:textId="77777777" w:rsidR="001901CB" w:rsidRDefault="001901CB" w:rsidP="006C3405">
      <w:pPr>
        <w:spacing w:line="480" w:lineRule="auto"/>
        <w:rPr>
          <w:rFonts w:ascii="Times New Roman" w:hAnsi="Times New Roman" w:cs="Times New Roman"/>
        </w:rPr>
      </w:pPr>
    </w:p>
    <w:p w14:paraId="0F5A0D8B" w14:textId="33912D2E" w:rsidR="00C33891" w:rsidRDefault="00C148F4" w:rsidP="00AB78BD">
      <w:pPr>
        <w:spacing w:line="480" w:lineRule="auto"/>
        <w:jc w:val="both"/>
        <w:rPr>
          <w:rFonts w:ascii="Times New Roman" w:hAnsi="Times New Roman" w:cs="Times New Roman"/>
        </w:rPr>
      </w:pPr>
      <w:r>
        <w:rPr>
          <w:rFonts w:ascii="Times New Roman" w:hAnsi="Times New Roman" w:cs="Times New Roman"/>
        </w:rPr>
        <w:t xml:space="preserve">Game Master allows us to conduct various </w:t>
      </w:r>
      <w:r w:rsidR="005A3652">
        <w:rPr>
          <w:rFonts w:ascii="Times New Roman" w:hAnsi="Times New Roman" w:cs="Times New Roman"/>
        </w:rPr>
        <w:t xml:space="preserve">reinforcement learning </w:t>
      </w:r>
      <w:r>
        <w:rPr>
          <w:rFonts w:ascii="Times New Roman" w:hAnsi="Times New Roman" w:cs="Times New Roman"/>
        </w:rPr>
        <w:t>experiments in one place. T</w:t>
      </w:r>
      <w:r w:rsidR="004A065E">
        <w:rPr>
          <w:rFonts w:ascii="Times New Roman" w:hAnsi="Times New Roman" w:cs="Times New Roman"/>
        </w:rPr>
        <w:t xml:space="preserve">o load and save a network, we used the built-in library of </w:t>
      </w:r>
      <w:proofErr w:type="spellStart"/>
      <w:r w:rsidR="004A065E">
        <w:rPr>
          <w:rFonts w:ascii="Times New Roman" w:hAnsi="Times New Roman" w:cs="Times New Roman"/>
        </w:rPr>
        <w:t>Keras</w:t>
      </w:r>
      <w:proofErr w:type="spellEnd"/>
      <w:r w:rsidR="004A065E">
        <w:rPr>
          <w:rFonts w:ascii="Times New Roman" w:hAnsi="Times New Roman" w:cs="Times New Roman"/>
        </w:rPr>
        <w:t xml:space="preserve"> to save it as h5 format. As for bidding base, we used </w:t>
      </w:r>
      <w:r w:rsidR="007F178B">
        <w:rPr>
          <w:rFonts w:ascii="Times New Roman" w:hAnsi="Times New Roman" w:cs="Times New Roman"/>
        </w:rPr>
        <w:t>JSON to dump the dictionary and load it as per required.</w:t>
      </w:r>
    </w:p>
    <w:p w14:paraId="7558E5FA" w14:textId="77777777" w:rsidR="007F178B" w:rsidRDefault="007F178B" w:rsidP="00AB78BD">
      <w:pPr>
        <w:spacing w:line="480" w:lineRule="auto"/>
        <w:jc w:val="both"/>
        <w:rPr>
          <w:rFonts w:ascii="Times New Roman" w:hAnsi="Times New Roman" w:cs="Times New Roman"/>
        </w:rPr>
      </w:pPr>
    </w:p>
    <w:p w14:paraId="15210B96" w14:textId="5EDDFBF1" w:rsidR="007F178B" w:rsidRDefault="00683980" w:rsidP="00AB78BD">
      <w:pPr>
        <w:spacing w:line="480" w:lineRule="auto"/>
        <w:jc w:val="both"/>
        <w:rPr>
          <w:rFonts w:ascii="Times New Roman" w:hAnsi="Times New Roman" w:cs="Times New Roman"/>
        </w:rPr>
      </w:pPr>
      <w:r>
        <w:rPr>
          <w:rFonts w:ascii="Times New Roman" w:hAnsi="Times New Roman" w:cs="Times New Roman"/>
        </w:rPr>
        <w:t xml:space="preserve">For our RL network, various versions have been tested (all with inconclusive results). The version as of now is a neural network </w:t>
      </w:r>
      <w:r w:rsidR="007F178B">
        <w:rPr>
          <w:rFonts w:ascii="Times New Roman" w:hAnsi="Times New Roman" w:cs="Times New Roman"/>
        </w:rPr>
        <w:t xml:space="preserve">with </w:t>
      </w:r>
      <w:r>
        <w:rPr>
          <w:rFonts w:ascii="Times New Roman" w:hAnsi="Times New Roman" w:cs="Times New Roman"/>
        </w:rPr>
        <w:t>486</w:t>
      </w:r>
      <w:r w:rsidR="007F178B">
        <w:rPr>
          <w:rFonts w:ascii="Times New Roman" w:hAnsi="Times New Roman" w:cs="Times New Roman"/>
        </w:rPr>
        <w:t xml:space="preserve"> input nodes, 38 </w:t>
      </w:r>
      <w:r>
        <w:rPr>
          <w:rFonts w:ascii="Times New Roman" w:hAnsi="Times New Roman" w:cs="Times New Roman"/>
        </w:rPr>
        <w:t>output nodes and 4 hidden fully connected layers with batch normalization between most layers [Appendix 2</w:t>
      </w:r>
      <w:r w:rsidR="00CD2FE7">
        <w:rPr>
          <w:rFonts w:ascii="Times New Roman" w:hAnsi="Times New Roman" w:cs="Times New Roman"/>
        </w:rPr>
        <w:t>].</w:t>
      </w:r>
    </w:p>
    <w:p w14:paraId="3C05EEDB" w14:textId="4D19CF80" w:rsidR="007F178B" w:rsidRPr="002C5BB5" w:rsidRDefault="002C5BB5" w:rsidP="002C5BB5">
      <w:pPr>
        <w:pStyle w:val="ListParagraph"/>
        <w:numPr>
          <w:ilvl w:val="2"/>
          <w:numId w:val="10"/>
        </w:numPr>
        <w:spacing w:line="480" w:lineRule="auto"/>
        <w:outlineLvl w:val="0"/>
        <w:rPr>
          <w:rFonts w:ascii="Times New Roman" w:hAnsi="Times New Roman" w:cs="Times New Roman"/>
          <w:b/>
        </w:rPr>
      </w:pPr>
      <w:r w:rsidRPr="002C5BB5">
        <w:rPr>
          <w:rFonts w:ascii="Times New Roman" w:hAnsi="Times New Roman" w:cs="Times New Roman"/>
        </w:rPr>
        <w:br w:type="column"/>
      </w:r>
      <w:r w:rsidRPr="002C5BB5">
        <w:rPr>
          <w:rFonts w:ascii="Times New Roman" w:hAnsi="Times New Roman" w:cs="Times New Roman"/>
          <w:b/>
        </w:rPr>
        <w:lastRenderedPageBreak/>
        <w:t>Agent</w:t>
      </w:r>
    </w:p>
    <w:p w14:paraId="371F76B5" w14:textId="77777777" w:rsidR="002C5BB5" w:rsidRPr="002C5BB5" w:rsidRDefault="002C5BB5" w:rsidP="002C5BB5">
      <w:pPr>
        <w:spacing w:line="480" w:lineRule="auto"/>
        <w:outlineLvl w:val="0"/>
        <w:rPr>
          <w:rFonts w:ascii="Times New Roman" w:hAnsi="Times New Roman" w:cs="Times New Roman"/>
          <w:b/>
        </w:rPr>
      </w:pPr>
    </w:p>
    <w:p w14:paraId="3C3789C0" w14:textId="17FE1EDD" w:rsidR="007F2033" w:rsidRDefault="00591275" w:rsidP="00F802A1">
      <w:pPr>
        <w:spacing w:line="480" w:lineRule="auto"/>
        <w:jc w:val="both"/>
        <w:rPr>
          <w:rFonts w:ascii="Times New Roman" w:hAnsi="Times New Roman" w:cs="Times New Roman"/>
        </w:rPr>
      </w:pPr>
      <w:r>
        <w:rPr>
          <w:rFonts w:ascii="Times New Roman" w:hAnsi="Times New Roman" w:cs="Times New Roman"/>
        </w:rPr>
        <w:t>The A</w:t>
      </w:r>
      <w:r w:rsidR="00AE2919">
        <w:rPr>
          <w:rFonts w:ascii="Times New Roman" w:hAnsi="Times New Roman" w:cs="Times New Roman"/>
        </w:rPr>
        <w:t xml:space="preserve">gent is </w:t>
      </w:r>
      <w:r w:rsidR="004B0FC0">
        <w:rPr>
          <w:rFonts w:ascii="Times New Roman" w:hAnsi="Times New Roman" w:cs="Times New Roman"/>
        </w:rPr>
        <w:t>an object</w:t>
      </w:r>
      <w:r>
        <w:rPr>
          <w:rFonts w:ascii="Times New Roman" w:hAnsi="Times New Roman" w:cs="Times New Roman"/>
        </w:rPr>
        <w:t xml:space="preserve"> </w:t>
      </w:r>
      <w:r w:rsidR="00AE2919">
        <w:rPr>
          <w:rFonts w:ascii="Times New Roman" w:hAnsi="Times New Roman" w:cs="Times New Roman"/>
        </w:rPr>
        <w:t xml:space="preserve">responsible for providing a bidding given the network and observed state. </w:t>
      </w:r>
      <w:r w:rsidR="00A87D6D">
        <w:rPr>
          <w:rFonts w:ascii="Times New Roman" w:hAnsi="Times New Roman" w:cs="Times New Roman"/>
        </w:rPr>
        <w:t>It is also responsible for</w:t>
      </w:r>
      <w:r w:rsidR="009A60AE">
        <w:rPr>
          <w:rFonts w:ascii="Times New Roman" w:hAnsi="Times New Roman" w:cs="Times New Roman"/>
        </w:rPr>
        <w:t xml:space="preserve"> all the works associated with the main goal, such as: Aid in the learning process by keeping count of input and output vector; T</w:t>
      </w:r>
      <w:r w:rsidR="00A87D6D">
        <w:rPr>
          <w:rFonts w:ascii="Times New Roman" w:hAnsi="Times New Roman" w:cs="Times New Roman"/>
        </w:rPr>
        <w:t>ranslating the state information into input vector as per the network’</w:t>
      </w:r>
      <w:r w:rsidR="009A60AE">
        <w:rPr>
          <w:rFonts w:ascii="Times New Roman" w:hAnsi="Times New Roman" w:cs="Times New Roman"/>
        </w:rPr>
        <w:t>s requirement; Selecting a bid from the output vector after modifying it with values, visit counts and explore coefficient.</w:t>
      </w:r>
    </w:p>
    <w:p w14:paraId="0AF2D3B6" w14:textId="77777777" w:rsidR="009A60AE" w:rsidRDefault="009A60AE" w:rsidP="00F802A1">
      <w:pPr>
        <w:spacing w:line="480" w:lineRule="auto"/>
        <w:jc w:val="both"/>
        <w:rPr>
          <w:rFonts w:ascii="Times New Roman" w:hAnsi="Times New Roman" w:cs="Times New Roman"/>
        </w:rPr>
      </w:pPr>
    </w:p>
    <w:p w14:paraId="6A27ABF6" w14:textId="5B843F49" w:rsidR="00B94C89" w:rsidRDefault="009A60AE" w:rsidP="00F802A1">
      <w:pPr>
        <w:spacing w:line="480" w:lineRule="auto"/>
        <w:jc w:val="both"/>
        <w:rPr>
          <w:rFonts w:ascii="Times New Roman" w:hAnsi="Times New Roman" w:cs="Times New Roman"/>
        </w:rPr>
      </w:pPr>
      <w:r>
        <w:rPr>
          <w:rFonts w:ascii="Times New Roman" w:hAnsi="Times New Roman" w:cs="Times New Roman"/>
        </w:rPr>
        <w:t>It is also responsible for the calculation of the card statistics and updating the bidding knowledge base. Although this functionality is obsolete since in our experiments the agents always have the current statistics provided.</w:t>
      </w:r>
    </w:p>
    <w:p w14:paraId="572DED69" w14:textId="17F9BE76" w:rsidR="00F802A1" w:rsidRPr="001051BA" w:rsidRDefault="00F802A1" w:rsidP="00F802A1">
      <w:pPr>
        <w:pStyle w:val="ListParagraph"/>
        <w:numPr>
          <w:ilvl w:val="0"/>
          <w:numId w:val="10"/>
        </w:numPr>
        <w:spacing w:line="480" w:lineRule="auto"/>
        <w:ind w:left="709" w:hanging="709"/>
        <w:outlineLvl w:val="0"/>
        <w:rPr>
          <w:rFonts w:ascii="Times New Roman" w:hAnsi="Times New Roman" w:cs="Times New Roman"/>
          <w:b/>
          <w:sz w:val="32"/>
        </w:rPr>
      </w:pPr>
      <w:r>
        <w:rPr>
          <w:rFonts w:ascii="Times New Roman" w:hAnsi="Times New Roman" w:cs="Times New Roman"/>
        </w:rPr>
        <w:br w:type="column"/>
      </w:r>
      <w:r w:rsidRPr="001051BA">
        <w:rPr>
          <w:rFonts w:ascii="Times New Roman" w:hAnsi="Times New Roman" w:cs="Times New Roman"/>
          <w:b/>
          <w:sz w:val="32"/>
        </w:rPr>
        <w:lastRenderedPageBreak/>
        <w:t>Discussion</w:t>
      </w:r>
    </w:p>
    <w:p w14:paraId="1FD97A26" w14:textId="77777777" w:rsidR="00407D91" w:rsidRDefault="00407D91" w:rsidP="006C3405">
      <w:pPr>
        <w:spacing w:line="480" w:lineRule="auto"/>
        <w:rPr>
          <w:rFonts w:ascii="Times New Roman" w:hAnsi="Times New Roman" w:cs="Times New Roman"/>
        </w:rPr>
      </w:pPr>
    </w:p>
    <w:p w14:paraId="2578415B" w14:textId="775FE1F6" w:rsidR="00157F3C" w:rsidRDefault="00157F3C" w:rsidP="000548B9">
      <w:pPr>
        <w:spacing w:line="480" w:lineRule="auto"/>
        <w:jc w:val="both"/>
        <w:rPr>
          <w:rFonts w:ascii="Times New Roman" w:hAnsi="Times New Roman" w:cs="Times New Roman"/>
        </w:rPr>
      </w:pPr>
      <w:r>
        <w:rPr>
          <w:rFonts w:ascii="Times New Roman" w:hAnsi="Times New Roman" w:cs="Times New Roman"/>
        </w:rPr>
        <w:t>In this chapter, we would discuss the dif</w:t>
      </w:r>
      <w:r w:rsidR="000F0260">
        <w:rPr>
          <w:rFonts w:ascii="Times New Roman" w:hAnsi="Times New Roman" w:cs="Times New Roman"/>
        </w:rPr>
        <w:t xml:space="preserve">ficulties faced in this problem, followed by </w:t>
      </w:r>
      <w:r>
        <w:rPr>
          <w:rFonts w:ascii="Times New Roman" w:hAnsi="Times New Roman" w:cs="Times New Roman"/>
        </w:rPr>
        <w:t>various reasons for failure</w:t>
      </w:r>
      <w:r w:rsidR="00A65C69">
        <w:rPr>
          <w:rFonts w:ascii="Times New Roman" w:hAnsi="Times New Roman" w:cs="Times New Roman"/>
        </w:rPr>
        <w:t xml:space="preserve"> for our algorithms</w:t>
      </w:r>
      <w:r>
        <w:rPr>
          <w:rFonts w:ascii="Times New Roman" w:hAnsi="Times New Roman" w:cs="Times New Roman"/>
        </w:rPr>
        <w:t xml:space="preserve">. </w:t>
      </w:r>
      <w:r w:rsidR="002A1C77">
        <w:rPr>
          <w:rFonts w:ascii="Times New Roman" w:hAnsi="Times New Roman" w:cs="Times New Roman"/>
        </w:rPr>
        <w:t>Lastly, we would</w:t>
      </w:r>
      <w:r w:rsidR="00B92DDA">
        <w:rPr>
          <w:rFonts w:ascii="Times New Roman" w:hAnsi="Times New Roman" w:cs="Times New Roman"/>
        </w:rPr>
        <w:t xml:space="preserve"> talk about the incentives a</w:t>
      </w:r>
      <w:r w:rsidR="00EB46F3">
        <w:rPr>
          <w:rFonts w:ascii="Times New Roman" w:hAnsi="Times New Roman" w:cs="Times New Roman"/>
        </w:rPr>
        <w:t>n</w:t>
      </w:r>
      <w:r w:rsidR="00B92DDA">
        <w:rPr>
          <w:rFonts w:ascii="Times New Roman" w:hAnsi="Times New Roman" w:cs="Times New Roman"/>
        </w:rPr>
        <w:t xml:space="preserve">d possible reward solving this problem could provide. </w:t>
      </w:r>
      <w:r>
        <w:rPr>
          <w:rFonts w:ascii="Times New Roman" w:hAnsi="Times New Roman" w:cs="Times New Roman"/>
        </w:rPr>
        <w:t>We hope that future researches in similar topic could take these challenges</w:t>
      </w:r>
      <w:r w:rsidR="00F811DE">
        <w:rPr>
          <w:rFonts w:ascii="Times New Roman" w:hAnsi="Times New Roman" w:cs="Times New Roman"/>
        </w:rPr>
        <w:t xml:space="preserve"> and rewards</w:t>
      </w:r>
      <w:r>
        <w:rPr>
          <w:rFonts w:ascii="Times New Roman" w:hAnsi="Times New Roman" w:cs="Times New Roman"/>
        </w:rPr>
        <w:t xml:space="preserve"> into account before commencement.</w:t>
      </w:r>
    </w:p>
    <w:p w14:paraId="116FFF60" w14:textId="77777777" w:rsidR="00157F3C" w:rsidRDefault="00157F3C" w:rsidP="006C3405">
      <w:pPr>
        <w:spacing w:line="480" w:lineRule="auto"/>
        <w:rPr>
          <w:rFonts w:ascii="Times New Roman" w:hAnsi="Times New Roman" w:cs="Times New Roman"/>
        </w:rPr>
      </w:pPr>
    </w:p>
    <w:p w14:paraId="75E91BCF" w14:textId="1EB9B4DB" w:rsidR="00157F3C" w:rsidRDefault="002A7FB3" w:rsidP="00F67BCD">
      <w:pPr>
        <w:pStyle w:val="ListParagraph"/>
        <w:numPr>
          <w:ilvl w:val="1"/>
          <w:numId w:val="10"/>
        </w:numPr>
        <w:spacing w:line="480" w:lineRule="auto"/>
        <w:ind w:left="709" w:hanging="709"/>
        <w:outlineLvl w:val="0"/>
        <w:rPr>
          <w:rFonts w:ascii="Times New Roman" w:hAnsi="Times New Roman" w:cs="Times New Roman"/>
          <w:b/>
          <w:sz w:val="28"/>
        </w:rPr>
      </w:pPr>
      <w:r>
        <w:rPr>
          <w:rFonts w:ascii="Times New Roman" w:hAnsi="Times New Roman" w:cs="Times New Roman"/>
          <w:b/>
          <w:sz w:val="28"/>
        </w:rPr>
        <w:t>Difficulties</w:t>
      </w:r>
    </w:p>
    <w:p w14:paraId="35BCBDF5" w14:textId="77777777" w:rsidR="00F67BCD" w:rsidRPr="0040042B" w:rsidRDefault="00F67BCD" w:rsidP="00F67BCD">
      <w:pPr>
        <w:spacing w:line="480" w:lineRule="auto"/>
        <w:outlineLvl w:val="0"/>
        <w:rPr>
          <w:rFonts w:ascii="Times New Roman" w:hAnsi="Times New Roman" w:cs="Times New Roman"/>
        </w:rPr>
      </w:pPr>
    </w:p>
    <w:p w14:paraId="7CB74AB3" w14:textId="445EB716" w:rsidR="002A7FB3" w:rsidRPr="002A7FB3" w:rsidRDefault="00B14771" w:rsidP="00BD0FBD">
      <w:pPr>
        <w:pStyle w:val="ListParagraph"/>
        <w:numPr>
          <w:ilvl w:val="2"/>
          <w:numId w:val="10"/>
        </w:numPr>
        <w:spacing w:line="480" w:lineRule="auto"/>
        <w:outlineLvl w:val="0"/>
        <w:rPr>
          <w:rFonts w:ascii="Times New Roman" w:hAnsi="Times New Roman" w:cs="Times New Roman"/>
          <w:b/>
          <w:sz w:val="28"/>
        </w:rPr>
      </w:pPr>
      <w:r>
        <w:rPr>
          <w:rFonts w:ascii="Times New Roman" w:hAnsi="Times New Roman" w:cs="Times New Roman"/>
          <w:b/>
        </w:rPr>
        <w:t>State Space</w:t>
      </w:r>
    </w:p>
    <w:p w14:paraId="0ADCBB3B" w14:textId="77777777" w:rsidR="00157F3C" w:rsidRDefault="00157F3C" w:rsidP="006C3405">
      <w:pPr>
        <w:spacing w:line="480" w:lineRule="auto"/>
        <w:rPr>
          <w:rFonts w:ascii="Times New Roman" w:hAnsi="Times New Roman" w:cs="Times New Roman"/>
        </w:rPr>
      </w:pPr>
    </w:p>
    <w:p w14:paraId="52BE163C" w14:textId="03BFCFCC" w:rsidR="007A0060" w:rsidRDefault="00A345F8" w:rsidP="00A77F42">
      <w:pPr>
        <w:spacing w:line="480" w:lineRule="auto"/>
        <w:jc w:val="both"/>
        <w:rPr>
          <w:rFonts w:ascii="Times New Roman" w:hAnsi="Times New Roman" w:cs="Times New Roman"/>
        </w:rPr>
      </w:pPr>
      <w:r>
        <w:rPr>
          <w:rFonts w:ascii="Times New Roman" w:hAnsi="Times New Roman" w:cs="Times New Roman"/>
        </w:rPr>
        <w:t xml:space="preserve">The main development direction of our program is to use neural network to reduce the memory requirement of an imperfect information agent. Instead of </w:t>
      </w:r>
      <w:r w:rsidR="005D3AC0">
        <w:rPr>
          <w:rFonts w:ascii="Times New Roman" w:hAnsi="Times New Roman" w:cs="Times New Roman"/>
        </w:rPr>
        <w:t>mapping every information set or</w:t>
      </w:r>
      <w:r>
        <w:rPr>
          <w:rFonts w:ascii="Times New Roman" w:hAnsi="Times New Roman" w:cs="Times New Roman"/>
        </w:rPr>
        <w:t xml:space="preserve"> distinguishable states, to strategies deterministically, we were hoping that this function could be approximated and </w:t>
      </w:r>
      <w:r w:rsidR="00B47340">
        <w:rPr>
          <w:rFonts w:ascii="Times New Roman" w:hAnsi="Times New Roman" w:cs="Times New Roman"/>
        </w:rPr>
        <w:t xml:space="preserve">different observable states </w:t>
      </w:r>
      <w:r>
        <w:rPr>
          <w:rFonts w:ascii="Times New Roman" w:hAnsi="Times New Roman" w:cs="Times New Roman"/>
        </w:rPr>
        <w:t>generalized with a neural network</w:t>
      </w:r>
      <w:r w:rsidR="008E77B7">
        <w:rPr>
          <w:rFonts w:ascii="Times New Roman" w:hAnsi="Times New Roman" w:cs="Times New Roman"/>
        </w:rPr>
        <w:t xml:space="preserve">. </w:t>
      </w:r>
      <w:r w:rsidR="00DC78DC">
        <w:rPr>
          <w:rFonts w:ascii="Times New Roman" w:hAnsi="Times New Roman" w:cs="Times New Roman"/>
        </w:rPr>
        <w:t>It wa</w:t>
      </w:r>
      <w:r w:rsidR="008E77B7">
        <w:rPr>
          <w:rFonts w:ascii="Times New Roman" w:hAnsi="Times New Roman" w:cs="Times New Roman"/>
        </w:rPr>
        <w:t xml:space="preserve">s obviously much harder to train a network </w:t>
      </w:r>
      <w:r w:rsidR="00823FE8">
        <w:rPr>
          <w:rFonts w:ascii="Times New Roman" w:hAnsi="Times New Roman" w:cs="Times New Roman"/>
        </w:rPr>
        <w:t xml:space="preserve">under this circumstance, </w:t>
      </w:r>
      <w:r w:rsidR="007A0060">
        <w:rPr>
          <w:rFonts w:ascii="Times New Roman" w:hAnsi="Times New Roman" w:cs="Times New Roman"/>
        </w:rPr>
        <w:t>since each information set ultimately contains multiple states, which induces greater variation</w:t>
      </w:r>
      <w:r w:rsidR="003243A4">
        <w:rPr>
          <w:rFonts w:ascii="Times New Roman" w:hAnsi="Times New Roman" w:cs="Times New Roman"/>
        </w:rPr>
        <w:t xml:space="preserve"> and fluctuation to the training.</w:t>
      </w:r>
    </w:p>
    <w:p w14:paraId="5678293D" w14:textId="77777777" w:rsidR="003243A4" w:rsidRDefault="003243A4" w:rsidP="006C3405">
      <w:pPr>
        <w:spacing w:line="480" w:lineRule="auto"/>
        <w:rPr>
          <w:rFonts w:ascii="Times New Roman" w:hAnsi="Times New Roman" w:cs="Times New Roman"/>
        </w:rPr>
      </w:pPr>
    </w:p>
    <w:p w14:paraId="68527D8C" w14:textId="7313A5E3" w:rsidR="003243A4" w:rsidRPr="00C83F2D" w:rsidRDefault="003243A4" w:rsidP="00EF686B">
      <w:pPr>
        <w:spacing w:line="480" w:lineRule="auto"/>
        <w:jc w:val="both"/>
        <w:rPr>
          <w:rFonts w:ascii="Times New Roman" w:hAnsi="Times New Roman" w:cs="Times New Roman"/>
        </w:rPr>
      </w:pPr>
      <w:r>
        <w:rPr>
          <w:rFonts w:ascii="Times New Roman" w:hAnsi="Times New Roman" w:cs="Times New Roman"/>
        </w:rPr>
        <w:t xml:space="preserve">The high variance in bridge worsens the situation still. </w:t>
      </w:r>
      <w:r w:rsidR="007F2844">
        <w:rPr>
          <w:rFonts w:ascii="Times New Roman" w:hAnsi="Times New Roman" w:cs="Times New Roman"/>
        </w:rPr>
        <w:t xml:space="preserve">In poker, </w:t>
      </w:r>
      <w:r w:rsidR="00BB024F">
        <w:rPr>
          <w:rFonts w:ascii="Times New Roman" w:hAnsi="Times New Roman" w:cs="Times New Roman"/>
        </w:rPr>
        <w:t xml:space="preserve">a two-player, limit Texas </w:t>
      </w:r>
      <w:proofErr w:type="spellStart"/>
      <w:r w:rsidR="00BB024F">
        <w:rPr>
          <w:rFonts w:ascii="Times New Roman" w:hAnsi="Times New Roman" w:cs="Times New Roman"/>
        </w:rPr>
        <w:t>Hold’em</w:t>
      </w:r>
      <w:proofErr w:type="spellEnd"/>
      <w:r w:rsidR="00BB024F">
        <w:rPr>
          <w:rFonts w:ascii="Times New Roman" w:hAnsi="Times New Roman" w:cs="Times New Roman"/>
        </w:rPr>
        <w:t xml:space="preserve"> </w:t>
      </w:r>
      <w:r w:rsidR="00C83F2D">
        <w:rPr>
          <w:rFonts w:ascii="Times New Roman" w:hAnsi="Times New Roman" w:cs="Times New Roman"/>
        </w:rPr>
        <w:t>has just under 10</w:t>
      </w:r>
      <w:r w:rsidR="00C83F2D" w:rsidRPr="00C83F2D">
        <w:rPr>
          <w:rFonts w:ascii="Times New Roman" w:hAnsi="Times New Roman" w:cs="Times New Roman"/>
          <w:vertAlign w:val="superscript"/>
        </w:rPr>
        <w:t>18</w:t>
      </w:r>
      <w:r w:rsidR="00C83F2D">
        <w:rPr>
          <w:rFonts w:ascii="Times New Roman" w:hAnsi="Times New Roman" w:cs="Times New Roman"/>
        </w:rPr>
        <w:t xml:space="preserve"> game states, whereas in bridge, even when we fixed the hand that the decision maker holds, there are already holdings in the magnitude of 10</w:t>
      </w:r>
      <w:r w:rsidR="00C83F2D" w:rsidRPr="00C83F2D">
        <w:rPr>
          <w:rFonts w:ascii="Times New Roman" w:hAnsi="Times New Roman" w:cs="Times New Roman"/>
          <w:vertAlign w:val="superscript"/>
        </w:rPr>
        <w:t>1</w:t>
      </w:r>
      <w:r w:rsidR="00C83F2D">
        <w:rPr>
          <w:rFonts w:ascii="Times New Roman" w:hAnsi="Times New Roman" w:cs="Times New Roman"/>
          <w:vertAlign w:val="superscript"/>
        </w:rPr>
        <w:t>6</w:t>
      </w:r>
      <w:r w:rsidR="00C83F2D">
        <w:rPr>
          <w:rFonts w:ascii="Times New Roman" w:hAnsi="Times New Roman" w:cs="Times New Roman"/>
        </w:rPr>
        <w:t xml:space="preserve">; And by simply considering possible </w:t>
      </w:r>
      <w:r w:rsidR="00C83F2D">
        <w:rPr>
          <w:rFonts w:ascii="Times New Roman" w:hAnsi="Times New Roman" w:cs="Times New Roman"/>
        </w:rPr>
        <w:lastRenderedPageBreak/>
        <w:t>opening bids a dealer can make, the number of possible game states increases to more than 10</w:t>
      </w:r>
      <w:r w:rsidR="00C83F2D" w:rsidRPr="00C83F2D">
        <w:rPr>
          <w:rFonts w:ascii="Times New Roman" w:hAnsi="Times New Roman" w:cs="Times New Roman"/>
          <w:vertAlign w:val="superscript"/>
        </w:rPr>
        <w:t>18</w:t>
      </w:r>
      <w:r w:rsidR="00C83F2D" w:rsidRPr="00C83F2D">
        <w:rPr>
          <w:rFonts w:ascii="Times New Roman" w:hAnsi="Times New Roman" w:cs="Times New Roman"/>
        </w:rPr>
        <w:t>.</w:t>
      </w:r>
      <w:r w:rsidR="00C83F2D">
        <w:rPr>
          <w:rFonts w:ascii="Times New Roman" w:hAnsi="Times New Roman" w:cs="Times New Roman"/>
        </w:rPr>
        <w:t xml:space="preserve"> </w:t>
      </w:r>
      <w:r w:rsidR="008106D9">
        <w:rPr>
          <w:rFonts w:ascii="Times New Roman" w:hAnsi="Times New Roman" w:cs="Times New Roman"/>
        </w:rPr>
        <w:t xml:space="preserve">The mere number of different combinations make the problem extremely challenging. </w:t>
      </w:r>
    </w:p>
    <w:p w14:paraId="0C476878" w14:textId="77777777" w:rsidR="00CB2E6B" w:rsidRDefault="00CB2E6B" w:rsidP="006C3405">
      <w:pPr>
        <w:spacing w:line="480" w:lineRule="auto"/>
        <w:rPr>
          <w:rFonts w:ascii="Times New Roman" w:hAnsi="Times New Roman" w:cs="Times New Roman"/>
        </w:rPr>
      </w:pPr>
    </w:p>
    <w:p w14:paraId="66750248" w14:textId="718DDFB5" w:rsidR="00300729" w:rsidRDefault="00C6049B" w:rsidP="00EF686B">
      <w:pPr>
        <w:spacing w:line="480" w:lineRule="auto"/>
        <w:jc w:val="both"/>
        <w:rPr>
          <w:rFonts w:ascii="Times New Roman" w:hAnsi="Times New Roman" w:cs="Times New Roman"/>
        </w:rPr>
      </w:pPr>
      <w:r>
        <w:rPr>
          <w:rFonts w:ascii="Times New Roman" w:hAnsi="Times New Roman" w:cs="Times New Roman"/>
        </w:rPr>
        <w:t xml:space="preserve">In the making of </w:t>
      </w:r>
      <w:proofErr w:type="spellStart"/>
      <w:r>
        <w:rPr>
          <w:rFonts w:ascii="Times New Roman" w:hAnsi="Times New Roman" w:cs="Times New Roman"/>
        </w:rPr>
        <w:t>Libratus</w:t>
      </w:r>
      <w:proofErr w:type="spellEnd"/>
      <w:r>
        <w:rPr>
          <w:rFonts w:ascii="Times New Roman" w:hAnsi="Times New Roman" w:cs="Times New Roman"/>
        </w:rPr>
        <w:t>, manual abstraction was needed to decrease the possible game states to the order of 10</w:t>
      </w:r>
      <w:r w:rsidRPr="00C83F2D">
        <w:rPr>
          <w:rFonts w:ascii="Times New Roman" w:hAnsi="Times New Roman" w:cs="Times New Roman"/>
          <w:vertAlign w:val="superscript"/>
        </w:rPr>
        <w:t>1</w:t>
      </w:r>
      <w:r>
        <w:rPr>
          <w:rFonts w:ascii="Times New Roman" w:hAnsi="Times New Roman" w:cs="Times New Roman"/>
          <w:vertAlign w:val="superscript"/>
        </w:rPr>
        <w:t>2</w:t>
      </w:r>
      <w:r w:rsidR="00F676A8">
        <w:rPr>
          <w:rFonts w:ascii="Times New Roman" w:hAnsi="Times New Roman" w:cs="Times New Roman"/>
        </w:rPr>
        <w:t xml:space="preserve"> and it was already the least abstraction did to poker game states prior to solving it by </w:t>
      </w:r>
      <w:r w:rsidR="00191BE7">
        <w:rPr>
          <w:rFonts w:ascii="Times New Roman" w:hAnsi="Times New Roman" w:cs="Times New Roman"/>
        </w:rPr>
        <w:t>artificial</w:t>
      </w:r>
      <w:r w:rsidR="00F676A8">
        <w:rPr>
          <w:rFonts w:ascii="Times New Roman" w:hAnsi="Times New Roman" w:cs="Times New Roman"/>
        </w:rPr>
        <w:t xml:space="preserve"> agents</w:t>
      </w:r>
      <w:r w:rsidR="00F527C2">
        <w:rPr>
          <w:rFonts w:ascii="Times New Roman" w:hAnsi="Times New Roman" w:cs="Times New Roman"/>
        </w:rPr>
        <w:t xml:space="preserve">. In comparison, our network did not receive any abstraction and was receiving raw </w:t>
      </w:r>
      <w:r w:rsidR="0059638A">
        <w:rPr>
          <w:rFonts w:ascii="Times New Roman" w:hAnsi="Times New Roman" w:cs="Times New Roman"/>
        </w:rPr>
        <w:t xml:space="preserve">hands and biddings as inputs. </w:t>
      </w:r>
      <w:r w:rsidR="008641CA">
        <w:rPr>
          <w:rFonts w:ascii="Times New Roman" w:hAnsi="Times New Roman" w:cs="Times New Roman"/>
        </w:rPr>
        <w:t>This is one of the main reasons our network fail to converge.</w:t>
      </w:r>
    </w:p>
    <w:p w14:paraId="5F76F47A" w14:textId="77777777" w:rsidR="008641CA" w:rsidRDefault="008641CA" w:rsidP="006C3405">
      <w:pPr>
        <w:spacing w:line="480" w:lineRule="auto"/>
        <w:rPr>
          <w:rFonts w:ascii="Times New Roman" w:hAnsi="Times New Roman" w:cs="Times New Roman"/>
        </w:rPr>
      </w:pPr>
    </w:p>
    <w:p w14:paraId="731DCD47" w14:textId="338EEE2C" w:rsidR="00E9609B" w:rsidRDefault="003F0C4C" w:rsidP="00EF686B">
      <w:pPr>
        <w:spacing w:line="480" w:lineRule="auto"/>
        <w:jc w:val="both"/>
        <w:rPr>
          <w:rFonts w:ascii="Times New Roman" w:hAnsi="Times New Roman" w:cs="Times New Roman"/>
        </w:rPr>
      </w:pPr>
      <w:r>
        <w:rPr>
          <w:rFonts w:ascii="Times New Roman" w:hAnsi="Times New Roman" w:cs="Times New Roman"/>
        </w:rPr>
        <w:t xml:space="preserve">The </w:t>
      </w:r>
      <w:r w:rsidR="00CF078A">
        <w:rPr>
          <w:rFonts w:ascii="Times New Roman" w:hAnsi="Times New Roman" w:cs="Times New Roman"/>
        </w:rPr>
        <w:t>failure seems even more unavoidable</w:t>
      </w:r>
      <w:r w:rsidR="005D3AC0">
        <w:rPr>
          <w:rFonts w:ascii="Times New Roman" w:hAnsi="Times New Roman" w:cs="Times New Roman"/>
        </w:rPr>
        <w:t xml:space="preserve"> when we take into account that human players usually require at least a year of training before bidding in bridge begins to make sense – when we under</w:t>
      </w:r>
      <w:r w:rsidR="00563342">
        <w:rPr>
          <w:rFonts w:ascii="Times New Roman" w:hAnsi="Times New Roman" w:cs="Times New Roman"/>
        </w:rPr>
        <w:t>stand</w:t>
      </w:r>
      <w:r w:rsidR="005D3AC0">
        <w:rPr>
          <w:rFonts w:ascii="Times New Roman" w:hAnsi="Times New Roman" w:cs="Times New Roman"/>
        </w:rPr>
        <w:t xml:space="preserve"> the rationale and benefit behind each bid. In comparison, if we were to play chess, poker or even go, even if we have a low level of play due to our poor planning or exploitable strategy, at least the game makes sense to us. This marks the level of abstractness in the game of bridge.</w:t>
      </w:r>
    </w:p>
    <w:p w14:paraId="46BDC238" w14:textId="77777777" w:rsidR="00E9609B" w:rsidRDefault="00E9609B" w:rsidP="006C3405">
      <w:pPr>
        <w:spacing w:line="480" w:lineRule="auto"/>
        <w:rPr>
          <w:rFonts w:ascii="Times New Roman" w:hAnsi="Times New Roman" w:cs="Times New Roman"/>
        </w:rPr>
      </w:pPr>
    </w:p>
    <w:p w14:paraId="36E4EAA8" w14:textId="74F70BDA" w:rsidR="00135F87" w:rsidRPr="00A631FD" w:rsidRDefault="00B14771" w:rsidP="00BD0FBD">
      <w:pPr>
        <w:pStyle w:val="ListParagraph"/>
        <w:numPr>
          <w:ilvl w:val="2"/>
          <w:numId w:val="10"/>
        </w:numPr>
        <w:spacing w:line="480" w:lineRule="auto"/>
        <w:rPr>
          <w:rFonts w:ascii="Times New Roman" w:hAnsi="Times New Roman" w:cs="Times New Roman"/>
          <w:b/>
        </w:rPr>
      </w:pPr>
      <w:r>
        <w:rPr>
          <w:rFonts w:ascii="Times New Roman" w:hAnsi="Times New Roman" w:cs="Times New Roman"/>
          <w:b/>
        </w:rPr>
        <w:t>Correlation</w:t>
      </w:r>
    </w:p>
    <w:p w14:paraId="2FFDDEDF" w14:textId="77777777" w:rsidR="00B14771" w:rsidRDefault="00B14771" w:rsidP="006C3405">
      <w:pPr>
        <w:spacing w:line="480" w:lineRule="auto"/>
        <w:rPr>
          <w:rFonts w:ascii="Times New Roman" w:hAnsi="Times New Roman" w:cs="Times New Roman"/>
        </w:rPr>
      </w:pPr>
    </w:p>
    <w:p w14:paraId="42C20FA2" w14:textId="129C2E33" w:rsidR="00465E71" w:rsidRDefault="00B14771" w:rsidP="00622A07">
      <w:pPr>
        <w:spacing w:line="480" w:lineRule="auto"/>
        <w:jc w:val="both"/>
        <w:rPr>
          <w:rFonts w:ascii="Times New Roman" w:hAnsi="Times New Roman" w:cs="Times New Roman"/>
        </w:rPr>
      </w:pPr>
      <w:r>
        <w:rPr>
          <w:rFonts w:ascii="Times New Roman" w:hAnsi="Times New Roman" w:cs="Times New Roman"/>
        </w:rPr>
        <w:t>The second difficulty that we face i</w:t>
      </w:r>
      <w:r w:rsidR="008D0F02">
        <w:rPr>
          <w:rFonts w:ascii="Times New Roman" w:hAnsi="Times New Roman" w:cs="Times New Roman"/>
        </w:rPr>
        <w:t xml:space="preserve">s the </w:t>
      </w:r>
      <w:r>
        <w:rPr>
          <w:rFonts w:ascii="Times New Roman" w:hAnsi="Times New Roman" w:cs="Times New Roman"/>
        </w:rPr>
        <w:t xml:space="preserve">weak correlation of cards, </w:t>
      </w:r>
      <w:r w:rsidR="008D0F02">
        <w:rPr>
          <w:rFonts w:ascii="Times New Roman" w:hAnsi="Times New Roman" w:cs="Times New Roman"/>
        </w:rPr>
        <w:t xml:space="preserve">biddings and results. </w:t>
      </w:r>
      <w:r w:rsidR="002E2502">
        <w:rPr>
          <w:rFonts w:ascii="Times New Roman" w:hAnsi="Times New Roman" w:cs="Times New Roman"/>
        </w:rPr>
        <w:t>Consider a real world scenario, where two beginner bridge players practice their bidding skills by only bidding and checking with the result table generated by the computer. Both players have the identical mind-</w:t>
      </w:r>
      <w:r w:rsidR="002E2502">
        <w:rPr>
          <w:rFonts w:ascii="Times New Roman" w:hAnsi="Times New Roman" w:cs="Times New Roman"/>
        </w:rPr>
        <w:lastRenderedPageBreak/>
        <w:t xml:space="preserve">sets and there is no misunderstanding between the bids of the two players. Now the dealer bids “1NT” and the partner bids “2C”, how should we evaluate this position? Are we in a good spot or a bad spot? </w:t>
      </w:r>
      <w:r w:rsidR="004F2D3D">
        <w:rPr>
          <w:rFonts w:ascii="Times New Roman" w:hAnsi="Times New Roman" w:cs="Times New Roman"/>
        </w:rPr>
        <w:t>What is the expected return of such a bid</w:t>
      </w:r>
      <w:r w:rsidR="00A9753B">
        <w:rPr>
          <w:rFonts w:ascii="Times New Roman" w:hAnsi="Times New Roman" w:cs="Times New Roman"/>
        </w:rPr>
        <w:t xml:space="preserve"> compared with opening with “1H”? </w:t>
      </w:r>
      <w:r w:rsidR="007F7AE6">
        <w:rPr>
          <w:rFonts w:ascii="Times New Roman" w:hAnsi="Times New Roman" w:cs="Times New Roman"/>
        </w:rPr>
        <w:t>We simply do not know.</w:t>
      </w:r>
    </w:p>
    <w:p w14:paraId="22382F51" w14:textId="77777777" w:rsidR="0051371A" w:rsidRDefault="0051371A" w:rsidP="00622A07">
      <w:pPr>
        <w:spacing w:line="480" w:lineRule="auto"/>
        <w:jc w:val="both"/>
        <w:rPr>
          <w:rFonts w:ascii="Times New Roman" w:hAnsi="Times New Roman" w:cs="Times New Roman"/>
        </w:rPr>
      </w:pPr>
    </w:p>
    <w:p w14:paraId="49A08987" w14:textId="216BDC5B" w:rsidR="002E2502" w:rsidRDefault="002E2502" w:rsidP="0051371A">
      <w:pPr>
        <w:spacing w:line="480" w:lineRule="auto"/>
        <w:jc w:val="both"/>
        <w:rPr>
          <w:rFonts w:ascii="Times New Roman" w:hAnsi="Times New Roman" w:cs="Times New Roman"/>
        </w:rPr>
      </w:pPr>
      <w:r>
        <w:rPr>
          <w:rFonts w:ascii="Times New Roman" w:hAnsi="Times New Roman" w:cs="Times New Roman"/>
        </w:rPr>
        <w:t>This is vastly different from abstract complete information games</w:t>
      </w:r>
      <w:r w:rsidR="00A9753B">
        <w:rPr>
          <w:rFonts w:ascii="Times New Roman" w:hAnsi="Times New Roman" w:cs="Times New Roman"/>
        </w:rPr>
        <w:t xml:space="preserve"> at the core of the game. In games such as Chess,</w:t>
      </w:r>
      <w:r>
        <w:rPr>
          <w:rFonts w:ascii="Times New Roman" w:hAnsi="Times New Roman" w:cs="Times New Roman"/>
        </w:rPr>
        <w:t xml:space="preserve"> the board position provides every information needed to evaluate the state</w:t>
      </w:r>
      <w:r w:rsidR="00A9753B">
        <w:rPr>
          <w:rFonts w:ascii="Times New Roman" w:hAnsi="Times New Roman" w:cs="Times New Roman"/>
        </w:rPr>
        <w:t>, it is relatively clear what losing a Castle would mean and what luring opponent’s Queen would do to us</w:t>
      </w:r>
      <w:r>
        <w:rPr>
          <w:rFonts w:ascii="Times New Roman" w:hAnsi="Times New Roman" w:cs="Times New Roman"/>
        </w:rPr>
        <w:t xml:space="preserve">. Same goes with poker, if we hold a pair of pocket Aces and the pot </w:t>
      </w:r>
      <w:r w:rsidR="005C6DB7">
        <w:rPr>
          <w:rFonts w:ascii="Times New Roman" w:hAnsi="Times New Roman" w:cs="Times New Roman"/>
        </w:rPr>
        <w:t xml:space="preserve">never grew </w:t>
      </w:r>
      <w:r>
        <w:rPr>
          <w:rFonts w:ascii="Times New Roman" w:hAnsi="Times New Roman" w:cs="Times New Roman"/>
        </w:rPr>
        <w:t>and we are at the forth public card, or turn already, we know we were in a bad spot for not utilizing our cards fully.</w:t>
      </w:r>
      <w:r w:rsidR="001E7CFA">
        <w:rPr>
          <w:rFonts w:ascii="Times New Roman" w:hAnsi="Times New Roman" w:cs="Times New Roman"/>
        </w:rPr>
        <w:t xml:space="preserve"> From the difference in how humans play the game, we suspect that Bridge is less correlated than the others</w:t>
      </w:r>
      <w:r w:rsidR="00DE76FE">
        <w:rPr>
          <w:rFonts w:ascii="Times New Roman" w:hAnsi="Times New Roman" w:cs="Times New Roman"/>
        </w:rPr>
        <w:t xml:space="preserve"> in terms of state</w:t>
      </w:r>
      <w:r w:rsidR="00602EB8">
        <w:rPr>
          <w:rFonts w:ascii="Times New Roman" w:hAnsi="Times New Roman" w:cs="Times New Roman"/>
        </w:rPr>
        <w:t>s</w:t>
      </w:r>
      <w:r w:rsidR="00DE76FE">
        <w:rPr>
          <w:rFonts w:ascii="Times New Roman" w:hAnsi="Times New Roman" w:cs="Times New Roman"/>
        </w:rPr>
        <w:t xml:space="preserve"> and result</w:t>
      </w:r>
      <w:r w:rsidR="00602EB8">
        <w:rPr>
          <w:rFonts w:ascii="Times New Roman" w:hAnsi="Times New Roman" w:cs="Times New Roman"/>
        </w:rPr>
        <w:t>s</w:t>
      </w:r>
      <w:r w:rsidR="001E7CFA">
        <w:rPr>
          <w:rFonts w:ascii="Times New Roman" w:hAnsi="Times New Roman" w:cs="Times New Roman"/>
        </w:rPr>
        <w:t>.</w:t>
      </w:r>
    </w:p>
    <w:p w14:paraId="61DDE4A3" w14:textId="77777777" w:rsidR="00556ECB" w:rsidRDefault="00556ECB" w:rsidP="006C3405">
      <w:pPr>
        <w:spacing w:line="480" w:lineRule="auto"/>
        <w:rPr>
          <w:rFonts w:ascii="Times New Roman" w:hAnsi="Times New Roman" w:cs="Times New Roman"/>
        </w:rPr>
      </w:pPr>
    </w:p>
    <w:p w14:paraId="66BA5E46" w14:textId="77777777" w:rsidR="00556ECB" w:rsidRDefault="007E3051" w:rsidP="0051371A">
      <w:pPr>
        <w:spacing w:line="480" w:lineRule="auto"/>
        <w:jc w:val="both"/>
        <w:rPr>
          <w:rFonts w:ascii="Times New Roman" w:hAnsi="Times New Roman" w:cs="Times New Roman"/>
        </w:rPr>
      </w:pPr>
      <w:r>
        <w:rPr>
          <w:rFonts w:ascii="Times New Roman" w:hAnsi="Times New Roman" w:cs="Times New Roman"/>
        </w:rPr>
        <w:t xml:space="preserve">This is similar argument to the large state space of the game itself, but it </w:t>
      </w:r>
      <w:r w:rsidR="00A64EA0">
        <w:rPr>
          <w:rFonts w:ascii="Times New Roman" w:hAnsi="Times New Roman" w:cs="Times New Roman"/>
        </w:rPr>
        <w:t xml:space="preserve">is different in its core. A problem with a large state space could have high correlation between its states and its values, or expected utility, then the main obstacle of such a problem is to go through all the representative cases in an effective manner. A problem with a low correlation, however, would follow a slow convergence rate since it would be harder for the agents to pick up the determining </w:t>
      </w:r>
      <w:r w:rsidR="00556ECB">
        <w:rPr>
          <w:rFonts w:ascii="Times New Roman" w:hAnsi="Times New Roman" w:cs="Times New Roman"/>
        </w:rPr>
        <w:t>details.</w:t>
      </w:r>
    </w:p>
    <w:p w14:paraId="5A77623D" w14:textId="77777777" w:rsidR="008E54CC" w:rsidRDefault="008E54CC" w:rsidP="00F0158C">
      <w:pPr>
        <w:spacing w:line="480" w:lineRule="auto"/>
        <w:jc w:val="both"/>
        <w:rPr>
          <w:rFonts w:ascii="Times New Roman" w:hAnsi="Times New Roman" w:cs="Times New Roman"/>
        </w:rPr>
      </w:pPr>
    </w:p>
    <w:p w14:paraId="7F6341D2" w14:textId="3303677F" w:rsidR="001B4EE5" w:rsidRDefault="005E6B27" w:rsidP="00F0158C">
      <w:pPr>
        <w:spacing w:line="480" w:lineRule="auto"/>
        <w:jc w:val="both"/>
        <w:rPr>
          <w:rFonts w:ascii="Times New Roman" w:hAnsi="Times New Roman" w:cs="Times New Roman"/>
        </w:rPr>
      </w:pPr>
      <w:r>
        <w:rPr>
          <w:rFonts w:ascii="Times New Roman" w:hAnsi="Times New Roman" w:cs="Times New Roman"/>
        </w:rPr>
        <w:lastRenderedPageBreak/>
        <w:t xml:space="preserve">One reason of such low correlation might be the </w:t>
      </w:r>
      <w:r w:rsidR="00556ECB">
        <w:rPr>
          <w:rFonts w:ascii="Times New Roman" w:hAnsi="Times New Roman" w:cs="Times New Roman"/>
        </w:rPr>
        <w:t xml:space="preserve">separated information </w:t>
      </w:r>
      <w:r>
        <w:rPr>
          <w:rFonts w:ascii="Times New Roman" w:hAnsi="Times New Roman" w:cs="Times New Roman"/>
        </w:rPr>
        <w:t>of</w:t>
      </w:r>
      <w:r w:rsidR="00556ECB">
        <w:rPr>
          <w:rFonts w:ascii="Times New Roman" w:hAnsi="Times New Roman" w:cs="Times New Roman"/>
        </w:rPr>
        <w:t xml:space="preserve"> each pair of partner could be attributed the main cause of the difficulty of the problem.</w:t>
      </w:r>
      <w:r>
        <w:rPr>
          <w:rFonts w:ascii="Times New Roman" w:hAnsi="Times New Roman" w:cs="Times New Roman"/>
        </w:rPr>
        <w:t xml:space="preserve"> However, an experiment done with supervised learning can show otherwise. </w:t>
      </w:r>
    </w:p>
    <w:p w14:paraId="24A64975" w14:textId="77777777" w:rsidR="005E6B27" w:rsidRDefault="005E6B27" w:rsidP="00F0158C">
      <w:pPr>
        <w:spacing w:line="480" w:lineRule="auto"/>
        <w:jc w:val="both"/>
        <w:rPr>
          <w:rFonts w:ascii="Times New Roman" w:hAnsi="Times New Roman" w:cs="Times New Roman"/>
        </w:rPr>
      </w:pPr>
    </w:p>
    <w:tbl>
      <w:tblPr>
        <w:tblStyle w:val="TableGrid"/>
        <w:tblW w:w="7365"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829"/>
        <w:gridCol w:w="2410"/>
        <w:gridCol w:w="2126"/>
      </w:tblGrid>
      <w:tr w:rsidR="0071597C" w14:paraId="220EDF9E" w14:textId="77777777" w:rsidTr="0071597C">
        <w:tc>
          <w:tcPr>
            <w:tcW w:w="2829" w:type="dxa"/>
            <w:tcBorders>
              <w:bottom w:val="double" w:sz="4" w:space="0" w:color="000000"/>
            </w:tcBorders>
          </w:tcPr>
          <w:p w14:paraId="15CB621E" w14:textId="77777777" w:rsidR="00885B36" w:rsidRDefault="00885B36" w:rsidP="004D16B0">
            <w:pPr>
              <w:spacing w:line="480" w:lineRule="auto"/>
              <w:rPr>
                <w:rFonts w:ascii="Times New Roman" w:hAnsi="Times New Roman" w:cs="Times New Roman"/>
              </w:rPr>
            </w:pPr>
          </w:p>
        </w:tc>
        <w:tc>
          <w:tcPr>
            <w:tcW w:w="2410" w:type="dxa"/>
            <w:tcBorders>
              <w:bottom w:val="double" w:sz="4" w:space="0" w:color="000000"/>
            </w:tcBorders>
            <w:vAlign w:val="center"/>
          </w:tcPr>
          <w:p w14:paraId="367FE062" w14:textId="77777777" w:rsidR="00885B36" w:rsidRPr="00393645" w:rsidRDefault="00885B36" w:rsidP="004D16B0">
            <w:pPr>
              <w:spacing w:line="480" w:lineRule="auto"/>
              <w:jc w:val="center"/>
              <w:rPr>
                <w:rFonts w:ascii="Times New Roman" w:hAnsi="Times New Roman" w:cs="Times New Roman"/>
                <w:i/>
              </w:rPr>
            </w:pPr>
            <w:r w:rsidRPr="00393645">
              <w:rPr>
                <w:rFonts w:ascii="Times New Roman" w:hAnsi="Times New Roman" w:cs="Times New Roman"/>
                <w:i/>
              </w:rPr>
              <w:t>First Approach</w:t>
            </w:r>
          </w:p>
        </w:tc>
        <w:tc>
          <w:tcPr>
            <w:tcW w:w="2126" w:type="dxa"/>
            <w:tcBorders>
              <w:bottom w:val="double" w:sz="4" w:space="0" w:color="000000"/>
            </w:tcBorders>
            <w:vAlign w:val="center"/>
          </w:tcPr>
          <w:p w14:paraId="591F550E" w14:textId="5D4D682D" w:rsidR="00885B36" w:rsidRPr="00393645" w:rsidRDefault="00885B36" w:rsidP="004D16B0">
            <w:pPr>
              <w:spacing w:line="480" w:lineRule="auto"/>
              <w:jc w:val="center"/>
              <w:rPr>
                <w:rFonts w:ascii="Times New Roman" w:hAnsi="Times New Roman" w:cs="Times New Roman"/>
                <w:i/>
              </w:rPr>
            </w:pPr>
            <w:proofErr w:type="spellStart"/>
            <w:r>
              <w:rPr>
                <w:rFonts w:ascii="Times New Roman" w:hAnsi="Times New Roman" w:cs="Times New Roman"/>
                <w:i/>
              </w:rPr>
              <w:t>NT_by_N</w:t>
            </w:r>
            <w:proofErr w:type="spellEnd"/>
          </w:p>
        </w:tc>
      </w:tr>
      <w:tr w:rsidR="0071597C" w14:paraId="1F1EF8D2" w14:textId="77777777" w:rsidTr="0071597C">
        <w:tc>
          <w:tcPr>
            <w:tcW w:w="2829" w:type="dxa"/>
            <w:tcBorders>
              <w:top w:val="double" w:sz="4" w:space="0" w:color="000000"/>
            </w:tcBorders>
            <w:vAlign w:val="center"/>
          </w:tcPr>
          <w:p w14:paraId="2FA56899" w14:textId="77777777" w:rsidR="00885B36" w:rsidRPr="00393645" w:rsidRDefault="00885B36" w:rsidP="004D16B0">
            <w:pPr>
              <w:spacing w:line="480" w:lineRule="auto"/>
              <w:rPr>
                <w:rFonts w:ascii="Times New Roman" w:hAnsi="Times New Roman" w:cs="Times New Roman"/>
                <w:i/>
              </w:rPr>
            </w:pPr>
            <w:r w:rsidRPr="00393645">
              <w:rPr>
                <w:rFonts w:ascii="Times New Roman" w:hAnsi="Times New Roman" w:cs="Times New Roman"/>
                <w:i/>
              </w:rPr>
              <w:t>Players</w:t>
            </w:r>
          </w:p>
        </w:tc>
        <w:tc>
          <w:tcPr>
            <w:tcW w:w="2410" w:type="dxa"/>
            <w:tcBorders>
              <w:top w:val="double" w:sz="4" w:space="0" w:color="000000"/>
            </w:tcBorders>
            <w:vAlign w:val="center"/>
          </w:tcPr>
          <w:p w14:paraId="77AA71E5" w14:textId="77777777" w:rsidR="00885B36" w:rsidRDefault="00885B36" w:rsidP="004D16B0">
            <w:pPr>
              <w:spacing w:line="480" w:lineRule="auto"/>
              <w:rPr>
                <w:rFonts w:ascii="Times New Roman" w:hAnsi="Times New Roman" w:cs="Times New Roman"/>
              </w:rPr>
            </w:pPr>
            <w:r>
              <w:rPr>
                <w:rFonts w:ascii="Times New Roman" w:hAnsi="Times New Roman" w:cs="Times New Roman"/>
              </w:rPr>
              <w:t>2</w:t>
            </w:r>
          </w:p>
        </w:tc>
        <w:tc>
          <w:tcPr>
            <w:tcW w:w="2126" w:type="dxa"/>
            <w:tcBorders>
              <w:top w:val="double" w:sz="4" w:space="0" w:color="000000"/>
            </w:tcBorders>
            <w:vAlign w:val="center"/>
          </w:tcPr>
          <w:p w14:paraId="1BD6EBC1" w14:textId="5C2DE221" w:rsidR="00885B36" w:rsidRDefault="00885B36" w:rsidP="004D16B0">
            <w:pPr>
              <w:spacing w:line="480" w:lineRule="auto"/>
              <w:rPr>
                <w:rFonts w:ascii="Times New Roman" w:hAnsi="Times New Roman" w:cs="Times New Roman"/>
              </w:rPr>
            </w:pPr>
            <w:r>
              <w:rPr>
                <w:rFonts w:ascii="Times New Roman" w:hAnsi="Times New Roman" w:cs="Times New Roman"/>
              </w:rPr>
              <w:t>1*</w:t>
            </w:r>
          </w:p>
        </w:tc>
      </w:tr>
      <w:tr w:rsidR="0071597C" w14:paraId="0E56E34D" w14:textId="77777777" w:rsidTr="0071597C">
        <w:tc>
          <w:tcPr>
            <w:tcW w:w="2829" w:type="dxa"/>
            <w:vAlign w:val="center"/>
          </w:tcPr>
          <w:p w14:paraId="023C627D" w14:textId="77777777" w:rsidR="00885B36" w:rsidRPr="00393645" w:rsidRDefault="00885B36" w:rsidP="004D16B0">
            <w:pPr>
              <w:spacing w:line="480" w:lineRule="auto"/>
              <w:rPr>
                <w:rFonts w:ascii="Times New Roman" w:hAnsi="Times New Roman" w:cs="Times New Roman"/>
                <w:i/>
              </w:rPr>
            </w:pPr>
            <w:r>
              <w:rPr>
                <w:rFonts w:ascii="Times New Roman" w:hAnsi="Times New Roman" w:cs="Times New Roman"/>
                <w:i/>
              </w:rPr>
              <w:t>Deals</w:t>
            </w:r>
            <w:r w:rsidRPr="00393645">
              <w:rPr>
                <w:rFonts w:ascii="Times New Roman" w:hAnsi="Times New Roman" w:cs="Times New Roman"/>
                <w:i/>
              </w:rPr>
              <w:t xml:space="preserve"> Tested</w:t>
            </w:r>
          </w:p>
        </w:tc>
        <w:tc>
          <w:tcPr>
            <w:tcW w:w="2410" w:type="dxa"/>
            <w:vAlign w:val="center"/>
          </w:tcPr>
          <w:p w14:paraId="619B12DA" w14:textId="77777777" w:rsidR="00885B36" w:rsidRDefault="00885B36" w:rsidP="004D16B0">
            <w:pPr>
              <w:spacing w:line="480" w:lineRule="auto"/>
              <w:rPr>
                <w:rFonts w:ascii="Times New Roman" w:hAnsi="Times New Roman" w:cs="Times New Roman"/>
              </w:rPr>
            </w:pPr>
            <w:r>
              <w:rPr>
                <w:rFonts w:ascii="Times New Roman" w:hAnsi="Times New Roman" w:cs="Times New Roman"/>
              </w:rPr>
              <w:t>1,000</w:t>
            </w:r>
          </w:p>
        </w:tc>
        <w:tc>
          <w:tcPr>
            <w:tcW w:w="2126" w:type="dxa"/>
            <w:vAlign w:val="center"/>
          </w:tcPr>
          <w:p w14:paraId="49103891" w14:textId="77777777" w:rsidR="00885B36" w:rsidRDefault="00885B36" w:rsidP="004D16B0">
            <w:pPr>
              <w:spacing w:line="480" w:lineRule="auto"/>
              <w:rPr>
                <w:rFonts w:ascii="Times New Roman" w:hAnsi="Times New Roman" w:cs="Times New Roman"/>
              </w:rPr>
            </w:pPr>
            <w:r>
              <w:rPr>
                <w:rFonts w:ascii="Times New Roman" w:hAnsi="Times New Roman" w:cs="Times New Roman"/>
              </w:rPr>
              <w:t>1,000</w:t>
            </w:r>
          </w:p>
        </w:tc>
      </w:tr>
      <w:tr w:rsidR="0071597C" w14:paraId="761BB5B6" w14:textId="77777777" w:rsidTr="0071597C">
        <w:tc>
          <w:tcPr>
            <w:tcW w:w="2829" w:type="dxa"/>
            <w:vAlign w:val="center"/>
          </w:tcPr>
          <w:p w14:paraId="365AC588" w14:textId="77777777" w:rsidR="00885B36" w:rsidRPr="00393645" w:rsidRDefault="00885B36" w:rsidP="004D16B0">
            <w:pPr>
              <w:spacing w:line="480" w:lineRule="auto"/>
              <w:rPr>
                <w:rFonts w:ascii="Times New Roman" w:hAnsi="Times New Roman" w:cs="Times New Roman"/>
                <w:i/>
              </w:rPr>
            </w:pPr>
            <w:r w:rsidRPr="00393645">
              <w:rPr>
                <w:rFonts w:ascii="Times New Roman" w:hAnsi="Times New Roman" w:cs="Times New Roman"/>
                <w:i/>
              </w:rPr>
              <w:t>Max Gain</w:t>
            </w:r>
          </w:p>
        </w:tc>
        <w:tc>
          <w:tcPr>
            <w:tcW w:w="2410" w:type="dxa"/>
            <w:vAlign w:val="center"/>
          </w:tcPr>
          <w:p w14:paraId="5358D3F6" w14:textId="77777777" w:rsidR="00885B36" w:rsidRDefault="00885B36" w:rsidP="004D16B0">
            <w:pPr>
              <w:spacing w:line="480" w:lineRule="auto"/>
              <w:rPr>
                <w:rFonts w:ascii="Times New Roman" w:hAnsi="Times New Roman" w:cs="Times New Roman"/>
              </w:rPr>
            </w:pPr>
            <w:r>
              <w:rPr>
                <w:rFonts w:ascii="Times New Roman" w:hAnsi="Times New Roman" w:cs="Times New Roman"/>
              </w:rPr>
              <w:t>1,420</w:t>
            </w:r>
          </w:p>
        </w:tc>
        <w:tc>
          <w:tcPr>
            <w:tcW w:w="2126" w:type="dxa"/>
            <w:vAlign w:val="center"/>
          </w:tcPr>
          <w:p w14:paraId="51AD0814" w14:textId="1D1B36DD" w:rsidR="00885B36" w:rsidRDefault="00885B36" w:rsidP="001B4EE5">
            <w:pPr>
              <w:spacing w:line="480" w:lineRule="auto"/>
              <w:rPr>
                <w:rFonts w:ascii="Times New Roman" w:hAnsi="Times New Roman" w:cs="Times New Roman"/>
              </w:rPr>
            </w:pPr>
            <w:r>
              <w:rPr>
                <w:rFonts w:ascii="Times New Roman" w:hAnsi="Times New Roman" w:cs="Times New Roman"/>
              </w:rPr>
              <w:t>1610</w:t>
            </w:r>
          </w:p>
        </w:tc>
      </w:tr>
      <w:tr w:rsidR="0071597C" w14:paraId="3C1875A1" w14:textId="77777777" w:rsidTr="0071597C">
        <w:tc>
          <w:tcPr>
            <w:tcW w:w="2829" w:type="dxa"/>
            <w:vAlign w:val="center"/>
          </w:tcPr>
          <w:p w14:paraId="20170E24" w14:textId="77777777" w:rsidR="00885B36" w:rsidRPr="00393645" w:rsidRDefault="00885B36" w:rsidP="004D16B0">
            <w:pPr>
              <w:spacing w:line="480" w:lineRule="auto"/>
              <w:rPr>
                <w:rFonts w:ascii="Times New Roman" w:hAnsi="Times New Roman" w:cs="Times New Roman"/>
                <w:i/>
              </w:rPr>
            </w:pPr>
            <w:r w:rsidRPr="00393645">
              <w:rPr>
                <w:rFonts w:ascii="Times New Roman" w:hAnsi="Times New Roman" w:cs="Times New Roman"/>
                <w:i/>
              </w:rPr>
              <w:t>Max Loss</w:t>
            </w:r>
          </w:p>
        </w:tc>
        <w:tc>
          <w:tcPr>
            <w:tcW w:w="2410" w:type="dxa"/>
            <w:vAlign w:val="center"/>
          </w:tcPr>
          <w:p w14:paraId="2F863AD8" w14:textId="77777777" w:rsidR="00885B36" w:rsidRDefault="00885B36" w:rsidP="004D16B0">
            <w:pPr>
              <w:spacing w:line="480" w:lineRule="auto"/>
              <w:rPr>
                <w:rFonts w:ascii="Times New Roman" w:hAnsi="Times New Roman" w:cs="Times New Roman"/>
              </w:rPr>
            </w:pPr>
            <w:r>
              <w:rPr>
                <w:rFonts w:ascii="Times New Roman" w:hAnsi="Times New Roman" w:cs="Times New Roman"/>
              </w:rPr>
              <w:t>-2,920</w:t>
            </w:r>
          </w:p>
        </w:tc>
        <w:tc>
          <w:tcPr>
            <w:tcW w:w="2126" w:type="dxa"/>
            <w:vAlign w:val="center"/>
          </w:tcPr>
          <w:p w14:paraId="5D9BC66F" w14:textId="29928724" w:rsidR="00885B36" w:rsidRDefault="00885B36" w:rsidP="004D16B0">
            <w:pPr>
              <w:spacing w:line="480" w:lineRule="auto"/>
              <w:rPr>
                <w:rFonts w:ascii="Times New Roman" w:hAnsi="Times New Roman" w:cs="Times New Roman"/>
              </w:rPr>
            </w:pPr>
            <w:r>
              <w:rPr>
                <w:rFonts w:ascii="Times New Roman" w:hAnsi="Times New Roman" w:cs="Times New Roman"/>
              </w:rPr>
              <w:t>-1</w:t>
            </w:r>
            <w:r w:rsidR="005E6B27">
              <w:rPr>
                <w:rFonts w:ascii="Times New Roman" w:hAnsi="Times New Roman" w:cs="Times New Roman"/>
              </w:rPr>
              <w:t>,</w:t>
            </w:r>
            <w:r>
              <w:rPr>
                <w:rFonts w:ascii="Times New Roman" w:hAnsi="Times New Roman" w:cs="Times New Roman"/>
              </w:rPr>
              <w:t>960</w:t>
            </w:r>
          </w:p>
        </w:tc>
      </w:tr>
      <w:tr w:rsidR="0071597C" w14:paraId="0599F273" w14:textId="77777777" w:rsidTr="0071597C">
        <w:tc>
          <w:tcPr>
            <w:tcW w:w="2829" w:type="dxa"/>
            <w:vAlign w:val="center"/>
          </w:tcPr>
          <w:p w14:paraId="11656B25" w14:textId="77777777" w:rsidR="00885B36" w:rsidRPr="00393645" w:rsidRDefault="00885B36" w:rsidP="004D16B0">
            <w:pPr>
              <w:spacing w:line="480" w:lineRule="auto"/>
              <w:rPr>
                <w:rFonts w:ascii="Times New Roman" w:hAnsi="Times New Roman" w:cs="Times New Roman"/>
                <w:i/>
              </w:rPr>
            </w:pPr>
            <w:r w:rsidRPr="00393645">
              <w:rPr>
                <w:rFonts w:ascii="Times New Roman" w:hAnsi="Times New Roman" w:cs="Times New Roman"/>
                <w:i/>
              </w:rPr>
              <w:t>Total G/L</w:t>
            </w:r>
          </w:p>
        </w:tc>
        <w:tc>
          <w:tcPr>
            <w:tcW w:w="2410" w:type="dxa"/>
            <w:vAlign w:val="center"/>
          </w:tcPr>
          <w:p w14:paraId="7ACC331E" w14:textId="77777777" w:rsidR="00885B36" w:rsidRDefault="00885B36" w:rsidP="004D16B0">
            <w:pPr>
              <w:spacing w:line="480" w:lineRule="auto"/>
              <w:rPr>
                <w:rFonts w:ascii="Times New Roman" w:hAnsi="Times New Roman" w:cs="Times New Roman"/>
              </w:rPr>
            </w:pPr>
            <w:r>
              <w:rPr>
                <w:rFonts w:ascii="Times New Roman" w:hAnsi="Times New Roman" w:cs="Times New Roman"/>
              </w:rPr>
              <w:t>-638,846</w:t>
            </w:r>
          </w:p>
        </w:tc>
        <w:tc>
          <w:tcPr>
            <w:tcW w:w="2126" w:type="dxa"/>
            <w:vAlign w:val="center"/>
          </w:tcPr>
          <w:p w14:paraId="435A9885" w14:textId="6BD01A6C" w:rsidR="00885B36" w:rsidRDefault="00885B36" w:rsidP="001B4EE5">
            <w:pPr>
              <w:spacing w:line="480" w:lineRule="auto"/>
              <w:rPr>
                <w:rFonts w:ascii="Times New Roman" w:hAnsi="Times New Roman" w:cs="Times New Roman"/>
              </w:rPr>
            </w:pPr>
            <w:r>
              <w:rPr>
                <w:rFonts w:ascii="Times New Roman" w:hAnsi="Times New Roman" w:cs="Times New Roman"/>
              </w:rPr>
              <w:t>-176</w:t>
            </w:r>
            <w:r w:rsidR="005E6B27">
              <w:rPr>
                <w:rFonts w:ascii="Times New Roman" w:hAnsi="Times New Roman" w:cs="Times New Roman"/>
              </w:rPr>
              <w:t>,</w:t>
            </w:r>
            <w:r>
              <w:rPr>
                <w:rFonts w:ascii="Times New Roman" w:hAnsi="Times New Roman" w:cs="Times New Roman"/>
              </w:rPr>
              <w:t>330</w:t>
            </w:r>
          </w:p>
        </w:tc>
      </w:tr>
      <w:tr w:rsidR="0071597C" w14:paraId="03B159D0" w14:textId="77777777" w:rsidTr="0071597C">
        <w:tc>
          <w:tcPr>
            <w:tcW w:w="2829" w:type="dxa"/>
            <w:vAlign w:val="center"/>
          </w:tcPr>
          <w:p w14:paraId="7DF6C7DE" w14:textId="77777777" w:rsidR="00885B36" w:rsidRPr="00393645" w:rsidRDefault="00885B36" w:rsidP="004D16B0">
            <w:pPr>
              <w:spacing w:line="480" w:lineRule="auto"/>
              <w:rPr>
                <w:rFonts w:ascii="Times New Roman" w:hAnsi="Times New Roman" w:cs="Times New Roman"/>
                <w:i/>
              </w:rPr>
            </w:pPr>
            <w:r w:rsidRPr="00393645">
              <w:rPr>
                <w:rFonts w:ascii="Times New Roman" w:hAnsi="Times New Roman" w:cs="Times New Roman"/>
                <w:i/>
              </w:rPr>
              <w:t>Squared Total Error</w:t>
            </w:r>
          </w:p>
        </w:tc>
        <w:tc>
          <w:tcPr>
            <w:tcW w:w="2410" w:type="dxa"/>
            <w:vAlign w:val="center"/>
          </w:tcPr>
          <w:p w14:paraId="7F5E8249" w14:textId="77777777" w:rsidR="00885B36" w:rsidRDefault="00885B36" w:rsidP="004D16B0">
            <w:pPr>
              <w:spacing w:line="480" w:lineRule="auto"/>
              <w:rPr>
                <w:rFonts w:ascii="Times New Roman" w:hAnsi="Times New Roman" w:cs="Times New Roman"/>
              </w:rPr>
            </w:pPr>
            <w:r>
              <w:rPr>
                <w:rFonts w:ascii="Times New Roman" w:hAnsi="Times New Roman" w:cs="Times New Roman"/>
              </w:rPr>
              <w:t>701,394,744</w:t>
            </w:r>
          </w:p>
        </w:tc>
        <w:tc>
          <w:tcPr>
            <w:tcW w:w="2126" w:type="dxa"/>
            <w:vAlign w:val="center"/>
          </w:tcPr>
          <w:p w14:paraId="452A52A5" w14:textId="7615DB15" w:rsidR="00885B36" w:rsidRDefault="00885B36" w:rsidP="004D16B0">
            <w:pPr>
              <w:spacing w:line="480" w:lineRule="auto"/>
              <w:rPr>
                <w:rFonts w:ascii="Times New Roman" w:hAnsi="Times New Roman" w:cs="Times New Roman"/>
              </w:rPr>
            </w:pPr>
            <w:r>
              <w:rPr>
                <w:rFonts w:ascii="Times New Roman" w:hAnsi="Times New Roman" w:cs="Times New Roman"/>
              </w:rPr>
              <w:t>449,294,610</w:t>
            </w:r>
          </w:p>
        </w:tc>
      </w:tr>
      <w:tr w:rsidR="0071597C" w14:paraId="1232CD46" w14:textId="77777777" w:rsidTr="0071597C">
        <w:tc>
          <w:tcPr>
            <w:tcW w:w="2829" w:type="dxa"/>
            <w:vAlign w:val="center"/>
          </w:tcPr>
          <w:p w14:paraId="45CF3A2F" w14:textId="77777777" w:rsidR="00885B36" w:rsidRPr="00393645" w:rsidRDefault="00885B36" w:rsidP="004D16B0">
            <w:pPr>
              <w:spacing w:line="480" w:lineRule="auto"/>
              <w:rPr>
                <w:rFonts w:ascii="Times New Roman" w:hAnsi="Times New Roman" w:cs="Times New Roman"/>
                <w:i/>
              </w:rPr>
            </w:pPr>
            <w:r>
              <w:rPr>
                <w:rFonts w:ascii="Times New Roman" w:hAnsi="Times New Roman" w:cs="Times New Roman"/>
                <w:i/>
              </w:rPr>
              <w:t>Total IMP</w:t>
            </w:r>
          </w:p>
        </w:tc>
        <w:tc>
          <w:tcPr>
            <w:tcW w:w="2410" w:type="dxa"/>
            <w:vAlign w:val="center"/>
          </w:tcPr>
          <w:p w14:paraId="39F7EAB3" w14:textId="77777777" w:rsidR="00885B36" w:rsidRPr="00A15EA1" w:rsidRDefault="00885B36" w:rsidP="004D16B0">
            <w:pPr>
              <w:spacing w:line="480" w:lineRule="auto"/>
              <w:rPr>
                <w:rFonts w:ascii="Times New Roman" w:hAnsi="Times New Roman" w:cs="Times New Roman"/>
              </w:rPr>
            </w:pPr>
            <w:r w:rsidRPr="00A15EA1">
              <w:rPr>
                <w:rFonts w:ascii="Times New Roman" w:hAnsi="Times New Roman" w:cs="Times New Roman"/>
              </w:rPr>
              <w:t>-9,740</w:t>
            </w:r>
          </w:p>
        </w:tc>
        <w:tc>
          <w:tcPr>
            <w:tcW w:w="2126" w:type="dxa"/>
            <w:vAlign w:val="center"/>
          </w:tcPr>
          <w:p w14:paraId="7E90C06B" w14:textId="75573BD4" w:rsidR="00885B36" w:rsidRPr="0071597C" w:rsidRDefault="0071597C" w:rsidP="004D16B0">
            <w:pPr>
              <w:spacing w:line="480" w:lineRule="auto"/>
              <w:rPr>
                <w:rFonts w:ascii="Times New Roman" w:hAnsi="Times New Roman" w:cs="Times New Roman"/>
                <w:b/>
              </w:rPr>
            </w:pPr>
            <w:r>
              <w:rPr>
                <w:rFonts w:ascii="Times New Roman" w:hAnsi="Times New Roman" w:cs="Times New Roman"/>
                <w:b/>
              </w:rPr>
              <w:t>-</w:t>
            </w:r>
            <w:r w:rsidR="00885B36" w:rsidRPr="0071597C">
              <w:rPr>
                <w:rFonts w:ascii="Times New Roman" w:hAnsi="Times New Roman" w:cs="Times New Roman"/>
                <w:b/>
              </w:rPr>
              <w:t>3</w:t>
            </w:r>
            <w:r w:rsidR="005E6B27">
              <w:rPr>
                <w:rFonts w:ascii="Times New Roman" w:hAnsi="Times New Roman" w:cs="Times New Roman"/>
                <w:b/>
              </w:rPr>
              <w:t>,</w:t>
            </w:r>
            <w:r w:rsidR="00885B36" w:rsidRPr="0071597C">
              <w:rPr>
                <w:rFonts w:ascii="Times New Roman" w:hAnsi="Times New Roman" w:cs="Times New Roman"/>
                <w:b/>
              </w:rPr>
              <w:t>036</w:t>
            </w:r>
          </w:p>
        </w:tc>
      </w:tr>
      <w:tr w:rsidR="0071597C" w14:paraId="5CF389B9" w14:textId="77777777" w:rsidTr="0071597C">
        <w:tc>
          <w:tcPr>
            <w:tcW w:w="2829" w:type="dxa"/>
            <w:tcBorders>
              <w:bottom w:val="double" w:sz="4" w:space="0" w:color="000000"/>
            </w:tcBorders>
            <w:vAlign w:val="center"/>
          </w:tcPr>
          <w:p w14:paraId="41F9A868" w14:textId="77777777" w:rsidR="00885B36" w:rsidRPr="00393645" w:rsidRDefault="00885B36" w:rsidP="004D16B0">
            <w:pPr>
              <w:spacing w:line="480" w:lineRule="auto"/>
              <w:rPr>
                <w:rFonts w:ascii="Times New Roman" w:hAnsi="Times New Roman" w:cs="Times New Roman"/>
                <w:i/>
              </w:rPr>
            </w:pPr>
            <w:proofErr w:type="spellStart"/>
            <w:r w:rsidRPr="00393645">
              <w:rPr>
                <w:rFonts w:ascii="Times New Roman" w:hAnsi="Times New Roman" w:cs="Times New Roman"/>
                <w:i/>
              </w:rPr>
              <w:t>Lvl</w:t>
            </w:r>
            <w:proofErr w:type="spellEnd"/>
            <w:r w:rsidRPr="00393645">
              <w:rPr>
                <w:rFonts w:ascii="Times New Roman" w:hAnsi="Times New Roman" w:cs="Times New Roman"/>
                <w:i/>
              </w:rPr>
              <w:t xml:space="preserve"> 7 Boards</w:t>
            </w:r>
          </w:p>
        </w:tc>
        <w:tc>
          <w:tcPr>
            <w:tcW w:w="2410" w:type="dxa"/>
            <w:tcBorders>
              <w:bottom w:val="double" w:sz="4" w:space="0" w:color="000000"/>
            </w:tcBorders>
            <w:vAlign w:val="center"/>
          </w:tcPr>
          <w:p w14:paraId="21BE7D8B" w14:textId="77777777" w:rsidR="00885B36" w:rsidRPr="0071597C" w:rsidRDefault="00885B36" w:rsidP="004D16B0">
            <w:pPr>
              <w:spacing w:line="480" w:lineRule="auto"/>
              <w:rPr>
                <w:rFonts w:ascii="Times New Roman" w:hAnsi="Times New Roman" w:cs="Times New Roman"/>
              </w:rPr>
            </w:pPr>
            <w:r w:rsidRPr="0071597C">
              <w:rPr>
                <w:rFonts w:ascii="Times New Roman" w:hAnsi="Times New Roman" w:cs="Times New Roman"/>
              </w:rPr>
              <w:t>805</w:t>
            </w:r>
          </w:p>
        </w:tc>
        <w:tc>
          <w:tcPr>
            <w:tcW w:w="2126" w:type="dxa"/>
            <w:tcBorders>
              <w:bottom w:val="double" w:sz="4" w:space="0" w:color="000000"/>
            </w:tcBorders>
            <w:vAlign w:val="center"/>
          </w:tcPr>
          <w:p w14:paraId="550C8913" w14:textId="514613C3" w:rsidR="00885B36" w:rsidRPr="0071597C" w:rsidRDefault="00885B36" w:rsidP="004D16B0">
            <w:pPr>
              <w:spacing w:line="480" w:lineRule="auto"/>
              <w:rPr>
                <w:rFonts w:ascii="Times New Roman" w:hAnsi="Times New Roman" w:cs="Times New Roman"/>
                <w:b/>
              </w:rPr>
            </w:pPr>
            <w:r w:rsidRPr="0071597C">
              <w:rPr>
                <w:rFonts w:ascii="Times New Roman" w:hAnsi="Times New Roman" w:cs="Times New Roman"/>
                <w:b/>
              </w:rPr>
              <w:t>0</w:t>
            </w:r>
          </w:p>
        </w:tc>
      </w:tr>
      <w:tr w:rsidR="00885B36" w14:paraId="2A6B8AE2" w14:textId="77777777" w:rsidTr="00A30985">
        <w:trPr>
          <w:trHeight w:val="976"/>
        </w:trPr>
        <w:tc>
          <w:tcPr>
            <w:tcW w:w="7365" w:type="dxa"/>
            <w:gridSpan w:val="3"/>
            <w:tcBorders>
              <w:top w:val="double" w:sz="4" w:space="0" w:color="000000"/>
              <w:bottom w:val="nil"/>
            </w:tcBorders>
            <w:vAlign w:val="center"/>
          </w:tcPr>
          <w:p w14:paraId="5FADD259" w14:textId="1E7E3A2E" w:rsidR="00885B36" w:rsidRDefault="00885B36" w:rsidP="004D16B0">
            <w:pPr>
              <w:spacing w:line="480" w:lineRule="auto"/>
              <w:rPr>
                <w:rFonts w:ascii="Times New Roman" w:hAnsi="Times New Roman" w:cs="Times New Roman"/>
              </w:rPr>
            </w:pPr>
            <w:r>
              <w:rPr>
                <w:rFonts w:ascii="Times New Roman" w:hAnsi="Times New Roman" w:cs="Times New Roman"/>
              </w:rPr>
              <w:t>Remarks:   Gain, Loss, Total G/L and Total Imp are in N-S perspective</w:t>
            </w:r>
          </w:p>
        </w:tc>
      </w:tr>
    </w:tbl>
    <w:p w14:paraId="1A5CCA93" w14:textId="6D0167B7" w:rsidR="005E6B27" w:rsidRDefault="005E6B27" w:rsidP="005E6B27">
      <w:pPr>
        <w:spacing w:line="480" w:lineRule="auto"/>
        <w:jc w:val="right"/>
        <w:rPr>
          <w:rFonts w:ascii="Times New Roman" w:hAnsi="Times New Roman" w:cs="Times New Roman"/>
        </w:rPr>
      </w:pPr>
      <w:r>
        <w:rPr>
          <w:rFonts w:ascii="Times New Roman" w:hAnsi="Times New Roman" w:cs="Times New Roman"/>
        </w:rPr>
        <w:t>(Table 6.1)</w:t>
      </w:r>
    </w:p>
    <w:p w14:paraId="69F4CF4A" w14:textId="77777777" w:rsidR="005E6B27" w:rsidRDefault="005E6B27" w:rsidP="00F0158C">
      <w:pPr>
        <w:spacing w:line="480" w:lineRule="auto"/>
        <w:jc w:val="both"/>
        <w:rPr>
          <w:rFonts w:ascii="Times New Roman" w:hAnsi="Times New Roman" w:cs="Times New Roman"/>
        </w:rPr>
      </w:pPr>
    </w:p>
    <w:p w14:paraId="111CB7FF" w14:textId="26967D5A" w:rsidR="00D5258D" w:rsidRDefault="00AE0F7D" w:rsidP="00F0158C">
      <w:pPr>
        <w:spacing w:line="480" w:lineRule="auto"/>
        <w:jc w:val="both"/>
        <w:rPr>
          <w:rFonts w:ascii="Times New Roman" w:hAnsi="Times New Roman" w:cs="Times New Roman"/>
        </w:rPr>
      </w:pPr>
      <w:r>
        <w:rPr>
          <w:rFonts w:ascii="Times New Roman" w:hAnsi="Times New Roman" w:cs="Times New Roman"/>
        </w:rPr>
        <w:t xml:space="preserve">The algorithm </w:t>
      </w:r>
      <w:proofErr w:type="spellStart"/>
      <w:r>
        <w:rPr>
          <w:rFonts w:ascii="Times New Roman" w:hAnsi="Times New Roman" w:cs="Times New Roman"/>
        </w:rPr>
        <w:t>NT_by_N</w:t>
      </w:r>
      <w:proofErr w:type="spellEnd"/>
      <w:r>
        <w:rPr>
          <w:rFonts w:ascii="Times New Roman" w:hAnsi="Times New Roman" w:cs="Times New Roman"/>
        </w:rPr>
        <w:t xml:space="preserve"> is simply an algorithm that uses a network trained to predict the maximum number of tricks North can get without using a trump suit. The data passed to train such network is the raw cards, and it is thus also the input of the algorithm. The algorithm assumes that opponents and partner all passes after the dealer</w:t>
      </w:r>
      <w:r w:rsidR="00C823C2">
        <w:rPr>
          <w:rFonts w:ascii="Times New Roman" w:hAnsi="Times New Roman" w:cs="Times New Roman"/>
        </w:rPr>
        <w:t>, North, places down the guess.</w:t>
      </w:r>
      <w:r w:rsidR="005E6B27">
        <w:rPr>
          <w:rFonts w:ascii="Times New Roman" w:hAnsi="Times New Roman" w:cs="Times New Roman"/>
        </w:rPr>
        <w:t xml:space="preserve"> It also assumes perfect information scenario. The result, as we can see, is not as overwhelming as we would expect.</w:t>
      </w:r>
    </w:p>
    <w:p w14:paraId="6213A464" w14:textId="77777777" w:rsidR="005E6B27" w:rsidRDefault="005E6B27" w:rsidP="00F0158C">
      <w:pPr>
        <w:spacing w:line="480" w:lineRule="auto"/>
        <w:jc w:val="both"/>
        <w:rPr>
          <w:rFonts w:ascii="Times New Roman" w:hAnsi="Times New Roman" w:cs="Times New Roman"/>
        </w:rPr>
      </w:pPr>
    </w:p>
    <w:p w14:paraId="7653A42F" w14:textId="57B8D4AC" w:rsidR="005E6B27" w:rsidRDefault="005E6B27" w:rsidP="00F0158C">
      <w:pPr>
        <w:spacing w:line="480" w:lineRule="auto"/>
        <w:jc w:val="both"/>
        <w:rPr>
          <w:rFonts w:ascii="Times New Roman" w:hAnsi="Times New Roman" w:cs="Times New Roman"/>
        </w:rPr>
      </w:pPr>
      <w:r>
        <w:rPr>
          <w:rFonts w:ascii="Times New Roman" w:hAnsi="Times New Roman" w:cs="Times New Roman"/>
        </w:rPr>
        <w:t>While the algorithm bid no 7-level contracts, it on average only performs 50% better than our first approach. It performs about 69% better in IMP lost</w:t>
      </w:r>
      <w:r w:rsidR="009351F6">
        <w:rPr>
          <w:rFonts w:ascii="Times New Roman" w:hAnsi="Times New Roman" w:cs="Times New Roman"/>
        </w:rPr>
        <w:t>. While some may suspect that the network is the main cause of the poor performance, it only has a mean squared error of 3.79 on test data and is the output of a 3-generation genetic algorithm. We argue that it is very well-trained and the low correlation between cards, biddings, and results is one of the main difficulties future similar researches may face.</w:t>
      </w:r>
    </w:p>
    <w:p w14:paraId="6D028B51" w14:textId="77777777" w:rsidR="00F0158C" w:rsidRPr="00790F35" w:rsidRDefault="00F0158C" w:rsidP="00CF0FAB">
      <w:pPr>
        <w:pStyle w:val="ListParagraph"/>
        <w:numPr>
          <w:ilvl w:val="1"/>
          <w:numId w:val="10"/>
        </w:numPr>
        <w:spacing w:line="480" w:lineRule="auto"/>
        <w:ind w:left="709" w:hanging="709"/>
        <w:rPr>
          <w:rFonts w:ascii="Times New Roman" w:hAnsi="Times New Roman" w:cs="Times New Roman"/>
          <w:b/>
        </w:rPr>
      </w:pPr>
      <w:r>
        <w:rPr>
          <w:rFonts w:ascii="Times New Roman" w:hAnsi="Times New Roman" w:cs="Times New Roman"/>
        </w:rPr>
        <w:br w:type="column"/>
      </w:r>
      <w:r w:rsidRPr="00120857">
        <w:rPr>
          <w:rFonts w:ascii="Times New Roman" w:hAnsi="Times New Roman" w:cs="Times New Roman"/>
          <w:b/>
          <w:sz w:val="28"/>
        </w:rPr>
        <w:lastRenderedPageBreak/>
        <w:t>Evaluation</w:t>
      </w:r>
    </w:p>
    <w:p w14:paraId="584E707D" w14:textId="77777777" w:rsidR="00120857" w:rsidRDefault="00120857" w:rsidP="00F0158C">
      <w:pPr>
        <w:spacing w:line="480" w:lineRule="auto"/>
        <w:jc w:val="both"/>
        <w:rPr>
          <w:rFonts w:ascii="Times New Roman" w:hAnsi="Times New Roman" w:cs="Times New Roman"/>
        </w:rPr>
      </w:pPr>
    </w:p>
    <w:p w14:paraId="7AB293AD" w14:textId="4FADD771" w:rsidR="00A718AA" w:rsidRPr="00A718AA" w:rsidRDefault="00A718AA" w:rsidP="00BD0FBD">
      <w:pPr>
        <w:pStyle w:val="ListParagraph"/>
        <w:numPr>
          <w:ilvl w:val="2"/>
          <w:numId w:val="10"/>
        </w:numPr>
        <w:spacing w:line="480" w:lineRule="auto"/>
        <w:rPr>
          <w:rFonts w:ascii="Times New Roman" w:hAnsi="Times New Roman" w:cs="Times New Roman"/>
          <w:b/>
        </w:rPr>
      </w:pPr>
      <w:r w:rsidRPr="00A718AA">
        <w:rPr>
          <w:rFonts w:ascii="Times New Roman" w:hAnsi="Times New Roman" w:cs="Times New Roman"/>
          <w:b/>
        </w:rPr>
        <w:t>Correct Move</w:t>
      </w:r>
    </w:p>
    <w:p w14:paraId="5B2EF246" w14:textId="77777777" w:rsidR="00A718AA" w:rsidRDefault="00A718AA" w:rsidP="006C3405">
      <w:pPr>
        <w:spacing w:line="480" w:lineRule="auto"/>
        <w:rPr>
          <w:rFonts w:ascii="Times New Roman" w:hAnsi="Times New Roman" w:cs="Times New Roman"/>
        </w:rPr>
      </w:pPr>
    </w:p>
    <w:p w14:paraId="2613DBE7" w14:textId="2CA842B1" w:rsidR="00D41879" w:rsidRDefault="006030D4" w:rsidP="00783847">
      <w:pPr>
        <w:spacing w:line="480" w:lineRule="auto"/>
        <w:jc w:val="both"/>
        <w:rPr>
          <w:rFonts w:ascii="Times New Roman" w:hAnsi="Times New Roman" w:cs="Times New Roman"/>
        </w:rPr>
      </w:pPr>
      <w:r>
        <w:rPr>
          <w:rFonts w:ascii="Times New Roman" w:hAnsi="Times New Roman" w:cs="Times New Roman"/>
        </w:rPr>
        <w:t>Our first algorithm was simple and brutal. The idea was that if a move led to a bad outcome, it sho</w:t>
      </w:r>
      <w:r w:rsidR="00D41879">
        <w:rPr>
          <w:rFonts w:ascii="Times New Roman" w:hAnsi="Times New Roman" w:cs="Times New Roman"/>
        </w:rPr>
        <w:t>uld be punished, and in some implementations of the algorithm, rewarded if it led to a good outcome. We were hoping that by pushing to network to move in the general direction of a correct move, we could increase the probability that a good move is produced, similar to regret minimization.</w:t>
      </w:r>
    </w:p>
    <w:p w14:paraId="00B7F7C0" w14:textId="77777777" w:rsidR="00D41879" w:rsidRDefault="00D41879" w:rsidP="006C3405">
      <w:pPr>
        <w:spacing w:line="480" w:lineRule="auto"/>
        <w:rPr>
          <w:rFonts w:ascii="Times New Roman" w:hAnsi="Times New Roman" w:cs="Times New Roman"/>
        </w:rPr>
      </w:pPr>
    </w:p>
    <w:p w14:paraId="4E1344C7" w14:textId="53E8DC10" w:rsidR="00D41879" w:rsidRDefault="00D41879" w:rsidP="00D832B1">
      <w:pPr>
        <w:spacing w:line="480" w:lineRule="auto"/>
        <w:jc w:val="both"/>
        <w:rPr>
          <w:rFonts w:ascii="Times New Roman" w:hAnsi="Times New Roman" w:cs="Times New Roman"/>
        </w:rPr>
      </w:pPr>
      <w:r>
        <w:rPr>
          <w:rFonts w:ascii="Times New Roman" w:hAnsi="Times New Roman" w:cs="Times New Roman"/>
        </w:rPr>
        <w:t>What we did not notice however, wa</w:t>
      </w:r>
      <w:r w:rsidR="0067093C">
        <w:rPr>
          <w:rFonts w:ascii="Times New Roman" w:hAnsi="Times New Roman" w:cs="Times New Roman"/>
        </w:rPr>
        <w:t xml:space="preserve">s the importance of a reference </w:t>
      </w:r>
      <w:r>
        <w:rPr>
          <w:rFonts w:ascii="Times New Roman" w:hAnsi="Times New Roman" w:cs="Times New Roman"/>
        </w:rPr>
        <w:t>move</w:t>
      </w:r>
      <w:r w:rsidR="0067093C">
        <w:rPr>
          <w:rFonts w:ascii="Times New Roman" w:hAnsi="Times New Roman" w:cs="Times New Roman"/>
        </w:rPr>
        <w:t>, or the so called correct move</w:t>
      </w:r>
      <w:r>
        <w:rPr>
          <w:rFonts w:ascii="Times New Roman" w:hAnsi="Times New Roman" w:cs="Times New Roman"/>
        </w:rPr>
        <w:t xml:space="preserve">. </w:t>
      </w:r>
      <w:r w:rsidR="0067093C">
        <w:rPr>
          <w:rFonts w:ascii="Times New Roman" w:hAnsi="Times New Roman" w:cs="Times New Roman"/>
        </w:rPr>
        <w:t>In most algorithms that utilize game tree, this is the move found by iterating the tree, the move that produces the high</w:t>
      </w:r>
      <w:r w:rsidR="00D832B1">
        <w:rPr>
          <w:rFonts w:ascii="Times New Roman" w:hAnsi="Times New Roman" w:cs="Times New Roman"/>
        </w:rPr>
        <w:t>est expected return; In the CFR</w:t>
      </w:r>
      <w:r w:rsidR="0067093C">
        <w:rPr>
          <w:rFonts w:ascii="Times New Roman" w:hAnsi="Times New Roman" w:cs="Times New Roman"/>
        </w:rPr>
        <w:t xml:space="preserve">, all the unchosen moves are basically reference moves, and the regret of not choosing each of them is taken into account. While this is tedious and computationally expensive, </w:t>
      </w:r>
      <w:r w:rsidR="00F86309">
        <w:rPr>
          <w:rFonts w:ascii="Times New Roman" w:hAnsi="Times New Roman" w:cs="Times New Roman"/>
        </w:rPr>
        <w:t>it</w:t>
      </w:r>
      <w:r w:rsidR="00410E84">
        <w:rPr>
          <w:rFonts w:ascii="Times New Roman" w:hAnsi="Times New Roman" w:cs="Times New Roman"/>
        </w:rPr>
        <w:t xml:space="preserve"> lowers the branch factor and reduces that number of searches we need, by focusing on the promising moves.</w:t>
      </w:r>
    </w:p>
    <w:p w14:paraId="16F989C1" w14:textId="77777777" w:rsidR="00410E84" w:rsidRDefault="00410E84" w:rsidP="006C3405">
      <w:pPr>
        <w:spacing w:line="480" w:lineRule="auto"/>
        <w:rPr>
          <w:rFonts w:ascii="Times New Roman" w:hAnsi="Times New Roman" w:cs="Times New Roman"/>
        </w:rPr>
      </w:pPr>
    </w:p>
    <w:p w14:paraId="2644B24C" w14:textId="6FBA2F73" w:rsidR="00D10B6E" w:rsidRDefault="00410E84" w:rsidP="00831BE4">
      <w:pPr>
        <w:spacing w:line="480" w:lineRule="auto"/>
        <w:jc w:val="both"/>
        <w:rPr>
          <w:rFonts w:ascii="Times New Roman" w:hAnsi="Times New Roman" w:cs="Times New Roman"/>
        </w:rPr>
      </w:pPr>
      <w:r>
        <w:rPr>
          <w:rFonts w:ascii="Times New Roman" w:hAnsi="Times New Roman" w:cs="Times New Roman"/>
        </w:rPr>
        <w:t xml:space="preserve">This is analogous to humans learning with a correct answer to guide them. </w:t>
      </w:r>
      <w:r w:rsidR="00D10B6E">
        <w:rPr>
          <w:rFonts w:ascii="Times New Roman" w:hAnsi="Times New Roman" w:cs="Times New Roman"/>
        </w:rPr>
        <w:t xml:space="preserve">In the early stages, our learning is often supplemented by the presence of a correct answer, and our goal is to receive the reward associated with attaining such an answer. We could also fine-tune our approach is we missed by a </w:t>
      </w:r>
      <w:r w:rsidR="00D10B6E">
        <w:rPr>
          <w:rFonts w:ascii="Times New Roman" w:hAnsi="Times New Roman" w:cs="Times New Roman"/>
        </w:rPr>
        <w:lastRenderedPageBreak/>
        <w:t>fraction of a margin, or review our decision making further back in time if the answer was missed by a long shot.</w:t>
      </w:r>
    </w:p>
    <w:p w14:paraId="3F425B6D" w14:textId="77777777" w:rsidR="00D10B6E" w:rsidRDefault="00D10B6E" w:rsidP="006C3405">
      <w:pPr>
        <w:spacing w:line="480" w:lineRule="auto"/>
        <w:rPr>
          <w:rFonts w:ascii="Times New Roman" w:hAnsi="Times New Roman" w:cs="Times New Roman"/>
        </w:rPr>
      </w:pPr>
    </w:p>
    <w:p w14:paraId="1CB625EE" w14:textId="3E49F5FC" w:rsidR="00A718AA" w:rsidRPr="005D3564" w:rsidRDefault="00A718AA" w:rsidP="00BD0FBD">
      <w:pPr>
        <w:pStyle w:val="ListParagraph"/>
        <w:numPr>
          <w:ilvl w:val="2"/>
          <w:numId w:val="10"/>
        </w:numPr>
        <w:spacing w:line="480" w:lineRule="auto"/>
        <w:rPr>
          <w:rFonts w:ascii="Times New Roman" w:hAnsi="Times New Roman" w:cs="Times New Roman"/>
          <w:b/>
        </w:rPr>
      </w:pPr>
      <w:r w:rsidRPr="005D3564">
        <w:rPr>
          <w:rFonts w:ascii="Times New Roman" w:hAnsi="Times New Roman" w:cs="Times New Roman"/>
          <w:b/>
        </w:rPr>
        <w:t>Data Efficiency</w:t>
      </w:r>
    </w:p>
    <w:p w14:paraId="33115AAC" w14:textId="77777777" w:rsidR="00A718AA" w:rsidRPr="00A718AA" w:rsidRDefault="00A718AA" w:rsidP="00A718AA">
      <w:pPr>
        <w:spacing w:line="480" w:lineRule="auto"/>
        <w:rPr>
          <w:rFonts w:ascii="Times New Roman" w:hAnsi="Times New Roman" w:cs="Times New Roman"/>
        </w:rPr>
      </w:pPr>
    </w:p>
    <w:p w14:paraId="0328E3B8" w14:textId="61BA4822" w:rsidR="00604612" w:rsidRDefault="00844BCA" w:rsidP="00801876">
      <w:pPr>
        <w:spacing w:line="480" w:lineRule="auto"/>
        <w:jc w:val="both"/>
        <w:rPr>
          <w:rFonts w:ascii="Times New Roman" w:hAnsi="Times New Roman" w:cs="Times New Roman"/>
        </w:rPr>
      </w:pPr>
      <w:r>
        <w:rPr>
          <w:rFonts w:ascii="Times New Roman" w:hAnsi="Times New Roman" w:cs="Times New Roman"/>
        </w:rPr>
        <w:t xml:space="preserve">The data efficiency of our </w:t>
      </w:r>
      <w:r w:rsidR="002A56B4">
        <w:rPr>
          <w:rFonts w:ascii="Times New Roman" w:hAnsi="Times New Roman" w:cs="Times New Roman"/>
        </w:rPr>
        <w:t>first approach</w:t>
      </w:r>
      <w:r>
        <w:rPr>
          <w:rFonts w:ascii="Times New Roman" w:hAnsi="Times New Roman" w:cs="Times New Roman"/>
        </w:rPr>
        <w:t xml:space="preserve"> is also low, which ultimately leads to a poor performance.</w:t>
      </w:r>
      <w:r w:rsidR="00255219">
        <w:rPr>
          <w:rFonts w:ascii="Times New Roman" w:hAnsi="Times New Roman" w:cs="Times New Roman"/>
        </w:rPr>
        <w:t xml:space="preserve"> Take CFR as an example, </w:t>
      </w:r>
      <w:r w:rsidR="005D3564">
        <w:rPr>
          <w:rFonts w:ascii="Times New Roman" w:hAnsi="Times New Roman" w:cs="Times New Roman"/>
        </w:rPr>
        <w:t>a visit to a state gives us</w:t>
      </w:r>
      <w:r w:rsidR="00733380">
        <w:rPr>
          <w:rFonts w:ascii="Times New Roman" w:hAnsi="Times New Roman" w:cs="Times New Roman"/>
        </w:rPr>
        <w:t xml:space="preserve"> </w:t>
      </w:r>
      <w:r w:rsidR="005D3564">
        <w:rPr>
          <w:rFonts w:ascii="Times New Roman" w:hAnsi="Times New Roman" w:cs="Times New Roman"/>
        </w:rPr>
        <w:t xml:space="preserve">information about </w:t>
      </w:r>
      <w:r w:rsidR="00733380">
        <w:rPr>
          <w:rFonts w:ascii="Times New Roman" w:hAnsi="Times New Roman" w:cs="Times New Roman"/>
        </w:rPr>
        <w:t>the best move,</w:t>
      </w:r>
      <w:r w:rsidR="005D3564">
        <w:rPr>
          <w:rFonts w:ascii="Times New Roman" w:hAnsi="Times New Roman" w:cs="Times New Roman"/>
        </w:rPr>
        <w:t xml:space="preserve"> how good it is compared with our chosen move, as well as implicitly how good it is compared with other moves.</w:t>
      </w:r>
      <w:r w:rsidR="001671E6">
        <w:rPr>
          <w:rFonts w:ascii="Times New Roman" w:hAnsi="Times New Roman" w:cs="Times New Roman"/>
        </w:rPr>
        <w:t xml:space="preserve"> On the other hand, by using our algorithm,</w:t>
      </w:r>
      <w:r w:rsidR="00733380">
        <w:rPr>
          <w:rFonts w:ascii="Times New Roman" w:hAnsi="Times New Roman" w:cs="Times New Roman"/>
        </w:rPr>
        <w:t xml:space="preserve"> </w:t>
      </w:r>
      <w:r w:rsidR="005D3564">
        <w:rPr>
          <w:rFonts w:ascii="Times New Roman" w:hAnsi="Times New Roman" w:cs="Times New Roman"/>
        </w:rPr>
        <w:t>we eliminate a poor choice in every visit and provide no extra information.</w:t>
      </w:r>
      <w:r w:rsidR="002F6B4C">
        <w:rPr>
          <w:rFonts w:ascii="Times New Roman" w:hAnsi="Times New Roman" w:cs="Times New Roman"/>
        </w:rPr>
        <w:t xml:space="preserve"> While ultimately the best move should come out by elimination, this requires at least </w:t>
      </w:r>
      <m:oMath>
        <m:r>
          <w:rPr>
            <w:rFonts w:ascii="Cambria Math" w:hAnsi="Cambria Math" w:cs="Times New Roman"/>
          </w:rPr>
          <m:t>n</m:t>
        </m:r>
      </m:oMath>
      <w:r w:rsidR="002F6B4C">
        <w:rPr>
          <w:rFonts w:ascii="Times New Roman" w:hAnsi="Times New Roman" w:cs="Times New Roman"/>
        </w:rPr>
        <w:t xml:space="preserve"> number of visits, where </w:t>
      </w:r>
      <m:oMath>
        <m:r>
          <w:rPr>
            <w:rFonts w:ascii="Cambria Math" w:hAnsi="Cambria Math" w:cs="Times New Roman"/>
          </w:rPr>
          <m:t>n</m:t>
        </m:r>
      </m:oMath>
      <w:r w:rsidR="002F6B4C">
        <w:rPr>
          <w:rFonts w:ascii="Times New Roman" w:hAnsi="Times New Roman" w:cs="Times New Roman"/>
        </w:rPr>
        <w:t xml:space="preserve"> is the number of legal bids.</w:t>
      </w:r>
    </w:p>
    <w:p w14:paraId="46E5DFA6" w14:textId="77777777" w:rsidR="00C14EAB" w:rsidRDefault="00C14EAB" w:rsidP="006C3405">
      <w:pPr>
        <w:spacing w:line="480" w:lineRule="auto"/>
        <w:rPr>
          <w:rFonts w:ascii="Times New Roman" w:hAnsi="Times New Roman" w:cs="Times New Roman"/>
        </w:rPr>
      </w:pPr>
    </w:p>
    <w:p w14:paraId="54BB3A39" w14:textId="313070F4" w:rsidR="00D10B6E" w:rsidRDefault="003116B6" w:rsidP="003C6946">
      <w:pPr>
        <w:spacing w:line="480" w:lineRule="auto"/>
        <w:jc w:val="both"/>
        <w:rPr>
          <w:rFonts w:ascii="Times New Roman" w:hAnsi="Times New Roman" w:cs="Times New Roman"/>
        </w:rPr>
      </w:pPr>
      <w:r>
        <w:rPr>
          <w:rFonts w:ascii="Times New Roman" w:hAnsi="Times New Roman" w:cs="Times New Roman"/>
        </w:rPr>
        <w:t xml:space="preserve">The probability of visiting the same state </w:t>
      </w:r>
      <m:oMath>
        <m:r>
          <w:rPr>
            <w:rFonts w:ascii="Cambria Math" w:hAnsi="Cambria Math" w:cs="Times New Roman"/>
          </w:rPr>
          <m:t>n</m:t>
        </m:r>
      </m:oMath>
      <w:r>
        <w:rPr>
          <w:rFonts w:ascii="Times New Roman" w:hAnsi="Times New Roman" w:cs="Times New Roman"/>
        </w:rPr>
        <w:t xml:space="preserve"> times is already low enough with randomly distributed hands, by adding in a second agent however, the probability that the same state is visited again is even lower. And as observed in our agent,</w:t>
      </w:r>
      <w:r w:rsidR="00D10B6E">
        <w:rPr>
          <w:rFonts w:ascii="Times New Roman" w:hAnsi="Times New Roman" w:cs="Times New Roman"/>
        </w:rPr>
        <w:t xml:space="preserve"> every attempt to bid is </w:t>
      </w:r>
      <w:r w:rsidR="002A794F">
        <w:rPr>
          <w:rFonts w:ascii="Times New Roman" w:hAnsi="Times New Roman" w:cs="Times New Roman"/>
        </w:rPr>
        <w:t>basically random and</w:t>
      </w:r>
      <w:r w:rsidR="00D10B6E">
        <w:rPr>
          <w:rFonts w:ascii="Times New Roman" w:hAnsi="Times New Roman" w:cs="Times New Roman"/>
        </w:rPr>
        <w:t xml:space="preserve"> opens up a new state way more often than necessary</w:t>
      </w:r>
      <w:r w:rsidR="004157BC">
        <w:rPr>
          <w:rFonts w:ascii="Times New Roman" w:hAnsi="Times New Roman" w:cs="Times New Roman"/>
        </w:rPr>
        <w:t>. The low learning rate is a directly reason to the poor quality of learning data and even lower learning rate.</w:t>
      </w:r>
    </w:p>
    <w:p w14:paraId="3F6425D6" w14:textId="77777777" w:rsidR="009708EF" w:rsidRDefault="009708EF" w:rsidP="006C3405">
      <w:pPr>
        <w:spacing w:line="480" w:lineRule="auto"/>
        <w:rPr>
          <w:rFonts w:ascii="Times New Roman" w:hAnsi="Times New Roman" w:cs="Times New Roman"/>
        </w:rPr>
      </w:pPr>
    </w:p>
    <w:p w14:paraId="1BFD16DE" w14:textId="47B52920" w:rsidR="001E6E77" w:rsidRDefault="008C0A98" w:rsidP="00506936">
      <w:pPr>
        <w:pStyle w:val="ListParagraph"/>
        <w:numPr>
          <w:ilvl w:val="2"/>
          <w:numId w:val="10"/>
        </w:numPr>
        <w:spacing w:line="480" w:lineRule="auto"/>
        <w:rPr>
          <w:rFonts w:ascii="Times New Roman" w:hAnsi="Times New Roman" w:cs="Times New Roman"/>
        </w:rPr>
      </w:pPr>
      <w:r w:rsidRPr="00506936">
        <w:rPr>
          <w:rFonts w:ascii="Times New Roman" w:hAnsi="Times New Roman" w:cs="Times New Roman"/>
          <w:b/>
        </w:rPr>
        <w:t>Resources</w:t>
      </w:r>
    </w:p>
    <w:p w14:paraId="0BF78453" w14:textId="77777777" w:rsidR="00506936" w:rsidRPr="00506936" w:rsidRDefault="00506936" w:rsidP="00506936">
      <w:pPr>
        <w:spacing w:line="480" w:lineRule="auto"/>
        <w:rPr>
          <w:rFonts w:ascii="Times New Roman" w:hAnsi="Times New Roman" w:cs="Times New Roman"/>
        </w:rPr>
      </w:pPr>
    </w:p>
    <w:p w14:paraId="7822B1DC" w14:textId="77777777" w:rsidR="009859C7" w:rsidRDefault="002A4F28" w:rsidP="008115F5">
      <w:pPr>
        <w:spacing w:line="480" w:lineRule="auto"/>
        <w:jc w:val="both"/>
        <w:rPr>
          <w:rFonts w:ascii="Times New Roman" w:hAnsi="Times New Roman" w:cs="Times New Roman"/>
        </w:rPr>
      </w:pPr>
      <w:r>
        <w:rPr>
          <w:rFonts w:ascii="Times New Roman" w:hAnsi="Times New Roman" w:cs="Times New Roman"/>
        </w:rPr>
        <w:t>We have stated in project scope that we hope to give</w:t>
      </w:r>
      <w:r w:rsidR="00B23786">
        <w:rPr>
          <w:rFonts w:ascii="Times New Roman" w:hAnsi="Times New Roman" w:cs="Times New Roman"/>
        </w:rPr>
        <w:t xml:space="preserve"> full liberty to our neural networks, </w:t>
      </w:r>
      <w:r w:rsidR="0026380B">
        <w:rPr>
          <w:rFonts w:ascii="Times New Roman" w:hAnsi="Times New Roman" w:cs="Times New Roman"/>
        </w:rPr>
        <w:t xml:space="preserve">such that </w:t>
      </w:r>
      <w:r w:rsidR="00B23786">
        <w:rPr>
          <w:rFonts w:ascii="Times New Roman" w:hAnsi="Times New Roman" w:cs="Times New Roman"/>
        </w:rPr>
        <w:t xml:space="preserve">they would not be limited by our limitations and bring </w:t>
      </w:r>
      <w:r w:rsidR="00B23786">
        <w:rPr>
          <w:rFonts w:ascii="Times New Roman" w:hAnsi="Times New Roman" w:cs="Times New Roman"/>
        </w:rPr>
        <w:lastRenderedPageBreak/>
        <w:t xml:space="preserve">new insights to the game and to machine learning. </w:t>
      </w:r>
      <w:r w:rsidR="00965AA8">
        <w:rPr>
          <w:rFonts w:ascii="Times New Roman" w:hAnsi="Times New Roman" w:cs="Times New Roman"/>
        </w:rPr>
        <w:t>This</w:t>
      </w:r>
      <w:r w:rsidR="00B23786">
        <w:rPr>
          <w:rFonts w:ascii="Times New Roman" w:hAnsi="Times New Roman" w:cs="Times New Roman"/>
        </w:rPr>
        <w:t xml:space="preserve"> is why it had</w:t>
      </w:r>
      <w:r w:rsidR="001E6E77">
        <w:rPr>
          <w:rFonts w:ascii="Times New Roman" w:hAnsi="Times New Roman" w:cs="Times New Roman"/>
        </w:rPr>
        <w:t xml:space="preserve"> </w:t>
      </w:r>
      <w:r w:rsidR="00B23786">
        <w:rPr>
          <w:rFonts w:ascii="Times New Roman" w:hAnsi="Times New Roman" w:cs="Times New Roman"/>
        </w:rPr>
        <w:t>m</w:t>
      </w:r>
      <w:r w:rsidR="007B71B4">
        <w:rPr>
          <w:rFonts w:ascii="Times New Roman" w:hAnsi="Times New Roman" w:cs="Times New Roman"/>
        </w:rPr>
        <w:t xml:space="preserve">inimal abstractions and inputs </w:t>
      </w:r>
      <w:r w:rsidR="001E6E77">
        <w:rPr>
          <w:rFonts w:ascii="Times New Roman" w:hAnsi="Times New Roman" w:cs="Times New Roman"/>
        </w:rPr>
        <w:t>from human</w:t>
      </w:r>
      <w:r w:rsidR="00A55CD8">
        <w:rPr>
          <w:rFonts w:ascii="Times New Roman" w:hAnsi="Times New Roman" w:cs="Times New Roman"/>
        </w:rPr>
        <w:t>. Such an approach will naturally deal with a much larger state space and as such require</w:t>
      </w:r>
      <w:r w:rsidR="001E6E77">
        <w:rPr>
          <w:rFonts w:ascii="Times New Roman" w:hAnsi="Times New Roman" w:cs="Times New Roman"/>
        </w:rPr>
        <w:t xml:space="preserve"> a powerful </w:t>
      </w:r>
      <w:r w:rsidR="00A55CD8">
        <w:rPr>
          <w:rFonts w:ascii="Times New Roman" w:hAnsi="Times New Roman" w:cs="Times New Roman"/>
        </w:rPr>
        <w:t xml:space="preserve">machine to increase </w:t>
      </w:r>
      <w:r w:rsidR="0046514D">
        <w:rPr>
          <w:rFonts w:ascii="Times New Roman" w:hAnsi="Times New Roman" w:cs="Times New Roman"/>
        </w:rPr>
        <w:t>the chance of success</w:t>
      </w:r>
      <w:r w:rsidR="001E6E77">
        <w:rPr>
          <w:rFonts w:ascii="Times New Roman" w:hAnsi="Times New Roman" w:cs="Times New Roman"/>
        </w:rPr>
        <w:t>. However due to the ease of implementation, the project was conducted solely on a desktop computer</w:t>
      </w:r>
      <w:r w:rsidR="00B23786">
        <w:rPr>
          <w:rFonts w:ascii="Times New Roman" w:hAnsi="Times New Roman" w:cs="Times New Roman"/>
        </w:rPr>
        <w:t xml:space="preserve"> accelerated with a 2015 GPU. This constitutes a large part of failure</w:t>
      </w:r>
      <w:r w:rsidR="009859C7">
        <w:rPr>
          <w:rFonts w:ascii="Times New Roman" w:hAnsi="Times New Roman" w:cs="Times New Roman"/>
        </w:rPr>
        <w:t>.</w:t>
      </w:r>
    </w:p>
    <w:p w14:paraId="6B83273B" w14:textId="77777777" w:rsidR="00556999" w:rsidRDefault="00556999" w:rsidP="008115F5">
      <w:pPr>
        <w:spacing w:line="480" w:lineRule="auto"/>
        <w:jc w:val="both"/>
        <w:rPr>
          <w:rFonts w:ascii="Times New Roman" w:hAnsi="Times New Roman" w:cs="Times New Roman"/>
        </w:rPr>
      </w:pPr>
    </w:p>
    <w:p w14:paraId="133E44F2" w14:textId="4EFA6941" w:rsidR="00F628B9" w:rsidRDefault="00556999" w:rsidP="008115F5">
      <w:pPr>
        <w:spacing w:line="480" w:lineRule="auto"/>
        <w:jc w:val="both"/>
        <w:rPr>
          <w:rFonts w:ascii="Times New Roman" w:hAnsi="Times New Roman" w:cs="Times New Roman"/>
        </w:rPr>
      </w:pPr>
      <w:r>
        <w:rPr>
          <w:rFonts w:ascii="Times New Roman" w:hAnsi="Times New Roman" w:cs="Times New Roman"/>
        </w:rPr>
        <w:t xml:space="preserve">Take our first approach as an example, its correctness lies largely on the probability that every action is experienced at least once for every information state </w:t>
      </w:r>
      <m:oMath>
        <m:r>
          <w:rPr>
            <w:rFonts w:ascii="Cambria Math" w:hAnsi="Cambria Math" w:cs="Times New Roman"/>
          </w:rPr>
          <m:t>I</m:t>
        </m:r>
      </m:oMath>
      <w:r>
        <w:rPr>
          <w:rFonts w:ascii="Times New Roman" w:hAnsi="Times New Roman" w:cs="Times New Roman"/>
        </w:rPr>
        <w:t>.</w:t>
      </w:r>
      <w:r w:rsidR="00F628B9">
        <w:rPr>
          <w:rFonts w:ascii="Times New Roman" w:hAnsi="Times New Roman" w:cs="Times New Roman"/>
        </w:rPr>
        <w:t xml:space="preserve"> This is because it eliminates bad moves as episode count </w:t>
      </w:r>
      <m:oMath>
        <m:r>
          <w:rPr>
            <w:rFonts w:ascii="Cambria Math" w:hAnsi="Cambria Math" w:cs="Times New Roman"/>
          </w:rPr>
          <m:t>T</m:t>
        </m:r>
      </m:oMath>
      <w:r w:rsidR="00F628B9">
        <w:rPr>
          <w:rFonts w:ascii="Times New Roman" w:hAnsi="Times New Roman" w:cs="Times New Roman"/>
        </w:rPr>
        <w:t xml:space="preserve"> increases. With a small </w:t>
      </w:r>
      <m:oMath>
        <m:r>
          <w:rPr>
            <w:rFonts w:ascii="Cambria Math" w:hAnsi="Cambria Math" w:cs="Times New Roman"/>
          </w:rPr>
          <m:t>T</m:t>
        </m:r>
      </m:oMath>
      <w:r w:rsidR="00F628B9">
        <w:rPr>
          <w:rFonts w:ascii="Times New Roman" w:hAnsi="Times New Roman" w:cs="Times New Roman"/>
        </w:rPr>
        <w:t>, the chance that our agent would faces similar states beyond training is significantly reduced.</w:t>
      </w:r>
    </w:p>
    <w:p w14:paraId="66A7D099" w14:textId="2453E10B" w:rsidR="00F628B9" w:rsidRPr="00F628B9" w:rsidRDefault="00F628B9" w:rsidP="00F628B9">
      <w:pPr>
        <w:pStyle w:val="ListParagraph"/>
        <w:numPr>
          <w:ilvl w:val="1"/>
          <w:numId w:val="10"/>
        </w:numPr>
        <w:spacing w:line="480" w:lineRule="auto"/>
        <w:jc w:val="both"/>
        <w:rPr>
          <w:rFonts w:ascii="Times New Roman" w:hAnsi="Times New Roman" w:cs="Times New Roman"/>
          <w:b/>
        </w:rPr>
      </w:pPr>
      <w:r w:rsidRPr="00F628B9">
        <w:rPr>
          <w:rFonts w:ascii="Times New Roman" w:hAnsi="Times New Roman" w:cs="Times New Roman"/>
        </w:rPr>
        <w:br w:type="column"/>
      </w:r>
      <w:r w:rsidRPr="00F628B9">
        <w:rPr>
          <w:rFonts w:ascii="Times New Roman" w:hAnsi="Times New Roman" w:cs="Times New Roman"/>
          <w:b/>
          <w:sz w:val="28"/>
        </w:rPr>
        <w:lastRenderedPageBreak/>
        <w:t>Reward</w:t>
      </w:r>
    </w:p>
    <w:p w14:paraId="77A4BD20" w14:textId="77777777" w:rsidR="00F628B9" w:rsidRDefault="00F628B9" w:rsidP="00F628B9">
      <w:pPr>
        <w:spacing w:line="480" w:lineRule="auto"/>
        <w:jc w:val="both"/>
        <w:rPr>
          <w:rFonts w:ascii="Times New Roman" w:hAnsi="Times New Roman" w:cs="Times New Roman"/>
        </w:rPr>
      </w:pPr>
    </w:p>
    <w:p w14:paraId="77F7BE5A" w14:textId="34A70C61" w:rsidR="00F628B9" w:rsidRPr="00F628B9" w:rsidRDefault="00F628B9" w:rsidP="00F628B9">
      <w:pPr>
        <w:pStyle w:val="ListParagraph"/>
        <w:numPr>
          <w:ilvl w:val="2"/>
          <w:numId w:val="10"/>
        </w:numPr>
        <w:spacing w:line="480" w:lineRule="auto"/>
        <w:jc w:val="both"/>
        <w:rPr>
          <w:rFonts w:ascii="Times New Roman" w:hAnsi="Times New Roman" w:cs="Times New Roman"/>
          <w:b/>
        </w:rPr>
      </w:pPr>
      <w:r w:rsidRPr="00F628B9">
        <w:rPr>
          <w:rFonts w:ascii="Times New Roman" w:hAnsi="Times New Roman" w:cs="Times New Roman"/>
          <w:b/>
        </w:rPr>
        <w:t>Cooperation</w:t>
      </w:r>
    </w:p>
    <w:p w14:paraId="764E746F" w14:textId="77777777" w:rsidR="00F628B9" w:rsidRDefault="00F628B9" w:rsidP="00F628B9">
      <w:pPr>
        <w:spacing w:line="480" w:lineRule="auto"/>
        <w:jc w:val="both"/>
        <w:rPr>
          <w:rFonts w:ascii="Times New Roman" w:hAnsi="Times New Roman" w:cs="Times New Roman"/>
        </w:rPr>
      </w:pPr>
    </w:p>
    <w:p w14:paraId="63955343" w14:textId="1CFAEEED" w:rsidR="00F628B9" w:rsidRDefault="0020512E" w:rsidP="0025084A">
      <w:pPr>
        <w:spacing w:line="480" w:lineRule="auto"/>
        <w:jc w:val="both"/>
        <w:rPr>
          <w:rFonts w:ascii="Times New Roman" w:hAnsi="Times New Roman" w:cs="Times New Roman"/>
        </w:rPr>
      </w:pPr>
      <w:r>
        <w:rPr>
          <w:rFonts w:ascii="Times New Roman" w:hAnsi="Times New Roman" w:cs="Times New Roman"/>
        </w:rPr>
        <w:t xml:space="preserve">One substantial feature in our project is the element of cooperation in reinforcement learning. </w:t>
      </w:r>
      <w:r w:rsidR="00F628B9">
        <w:rPr>
          <w:rFonts w:ascii="Times New Roman" w:hAnsi="Times New Roman" w:cs="Times New Roman"/>
        </w:rPr>
        <w:t xml:space="preserve">As more and more aspects of our lives suggest machine learning to be a solution for automation, the lack of cooperative elements in these agents becomes more and more apparent. We can see agents solving problems intelligently without explicit directions in the area of speech recognition, chess, Chinese chess, scheduling, but we rarely </w:t>
      </w:r>
      <w:r w:rsidR="00E82ABE">
        <w:rPr>
          <w:rFonts w:ascii="Times New Roman" w:hAnsi="Times New Roman" w:cs="Times New Roman"/>
        </w:rPr>
        <w:t>hear news</w:t>
      </w:r>
      <w:r w:rsidR="00F628B9">
        <w:rPr>
          <w:rFonts w:ascii="Times New Roman" w:hAnsi="Times New Roman" w:cs="Times New Roman"/>
        </w:rPr>
        <w:t xml:space="preserve"> about two agents cooperatively learn from scratch and achieve substantial feats.</w:t>
      </w:r>
    </w:p>
    <w:p w14:paraId="2C7C1255" w14:textId="77777777" w:rsidR="0025084A" w:rsidRDefault="0025084A" w:rsidP="0025084A">
      <w:pPr>
        <w:spacing w:line="480" w:lineRule="auto"/>
        <w:jc w:val="both"/>
        <w:rPr>
          <w:rFonts w:ascii="Times New Roman" w:hAnsi="Times New Roman" w:cs="Times New Roman"/>
        </w:rPr>
      </w:pPr>
    </w:p>
    <w:p w14:paraId="1BA77603" w14:textId="77777777" w:rsidR="005638D7" w:rsidRDefault="00F628B9" w:rsidP="00F628B9">
      <w:pPr>
        <w:spacing w:line="480" w:lineRule="auto"/>
        <w:jc w:val="both"/>
        <w:rPr>
          <w:rFonts w:ascii="Times New Roman" w:hAnsi="Times New Roman" w:cs="Times New Roman"/>
        </w:rPr>
      </w:pPr>
      <w:r>
        <w:rPr>
          <w:rFonts w:ascii="Times New Roman" w:hAnsi="Times New Roman" w:cs="Times New Roman"/>
        </w:rPr>
        <w:t>The ability to cooperate, however, is crucial to push the boundary of artificial agents to the next level. Not only because this is the natural way of development, taking reference of various living beings, but also because the limitation of a huge, powerful entity has always proven to be less impactful than dis</w:t>
      </w:r>
      <w:r w:rsidR="0031321C">
        <w:rPr>
          <w:rFonts w:ascii="Times New Roman" w:hAnsi="Times New Roman" w:cs="Times New Roman"/>
        </w:rPr>
        <w:t>tributed competent components with examples such as the Internet, Prosumer, Block-chain</w:t>
      </w:r>
      <w:r w:rsidR="005638D7">
        <w:rPr>
          <w:rFonts w:ascii="Times New Roman" w:hAnsi="Times New Roman" w:cs="Times New Roman"/>
        </w:rPr>
        <w:t>. It is envisioned that one day, agents trained for different tasks could work together to solve greater tasks without explicit controls from humans.</w:t>
      </w:r>
    </w:p>
    <w:p w14:paraId="4754A742" w14:textId="77777777" w:rsidR="005638D7" w:rsidRDefault="005638D7" w:rsidP="00F628B9">
      <w:pPr>
        <w:spacing w:line="480" w:lineRule="auto"/>
        <w:jc w:val="both"/>
        <w:rPr>
          <w:rFonts w:ascii="Times New Roman" w:hAnsi="Times New Roman" w:cs="Times New Roman"/>
        </w:rPr>
      </w:pPr>
    </w:p>
    <w:p w14:paraId="3FB64D8E" w14:textId="18BAA9E2" w:rsidR="005638D7" w:rsidRPr="005638D7" w:rsidRDefault="005638D7" w:rsidP="005638D7">
      <w:pPr>
        <w:pStyle w:val="ListParagraph"/>
        <w:numPr>
          <w:ilvl w:val="2"/>
          <w:numId w:val="10"/>
        </w:numPr>
        <w:spacing w:line="480" w:lineRule="auto"/>
        <w:jc w:val="both"/>
        <w:rPr>
          <w:rFonts w:ascii="Times New Roman" w:hAnsi="Times New Roman" w:cs="Times New Roman"/>
          <w:b/>
        </w:rPr>
      </w:pPr>
      <w:r w:rsidRPr="005638D7">
        <w:rPr>
          <w:rFonts w:ascii="Times New Roman" w:hAnsi="Times New Roman" w:cs="Times New Roman"/>
          <w:b/>
        </w:rPr>
        <w:t>Communication</w:t>
      </w:r>
    </w:p>
    <w:p w14:paraId="40E2D63B" w14:textId="4EDD4CBD" w:rsidR="005638D7" w:rsidRDefault="005638D7" w:rsidP="005638D7">
      <w:pPr>
        <w:spacing w:line="480" w:lineRule="auto"/>
        <w:jc w:val="both"/>
        <w:rPr>
          <w:rFonts w:ascii="Times New Roman" w:hAnsi="Times New Roman" w:cs="Times New Roman"/>
        </w:rPr>
      </w:pPr>
    </w:p>
    <w:p w14:paraId="3D486E42" w14:textId="77777777" w:rsidR="005638D7" w:rsidRDefault="005638D7" w:rsidP="00824DFD">
      <w:pPr>
        <w:spacing w:line="480" w:lineRule="auto"/>
        <w:jc w:val="both"/>
        <w:rPr>
          <w:rFonts w:ascii="Times New Roman" w:hAnsi="Times New Roman" w:cs="Times New Roman"/>
        </w:rPr>
      </w:pPr>
      <w:r>
        <w:rPr>
          <w:rFonts w:ascii="Times New Roman" w:hAnsi="Times New Roman" w:cs="Times New Roman"/>
        </w:rPr>
        <w:t xml:space="preserve">Bidding in essence is a form of communication, where players selectively disclose important parts of their hands to their partners, and sadly their </w:t>
      </w:r>
      <w:r>
        <w:rPr>
          <w:rFonts w:ascii="Times New Roman" w:hAnsi="Times New Roman" w:cs="Times New Roman"/>
        </w:rPr>
        <w:lastRenderedPageBreak/>
        <w:t>opponents too. Bidding systems can hence be regarded as a language, despite having difficulties only faced by its kind. For example, in everyday languages such as English, we have a wide range of vocabulary as well as limitless amount of space, granting it the capability to express any abstract and concrete part of our world, albeit occasionally inefficient.</w:t>
      </w:r>
    </w:p>
    <w:p w14:paraId="1EBAB71D" w14:textId="77777777" w:rsidR="005638D7" w:rsidRDefault="005638D7" w:rsidP="005638D7">
      <w:pPr>
        <w:spacing w:line="480" w:lineRule="auto"/>
        <w:rPr>
          <w:rFonts w:ascii="Times New Roman" w:hAnsi="Times New Roman" w:cs="Times New Roman"/>
        </w:rPr>
      </w:pPr>
    </w:p>
    <w:p w14:paraId="7C0FA4E7" w14:textId="77777777" w:rsidR="005638D7" w:rsidRDefault="005638D7" w:rsidP="001127BB">
      <w:pPr>
        <w:spacing w:line="480" w:lineRule="auto"/>
        <w:jc w:val="both"/>
        <w:rPr>
          <w:rFonts w:ascii="Times New Roman" w:hAnsi="Times New Roman" w:cs="Times New Roman"/>
        </w:rPr>
      </w:pPr>
      <w:r>
        <w:rPr>
          <w:rFonts w:ascii="Times New Roman" w:hAnsi="Times New Roman" w:cs="Times New Roman"/>
        </w:rPr>
        <w:t>This is contrasted by the limited number of tokens and amount of space in bidding. While the number of tokens, 36, is not exactly small, each token comes with two hidden costs when being bid. The first one is that each bid robs the partner of linearly increasing amount of bidding space. For example, a 6NT bid leaves only five biddings possible responses for the partner. This is why bidding sequences rarely starts at the 4-level, leaving effective starting bids to be 15. Secondly, each bid comes with the cost that the pair will end up playing at the named level, at the very least. For example, staring from 1C-1S-3C, the pair has committed themselves of playing at the 3-level.</w:t>
      </w:r>
    </w:p>
    <w:p w14:paraId="7F363C28" w14:textId="77777777" w:rsidR="005638D7" w:rsidRDefault="005638D7" w:rsidP="005638D7">
      <w:pPr>
        <w:spacing w:line="480" w:lineRule="auto"/>
        <w:rPr>
          <w:rFonts w:ascii="Times New Roman" w:hAnsi="Times New Roman" w:cs="Times New Roman"/>
        </w:rPr>
      </w:pPr>
    </w:p>
    <w:p w14:paraId="5EAECFAD" w14:textId="77777777" w:rsidR="005638D7" w:rsidRDefault="005638D7" w:rsidP="00040636">
      <w:pPr>
        <w:spacing w:line="480" w:lineRule="auto"/>
        <w:jc w:val="both"/>
        <w:rPr>
          <w:rFonts w:ascii="Times New Roman" w:hAnsi="Times New Roman" w:cs="Times New Roman"/>
        </w:rPr>
      </w:pPr>
      <w:r>
        <w:rPr>
          <w:rFonts w:ascii="Times New Roman" w:hAnsi="Times New Roman" w:cs="Times New Roman"/>
        </w:rPr>
        <w:t>These two constraints together limit the usual bidding sequences to a length of six. And in 3 bids, the pair has to convey information about their shape (length of each suit), strength (usually in the form of High Card Point, calculated from face cards) and controls (presence of Aces and Kings). At least this is the case in existing human bidding systems.</w:t>
      </w:r>
    </w:p>
    <w:p w14:paraId="73621781" w14:textId="77777777" w:rsidR="005638D7" w:rsidRDefault="005638D7" w:rsidP="005638D7">
      <w:pPr>
        <w:spacing w:line="480" w:lineRule="auto"/>
        <w:rPr>
          <w:rFonts w:ascii="Times New Roman" w:hAnsi="Times New Roman" w:cs="Times New Roman"/>
        </w:rPr>
      </w:pPr>
    </w:p>
    <w:p w14:paraId="152CB324" w14:textId="6989E2B9" w:rsidR="005C135C" w:rsidRDefault="005638D7" w:rsidP="00040636">
      <w:pPr>
        <w:spacing w:line="480" w:lineRule="auto"/>
        <w:jc w:val="both"/>
        <w:rPr>
          <w:rFonts w:ascii="Times New Roman" w:hAnsi="Times New Roman" w:cs="Times New Roman"/>
        </w:rPr>
      </w:pPr>
      <w:r>
        <w:rPr>
          <w:rFonts w:ascii="Times New Roman" w:hAnsi="Times New Roman" w:cs="Times New Roman"/>
        </w:rPr>
        <w:t xml:space="preserve">If </w:t>
      </w:r>
      <w:r w:rsidR="00536C27">
        <w:rPr>
          <w:rFonts w:ascii="Times New Roman" w:hAnsi="Times New Roman" w:cs="Times New Roman"/>
        </w:rPr>
        <w:t>an artificial agent</w:t>
      </w:r>
      <w:r>
        <w:rPr>
          <w:rFonts w:ascii="Times New Roman" w:hAnsi="Times New Roman" w:cs="Times New Roman"/>
        </w:rPr>
        <w:t xml:space="preserve"> is able to construct and use a language in this sandbox-like environment, a language that captures the essence of each hand, conveying in a manner and sequence such that most scenarios could be </w:t>
      </w:r>
      <w:r>
        <w:rPr>
          <w:rFonts w:ascii="Times New Roman" w:hAnsi="Times New Roman" w:cs="Times New Roman"/>
        </w:rPr>
        <w:lastRenderedPageBreak/>
        <w:t>covered as partner branches off in each node, this would hopefully point to a new direction in knowledge representation and compression, easing the workload of devising a new communication paradigm as we introduce AI in other aspects of the world.</w:t>
      </w:r>
    </w:p>
    <w:p w14:paraId="361F4AEB" w14:textId="53CE3F0C" w:rsidR="005638D7" w:rsidRPr="005C135C" w:rsidRDefault="005C135C" w:rsidP="005C135C">
      <w:pPr>
        <w:pStyle w:val="ListParagraph"/>
        <w:numPr>
          <w:ilvl w:val="1"/>
          <w:numId w:val="10"/>
        </w:numPr>
        <w:spacing w:line="480" w:lineRule="auto"/>
        <w:jc w:val="both"/>
        <w:rPr>
          <w:rFonts w:ascii="Times New Roman" w:hAnsi="Times New Roman" w:cs="Times New Roman"/>
          <w:b/>
        </w:rPr>
      </w:pPr>
      <w:r w:rsidRPr="005C135C">
        <w:rPr>
          <w:rFonts w:ascii="Times New Roman" w:hAnsi="Times New Roman" w:cs="Times New Roman"/>
        </w:rPr>
        <w:br w:type="column"/>
      </w:r>
      <w:r w:rsidRPr="005C135C">
        <w:rPr>
          <w:rFonts w:ascii="Times New Roman" w:hAnsi="Times New Roman" w:cs="Times New Roman"/>
          <w:b/>
          <w:sz w:val="28"/>
        </w:rPr>
        <w:lastRenderedPageBreak/>
        <w:t>Suggestion</w:t>
      </w:r>
    </w:p>
    <w:p w14:paraId="297849BE" w14:textId="77777777" w:rsidR="003201BA" w:rsidRDefault="003201BA" w:rsidP="006C3405">
      <w:pPr>
        <w:spacing w:line="480" w:lineRule="auto"/>
        <w:rPr>
          <w:rFonts w:ascii="Times New Roman" w:hAnsi="Times New Roman" w:cs="Times New Roman"/>
        </w:rPr>
      </w:pPr>
    </w:p>
    <w:p w14:paraId="7BE168D4" w14:textId="7C0C877A" w:rsidR="003A0EF2" w:rsidRDefault="003201BA" w:rsidP="006C3405">
      <w:pPr>
        <w:spacing w:line="480" w:lineRule="auto"/>
        <w:rPr>
          <w:rFonts w:ascii="Times New Roman" w:hAnsi="Times New Roman" w:cs="Times New Roman"/>
        </w:rPr>
      </w:pPr>
      <w:r>
        <w:rPr>
          <w:rFonts w:ascii="Times New Roman" w:hAnsi="Times New Roman" w:cs="Times New Roman"/>
        </w:rPr>
        <w:t xml:space="preserve">If other researchers would like to continue on our work, then it is suggested that the </w:t>
      </w:r>
      <w:r w:rsidR="003A0EF2">
        <w:rPr>
          <w:rFonts w:ascii="Times New Roman" w:hAnsi="Times New Roman" w:cs="Times New Roman"/>
        </w:rPr>
        <w:t>problem n</w:t>
      </w:r>
      <w:r w:rsidR="00775AE6">
        <w:rPr>
          <w:rFonts w:ascii="Times New Roman" w:hAnsi="Times New Roman" w:cs="Times New Roman"/>
        </w:rPr>
        <w:t xml:space="preserve">ot be taken as a </w:t>
      </w:r>
      <w:r w:rsidR="00D52C3D">
        <w:rPr>
          <w:rFonts w:ascii="Times New Roman" w:hAnsi="Times New Roman" w:cs="Times New Roman"/>
        </w:rPr>
        <w:t>decision making or game tree solving problem</w:t>
      </w:r>
      <w:r w:rsidR="00775AE6">
        <w:rPr>
          <w:rFonts w:ascii="Times New Roman" w:hAnsi="Times New Roman" w:cs="Times New Roman"/>
        </w:rPr>
        <w:t xml:space="preserve"> but as a language construction problem.</w:t>
      </w:r>
      <w:r w:rsidR="000B231E">
        <w:rPr>
          <w:rFonts w:ascii="Times New Roman" w:hAnsi="Times New Roman" w:cs="Times New Roman"/>
        </w:rPr>
        <w:t xml:space="preserve"> Unless the other approach that an existing bidding system is provided then it should be </w:t>
      </w:r>
      <w:r w:rsidR="004A3FF6">
        <w:rPr>
          <w:rFonts w:ascii="Times New Roman" w:hAnsi="Times New Roman" w:cs="Times New Roman"/>
        </w:rPr>
        <w:t>more</w:t>
      </w:r>
      <w:r w:rsidR="009454E1">
        <w:rPr>
          <w:rFonts w:ascii="Times New Roman" w:hAnsi="Times New Roman" w:cs="Times New Roman"/>
        </w:rPr>
        <w:t xml:space="preserve"> defined as </w:t>
      </w:r>
      <w:r w:rsidR="00565711">
        <w:rPr>
          <w:rFonts w:ascii="Times New Roman" w:hAnsi="Times New Roman" w:cs="Times New Roman"/>
        </w:rPr>
        <w:t xml:space="preserve">the former two </w:t>
      </w:r>
      <w:r w:rsidR="00CE20F3">
        <w:rPr>
          <w:rFonts w:ascii="Times New Roman" w:hAnsi="Times New Roman" w:cs="Times New Roman"/>
        </w:rPr>
        <w:t>categories</w:t>
      </w:r>
      <w:r w:rsidR="000B231E">
        <w:rPr>
          <w:rFonts w:ascii="Times New Roman" w:hAnsi="Times New Roman" w:cs="Times New Roman"/>
        </w:rPr>
        <w:t>.</w:t>
      </w:r>
    </w:p>
    <w:p w14:paraId="641D3D51" w14:textId="77777777" w:rsidR="003A0EF2" w:rsidRDefault="003A0EF2" w:rsidP="006A41EE">
      <w:pPr>
        <w:spacing w:line="480" w:lineRule="auto"/>
        <w:jc w:val="both"/>
        <w:rPr>
          <w:rFonts w:ascii="Times New Roman" w:hAnsi="Times New Roman" w:cs="Times New Roman"/>
        </w:rPr>
      </w:pPr>
    </w:p>
    <w:p w14:paraId="7873E488" w14:textId="602C5203" w:rsidR="00731306" w:rsidRDefault="00431E63" w:rsidP="006A41EE">
      <w:pPr>
        <w:spacing w:line="480" w:lineRule="auto"/>
        <w:jc w:val="both"/>
        <w:rPr>
          <w:rFonts w:ascii="Times New Roman" w:hAnsi="Times New Roman" w:cs="Times New Roman"/>
        </w:rPr>
      </w:pPr>
      <w:r>
        <w:rPr>
          <w:rFonts w:ascii="Times New Roman" w:hAnsi="Times New Roman" w:cs="Times New Roman"/>
        </w:rPr>
        <w:t xml:space="preserve">The reason is that most decision making or game tree solving models do not </w:t>
      </w:r>
      <w:r w:rsidR="0027031D">
        <w:rPr>
          <w:rFonts w:ascii="Times New Roman" w:hAnsi="Times New Roman" w:cs="Times New Roman"/>
        </w:rPr>
        <w:t xml:space="preserve">have such a high focus on information. Incomplete information games are either tackled with rewards or by dynamic </w:t>
      </w:r>
      <w:r w:rsidR="00B6232E">
        <w:rPr>
          <w:rFonts w:ascii="Times New Roman" w:hAnsi="Times New Roman" w:cs="Times New Roman"/>
        </w:rPr>
        <w:t xml:space="preserve">programming </w:t>
      </w:r>
      <w:r w:rsidR="00CF1564">
        <w:rPr>
          <w:rFonts w:ascii="Times New Roman" w:hAnsi="Times New Roman" w:cs="Times New Roman"/>
        </w:rPr>
        <w:t>and the concept of information in perfect information game is obviously obsolete.</w:t>
      </w:r>
      <w:r w:rsidR="00134F6F">
        <w:rPr>
          <w:rFonts w:ascii="Times New Roman" w:hAnsi="Times New Roman" w:cs="Times New Roman"/>
        </w:rPr>
        <w:t xml:space="preserve"> However, if we could view the problem as the combined problem of language construction and MDP, then a bid can be considered both a token of communication and an action, whereas the information conveyed could be separated from the umbrella term information set. </w:t>
      </w:r>
      <w:r w:rsidR="00FD502F">
        <w:rPr>
          <w:rFonts w:ascii="Times New Roman" w:hAnsi="Times New Roman" w:cs="Times New Roman"/>
        </w:rPr>
        <w:t>This should be more beneficial in developing a solution to the problem.</w:t>
      </w:r>
    </w:p>
    <w:p w14:paraId="11133D54" w14:textId="77777777" w:rsidR="00731306" w:rsidRDefault="00731306" w:rsidP="006A41EE">
      <w:pPr>
        <w:spacing w:line="480" w:lineRule="auto"/>
        <w:jc w:val="both"/>
        <w:rPr>
          <w:rFonts w:ascii="Times New Roman" w:hAnsi="Times New Roman" w:cs="Times New Roman"/>
        </w:rPr>
      </w:pPr>
    </w:p>
    <w:p w14:paraId="06B1CD60" w14:textId="1C6A606A" w:rsidR="003201BA" w:rsidRDefault="00F51EAE" w:rsidP="006A41EE">
      <w:pPr>
        <w:spacing w:line="480" w:lineRule="auto"/>
        <w:jc w:val="both"/>
        <w:rPr>
          <w:rFonts w:ascii="Times New Roman" w:hAnsi="Times New Roman" w:cs="Times New Roman"/>
        </w:rPr>
      </w:pPr>
      <w:r>
        <w:rPr>
          <w:rFonts w:ascii="Times New Roman" w:hAnsi="Times New Roman" w:cs="Times New Roman"/>
        </w:rPr>
        <w:t>Either way, we believe that t</w:t>
      </w:r>
      <w:r w:rsidR="00FC04D2">
        <w:rPr>
          <w:rFonts w:ascii="Times New Roman" w:hAnsi="Times New Roman" w:cs="Times New Roman"/>
        </w:rPr>
        <w:t>raining</w:t>
      </w:r>
      <w:r w:rsidR="003201BA">
        <w:rPr>
          <w:rFonts w:ascii="Times New Roman" w:hAnsi="Times New Roman" w:cs="Times New Roman"/>
        </w:rPr>
        <w:t xml:space="preserve"> should be organized in an ascending level of difficulty. For example, extreme hands should be introduced first and only opening bids should be expected from our agents. It should be trained with supervised learning at first. For example, a hand of 8 solid Hearts and 10 winning tricks should return an extremely high favourability on the opening bid “4H”; Or the hand with the shape of 4333 (</w:t>
      </w:r>
      <w:r w:rsidR="00BC53AD">
        <w:rPr>
          <w:rFonts w:ascii="Times New Roman" w:hAnsi="Times New Roman" w:cs="Times New Roman"/>
        </w:rPr>
        <w:t xml:space="preserve">where the longest suit has a </w:t>
      </w:r>
      <w:r w:rsidR="00BC53AD">
        <w:rPr>
          <w:rFonts w:ascii="Times New Roman" w:hAnsi="Times New Roman" w:cs="Times New Roman"/>
        </w:rPr>
        <w:lastRenderedPageBreak/>
        <w:t>length of 4 and shortest 3) and 0 HCP should bid “Pass” with high probability as well.</w:t>
      </w:r>
      <w:r w:rsidR="003739FE">
        <w:rPr>
          <w:rFonts w:ascii="Times New Roman" w:hAnsi="Times New Roman" w:cs="Times New Roman"/>
        </w:rPr>
        <w:t xml:space="preserve"> The difficulty then lies in obtaining such samples.</w:t>
      </w:r>
    </w:p>
    <w:p w14:paraId="10CCDFA6" w14:textId="77777777" w:rsidR="007529BE" w:rsidRDefault="007529BE" w:rsidP="006C3405">
      <w:pPr>
        <w:spacing w:line="480" w:lineRule="auto"/>
        <w:rPr>
          <w:rFonts w:ascii="Times New Roman" w:hAnsi="Times New Roman" w:cs="Times New Roman"/>
        </w:rPr>
      </w:pPr>
    </w:p>
    <w:p w14:paraId="1EACA2B2" w14:textId="737A422D" w:rsidR="007529BE" w:rsidRDefault="007529BE" w:rsidP="008454EB">
      <w:pPr>
        <w:spacing w:line="480" w:lineRule="auto"/>
        <w:jc w:val="both"/>
        <w:rPr>
          <w:rFonts w:ascii="Times New Roman" w:hAnsi="Times New Roman" w:cs="Times New Roman"/>
        </w:rPr>
      </w:pPr>
      <w:r>
        <w:rPr>
          <w:rFonts w:ascii="Times New Roman" w:hAnsi="Times New Roman" w:cs="Times New Roman"/>
        </w:rPr>
        <w:t xml:space="preserve">After training on opening bids, it could then be expected that the statistics in the bidding base is accurate to a certain extent. The agents could then practice bidding as partners with the condition that bidding phase immediately terminates after both </w:t>
      </w:r>
      <w:r w:rsidR="008C5B68">
        <w:rPr>
          <w:rFonts w:ascii="Times New Roman" w:hAnsi="Times New Roman" w:cs="Times New Roman"/>
        </w:rPr>
        <w:t>bi</w:t>
      </w:r>
      <w:r w:rsidR="00D910BF">
        <w:rPr>
          <w:rFonts w:ascii="Times New Roman" w:hAnsi="Times New Roman" w:cs="Times New Roman"/>
        </w:rPr>
        <w:t>d</w:t>
      </w:r>
      <w:r>
        <w:rPr>
          <w:rFonts w:ascii="Times New Roman" w:hAnsi="Times New Roman" w:cs="Times New Roman"/>
        </w:rPr>
        <w:t xml:space="preserve"> at least once.</w:t>
      </w:r>
      <w:r w:rsidR="00D910BF">
        <w:rPr>
          <w:rFonts w:ascii="Times New Roman" w:hAnsi="Times New Roman" w:cs="Times New Roman"/>
        </w:rPr>
        <w:t xml:space="preserve"> </w:t>
      </w:r>
      <w:r w:rsidR="00592430">
        <w:rPr>
          <w:rFonts w:ascii="Times New Roman" w:hAnsi="Times New Roman" w:cs="Times New Roman"/>
        </w:rPr>
        <w:t xml:space="preserve">In this stage, the </w:t>
      </w:r>
      <w:r w:rsidR="005979A2">
        <w:rPr>
          <w:rFonts w:ascii="Times New Roman" w:hAnsi="Times New Roman" w:cs="Times New Roman"/>
        </w:rPr>
        <w:t xml:space="preserve">agents should learn how to evaluate </w:t>
      </w:r>
      <w:r w:rsidR="00AB7E39">
        <w:rPr>
          <w:rFonts w:ascii="Times New Roman" w:hAnsi="Times New Roman" w:cs="Times New Roman"/>
        </w:rPr>
        <w:t>their own hands and combine it with the information provided by partner’s bidding.</w:t>
      </w:r>
    </w:p>
    <w:p w14:paraId="60F35E6C" w14:textId="77777777" w:rsidR="00AB7E39" w:rsidRDefault="00AB7E39" w:rsidP="006C3405">
      <w:pPr>
        <w:spacing w:line="480" w:lineRule="auto"/>
        <w:rPr>
          <w:rFonts w:ascii="Times New Roman" w:hAnsi="Times New Roman" w:cs="Times New Roman"/>
        </w:rPr>
      </w:pPr>
    </w:p>
    <w:p w14:paraId="3449BC99" w14:textId="69238658" w:rsidR="00AB7E39" w:rsidRDefault="00AB7E39" w:rsidP="006E7CA1">
      <w:pPr>
        <w:spacing w:line="480" w:lineRule="auto"/>
        <w:jc w:val="both"/>
        <w:rPr>
          <w:rFonts w:ascii="Times New Roman" w:hAnsi="Times New Roman" w:cs="Times New Roman"/>
        </w:rPr>
      </w:pPr>
      <w:r>
        <w:rPr>
          <w:rFonts w:ascii="Times New Roman" w:hAnsi="Times New Roman" w:cs="Times New Roman"/>
        </w:rPr>
        <w:t xml:space="preserve">This process continues and expands until each pair of agents is given adequate space to develop the ability of gradual disclosure of their hands. After which they could then bid in the presence of opponents, which could simply be copies of themselves since playing against the same network </w:t>
      </w:r>
      <w:r w:rsidR="006E7CA1">
        <w:rPr>
          <w:rFonts w:ascii="Times New Roman" w:hAnsi="Times New Roman" w:cs="Times New Roman"/>
        </w:rPr>
        <w:t>does not necessarily</w:t>
      </w:r>
      <w:r w:rsidR="00196EA1">
        <w:rPr>
          <w:rFonts w:ascii="Times New Roman" w:hAnsi="Times New Roman" w:cs="Times New Roman"/>
        </w:rPr>
        <w:t xml:space="preserve"> leads to</w:t>
      </w:r>
      <w:r>
        <w:rPr>
          <w:rFonts w:ascii="Times New Roman" w:hAnsi="Times New Roman" w:cs="Times New Roman"/>
        </w:rPr>
        <w:t xml:space="preserve"> overfitting into itself, as shown by the results of </w:t>
      </w:r>
      <w:proofErr w:type="spellStart"/>
      <w:r>
        <w:rPr>
          <w:rFonts w:ascii="Times New Roman" w:hAnsi="Times New Roman" w:cs="Times New Roman"/>
        </w:rPr>
        <w:t>AlphaZero</w:t>
      </w:r>
      <w:proofErr w:type="spellEnd"/>
      <w:r>
        <w:rPr>
          <w:rFonts w:ascii="Times New Roman" w:hAnsi="Times New Roman" w:cs="Times New Roman"/>
        </w:rPr>
        <w:t>.</w:t>
      </w:r>
    </w:p>
    <w:p w14:paraId="2C646F97" w14:textId="77777777" w:rsidR="00AB7E39" w:rsidRDefault="00AB7E39" w:rsidP="006C3405">
      <w:pPr>
        <w:spacing w:line="480" w:lineRule="auto"/>
        <w:rPr>
          <w:rFonts w:ascii="Times New Roman" w:hAnsi="Times New Roman" w:cs="Times New Roman"/>
        </w:rPr>
      </w:pPr>
    </w:p>
    <w:p w14:paraId="0BF522D9" w14:textId="39013AA7" w:rsidR="005667B8" w:rsidRDefault="00AB7E39" w:rsidP="005667B8">
      <w:pPr>
        <w:spacing w:line="480" w:lineRule="auto"/>
        <w:jc w:val="both"/>
        <w:rPr>
          <w:rFonts w:ascii="Times New Roman" w:hAnsi="Times New Roman" w:cs="Times New Roman"/>
        </w:rPr>
      </w:pPr>
      <w:r>
        <w:rPr>
          <w:rFonts w:ascii="Times New Roman" w:hAnsi="Times New Roman" w:cs="Times New Roman"/>
        </w:rPr>
        <w:t xml:space="preserve">For the actual update algorithm and the knowledge base, we believe that there could be various viable changes. For example, for the update algorithm, the experience to be replayed could be stored using circular buffers to reduce correlation between training data and increase stability of the training of the network. </w:t>
      </w:r>
      <w:r w:rsidR="006D1455">
        <w:rPr>
          <w:rFonts w:ascii="Times New Roman" w:hAnsi="Times New Roman" w:cs="Times New Roman"/>
        </w:rPr>
        <w:t xml:space="preserve">Also, the expected value of each bid could be retrieved to see if there were unfound correlation between player’s cards, bidding history and the chosen bid. </w:t>
      </w:r>
      <w:r w:rsidR="00B558AB">
        <w:rPr>
          <w:rFonts w:ascii="Times New Roman" w:hAnsi="Times New Roman" w:cs="Times New Roman"/>
        </w:rPr>
        <w:t xml:space="preserve">As for the knowledge base, it would perhaps be more beneficial </w:t>
      </w:r>
      <w:r w:rsidR="00B558AB">
        <w:rPr>
          <w:rFonts w:ascii="Times New Roman" w:hAnsi="Times New Roman" w:cs="Times New Roman"/>
        </w:rPr>
        <w:lastRenderedPageBreak/>
        <w:t>if a mechanism to encode scenarios could be implemented. More complex biddings could then be put to the test and be observed through our agents.</w:t>
      </w:r>
    </w:p>
    <w:p w14:paraId="0648FC3C" w14:textId="0C0FD895" w:rsidR="00B558AB" w:rsidRPr="005667B8" w:rsidRDefault="005667B8" w:rsidP="00B9574D">
      <w:pPr>
        <w:pStyle w:val="ListParagraph"/>
        <w:numPr>
          <w:ilvl w:val="0"/>
          <w:numId w:val="10"/>
        </w:numPr>
        <w:spacing w:line="480" w:lineRule="auto"/>
        <w:ind w:left="709" w:hanging="709"/>
        <w:jc w:val="both"/>
        <w:rPr>
          <w:rFonts w:ascii="Times New Roman" w:hAnsi="Times New Roman" w:cs="Times New Roman"/>
          <w:b/>
        </w:rPr>
      </w:pPr>
      <w:r w:rsidRPr="005667B8">
        <w:rPr>
          <w:rFonts w:ascii="Times New Roman" w:hAnsi="Times New Roman" w:cs="Times New Roman"/>
        </w:rPr>
        <w:br w:type="column"/>
      </w:r>
      <w:r w:rsidRPr="005667B8">
        <w:rPr>
          <w:rFonts w:ascii="Times New Roman" w:hAnsi="Times New Roman" w:cs="Times New Roman"/>
          <w:b/>
          <w:sz w:val="32"/>
        </w:rPr>
        <w:lastRenderedPageBreak/>
        <w:t>Conclusion</w:t>
      </w:r>
    </w:p>
    <w:p w14:paraId="0EDB3F16" w14:textId="77777777" w:rsidR="005667B8" w:rsidRDefault="005667B8" w:rsidP="005667B8">
      <w:pPr>
        <w:spacing w:line="480" w:lineRule="auto"/>
        <w:jc w:val="both"/>
        <w:rPr>
          <w:rFonts w:ascii="Times New Roman" w:hAnsi="Times New Roman" w:cs="Times New Roman"/>
        </w:rPr>
      </w:pPr>
    </w:p>
    <w:p w14:paraId="14B0061D" w14:textId="31522C4B" w:rsidR="005667B8" w:rsidRPr="005667B8" w:rsidRDefault="00C73344" w:rsidP="005667B8">
      <w:pPr>
        <w:spacing w:line="480" w:lineRule="auto"/>
        <w:jc w:val="both"/>
        <w:rPr>
          <w:rFonts w:ascii="Times New Roman" w:hAnsi="Times New Roman" w:cs="Times New Roman"/>
        </w:rPr>
      </w:pPr>
      <w:r>
        <w:rPr>
          <w:rFonts w:ascii="Times New Roman" w:hAnsi="Times New Roman" w:cs="Times New Roman"/>
        </w:rPr>
        <w:t xml:space="preserve">Solving incomplete information games is a hard task, more so in the presence of cooperative element. </w:t>
      </w:r>
      <w:r w:rsidR="002C547D">
        <w:rPr>
          <w:rFonts w:ascii="Times New Roman" w:hAnsi="Times New Roman" w:cs="Times New Roman"/>
        </w:rPr>
        <w:t xml:space="preserve">While not much experimental data was produced in this project, the experience </w:t>
      </w:r>
      <w:r w:rsidR="005C4626">
        <w:rPr>
          <w:rFonts w:ascii="Times New Roman" w:hAnsi="Times New Roman" w:cs="Times New Roman"/>
        </w:rPr>
        <w:t>learnt is crucial and valuable. I hope that one day in the future, I could witness the advent of cooperative RL agents and the birth of a bottom-up Bridge bidding.</w:t>
      </w:r>
      <w:r w:rsidR="003C355C">
        <w:rPr>
          <w:rFonts w:ascii="Times New Roman" w:hAnsi="Times New Roman" w:cs="Times New Roman"/>
        </w:rPr>
        <w:t xml:space="preserve"> I also hope that the idea of information and communication could be focused more by researches in the field of automatic decision making agents.</w:t>
      </w:r>
    </w:p>
    <w:p w14:paraId="7F33DCA0" w14:textId="77777777" w:rsidR="005667B8" w:rsidRDefault="005667B8" w:rsidP="005667B8">
      <w:pPr>
        <w:spacing w:line="480" w:lineRule="auto"/>
        <w:jc w:val="both"/>
        <w:rPr>
          <w:rFonts w:ascii="Times New Roman" w:hAnsi="Times New Roman" w:cs="Times New Roman"/>
        </w:rPr>
      </w:pPr>
    </w:p>
    <w:p w14:paraId="1BA89D6F" w14:textId="3898D56F" w:rsidR="00B02E26" w:rsidRDefault="00B02E26" w:rsidP="005667B8">
      <w:pPr>
        <w:spacing w:line="480" w:lineRule="auto"/>
        <w:rPr>
          <w:rFonts w:ascii="Times New Roman" w:hAnsi="Times New Roman" w:cs="Times New Roman"/>
        </w:rPr>
      </w:pPr>
    </w:p>
    <w:p w14:paraId="531B6819" w14:textId="77777777" w:rsidR="0022351C" w:rsidRDefault="0022351C" w:rsidP="006C3405">
      <w:pPr>
        <w:spacing w:line="480" w:lineRule="auto"/>
        <w:rPr>
          <w:rFonts w:ascii="Times New Roman" w:hAnsi="Times New Roman" w:cs="Times New Roman"/>
        </w:rPr>
      </w:pPr>
    </w:p>
    <w:p w14:paraId="16031DD9" w14:textId="6985874D" w:rsidR="0095104C" w:rsidRDefault="00020E05" w:rsidP="006C3405">
      <w:pPr>
        <w:spacing w:line="480" w:lineRule="auto"/>
        <w:outlineLvl w:val="0"/>
        <w:rPr>
          <w:rFonts w:ascii="Times New Roman" w:hAnsi="Times New Roman" w:cs="Times New Roman"/>
          <w:b/>
          <w:sz w:val="32"/>
        </w:rPr>
      </w:pPr>
      <w:r>
        <w:rPr>
          <w:rFonts w:ascii="Times New Roman" w:hAnsi="Times New Roman" w:cs="Times New Roman"/>
        </w:rPr>
        <w:br w:type="column"/>
      </w:r>
      <w:r w:rsidR="0095104C" w:rsidRPr="0095104C">
        <w:rPr>
          <w:rFonts w:ascii="Times New Roman" w:hAnsi="Times New Roman" w:cs="Times New Roman"/>
          <w:b/>
          <w:sz w:val="32"/>
        </w:rPr>
        <w:lastRenderedPageBreak/>
        <w:t>References</w:t>
      </w:r>
    </w:p>
    <w:p w14:paraId="5F28D96C" w14:textId="77777777" w:rsidR="00D950CF" w:rsidRPr="00D950CF" w:rsidRDefault="00D950CF" w:rsidP="006C3405">
      <w:pPr>
        <w:spacing w:line="480" w:lineRule="auto"/>
        <w:outlineLvl w:val="0"/>
        <w:rPr>
          <w:rFonts w:ascii="Times New Roman" w:hAnsi="Times New Roman" w:cs="Times New Roman"/>
          <w:b/>
        </w:rPr>
      </w:pPr>
    </w:p>
    <w:p w14:paraId="3277E39A" w14:textId="77777777" w:rsidR="00BD46FB" w:rsidRPr="00BF112B" w:rsidRDefault="00BD46FB" w:rsidP="00BF112B">
      <w:pPr>
        <w:pStyle w:val="ListParagraph"/>
        <w:numPr>
          <w:ilvl w:val="0"/>
          <w:numId w:val="13"/>
        </w:numPr>
        <w:spacing w:line="276" w:lineRule="auto"/>
        <w:jc w:val="both"/>
        <w:rPr>
          <w:rFonts w:ascii="Times New Roman" w:eastAsia="Times New Roman" w:hAnsi="Times New Roman" w:cs="Times New Roman"/>
          <w:szCs w:val="24"/>
        </w:rPr>
      </w:pPr>
      <w:r w:rsidRPr="00BF112B">
        <w:rPr>
          <w:rFonts w:ascii="Times New Roman" w:eastAsia="Times New Roman" w:hAnsi="Times New Roman" w:cs="Times New Roman"/>
          <w:color w:val="000000"/>
          <w:szCs w:val="24"/>
          <w:shd w:val="clear" w:color="auto" w:fill="FFFFFF"/>
        </w:rPr>
        <w:t xml:space="preserve">Silver, D., Hubert, T., </w:t>
      </w:r>
      <w:proofErr w:type="spellStart"/>
      <w:r w:rsidRPr="00BF112B">
        <w:rPr>
          <w:rFonts w:ascii="Times New Roman" w:eastAsia="Times New Roman" w:hAnsi="Times New Roman" w:cs="Times New Roman"/>
          <w:color w:val="000000"/>
          <w:szCs w:val="24"/>
          <w:shd w:val="clear" w:color="auto" w:fill="FFFFFF"/>
        </w:rPr>
        <w:t>Schrittwieser</w:t>
      </w:r>
      <w:proofErr w:type="spellEnd"/>
      <w:r w:rsidRPr="00BF112B">
        <w:rPr>
          <w:rFonts w:ascii="Times New Roman" w:eastAsia="Times New Roman" w:hAnsi="Times New Roman" w:cs="Times New Roman"/>
          <w:color w:val="000000"/>
          <w:szCs w:val="24"/>
          <w:shd w:val="clear" w:color="auto" w:fill="FFFFFF"/>
        </w:rPr>
        <w:t xml:space="preserve">, J., </w:t>
      </w:r>
      <w:proofErr w:type="spellStart"/>
      <w:r w:rsidRPr="00BF112B">
        <w:rPr>
          <w:rFonts w:ascii="Times New Roman" w:eastAsia="Times New Roman" w:hAnsi="Times New Roman" w:cs="Times New Roman"/>
          <w:color w:val="000000"/>
          <w:szCs w:val="24"/>
          <w:shd w:val="clear" w:color="auto" w:fill="FFFFFF"/>
        </w:rPr>
        <w:t>Antonoglou</w:t>
      </w:r>
      <w:proofErr w:type="spellEnd"/>
      <w:r w:rsidRPr="00BF112B">
        <w:rPr>
          <w:rFonts w:ascii="Times New Roman" w:eastAsia="Times New Roman" w:hAnsi="Times New Roman" w:cs="Times New Roman"/>
          <w:color w:val="000000"/>
          <w:szCs w:val="24"/>
          <w:shd w:val="clear" w:color="auto" w:fill="FFFFFF"/>
        </w:rPr>
        <w:t xml:space="preserve">, I., Lai, M., </w:t>
      </w:r>
      <w:proofErr w:type="spellStart"/>
      <w:r w:rsidRPr="00BF112B">
        <w:rPr>
          <w:rFonts w:ascii="Times New Roman" w:eastAsia="Times New Roman" w:hAnsi="Times New Roman" w:cs="Times New Roman"/>
          <w:color w:val="000000"/>
          <w:szCs w:val="24"/>
          <w:shd w:val="clear" w:color="auto" w:fill="FFFFFF"/>
        </w:rPr>
        <w:t>Guez</w:t>
      </w:r>
      <w:proofErr w:type="spellEnd"/>
      <w:r w:rsidRPr="00BF112B">
        <w:rPr>
          <w:rFonts w:ascii="Times New Roman" w:eastAsia="Times New Roman" w:hAnsi="Times New Roman" w:cs="Times New Roman"/>
          <w:color w:val="000000"/>
          <w:szCs w:val="24"/>
          <w:shd w:val="clear" w:color="auto" w:fill="FFFFFF"/>
        </w:rPr>
        <w:t xml:space="preserve">, A., </w:t>
      </w:r>
      <w:proofErr w:type="spellStart"/>
      <w:r w:rsidRPr="00BF112B">
        <w:rPr>
          <w:rFonts w:ascii="Times New Roman" w:eastAsia="Times New Roman" w:hAnsi="Times New Roman" w:cs="Times New Roman"/>
          <w:color w:val="000000"/>
          <w:szCs w:val="24"/>
          <w:shd w:val="clear" w:color="auto" w:fill="FFFFFF"/>
        </w:rPr>
        <w:t>Lanctot</w:t>
      </w:r>
      <w:proofErr w:type="spellEnd"/>
      <w:r w:rsidRPr="00BF112B">
        <w:rPr>
          <w:rFonts w:ascii="Times New Roman" w:eastAsia="Times New Roman" w:hAnsi="Times New Roman" w:cs="Times New Roman"/>
          <w:color w:val="000000"/>
          <w:szCs w:val="24"/>
          <w:shd w:val="clear" w:color="auto" w:fill="FFFFFF"/>
        </w:rPr>
        <w:t xml:space="preserve">, M., </w:t>
      </w:r>
      <w:proofErr w:type="spellStart"/>
      <w:r w:rsidRPr="00BF112B">
        <w:rPr>
          <w:rFonts w:ascii="Times New Roman" w:eastAsia="Times New Roman" w:hAnsi="Times New Roman" w:cs="Times New Roman"/>
          <w:color w:val="000000"/>
          <w:szCs w:val="24"/>
          <w:shd w:val="clear" w:color="auto" w:fill="FFFFFF"/>
        </w:rPr>
        <w:t>Sifre</w:t>
      </w:r>
      <w:proofErr w:type="spellEnd"/>
      <w:r w:rsidRPr="00BF112B">
        <w:rPr>
          <w:rFonts w:ascii="Times New Roman" w:eastAsia="Times New Roman" w:hAnsi="Times New Roman" w:cs="Times New Roman"/>
          <w:color w:val="000000"/>
          <w:szCs w:val="24"/>
          <w:shd w:val="clear" w:color="auto" w:fill="FFFFFF"/>
        </w:rPr>
        <w:t xml:space="preserve">, L., Kumaran, D., Graepel, T., </w:t>
      </w:r>
      <w:proofErr w:type="spellStart"/>
      <w:r w:rsidRPr="00BF112B">
        <w:rPr>
          <w:rFonts w:ascii="Times New Roman" w:eastAsia="Times New Roman" w:hAnsi="Times New Roman" w:cs="Times New Roman"/>
          <w:color w:val="000000"/>
          <w:szCs w:val="24"/>
          <w:shd w:val="clear" w:color="auto" w:fill="FFFFFF"/>
        </w:rPr>
        <w:t>Lillicrap</w:t>
      </w:r>
      <w:proofErr w:type="spellEnd"/>
      <w:r w:rsidRPr="00BF112B">
        <w:rPr>
          <w:rFonts w:ascii="Times New Roman" w:eastAsia="Times New Roman" w:hAnsi="Times New Roman" w:cs="Times New Roman"/>
          <w:color w:val="000000"/>
          <w:szCs w:val="24"/>
          <w:shd w:val="clear" w:color="auto" w:fill="FFFFFF"/>
        </w:rPr>
        <w:t xml:space="preserve">, T., </w:t>
      </w:r>
      <w:proofErr w:type="spellStart"/>
      <w:r w:rsidRPr="00BF112B">
        <w:rPr>
          <w:rFonts w:ascii="Times New Roman" w:eastAsia="Times New Roman" w:hAnsi="Times New Roman" w:cs="Times New Roman"/>
          <w:color w:val="000000"/>
          <w:szCs w:val="24"/>
          <w:shd w:val="clear" w:color="auto" w:fill="FFFFFF"/>
        </w:rPr>
        <w:t>Simonyan</w:t>
      </w:r>
      <w:proofErr w:type="spellEnd"/>
      <w:r w:rsidRPr="00BF112B">
        <w:rPr>
          <w:rFonts w:ascii="Times New Roman" w:eastAsia="Times New Roman" w:hAnsi="Times New Roman" w:cs="Times New Roman"/>
          <w:color w:val="000000"/>
          <w:szCs w:val="24"/>
          <w:shd w:val="clear" w:color="auto" w:fill="FFFFFF"/>
        </w:rPr>
        <w:t xml:space="preserve">, K. and Hassabis, D. (2018). A general reinforcement learning algorithm that </w:t>
      </w:r>
      <w:proofErr w:type="gramStart"/>
      <w:r w:rsidRPr="00BF112B">
        <w:rPr>
          <w:rFonts w:ascii="Times New Roman" w:eastAsia="Times New Roman" w:hAnsi="Times New Roman" w:cs="Times New Roman"/>
          <w:color w:val="000000"/>
          <w:szCs w:val="24"/>
          <w:shd w:val="clear" w:color="auto" w:fill="FFFFFF"/>
        </w:rPr>
        <w:t>masters</w:t>
      </w:r>
      <w:proofErr w:type="gramEnd"/>
      <w:r w:rsidRPr="00BF112B">
        <w:rPr>
          <w:rFonts w:ascii="Times New Roman" w:eastAsia="Times New Roman" w:hAnsi="Times New Roman" w:cs="Times New Roman"/>
          <w:color w:val="000000"/>
          <w:szCs w:val="24"/>
          <w:shd w:val="clear" w:color="auto" w:fill="FFFFFF"/>
        </w:rPr>
        <w:t xml:space="preserve"> chess, shogi, and Go through self-play. </w:t>
      </w:r>
      <w:r w:rsidRPr="00BF112B">
        <w:rPr>
          <w:rFonts w:ascii="Times New Roman" w:eastAsia="Times New Roman" w:hAnsi="Times New Roman" w:cs="Times New Roman"/>
          <w:i/>
          <w:iCs/>
          <w:color w:val="000000"/>
          <w:szCs w:val="24"/>
        </w:rPr>
        <w:t>Science</w:t>
      </w:r>
      <w:r w:rsidRPr="00BF112B">
        <w:rPr>
          <w:rFonts w:ascii="Times New Roman" w:eastAsia="Times New Roman" w:hAnsi="Times New Roman" w:cs="Times New Roman"/>
          <w:color w:val="000000"/>
          <w:szCs w:val="24"/>
          <w:shd w:val="clear" w:color="auto" w:fill="FFFFFF"/>
        </w:rPr>
        <w:t>, 362(6419), pp.1140-1144.</w:t>
      </w:r>
    </w:p>
    <w:p w14:paraId="3FBE1081" w14:textId="77777777" w:rsidR="00BF112B" w:rsidRPr="00BF112B" w:rsidRDefault="00BF112B" w:rsidP="00BF112B">
      <w:pPr>
        <w:pStyle w:val="ListParagraph"/>
        <w:spacing w:line="276" w:lineRule="auto"/>
        <w:jc w:val="both"/>
        <w:rPr>
          <w:rFonts w:ascii="Times New Roman" w:eastAsia="Times New Roman" w:hAnsi="Times New Roman" w:cs="Times New Roman"/>
          <w:szCs w:val="24"/>
        </w:rPr>
      </w:pPr>
    </w:p>
    <w:p w14:paraId="798BF7CE" w14:textId="6E9B52A4" w:rsidR="00BF112B" w:rsidRDefault="00AB4457" w:rsidP="00BF112B">
      <w:pPr>
        <w:pStyle w:val="ListParagraph"/>
        <w:numPr>
          <w:ilvl w:val="0"/>
          <w:numId w:val="13"/>
        </w:numPr>
        <w:spacing w:line="276" w:lineRule="auto"/>
        <w:jc w:val="both"/>
        <w:rPr>
          <w:rFonts w:ascii="Times New Roman" w:hAnsi="Times New Roman" w:cs="Times New Roman"/>
          <w:kern w:val="0"/>
          <w:szCs w:val="24"/>
          <w:lang w:val="en-GB"/>
        </w:rPr>
      </w:pPr>
      <w:r w:rsidRPr="00BF112B">
        <w:rPr>
          <w:rFonts w:ascii="Times New Roman" w:hAnsi="Times New Roman" w:cs="Times New Roman"/>
          <w:kern w:val="0"/>
          <w:szCs w:val="24"/>
          <w:lang w:val="en-GB"/>
        </w:rPr>
        <w:t xml:space="preserve">Silver, D., </w:t>
      </w:r>
      <w:proofErr w:type="spellStart"/>
      <w:r w:rsidRPr="00BF112B">
        <w:rPr>
          <w:rFonts w:ascii="Times New Roman" w:hAnsi="Times New Roman" w:cs="Times New Roman"/>
          <w:kern w:val="0"/>
          <w:szCs w:val="24"/>
          <w:lang w:val="en-GB"/>
        </w:rPr>
        <w:t>Schrittwieser</w:t>
      </w:r>
      <w:proofErr w:type="spellEnd"/>
      <w:r w:rsidRPr="00BF112B">
        <w:rPr>
          <w:rFonts w:ascii="Times New Roman" w:hAnsi="Times New Roman" w:cs="Times New Roman"/>
          <w:kern w:val="0"/>
          <w:szCs w:val="24"/>
          <w:lang w:val="en-GB"/>
        </w:rPr>
        <w:t xml:space="preserve">, J., </w:t>
      </w:r>
      <w:proofErr w:type="spellStart"/>
      <w:r w:rsidRPr="00BF112B">
        <w:rPr>
          <w:rFonts w:ascii="Times New Roman" w:hAnsi="Times New Roman" w:cs="Times New Roman"/>
          <w:kern w:val="0"/>
          <w:szCs w:val="24"/>
          <w:lang w:val="en-GB"/>
        </w:rPr>
        <w:t>Simonyan</w:t>
      </w:r>
      <w:proofErr w:type="spellEnd"/>
      <w:r w:rsidRPr="00BF112B">
        <w:rPr>
          <w:rFonts w:ascii="Times New Roman" w:hAnsi="Times New Roman" w:cs="Times New Roman"/>
          <w:kern w:val="0"/>
          <w:szCs w:val="24"/>
          <w:lang w:val="en-GB"/>
        </w:rPr>
        <w:t xml:space="preserve">, K., </w:t>
      </w:r>
      <w:proofErr w:type="spellStart"/>
      <w:r w:rsidRPr="00BF112B">
        <w:rPr>
          <w:rFonts w:ascii="Times New Roman" w:hAnsi="Times New Roman" w:cs="Times New Roman"/>
          <w:kern w:val="0"/>
          <w:szCs w:val="24"/>
          <w:lang w:val="en-GB"/>
        </w:rPr>
        <w:t>Antonoglou</w:t>
      </w:r>
      <w:proofErr w:type="spellEnd"/>
      <w:r w:rsidRPr="00BF112B">
        <w:rPr>
          <w:rFonts w:ascii="Times New Roman" w:hAnsi="Times New Roman" w:cs="Times New Roman"/>
          <w:kern w:val="0"/>
          <w:szCs w:val="24"/>
          <w:lang w:val="en-GB"/>
        </w:rPr>
        <w:t xml:space="preserve">, I., Huang, A., </w:t>
      </w:r>
      <w:proofErr w:type="spellStart"/>
      <w:r w:rsidRPr="00BF112B">
        <w:rPr>
          <w:rFonts w:ascii="Times New Roman" w:hAnsi="Times New Roman" w:cs="Times New Roman"/>
          <w:kern w:val="0"/>
          <w:szCs w:val="24"/>
          <w:lang w:val="en-GB"/>
        </w:rPr>
        <w:t>Guez</w:t>
      </w:r>
      <w:proofErr w:type="spellEnd"/>
      <w:r w:rsidRPr="00BF112B">
        <w:rPr>
          <w:rFonts w:ascii="Times New Roman" w:hAnsi="Times New Roman" w:cs="Times New Roman"/>
          <w:kern w:val="0"/>
          <w:szCs w:val="24"/>
          <w:lang w:val="en-GB"/>
        </w:rPr>
        <w:t xml:space="preserve">, A., Hubert, T., Baker, L., Lai, M., Bolton, A., Chen, Y., </w:t>
      </w:r>
      <w:proofErr w:type="spellStart"/>
      <w:r w:rsidRPr="00BF112B">
        <w:rPr>
          <w:rFonts w:ascii="Times New Roman" w:hAnsi="Times New Roman" w:cs="Times New Roman"/>
          <w:kern w:val="0"/>
          <w:szCs w:val="24"/>
          <w:lang w:val="en-GB"/>
        </w:rPr>
        <w:t>Lillicrap</w:t>
      </w:r>
      <w:proofErr w:type="spellEnd"/>
      <w:r w:rsidRPr="00BF112B">
        <w:rPr>
          <w:rFonts w:ascii="Times New Roman" w:hAnsi="Times New Roman" w:cs="Times New Roman"/>
          <w:kern w:val="0"/>
          <w:szCs w:val="24"/>
          <w:lang w:val="en-GB"/>
        </w:rPr>
        <w:t xml:space="preserve">, T., Hui, F., </w:t>
      </w:r>
      <w:proofErr w:type="spellStart"/>
      <w:r w:rsidRPr="00BF112B">
        <w:rPr>
          <w:rFonts w:ascii="Times New Roman" w:hAnsi="Times New Roman" w:cs="Times New Roman"/>
          <w:kern w:val="0"/>
          <w:szCs w:val="24"/>
          <w:lang w:val="en-GB"/>
        </w:rPr>
        <w:t>Sifre</w:t>
      </w:r>
      <w:proofErr w:type="spellEnd"/>
      <w:r w:rsidRPr="00BF112B">
        <w:rPr>
          <w:rFonts w:ascii="Times New Roman" w:hAnsi="Times New Roman" w:cs="Times New Roman"/>
          <w:kern w:val="0"/>
          <w:szCs w:val="24"/>
          <w:lang w:val="en-GB"/>
        </w:rPr>
        <w:t xml:space="preserve">, L., van den </w:t>
      </w:r>
      <w:proofErr w:type="spellStart"/>
      <w:r w:rsidRPr="00BF112B">
        <w:rPr>
          <w:rFonts w:ascii="Times New Roman" w:hAnsi="Times New Roman" w:cs="Times New Roman"/>
          <w:kern w:val="0"/>
          <w:szCs w:val="24"/>
          <w:lang w:val="en-GB"/>
        </w:rPr>
        <w:t>Driessche</w:t>
      </w:r>
      <w:proofErr w:type="spellEnd"/>
      <w:r w:rsidRPr="00BF112B">
        <w:rPr>
          <w:rFonts w:ascii="Times New Roman" w:hAnsi="Times New Roman" w:cs="Times New Roman"/>
          <w:kern w:val="0"/>
          <w:szCs w:val="24"/>
          <w:lang w:val="en-GB"/>
        </w:rPr>
        <w:t>, G., Graepel, T. and Hassabis, D. (2017). Mastering the game of Go without human knowledge. Nature, 550(7676), pp.354-359.</w:t>
      </w:r>
    </w:p>
    <w:p w14:paraId="57BE4BA6" w14:textId="77777777" w:rsidR="00BF112B" w:rsidRPr="00BF112B" w:rsidRDefault="00BF112B" w:rsidP="00BF112B">
      <w:pPr>
        <w:spacing w:line="276" w:lineRule="auto"/>
        <w:jc w:val="both"/>
        <w:rPr>
          <w:rFonts w:ascii="Times New Roman" w:hAnsi="Times New Roman" w:cs="Times New Roman"/>
        </w:rPr>
      </w:pPr>
    </w:p>
    <w:p w14:paraId="5857FF8D" w14:textId="77777777" w:rsidR="00E95AE9" w:rsidRPr="00BF112B" w:rsidRDefault="00E95AE9" w:rsidP="00BF112B">
      <w:pPr>
        <w:pStyle w:val="ListParagraph"/>
        <w:numPr>
          <w:ilvl w:val="0"/>
          <w:numId w:val="13"/>
        </w:numPr>
        <w:spacing w:line="276" w:lineRule="auto"/>
        <w:jc w:val="both"/>
        <w:rPr>
          <w:rFonts w:ascii="Times New Roman" w:eastAsia="Times New Roman" w:hAnsi="Times New Roman" w:cs="Times New Roman"/>
          <w:szCs w:val="24"/>
        </w:rPr>
      </w:pPr>
      <w:r w:rsidRPr="00BF112B">
        <w:rPr>
          <w:rFonts w:ascii="Times New Roman" w:eastAsia="Times New Roman" w:hAnsi="Times New Roman" w:cs="Times New Roman"/>
          <w:color w:val="000000"/>
          <w:szCs w:val="24"/>
          <w:shd w:val="clear" w:color="auto" w:fill="FFFFFF"/>
        </w:rPr>
        <w:t>SUTTON, R. (2017). </w:t>
      </w:r>
      <w:r w:rsidRPr="00BF112B">
        <w:rPr>
          <w:rFonts w:ascii="Times New Roman" w:eastAsia="Times New Roman" w:hAnsi="Times New Roman" w:cs="Times New Roman"/>
          <w:i/>
          <w:iCs/>
          <w:color w:val="000000"/>
          <w:szCs w:val="24"/>
        </w:rPr>
        <w:t>REINFORCEMENT LEARNING</w:t>
      </w:r>
      <w:r w:rsidRPr="00BF112B">
        <w:rPr>
          <w:rFonts w:ascii="Times New Roman" w:eastAsia="Times New Roman" w:hAnsi="Times New Roman" w:cs="Times New Roman"/>
          <w:color w:val="000000"/>
          <w:szCs w:val="24"/>
          <w:shd w:val="clear" w:color="auto" w:fill="FFFFFF"/>
        </w:rPr>
        <w:t>. 2nd ed. London, England: MIT Press.</w:t>
      </w:r>
    </w:p>
    <w:p w14:paraId="6AB3C264" w14:textId="77777777" w:rsidR="00BF112B" w:rsidRPr="00BF112B" w:rsidRDefault="00BF112B" w:rsidP="00BF112B">
      <w:pPr>
        <w:spacing w:line="276" w:lineRule="auto"/>
        <w:jc w:val="both"/>
        <w:rPr>
          <w:rFonts w:ascii="Times New Roman" w:eastAsia="Times New Roman" w:hAnsi="Times New Roman" w:cs="Times New Roman"/>
        </w:rPr>
      </w:pPr>
    </w:p>
    <w:p w14:paraId="71E1AC0C" w14:textId="77777777" w:rsidR="0026587D" w:rsidRPr="00BF112B" w:rsidRDefault="0026587D" w:rsidP="00BF112B">
      <w:pPr>
        <w:pStyle w:val="ListParagraph"/>
        <w:numPr>
          <w:ilvl w:val="0"/>
          <w:numId w:val="13"/>
        </w:numPr>
        <w:spacing w:line="276" w:lineRule="auto"/>
        <w:jc w:val="both"/>
        <w:rPr>
          <w:rFonts w:ascii="Times New Roman" w:eastAsia="Times New Roman" w:hAnsi="Times New Roman" w:cs="Times New Roman"/>
          <w:szCs w:val="24"/>
        </w:rPr>
      </w:pPr>
      <w:proofErr w:type="spellStart"/>
      <w:r w:rsidRPr="00BF112B">
        <w:rPr>
          <w:rFonts w:ascii="Times New Roman" w:eastAsia="Times New Roman" w:hAnsi="Times New Roman" w:cs="Times New Roman"/>
          <w:color w:val="000000"/>
          <w:szCs w:val="24"/>
          <w:shd w:val="clear" w:color="auto" w:fill="FFFFFF"/>
        </w:rPr>
        <w:t>Mirsoleimani</w:t>
      </w:r>
      <w:proofErr w:type="spellEnd"/>
      <w:r w:rsidRPr="00BF112B">
        <w:rPr>
          <w:rFonts w:ascii="Times New Roman" w:eastAsia="Times New Roman" w:hAnsi="Times New Roman" w:cs="Times New Roman"/>
          <w:color w:val="000000"/>
          <w:szCs w:val="24"/>
          <w:shd w:val="clear" w:color="auto" w:fill="FFFFFF"/>
        </w:rPr>
        <w:t xml:space="preserve">, S., </w:t>
      </w:r>
      <w:proofErr w:type="spellStart"/>
      <w:r w:rsidRPr="00BF112B">
        <w:rPr>
          <w:rFonts w:ascii="Times New Roman" w:eastAsia="Times New Roman" w:hAnsi="Times New Roman" w:cs="Times New Roman"/>
          <w:color w:val="000000"/>
          <w:szCs w:val="24"/>
          <w:shd w:val="clear" w:color="auto" w:fill="FFFFFF"/>
        </w:rPr>
        <w:t>Plaat</w:t>
      </w:r>
      <w:proofErr w:type="spellEnd"/>
      <w:r w:rsidRPr="00BF112B">
        <w:rPr>
          <w:rFonts w:ascii="Times New Roman" w:eastAsia="Times New Roman" w:hAnsi="Times New Roman" w:cs="Times New Roman"/>
          <w:color w:val="000000"/>
          <w:szCs w:val="24"/>
          <w:shd w:val="clear" w:color="auto" w:fill="FFFFFF"/>
        </w:rPr>
        <w:t xml:space="preserve">, A., van den </w:t>
      </w:r>
      <w:proofErr w:type="spellStart"/>
      <w:r w:rsidRPr="00BF112B">
        <w:rPr>
          <w:rFonts w:ascii="Times New Roman" w:eastAsia="Times New Roman" w:hAnsi="Times New Roman" w:cs="Times New Roman"/>
          <w:color w:val="000000"/>
          <w:szCs w:val="24"/>
          <w:shd w:val="clear" w:color="auto" w:fill="FFFFFF"/>
        </w:rPr>
        <w:t>Herik</w:t>
      </w:r>
      <w:proofErr w:type="spellEnd"/>
      <w:r w:rsidRPr="00BF112B">
        <w:rPr>
          <w:rFonts w:ascii="Times New Roman" w:eastAsia="Times New Roman" w:hAnsi="Times New Roman" w:cs="Times New Roman"/>
          <w:color w:val="000000"/>
          <w:szCs w:val="24"/>
          <w:shd w:val="clear" w:color="auto" w:fill="FFFFFF"/>
        </w:rPr>
        <w:t xml:space="preserve">, J. and </w:t>
      </w:r>
      <w:proofErr w:type="spellStart"/>
      <w:r w:rsidRPr="00BF112B">
        <w:rPr>
          <w:rFonts w:ascii="Times New Roman" w:eastAsia="Times New Roman" w:hAnsi="Times New Roman" w:cs="Times New Roman"/>
          <w:color w:val="000000"/>
          <w:szCs w:val="24"/>
          <w:shd w:val="clear" w:color="auto" w:fill="FFFFFF"/>
        </w:rPr>
        <w:t>Vermaseren</w:t>
      </w:r>
      <w:proofErr w:type="spellEnd"/>
      <w:r w:rsidRPr="00BF112B">
        <w:rPr>
          <w:rFonts w:ascii="Times New Roman" w:eastAsia="Times New Roman" w:hAnsi="Times New Roman" w:cs="Times New Roman"/>
          <w:color w:val="000000"/>
          <w:szCs w:val="24"/>
          <w:shd w:val="clear" w:color="auto" w:fill="FFFFFF"/>
        </w:rPr>
        <w:t>, J. (2017). An Analysis of Virtual Loss in Parallel MCTS. </w:t>
      </w:r>
      <w:r w:rsidRPr="00BF112B">
        <w:rPr>
          <w:rFonts w:ascii="Times New Roman" w:eastAsia="Times New Roman" w:hAnsi="Times New Roman" w:cs="Times New Roman"/>
          <w:i/>
          <w:iCs/>
          <w:color w:val="000000"/>
          <w:szCs w:val="24"/>
        </w:rPr>
        <w:t>Proceedings of the 9th International Conference on Agents and Artificial Intelligence</w:t>
      </w:r>
      <w:r w:rsidRPr="00BF112B">
        <w:rPr>
          <w:rFonts w:ascii="Times New Roman" w:eastAsia="Times New Roman" w:hAnsi="Times New Roman" w:cs="Times New Roman"/>
          <w:color w:val="000000"/>
          <w:szCs w:val="24"/>
          <w:shd w:val="clear" w:color="auto" w:fill="FFFFFF"/>
        </w:rPr>
        <w:t>.</w:t>
      </w:r>
    </w:p>
    <w:p w14:paraId="3E552D9D" w14:textId="77777777" w:rsidR="00BF112B" w:rsidRPr="00BF112B" w:rsidRDefault="00BF112B" w:rsidP="00BF112B">
      <w:pPr>
        <w:spacing w:line="276" w:lineRule="auto"/>
        <w:jc w:val="both"/>
        <w:rPr>
          <w:rFonts w:ascii="Times New Roman" w:eastAsia="Times New Roman" w:hAnsi="Times New Roman" w:cs="Times New Roman"/>
        </w:rPr>
      </w:pPr>
    </w:p>
    <w:p w14:paraId="67851491" w14:textId="2863E0ED" w:rsidR="0026587D" w:rsidRPr="00BF112B" w:rsidRDefault="0037679A" w:rsidP="00BF112B">
      <w:pPr>
        <w:pStyle w:val="ListParagraph"/>
        <w:numPr>
          <w:ilvl w:val="0"/>
          <w:numId w:val="13"/>
        </w:numPr>
        <w:spacing w:line="276" w:lineRule="auto"/>
        <w:jc w:val="both"/>
        <w:rPr>
          <w:rFonts w:ascii="Times New Roman" w:eastAsia="Times New Roman" w:hAnsi="Times New Roman" w:cs="Times New Roman"/>
          <w:szCs w:val="24"/>
        </w:rPr>
      </w:pPr>
      <w:r w:rsidRPr="00BF112B">
        <w:rPr>
          <w:rFonts w:ascii="Times New Roman" w:eastAsia="Times New Roman" w:hAnsi="Times New Roman" w:cs="Times New Roman"/>
          <w:color w:val="000000"/>
          <w:szCs w:val="24"/>
          <w:shd w:val="clear" w:color="auto" w:fill="FFFFFF"/>
        </w:rPr>
        <w:t xml:space="preserve">Minh, V., </w:t>
      </w:r>
      <w:proofErr w:type="spellStart"/>
      <w:r w:rsidRPr="00BF112B">
        <w:rPr>
          <w:rFonts w:ascii="Times New Roman" w:eastAsia="Times New Roman" w:hAnsi="Times New Roman" w:cs="Times New Roman"/>
          <w:color w:val="000000"/>
          <w:szCs w:val="24"/>
          <w:shd w:val="clear" w:color="auto" w:fill="FFFFFF"/>
        </w:rPr>
        <w:t>Kavukcuoglu</w:t>
      </w:r>
      <w:proofErr w:type="spellEnd"/>
      <w:r w:rsidRPr="00BF112B">
        <w:rPr>
          <w:rFonts w:ascii="Times New Roman" w:eastAsia="Times New Roman" w:hAnsi="Times New Roman" w:cs="Times New Roman"/>
          <w:color w:val="000000"/>
          <w:szCs w:val="24"/>
          <w:shd w:val="clear" w:color="auto" w:fill="FFFFFF"/>
        </w:rPr>
        <w:t xml:space="preserve">, K., Silver, D., Graves, A., </w:t>
      </w:r>
      <w:proofErr w:type="spellStart"/>
      <w:r w:rsidRPr="00BF112B">
        <w:rPr>
          <w:rFonts w:ascii="Times New Roman" w:eastAsia="Times New Roman" w:hAnsi="Times New Roman" w:cs="Times New Roman"/>
          <w:color w:val="000000"/>
          <w:szCs w:val="24"/>
          <w:shd w:val="clear" w:color="auto" w:fill="FFFFFF"/>
        </w:rPr>
        <w:t>Antonoglou</w:t>
      </w:r>
      <w:proofErr w:type="spellEnd"/>
      <w:r w:rsidRPr="00BF112B">
        <w:rPr>
          <w:rFonts w:ascii="Times New Roman" w:eastAsia="Times New Roman" w:hAnsi="Times New Roman" w:cs="Times New Roman"/>
          <w:color w:val="000000"/>
          <w:szCs w:val="24"/>
          <w:shd w:val="clear" w:color="auto" w:fill="FFFFFF"/>
        </w:rPr>
        <w:t xml:space="preserve">, I., </w:t>
      </w:r>
      <w:proofErr w:type="spellStart"/>
      <w:r w:rsidRPr="00BF112B">
        <w:rPr>
          <w:rFonts w:ascii="Times New Roman" w:eastAsia="Times New Roman" w:hAnsi="Times New Roman" w:cs="Times New Roman"/>
          <w:color w:val="000000"/>
          <w:szCs w:val="24"/>
          <w:shd w:val="clear" w:color="auto" w:fill="FFFFFF"/>
        </w:rPr>
        <w:t>Wierstra</w:t>
      </w:r>
      <w:proofErr w:type="spellEnd"/>
      <w:r w:rsidRPr="00BF112B">
        <w:rPr>
          <w:rFonts w:ascii="Times New Roman" w:eastAsia="Times New Roman" w:hAnsi="Times New Roman" w:cs="Times New Roman"/>
          <w:color w:val="000000"/>
          <w:szCs w:val="24"/>
          <w:shd w:val="clear" w:color="auto" w:fill="FFFFFF"/>
        </w:rPr>
        <w:t xml:space="preserve">, D., </w:t>
      </w:r>
      <w:proofErr w:type="spellStart"/>
      <w:r w:rsidRPr="00BF112B">
        <w:rPr>
          <w:rFonts w:ascii="Times New Roman" w:eastAsia="Times New Roman" w:hAnsi="Times New Roman" w:cs="Times New Roman"/>
          <w:color w:val="000000"/>
          <w:szCs w:val="24"/>
          <w:shd w:val="clear" w:color="auto" w:fill="FFFFFF"/>
        </w:rPr>
        <w:t>Riedmiller</w:t>
      </w:r>
      <w:proofErr w:type="spellEnd"/>
      <w:r w:rsidRPr="00BF112B">
        <w:rPr>
          <w:rFonts w:ascii="Times New Roman" w:eastAsia="Times New Roman" w:hAnsi="Times New Roman" w:cs="Times New Roman"/>
          <w:color w:val="000000"/>
          <w:szCs w:val="24"/>
          <w:shd w:val="clear" w:color="auto" w:fill="FFFFFF"/>
        </w:rPr>
        <w:t>, M. (2013). Playing Atari with Deep Reinforcement Learning. arXiv:1312.5602v1</w:t>
      </w:r>
    </w:p>
    <w:p w14:paraId="7AD041F7" w14:textId="77777777" w:rsidR="00BF112B" w:rsidRPr="00BF112B" w:rsidRDefault="00BF112B" w:rsidP="00BF112B">
      <w:pPr>
        <w:spacing w:line="276" w:lineRule="auto"/>
        <w:jc w:val="both"/>
        <w:rPr>
          <w:rFonts w:ascii="Times New Roman" w:eastAsia="Times New Roman" w:hAnsi="Times New Roman" w:cs="Times New Roman"/>
        </w:rPr>
      </w:pPr>
    </w:p>
    <w:p w14:paraId="7B99B254" w14:textId="77777777" w:rsidR="00FE02F4" w:rsidRPr="00BF112B" w:rsidRDefault="00FE02F4" w:rsidP="00BF112B">
      <w:pPr>
        <w:pStyle w:val="ListParagraph"/>
        <w:numPr>
          <w:ilvl w:val="0"/>
          <w:numId w:val="13"/>
        </w:numPr>
        <w:spacing w:line="276" w:lineRule="auto"/>
        <w:jc w:val="both"/>
        <w:rPr>
          <w:rFonts w:ascii="Times New Roman" w:eastAsia="Times New Roman" w:hAnsi="Times New Roman" w:cs="Times New Roman"/>
          <w:szCs w:val="24"/>
        </w:rPr>
      </w:pPr>
      <w:r w:rsidRPr="00BF112B">
        <w:rPr>
          <w:rFonts w:ascii="Times New Roman" w:eastAsia="Times New Roman" w:hAnsi="Times New Roman" w:cs="Times New Roman"/>
          <w:color w:val="000000"/>
          <w:szCs w:val="24"/>
          <w:shd w:val="clear" w:color="auto" w:fill="FFFFFF"/>
        </w:rPr>
        <w:t>Blackwell, D. (1956). An analog of the minimax theorem for vector payoffs. </w:t>
      </w:r>
      <w:r w:rsidRPr="00BF112B">
        <w:rPr>
          <w:rFonts w:ascii="Times New Roman" w:eastAsia="Times New Roman" w:hAnsi="Times New Roman" w:cs="Times New Roman"/>
          <w:i/>
          <w:iCs/>
          <w:color w:val="000000"/>
          <w:szCs w:val="24"/>
        </w:rPr>
        <w:t>Pacific Journal of Mathematics</w:t>
      </w:r>
      <w:r w:rsidRPr="00BF112B">
        <w:rPr>
          <w:rFonts w:ascii="Times New Roman" w:eastAsia="Times New Roman" w:hAnsi="Times New Roman" w:cs="Times New Roman"/>
          <w:color w:val="000000"/>
          <w:szCs w:val="24"/>
          <w:shd w:val="clear" w:color="auto" w:fill="FFFFFF"/>
        </w:rPr>
        <w:t>, 6(1), pp.1-8.</w:t>
      </w:r>
    </w:p>
    <w:p w14:paraId="0703E3A3" w14:textId="77777777" w:rsidR="00BF112B" w:rsidRPr="00BF112B" w:rsidRDefault="00BF112B" w:rsidP="00BF112B">
      <w:pPr>
        <w:spacing w:line="276" w:lineRule="auto"/>
        <w:jc w:val="both"/>
        <w:rPr>
          <w:rFonts w:ascii="Times New Roman" w:eastAsia="Times New Roman" w:hAnsi="Times New Roman" w:cs="Times New Roman"/>
        </w:rPr>
      </w:pPr>
    </w:p>
    <w:p w14:paraId="0653CEFC" w14:textId="75D321A1" w:rsidR="00FE02F4" w:rsidRDefault="00EA6190" w:rsidP="00BF112B">
      <w:pPr>
        <w:pStyle w:val="ListParagraph"/>
        <w:numPr>
          <w:ilvl w:val="0"/>
          <w:numId w:val="13"/>
        </w:numPr>
        <w:spacing w:line="276" w:lineRule="auto"/>
        <w:jc w:val="both"/>
        <w:rPr>
          <w:rFonts w:ascii="Times New Roman" w:eastAsia="Times New Roman" w:hAnsi="Times New Roman" w:cs="Times New Roman"/>
          <w:szCs w:val="24"/>
        </w:rPr>
      </w:pPr>
      <w:proofErr w:type="spellStart"/>
      <w:r w:rsidRPr="00BF112B">
        <w:rPr>
          <w:rFonts w:ascii="Times New Roman" w:eastAsia="Times New Roman" w:hAnsi="Times New Roman" w:cs="Times New Roman"/>
          <w:szCs w:val="24"/>
        </w:rPr>
        <w:t>Zinkevich</w:t>
      </w:r>
      <w:proofErr w:type="spellEnd"/>
      <w:r w:rsidRPr="00BF112B">
        <w:rPr>
          <w:rFonts w:ascii="Times New Roman" w:eastAsia="Times New Roman" w:hAnsi="Times New Roman" w:cs="Times New Roman"/>
          <w:szCs w:val="24"/>
        </w:rPr>
        <w:t xml:space="preserve">, M., </w:t>
      </w:r>
      <w:proofErr w:type="spellStart"/>
      <w:r w:rsidRPr="00BF112B">
        <w:rPr>
          <w:rFonts w:ascii="Times New Roman" w:eastAsia="Times New Roman" w:hAnsi="Times New Roman" w:cs="Times New Roman"/>
          <w:szCs w:val="24"/>
        </w:rPr>
        <w:t>Johanson</w:t>
      </w:r>
      <w:proofErr w:type="spellEnd"/>
      <w:r w:rsidRPr="00BF112B">
        <w:rPr>
          <w:rFonts w:ascii="Times New Roman" w:eastAsia="Times New Roman" w:hAnsi="Times New Roman" w:cs="Times New Roman"/>
          <w:szCs w:val="24"/>
        </w:rPr>
        <w:t xml:space="preserve">. M., </w:t>
      </w:r>
      <w:r w:rsidR="00285727" w:rsidRPr="00BF112B">
        <w:rPr>
          <w:rFonts w:ascii="Times New Roman" w:eastAsia="Times New Roman" w:hAnsi="Times New Roman" w:cs="Times New Roman"/>
          <w:szCs w:val="24"/>
        </w:rPr>
        <w:t xml:space="preserve">Bowling, M., </w:t>
      </w:r>
      <w:proofErr w:type="spellStart"/>
      <w:r w:rsidR="00285727" w:rsidRPr="00BF112B">
        <w:rPr>
          <w:rFonts w:ascii="Times New Roman" w:eastAsia="Times New Roman" w:hAnsi="Times New Roman" w:cs="Times New Roman"/>
          <w:szCs w:val="24"/>
        </w:rPr>
        <w:t>Piccione</w:t>
      </w:r>
      <w:proofErr w:type="spellEnd"/>
      <w:r w:rsidR="00285727" w:rsidRPr="00BF112B">
        <w:rPr>
          <w:rFonts w:ascii="Times New Roman" w:eastAsia="Times New Roman" w:hAnsi="Times New Roman" w:cs="Times New Roman"/>
          <w:szCs w:val="24"/>
        </w:rPr>
        <w:t>, C.</w:t>
      </w:r>
      <w:r w:rsidR="001449AF" w:rsidRPr="00BF112B">
        <w:rPr>
          <w:rFonts w:ascii="Times New Roman" w:eastAsia="Times New Roman" w:hAnsi="Times New Roman" w:cs="Times New Roman"/>
          <w:szCs w:val="24"/>
        </w:rPr>
        <w:t xml:space="preserve"> </w:t>
      </w:r>
      <w:r w:rsidR="00BF112B" w:rsidRPr="00BF112B">
        <w:rPr>
          <w:rFonts w:ascii="Times New Roman" w:eastAsia="Times New Roman" w:hAnsi="Times New Roman" w:cs="Times New Roman"/>
          <w:szCs w:val="24"/>
        </w:rPr>
        <w:t>(2007). Regret Minimization in Games with Incomplete Information. Proceedings of the 20</w:t>
      </w:r>
      <w:r w:rsidR="00BF112B" w:rsidRPr="00BF112B">
        <w:rPr>
          <w:rFonts w:ascii="Times New Roman" w:eastAsia="Times New Roman" w:hAnsi="Times New Roman" w:cs="Times New Roman"/>
          <w:szCs w:val="24"/>
          <w:vertAlign w:val="superscript"/>
        </w:rPr>
        <w:t>th</w:t>
      </w:r>
      <w:r w:rsidR="00BF112B" w:rsidRPr="00BF112B">
        <w:rPr>
          <w:rFonts w:ascii="Times New Roman" w:eastAsia="Times New Roman" w:hAnsi="Times New Roman" w:cs="Times New Roman"/>
          <w:szCs w:val="24"/>
        </w:rPr>
        <w:t xml:space="preserve"> Advances in Neural Information Processing System</w:t>
      </w:r>
    </w:p>
    <w:p w14:paraId="3B05DF12" w14:textId="77777777" w:rsidR="00C20FC1" w:rsidRPr="00C20FC1" w:rsidRDefault="00C20FC1" w:rsidP="00C20FC1">
      <w:pPr>
        <w:spacing w:line="276" w:lineRule="auto"/>
        <w:jc w:val="both"/>
        <w:rPr>
          <w:rFonts w:ascii="Times New Roman" w:eastAsia="Times New Roman" w:hAnsi="Times New Roman" w:cs="Times New Roman"/>
        </w:rPr>
      </w:pPr>
    </w:p>
    <w:p w14:paraId="5DAFC42D" w14:textId="5C6B293B" w:rsidR="00C20FC1" w:rsidRPr="00BF112B" w:rsidRDefault="00C20FC1" w:rsidP="00BF112B">
      <w:pPr>
        <w:pStyle w:val="ListParagraph"/>
        <w:numPr>
          <w:ilvl w:val="0"/>
          <w:numId w:val="13"/>
        </w:numPr>
        <w:spacing w:line="276" w:lineRule="auto"/>
        <w:jc w:val="both"/>
        <w:rPr>
          <w:rFonts w:ascii="Times New Roman" w:eastAsia="Times New Roman" w:hAnsi="Times New Roman" w:cs="Times New Roman"/>
          <w:szCs w:val="24"/>
        </w:rPr>
      </w:pPr>
      <w:proofErr w:type="spellStart"/>
      <w:r>
        <w:rPr>
          <w:rFonts w:ascii="Times New Roman" w:eastAsia="Times New Roman" w:hAnsi="Times New Roman" w:cs="Times New Roman"/>
          <w:szCs w:val="24"/>
        </w:rPr>
        <w:t>Bengio</w:t>
      </w:r>
      <w:proofErr w:type="spellEnd"/>
      <w:r>
        <w:rPr>
          <w:rFonts w:ascii="Times New Roman" w:eastAsia="Times New Roman" w:hAnsi="Times New Roman" w:cs="Times New Roman"/>
          <w:szCs w:val="24"/>
        </w:rPr>
        <w:t xml:space="preserve">, Y., </w:t>
      </w:r>
      <w:proofErr w:type="spellStart"/>
      <w:r>
        <w:rPr>
          <w:rFonts w:ascii="Times New Roman" w:eastAsia="Times New Roman" w:hAnsi="Times New Roman" w:cs="Times New Roman"/>
          <w:szCs w:val="24"/>
        </w:rPr>
        <w:t>Louradour</w:t>
      </w:r>
      <w:proofErr w:type="spellEnd"/>
      <w:r>
        <w:rPr>
          <w:rFonts w:ascii="Times New Roman" w:eastAsia="Times New Roman" w:hAnsi="Times New Roman" w:cs="Times New Roman"/>
          <w:szCs w:val="24"/>
        </w:rPr>
        <w:t xml:space="preserve">, J., </w:t>
      </w:r>
      <w:proofErr w:type="spellStart"/>
      <w:r>
        <w:rPr>
          <w:rFonts w:ascii="Times New Roman" w:eastAsia="Times New Roman" w:hAnsi="Times New Roman" w:cs="Times New Roman"/>
          <w:szCs w:val="24"/>
        </w:rPr>
        <w:t>Collobert</w:t>
      </w:r>
      <w:proofErr w:type="spellEnd"/>
      <w:r>
        <w:rPr>
          <w:rFonts w:ascii="Times New Roman" w:eastAsia="Times New Roman" w:hAnsi="Times New Roman" w:cs="Times New Roman"/>
          <w:szCs w:val="24"/>
        </w:rPr>
        <w:t>, R., Weston, J. Curriculum Training. (2009)</w:t>
      </w:r>
      <w:r w:rsidR="00494695" w:rsidRPr="00494695">
        <w:rPr>
          <w:rFonts w:ascii="Times New Roman" w:eastAsia="Times New Roman" w:hAnsi="Times New Roman" w:cs="Times New Roman"/>
          <w:szCs w:val="24"/>
        </w:rPr>
        <w:t xml:space="preserve"> International Conference on Machine Learning</w:t>
      </w:r>
    </w:p>
    <w:p w14:paraId="56959493" w14:textId="3BA76767" w:rsidR="00BB4604" w:rsidRDefault="0095104C" w:rsidP="006C3405">
      <w:pPr>
        <w:spacing w:line="480" w:lineRule="auto"/>
        <w:outlineLvl w:val="0"/>
        <w:rPr>
          <w:rFonts w:ascii="Times New Roman" w:hAnsi="Times New Roman" w:cs="Times New Roman"/>
          <w:b/>
          <w:sz w:val="32"/>
        </w:rPr>
      </w:pPr>
      <w:r>
        <w:rPr>
          <w:rFonts w:ascii="Times New Roman" w:hAnsi="Times New Roman" w:cs="Times New Roman"/>
          <w:b/>
          <w:sz w:val="32"/>
        </w:rPr>
        <w:br w:type="column"/>
      </w:r>
      <w:r w:rsidR="001901CB" w:rsidRPr="00566950">
        <w:rPr>
          <w:rFonts w:ascii="Times New Roman" w:hAnsi="Times New Roman" w:cs="Times New Roman"/>
          <w:b/>
          <w:sz w:val="32"/>
        </w:rPr>
        <w:lastRenderedPageBreak/>
        <w:t>Appendix 1 – Input Features</w:t>
      </w:r>
    </w:p>
    <w:p w14:paraId="2CF7C6D5" w14:textId="77777777" w:rsidR="00566950" w:rsidRDefault="00566950" w:rsidP="006C3405">
      <w:pPr>
        <w:spacing w:line="480" w:lineRule="auto"/>
        <w:outlineLvl w:val="0"/>
        <w:rPr>
          <w:rFonts w:ascii="Times New Roman" w:hAnsi="Times New Roman" w:cs="Times New Roman"/>
        </w:rPr>
      </w:pPr>
    </w:p>
    <w:p w14:paraId="6B45D017" w14:textId="7DA0898F" w:rsidR="0028023C" w:rsidRDefault="0028023C" w:rsidP="006C3405">
      <w:pPr>
        <w:spacing w:line="480" w:lineRule="auto"/>
        <w:outlineLvl w:val="0"/>
        <w:rPr>
          <w:rFonts w:ascii="Times New Roman" w:hAnsi="Times New Roman" w:cs="Times New Roman"/>
        </w:rPr>
      </w:pPr>
      <w:r>
        <w:rPr>
          <w:rFonts w:ascii="Times New Roman" w:hAnsi="Times New Roman" w:cs="Times New Roman"/>
        </w:rPr>
        <w:t>As the basis of our proposed knowledge base and bidding system, the information conveyed by each bid / sequence of bid has the following format:</w:t>
      </w:r>
    </w:p>
    <w:p w14:paraId="7826A54E" w14:textId="77777777" w:rsidR="0028023C" w:rsidRDefault="0028023C" w:rsidP="006C3405">
      <w:pPr>
        <w:spacing w:line="480" w:lineRule="auto"/>
        <w:outlineLvl w:val="0"/>
        <w:rPr>
          <w:rFonts w:ascii="Times New Roman" w:hAnsi="Times New Roman" w:cs="Times New Roman"/>
        </w:rPr>
      </w:pPr>
    </w:p>
    <w:p w14:paraId="12CA2644" w14:textId="5C5BA6FC" w:rsidR="0028023C" w:rsidRDefault="0028023C" w:rsidP="0028023C">
      <w:pPr>
        <w:pStyle w:val="ListParagraph"/>
        <w:numPr>
          <w:ilvl w:val="0"/>
          <w:numId w:val="11"/>
        </w:numPr>
        <w:spacing w:line="480" w:lineRule="auto"/>
        <w:outlineLvl w:val="0"/>
        <w:rPr>
          <w:rFonts w:ascii="Times New Roman" w:hAnsi="Times New Roman" w:cs="Times New Roman"/>
        </w:rPr>
      </w:pPr>
      <w:r>
        <w:rPr>
          <w:rFonts w:ascii="Times New Roman" w:hAnsi="Times New Roman" w:cs="Times New Roman"/>
        </w:rPr>
        <w:t>[# of Spades, # of Hearts, # of Diamonds, # of Clubs]</w:t>
      </w:r>
    </w:p>
    <w:p w14:paraId="18BB1685" w14:textId="27434E82" w:rsidR="0028023C" w:rsidRDefault="0028023C" w:rsidP="0028023C">
      <w:pPr>
        <w:pStyle w:val="ListParagraph"/>
        <w:numPr>
          <w:ilvl w:val="0"/>
          <w:numId w:val="11"/>
        </w:numPr>
        <w:spacing w:line="480" w:lineRule="auto"/>
        <w:outlineLvl w:val="0"/>
        <w:rPr>
          <w:rFonts w:ascii="Times New Roman" w:hAnsi="Times New Roman" w:cs="Times New Roman"/>
        </w:rPr>
      </w:pPr>
      <w:r>
        <w:rPr>
          <w:rFonts w:ascii="Times New Roman" w:hAnsi="Times New Roman" w:cs="Times New Roman"/>
        </w:rPr>
        <w:t>[# of Aces, # of Kings,</w:t>
      </w:r>
      <w:r w:rsidRPr="0028023C">
        <w:rPr>
          <w:rFonts w:ascii="Times New Roman" w:hAnsi="Times New Roman" w:cs="Times New Roman"/>
        </w:rPr>
        <w:t xml:space="preserve"> </w:t>
      </w:r>
      <w:r>
        <w:rPr>
          <w:rFonts w:ascii="Times New Roman" w:hAnsi="Times New Roman" w:cs="Times New Roman"/>
        </w:rPr>
        <w:t># of Queens,</w:t>
      </w:r>
      <w:r w:rsidRPr="0028023C">
        <w:rPr>
          <w:rFonts w:ascii="Times New Roman" w:hAnsi="Times New Roman" w:cs="Times New Roman"/>
        </w:rPr>
        <w:t xml:space="preserve"> </w:t>
      </w:r>
      <w:r>
        <w:rPr>
          <w:rFonts w:ascii="Times New Roman" w:hAnsi="Times New Roman" w:cs="Times New Roman"/>
        </w:rPr>
        <w:t># of Jacks,</w:t>
      </w:r>
      <w:r w:rsidRPr="0028023C">
        <w:rPr>
          <w:rFonts w:ascii="Times New Roman" w:hAnsi="Times New Roman" w:cs="Times New Roman"/>
        </w:rPr>
        <w:t xml:space="preserve"> </w:t>
      </w:r>
      <w:r>
        <w:rPr>
          <w:rFonts w:ascii="Times New Roman" w:hAnsi="Times New Roman" w:cs="Times New Roman"/>
        </w:rPr>
        <w:t># of Tens,</w:t>
      </w:r>
      <w:r w:rsidRPr="0028023C">
        <w:rPr>
          <w:rFonts w:ascii="Times New Roman" w:hAnsi="Times New Roman" w:cs="Times New Roman"/>
        </w:rPr>
        <w:t xml:space="preserve"> </w:t>
      </w:r>
      <w:r>
        <w:rPr>
          <w:rFonts w:ascii="Times New Roman" w:hAnsi="Times New Roman" w:cs="Times New Roman"/>
        </w:rPr>
        <w:t># of Nines]</w:t>
      </w:r>
    </w:p>
    <w:p w14:paraId="7BE1D8AC" w14:textId="4A321226" w:rsidR="008A5465" w:rsidRDefault="0028023C" w:rsidP="005B2F61">
      <w:pPr>
        <w:pStyle w:val="ListParagraph"/>
        <w:numPr>
          <w:ilvl w:val="0"/>
          <w:numId w:val="11"/>
        </w:numPr>
        <w:spacing w:line="480" w:lineRule="auto"/>
        <w:outlineLvl w:val="0"/>
        <w:rPr>
          <w:rFonts w:ascii="Times New Roman" w:hAnsi="Times New Roman" w:cs="Times New Roman"/>
        </w:rPr>
      </w:pPr>
      <w:r w:rsidRPr="0028023C">
        <w:rPr>
          <w:rFonts w:ascii="Times New Roman" w:hAnsi="Times New Roman" w:cs="Times New Roman"/>
        </w:rPr>
        <w:t xml:space="preserve">[# of Spade Ace, # of Spade King, </w:t>
      </w:r>
      <w:r>
        <w:rPr>
          <w:rFonts w:ascii="Times New Roman" w:hAnsi="Times New Roman" w:cs="Times New Roman"/>
        </w:rPr>
        <w:t># of Heart Ace, # of Heart King,</w:t>
      </w:r>
      <w:r w:rsidR="00F742D1">
        <w:rPr>
          <w:rFonts w:ascii="Times New Roman" w:hAnsi="Times New Roman" w:cs="Times New Roman"/>
        </w:rPr>
        <w:t xml:space="preserve"> </w:t>
      </w:r>
      <w:r w:rsidRPr="0028023C">
        <w:rPr>
          <w:rFonts w:ascii="Times New Roman" w:hAnsi="Times New Roman" w:cs="Times New Roman"/>
        </w:rPr>
        <w:t xml:space="preserve"># of </w:t>
      </w:r>
      <w:r w:rsidR="005B2F61">
        <w:rPr>
          <w:rFonts w:ascii="Times New Roman" w:hAnsi="Times New Roman" w:cs="Times New Roman"/>
        </w:rPr>
        <w:t>Diamond</w:t>
      </w:r>
      <w:r w:rsidRPr="0028023C">
        <w:rPr>
          <w:rFonts w:ascii="Times New Roman" w:hAnsi="Times New Roman" w:cs="Times New Roman"/>
        </w:rPr>
        <w:t xml:space="preserve"> Ace, # of </w:t>
      </w:r>
      <w:r w:rsidR="005B2F61">
        <w:rPr>
          <w:rFonts w:ascii="Times New Roman" w:hAnsi="Times New Roman" w:cs="Times New Roman"/>
        </w:rPr>
        <w:t>Diamond</w:t>
      </w:r>
      <w:r w:rsidRPr="0028023C">
        <w:rPr>
          <w:rFonts w:ascii="Times New Roman" w:hAnsi="Times New Roman" w:cs="Times New Roman"/>
        </w:rPr>
        <w:t xml:space="preserve"> King, </w:t>
      </w:r>
      <w:r>
        <w:rPr>
          <w:rFonts w:ascii="Times New Roman" w:hAnsi="Times New Roman" w:cs="Times New Roman"/>
        </w:rPr>
        <w:t xml:space="preserve"># of </w:t>
      </w:r>
      <w:r w:rsidR="005B2F61">
        <w:rPr>
          <w:rFonts w:ascii="Times New Roman" w:hAnsi="Times New Roman" w:cs="Times New Roman"/>
        </w:rPr>
        <w:t>Club</w:t>
      </w:r>
      <w:r>
        <w:rPr>
          <w:rFonts w:ascii="Times New Roman" w:hAnsi="Times New Roman" w:cs="Times New Roman"/>
        </w:rPr>
        <w:t xml:space="preserve"> Ace, # of </w:t>
      </w:r>
      <w:r w:rsidR="005B2F61">
        <w:rPr>
          <w:rFonts w:ascii="Times New Roman" w:hAnsi="Times New Roman" w:cs="Times New Roman"/>
        </w:rPr>
        <w:t>Club King]</w:t>
      </w:r>
    </w:p>
    <w:p w14:paraId="0C02C277" w14:textId="77777777" w:rsidR="008A5465" w:rsidRDefault="008A5465" w:rsidP="008A5465">
      <w:pPr>
        <w:spacing w:line="480" w:lineRule="auto"/>
        <w:outlineLvl w:val="0"/>
        <w:rPr>
          <w:rFonts w:ascii="Times New Roman" w:hAnsi="Times New Roman" w:cs="Times New Roman"/>
        </w:rPr>
      </w:pPr>
    </w:p>
    <w:p w14:paraId="3B05A8DA" w14:textId="3ABE9E8B" w:rsidR="005B2F61" w:rsidRPr="008A5465" w:rsidRDefault="008A5465" w:rsidP="008A5465">
      <w:pPr>
        <w:spacing w:line="480" w:lineRule="auto"/>
        <w:outlineLvl w:val="0"/>
        <w:rPr>
          <w:rFonts w:ascii="Times New Roman" w:hAnsi="Times New Roman" w:cs="Times New Roman"/>
        </w:rPr>
      </w:pPr>
      <w:r>
        <w:rPr>
          <w:rFonts w:ascii="Times New Roman" w:hAnsi="Times New Roman" w:cs="Times New Roman"/>
        </w:rPr>
        <w:t>The three vectors are then concatenated in the listed order.</w:t>
      </w:r>
    </w:p>
    <w:p w14:paraId="329D306A" w14:textId="347438B8" w:rsidR="003E62EF" w:rsidRPr="001B33B8" w:rsidRDefault="00997BA1" w:rsidP="00BB4604">
      <w:pPr>
        <w:spacing w:line="480" w:lineRule="auto"/>
        <w:outlineLvl w:val="0"/>
        <w:rPr>
          <w:rFonts w:ascii="Times New Roman" w:hAnsi="Times New Roman" w:cs="Times New Roman"/>
          <w:b/>
        </w:rPr>
      </w:pPr>
      <w:r>
        <w:rPr>
          <w:rFonts w:ascii="Times New Roman" w:hAnsi="Times New Roman" w:cs="Times New Roman"/>
        </w:rPr>
        <w:br w:type="column"/>
      </w:r>
      <w:r w:rsidR="006761AD" w:rsidRPr="001B33B8">
        <w:rPr>
          <w:rFonts w:ascii="Times New Roman" w:hAnsi="Times New Roman" w:cs="Times New Roman"/>
          <w:b/>
          <w:sz w:val="32"/>
        </w:rPr>
        <w:lastRenderedPageBreak/>
        <w:t>Appendix 2 – Network Structure</w:t>
      </w:r>
    </w:p>
    <w:p w14:paraId="6731C7F4" w14:textId="77777777" w:rsidR="001B33B8" w:rsidRDefault="001B33B8" w:rsidP="00BB4604">
      <w:pPr>
        <w:spacing w:line="480" w:lineRule="auto"/>
        <w:outlineLvl w:val="0"/>
        <w:rPr>
          <w:rFonts w:ascii="Times New Roman" w:hAnsi="Times New Roman" w:cs="Times New Roman"/>
        </w:rPr>
      </w:pPr>
    </w:p>
    <w:p w14:paraId="7BD0D95E" w14:textId="1383AA6F" w:rsidR="001B33B8" w:rsidRDefault="00494D71" w:rsidP="00F817AB">
      <w:pPr>
        <w:spacing w:line="480" w:lineRule="auto"/>
        <w:jc w:val="both"/>
        <w:outlineLvl w:val="0"/>
        <w:rPr>
          <w:rFonts w:ascii="Times New Roman" w:hAnsi="Times New Roman" w:cs="Times New Roman"/>
        </w:rPr>
      </w:pPr>
      <w:r>
        <w:rPr>
          <w:rFonts w:ascii="Times New Roman" w:hAnsi="Times New Roman" w:cs="Times New Roman"/>
        </w:rPr>
        <w:t>The network used to produce the results and apply algorithms in general have the following structure:</w:t>
      </w:r>
    </w:p>
    <w:p w14:paraId="7F87B04E" w14:textId="77777777" w:rsidR="00494D71" w:rsidRDefault="00494D71" w:rsidP="00BB4604">
      <w:pPr>
        <w:spacing w:line="480" w:lineRule="auto"/>
        <w:outlineLvl w:val="0"/>
        <w:rPr>
          <w:rFonts w:ascii="Times New Roman" w:hAnsi="Times New Roman" w:cs="Times New Roman"/>
        </w:rPr>
      </w:pPr>
    </w:p>
    <w:p w14:paraId="1721521F" w14:textId="46D51F1D" w:rsidR="00494D71" w:rsidRDefault="00494D71" w:rsidP="00494D71">
      <w:pPr>
        <w:pStyle w:val="ListParagraph"/>
        <w:numPr>
          <w:ilvl w:val="0"/>
          <w:numId w:val="12"/>
        </w:numPr>
        <w:spacing w:line="480" w:lineRule="auto"/>
        <w:outlineLvl w:val="0"/>
        <w:rPr>
          <w:rFonts w:ascii="Times New Roman" w:hAnsi="Times New Roman" w:cs="Times New Roman"/>
        </w:rPr>
      </w:pPr>
      <w:r>
        <w:rPr>
          <w:rFonts w:ascii="Times New Roman" w:hAnsi="Times New Roman" w:cs="Times New Roman"/>
        </w:rPr>
        <w:t>Input layer of 486 input nodes</w:t>
      </w:r>
    </w:p>
    <w:p w14:paraId="791767E2" w14:textId="77777777" w:rsidR="00494D71" w:rsidRDefault="00494D71" w:rsidP="00494D71">
      <w:pPr>
        <w:pStyle w:val="ListParagraph"/>
        <w:numPr>
          <w:ilvl w:val="0"/>
          <w:numId w:val="12"/>
        </w:numPr>
        <w:spacing w:line="480" w:lineRule="auto"/>
        <w:outlineLvl w:val="0"/>
        <w:rPr>
          <w:rFonts w:ascii="Times New Roman" w:hAnsi="Times New Roman" w:cs="Times New Roman"/>
        </w:rPr>
      </w:pPr>
      <w:r w:rsidRPr="00494D71">
        <w:rPr>
          <w:rFonts w:ascii="Times New Roman" w:hAnsi="Times New Roman" w:cs="Times New Roman"/>
        </w:rPr>
        <w:t xml:space="preserve">A fully connected linear layer to a hidden layer of size </w:t>
      </w:r>
      <w:r>
        <w:rPr>
          <w:rFonts w:ascii="Times New Roman" w:hAnsi="Times New Roman" w:cs="Times New Roman"/>
        </w:rPr>
        <w:t>128</w:t>
      </w:r>
    </w:p>
    <w:p w14:paraId="11F94CD4" w14:textId="77777777" w:rsidR="00494D71" w:rsidRDefault="00494D71" w:rsidP="00494D71">
      <w:pPr>
        <w:pStyle w:val="ListParagraph"/>
        <w:numPr>
          <w:ilvl w:val="0"/>
          <w:numId w:val="12"/>
        </w:numPr>
        <w:spacing w:line="480" w:lineRule="auto"/>
        <w:outlineLvl w:val="0"/>
        <w:rPr>
          <w:rFonts w:ascii="Times New Roman" w:hAnsi="Times New Roman" w:cs="Times New Roman"/>
        </w:rPr>
      </w:pPr>
      <w:r>
        <w:rPr>
          <w:rFonts w:ascii="Times New Roman" w:hAnsi="Times New Roman" w:cs="Times New Roman"/>
        </w:rPr>
        <w:t>Batch normalization</w:t>
      </w:r>
    </w:p>
    <w:p w14:paraId="24052115" w14:textId="77777777" w:rsidR="00494D71" w:rsidRDefault="00494D71" w:rsidP="00494D71">
      <w:pPr>
        <w:pStyle w:val="ListParagraph"/>
        <w:numPr>
          <w:ilvl w:val="0"/>
          <w:numId w:val="12"/>
        </w:numPr>
        <w:spacing w:line="480" w:lineRule="auto"/>
        <w:outlineLvl w:val="0"/>
        <w:rPr>
          <w:rFonts w:ascii="Times New Roman" w:hAnsi="Times New Roman" w:cs="Times New Roman"/>
        </w:rPr>
      </w:pPr>
      <w:r w:rsidRPr="00494D71">
        <w:rPr>
          <w:rFonts w:ascii="Times New Roman" w:hAnsi="Times New Roman" w:cs="Times New Roman"/>
        </w:rPr>
        <w:t xml:space="preserve">A fully connected linear layer to a hidden layer of size </w:t>
      </w:r>
      <w:r>
        <w:rPr>
          <w:rFonts w:ascii="Times New Roman" w:hAnsi="Times New Roman" w:cs="Times New Roman"/>
        </w:rPr>
        <w:t>128</w:t>
      </w:r>
    </w:p>
    <w:p w14:paraId="73D2E1B7" w14:textId="77777777" w:rsidR="00494D71" w:rsidRDefault="00494D71" w:rsidP="00494D71">
      <w:pPr>
        <w:pStyle w:val="ListParagraph"/>
        <w:numPr>
          <w:ilvl w:val="0"/>
          <w:numId w:val="12"/>
        </w:numPr>
        <w:spacing w:line="480" w:lineRule="auto"/>
        <w:outlineLvl w:val="0"/>
        <w:rPr>
          <w:rFonts w:ascii="Times New Roman" w:hAnsi="Times New Roman" w:cs="Times New Roman"/>
        </w:rPr>
      </w:pPr>
      <w:r>
        <w:rPr>
          <w:rFonts w:ascii="Times New Roman" w:hAnsi="Times New Roman" w:cs="Times New Roman"/>
        </w:rPr>
        <w:t>Batch normalization</w:t>
      </w:r>
    </w:p>
    <w:p w14:paraId="7C2A276E" w14:textId="77777777" w:rsidR="00494D71" w:rsidRDefault="00494D71" w:rsidP="00494D71">
      <w:pPr>
        <w:pStyle w:val="ListParagraph"/>
        <w:numPr>
          <w:ilvl w:val="0"/>
          <w:numId w:val="12"/>
        </w:numPr>
        <w:spacing w:line="480" w:lineRule="auto"/>
        <w:outlineLvl w:val="0"/>
        <w:rPr>
          <w:rFonts w:ascii="Times New Roman" w:hAnsi="Times New Roman" w:cs="Times New Roman"/>
        </w:rPr>
      </w:pPr>
      <w:r w:rsidRPr="00494D71">
        <w:rPr>
          <w:rFonts w:ascii="Times New Roman" w:hAnsi="Times New Roman" w:cs="Times New Roman"/>
        </w:rPr>
        <w:t xml:space="preserve">A fully connected linear layer to a hidden layer of size </w:t>
      </w:r>
      <w:r>
        <w:rPr>
          <w:rFonts w:ascii="Times New Roman" w:hAnsi="Times New Roman" w:cs="Times New Roman"/>
        </w:rPr>
        <w:t>128</w:t>
      </w:r>
    </w:p>
    <w:p w14:paraId="7837B433" w14:textId="77777777" w:rsidR="00494D71" w:rsidRDefault="00494D71" w:rsidP="00494D71">
      <w:pPr>
        <w:pStyle w:val="ListParagraph"/>
        <w:numPr>
          <w:ilvl w:val="0"/>
          <w:numId w:val="12"/>
        </w:numPr>
        <w:spacing w:line="480" w:lineRule="auto"/>
        <w:outlineLvl w:val="0"/>
        <w:rPr>
          <w:rFonts w:ascii="Times New Roman" w:hAnsi="Times New Roman" w:cs="Times New Roman"/>
        </w:rPr>
      </w:pPr>
      <w:r>
        <w:rPr>
          <w:rFonts w:ascii="Times New Roman" w:hAnsi="Times New Roman" w:cs="Times New Roman"/>
        </w:rPr>
        <w:t>Batch normalization</w:t>
      </w:r>
    </w:p>
    <w:p w14:paraId="7B31F6C7" w14:textId="15A21C77" w:rsidR="00494D71" w:rsidRDefault="00494D71" w:rsidP="00494D71">
      <w:pPr>
        <w:pStyle w:val="ListParagraph"/>
        <w:numPr>
          <w:ilvl w:val="0"/>
          <w:numId w:val="12"/>
        </w:numPr>
        <w:spacing w:line="480" w:lineRule="auto"/>
        <w:outlineLvl w:val="0"/>
        <w:rPr>
          <w:rFonts w:ascii="Times New Roman" w:hAnsi="Times New Roman" w:cs="Times New Roman"/>
        </w:rPr>
      </w:pPr>
      <w:r>
        <w:rPr>
          <w:rFonts w:ascii="Times New Roman" w:hAnsi="Times New Roman" w:cs="Times New Roman"/>
        </w:rPr>
        <w:t xml:space="preserve">A fully connected linear layer </w:t>
      </w:r>
      <w:r w:rsidRPr="00494D71">
        <w:rPr>
          <w:rFonts w:ascii="Times New Roman" w:hAnsi="Times New Roman" w:cs="Times New Roman"/>
        </w:rPr>
        <w:t xml:space="preserve">to a hidden layer of size </w:t>
      </w:r>
      <w:r>
        <w:rPr>
          <w:rFonts w:ascii="Times New Roman" w:hAnsi="Times New Roman" w:cs="Times New Roman"/>
        </w:rPr>
        <w:t>128</w:t>
      </w:r>
    </w:p>
    <w:p w14:paraId="072ACA4A" w14:textId="0F9F302F" w:rsidR="00494D71" w:rsidRDefault="00494D71" w:rsidP="00494D71">
      <w:pPr>
        <w:pStyle w:val="ListParagraph"/>
        <w:numPr>
          <w:ilvl w:val="0"/>
          <w:numId w:val="12"/>
        </w:numPr>
        <w:spacing w:line="480" w:lineRule="auto"/>
        <w:outlineLvl w:val="0"/>
        <w:rPr>
          <w:rFonts w:ascii="Times New Roman" w:hAnsi="Times New Roman" w:cs="Times New Roman"/>
        </w:rPr>
      </w:pPr>
      <w:r>
        <w:rPr>
          <w:rFonts w:ascii="Times New Roman" w:hAnsi="Times New Roman" w:cs="Times New Roman"/>
        </w:rPr>
        <w:t>Output layer of 38 output nodes</w:t>
      </w:r>
    </w:p>
    <w:p w14:paraId="2735CA47" w14:textId="77777777" w:rsidR="00F817AB" w:rsidRDefault="00F817AB" w:rsidP="00F817AB">
      <w:pPr>
        <w:spacing w:line="480" w:lineRule="auto"/>
        <w:outlineLvl w:val="0"/>
        <w:rPr>
          <w:rFonts w:ascii="Times New Roman" w:hAnsi="Times New Roman" w:cs="Times New Roman"/>
        </w:rPr>
      </w:pPr>
    </w:p>
    <w:p w14:paraId="6A32B07E" w14:textId="6A5B4935" w:rsidR="00F817AB" w:rsidRPr="00F817AB" w:rsidRDefault="00F817AB" w:rsidP="00F817AB">
      <w:pPr>
        <w:spacing w:line="480" w:lineRule="auto"/>
        <w:jc w:val="both"/>
        <w:outlineLvl w:val="0"/>
        <w:rPr>
          <w:rFonts w:ascii="Times New Roman" w:hAnsi="Times New Roman" w:cs="Times New Roman"/>
        </w:rPr>
      </w:pPr>
      <w:r>
        <w:rPr>
          <w:rFonts w:ascii="Times New Roman" w:hAnsi="Times New Roman" w:cs="Times New Roman"/>
        </w:rPr>
        <w:t>The network, unless otherwise specified, uses mean squared error as its loss function and stochastic gradient decent as its optimizer. It also applies L2 regularization to all fully connected hidden layers.</w:t>
      </w:r>
    </w:p>
    <w:sectPr w:rsidR="00F817AB" w:rsidRPr="00F817AB" w:rsidSect="00014E75">
      <w:footerReference w:type="default" r:id="rId10"/>
      <w:type w:val="continuous"/>
      <w:pgSz w:w="11900" w:h="16840"/>
      <w:pgMar w:top="1440" w:right="2268" w:bottom="1440" w:left="2268" w:header="709" w:footer="709" w:gutter="0"/>
      <w:pgNumType w:start="1"/>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D282E" w14:textId="77777777" w:rsidR="004E41DF" w:rsidRDefault="004E41DF" w:rsidP="002F71E2">
      <w:r>
        <w:separator/>
      </w:r>
    </w:p>
  </w:endnote>
  <w:endnote w:type="continuationSeparator" w:id="0">
    <w:p w14:paraId="25CF1F7D" w14:textId="77777777" w:rsidR="004E41DF" w:rsidRDefault="004E41DF" w:rsidP="002F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A2AC9" w14:textId="77777777" w:rsidR="00A57565" w:rsidRDefault="00A57565" w:rsidP="00A5756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5604DD" w14:textId="77777777" w:rsidR="00A57565" w:rsidRDefault="00A57565" w:rsidP="00014E75">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62C5659" w14:textId="77777777" w:rsidR="00A57565" w:rsidRDefault="00A57565" w:rsidP="00014E75">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FD21772" w14:textId="77777777" w:rsidR="00A57565" w:rsidRDefault="00A57565" w:rsidP="00014E75">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1377EEE" w14:textId="77777777" w:rsidR="00A57565" w:rsidRDefault="00A57565" w:rsidP="002F71E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4DB52" w14:textId="77777777" w:rsidR="00A57565" w:rsidRDefault="00A57565" w:rsidP="002F71E2">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50785" w14:textId="77777777" w:rsidR="00A57565" w:rsidRDefault="00A57565" w:rsidP="00A5756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3F65">
      <w:rPr>
        <w:rStyle w:val="PageNumber"/>
        <w:noProof/>
      </w:rPr>
      <w:t>77</w:t>
    </w:r>
    <w:r>
      <w:rPr>
        <w:rStyle w:val="PageNumber"/>
      </w:rPr>
      <w:fldChar w:fldCharType="end"/>
    </w:r>
  </w:p>
  <w:p w14:paraId="045E30B1" w14:textId="77777777" w:rsidR="00A57565" w:rsidRDefault="00A57565" w:rsidP="002F71E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B1BA1" w14:textId="77777777" w:rsidR="004E41DF" w:rsidRDefault="004E41DF" w:rsidP="002F71E2">
      <w:r>
        <w:separator/>
      </w:r>
    </w:p>
  </w:footnote>
  <w:footnote w:type="continuationSeparator" w:id="0">
    <w:p w14:paraId="50C882EA" w14:textId="77777777" w:rsidR="004E41DF" w:rsidRDefault="004E41DF" w:rsidP="002F71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BB5EB74E"/>
    <w:lvl w:ilvl="0" w:tplc="B7360A36">
      <w:start w:val="1"/>
      <w:numFmt w:val="decimal"/>
      <w:lvlText w:val="%1."/>
      <w:lvlJc w:val="left"/>
      <w:pPr>
        <w:ind w:left="720" w:hanging="360"/>
      </w:pPr>
      <w:rPr>
        <w:sz w:val="3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58E10AA"/>
    <w:multiLevelType w:val="multilevel"/>
    <w:tmpl w:val="DE782148"/>
    <w:lvl w:ilvl="0">
      <w:start w:val="1"/>
      <w:numFmt w:val="decimal"/>
      <w:lvlText w:val="%1"/>
      <w:lvlJc w:val="left"/>
      <w:pPr>
        <w:ind w:left="420" w:hanging="420"/>
      </w:pPr>
      <w:rPr>
        <w:rFonts w:hint="default"/>
        <w:b/>
        <w:sz w:val="32"/>
      </w:rPr>
    </w:lvl>
    <w:lvl w:ilvl="1">
      <w:start w:val="1"/>
      <w:numFmt w:val="decimal"/>
      <w:lvlText w:val="%1.%2"/>
      <w:lvlJc w:val="left"/>
      <w:pPr>
        <w:ind w:left="420" w:hanging="420"/>
      </w:pPr>
      <w:rPr>
        <w:rFonts w:hint="default"/>
        <w:sz w:val="32"/>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9243FF0"/>
    <w:multiLevelType w:val="hybridMultilevel"/>
    <w:tmpl w:val="0FDA5A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AB256A3"/>
    <w:multiLevelType w:val="hybridMultilevel"/>
    <w:tmpl w:val="8A5C95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EEF71B2"/>
    <w:multiLevelType w:val="hybridMultilevel"/>
    <w:tmpl w:val="7A3CE2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F47678"/>
    <w:multiLevelType w:val="multilevel"/>
    <w:tmpl w:val="DE782148"/>
    <w:lvl w:ilvl="0">
      <w:start w:val="1"/>
      <w:numFmt w:val="decimal"/>
      <w:lvlText w:val="%1"/>
      <w:lvlJc w:val="left"/>
      <w:pPr>
        <w:ind w:left="420" w:hanging="420"/>
      </w:pPr>
      <w:rPr>
        <w:rFonts w:hint="default"/>
        <w:b/>
        <w:sz w:val="32"/>
      </w:rPr>
    </w:lvl>
    <w:lvl w:ilvl="1">
      <w:start w:val="1"/>
      <w:numFmt w:val="decimal"/>
      <w:lvlText w:val="%1.%2"/>
      <w:lvlJc w:val="left"/>
      <w:pPr>
        <w:ind w:left="420" w:hanging="420"/>
      </w:pPr>
      <w:rPr>
        <w:rFonts w:hint="default"/>
        <w:sz w:val="32"/>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EBE60EA"/>
    <w:multiLevelType w:val="multilevel"/>
    <w:tmpl w:val="A4943F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5B0543B"/>
    <w:multiLevelType w:val="multilevel"/>
    <w:tmpl w:val="14B003CA"/>
    <w:lvl w:ilvl="0">
      <w:start w:val="1"/>
      <w:numFmt w:val="decimal"/>
      <w:lvlText w:val="%1"/>
      <w:lvlJc w:val="left"/>
      <w:pPr>
        <w:ind w:left="540" w:hanging="540"/>
      </w:pPr>
      <w:rPr>
        <w:rFonts w:hint="default"/>
        <w:b/>
        <w:sz w:val="32"/>
      </w:rPr>
    </w:lvl>
    <w:lvl w:ilvl="1">
      <w:start w:val="1"/>
      <w:numFmt w:val="decimal"/>
      <w:lvlText w:val="%1.%2"/>
      <w:lvlJc w:val="left"/>
      <w:pPr>
        <w:ind w:left="540" w:hanging="540"/>
      </w:pPr>
      <w:rPr>
        <w:rFonts w:hint="default"/>
        <w:b/>
        <w:sz w:val="28"/>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nsid w:val="364B0B79"/>
    <w:multiLevelType w:val="hybridMultilevel"/>
    <w:tmpl w:val="8CD65B72"/>
    <w:lvl w:ilvl="0" w:tplc="8B9AF710">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8DC1B44"/>
    <w:multiLevelType w:val="hybridMultilevel"/>
    <w:tmpl w:val="486EF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4652BD3"/>
    <w:multiLevelType w:val="hybridMultilevel"/>
    <w:tmpl w:val="0136BCE2"/>
    <w:lvl w:ilvl="0" w:tplc="0DE685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46C7BF3"/>
    <w:multiLevelType w:val="hybridMultilevel"/>
    <w:tmpl w:val="1E2E1E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03B019E"/>
    <w:multiLevelType w:val="hybridMultilevel"/>
    <w:tmpl w:val="7C6CBC06"/>
    <w:lvl w:ilvl="0" w:tplc="6D3AB6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DD82298"/>
    <w:multiLevelType w:val="hybridMultilevel"/>
    <w:tmpl w:val="0E10FB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8"/>
  </w:num>
  <w:num w:numId="3">
    <w:abstractNumId w:val="16"/>
  </w:num>
  <w:num w:numId="4">
    <w:abstractNumId w:val="9"/>
  </w:num>
  <w:num w:numId="5">
    <w:abstractNumId w:val="8"/>
  </w:num>
  <w:num w:numId="6">
    <w:abstractNumId w:val="15"/>
  </w:num>
  <w:num w:numId="7">
    <w:abstractNumId w:val="10"/>
  </w:num>
  <w:num w:numId="8">
    <w:abstractNumId w:val="6"/>
  </w:num>
  <w:num w:numId="9">
    <w:abstractNumId w:val="11"/>
  </w:num>
  <w:num w:numId="10">
    <w:abstractNumId w:val="12"/>
  </w:num>
  <w:num w:numId="11">
    <w:abstractNumId w:val="17"/>
  </w:num>
  <w:num w:numId="12">
    <w:abstractNumId w:val="14"/>
  </w:num>
  <w:num w:numId="13">
    <w:abstractNumId w:val="13"/>
  </w:num>
  <w:num w:numId="14">
    <w:abstractNumId w:val="0"/>
  </w:num>
  <w:num w:numId="15">
    <w:abstractNumId w:val="1"/>
  </w:num>
  <w:num w:numId="16">
    <w:abstractNumId w:val="2"/>
  </w:num>
  <w:num w:numId="17">
    <w:abstractNumId w:val="3"/>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DE"/>
    <w:rsid w:val="000008A6"/>
    <w:rsid w:val="00001C10"/>
    <w:rsid w:val="0000290C"/>
    <w:rsid w:val="00003481"/>
    <w:rsid w:val="00003931"/>
    <w:rsid w:val="00003A56"/>
    <w:rsid w:val="00004607"/>
    <w:rsid w:val="00006F77"/>
    <w:rsid w:val="00010D1B"/>
    <w:rsid w:val="0001206B"/>
    <w:rsid w:val="0001325E"/>
    <w:rsid w:val="00014E75"/>
    <w:rsid w:val="000167F1"/>
    <w:rsid w:val="00016CE4"/>
    <w:rsid w:val="00017AF3"/>
    <w:rsid w:val="00020B8B"/>
    <w:rsid w:val="00020E05"/>
    <w:rsid w:val="00022451"/>
    <w:rsid w:val="00022517"/>
    <w:rsid w:val="000226F8"/>
    <w:rsid w:val="000231C9"/>
    <w:rsid w:val="00023722"/>
    <w:rsid w:val="000241AF"/>
    <w:rsid w:val="000257AF"/>
    <w:rsid w:val="00026A3F"/>
    <w:rsid w:val="00027934"/>
    <w:rsid w:val="0003015A"/>
    <w:rsid w:val="000304B5"/>
    <w:rsid w:val="000311AC"/>
    <w:rsid w:val="00031F6C"/>
    <w:rsid w:val="0003221A"/>
    <w:rsid w:val="00033819"/>
    <w:rsid w:val="000341D3"/>
    <w:rsid w:val="00035225"/>
    <w:rsid w:val="000354EB"/>
    <w:rsid w:val="00036757"/>
    <w:rsid w:val="00036E60"/>
    <w:rsid w:val="00040636"/>
    <w:rsid w:val="00041885"/>
    <w:rsid w:val="00042878"/>
    <w:rsid w:val="00042B2C"/>
    <w:rsid w:val="00042DBE"/>
    <w:rsid w:val="0004360E"/>
    <w:rsid w:val="00043788"/>
    <w:rsid w:val="0004405F"/>
    <w:rsid w:val="00044333"/>
    <w:rsid w:val="00045D6C"/>
    <w:rsid w:val="00047D78"/>
    <w:rsid w:val="0005000F"/>
    <w:rsid w:val="00052FD5"/>
    <w:rsid w:val="000533C8"/>
    <w:rsid w:val="00053E94"/>
    <w:rsid w:val="00053FAF"/>
    <w:rsid w:val="00054290"/>
    <w:rsid w:val="000548B9"/>
    <w:rsid w:val="00054FDE"/>
    <w:rsid w:val="000558EA"/>
    <w:rsid w:val="00061167"/>
    <w:rsid w:val="000616E9"/>
    <w:rsid w:val="000625F3"/>
    <w:rsid w:val="000632FD"/>
    <w:rsid w:val="00063D32"/>
    <w:rsid w:val="00064DEA"/>
    <w:rsid w:val="00066A7D"/>
    <w:rsid w:val="00066CDE"/>
    <w:rsid w:val="00066F0D"/>
    <w:rsid w:val="00067E08"/>
    <w:rsid w:val="00070350"/>
    <w:rsid w:val="0007098B"/>
    <w:rsid w:val="000745B0"/>
    <w:rsid w:val="00075220"/>
    <w:rsid w:val="00076957"/>
    <w:rsid w:val="00076CDB"/>
    <w:rsid w:val="000777A7"/>
    <w:rsid w:val="00077DB1"/>
    <w:rsid w:val="00081861"/>
    <w:rsid w:val="000832DC"/>
    <w:rsid w:val="000848EA"/>
    <w:rsid w:val="00084A2F"/>
    <w:rsid w:val="000856E2"/>
    <w:rsid w:val="00085B17"/>
    <w:rsid w:val="00085EB5"/>
    <w:rsid w:val="00086EF1"/>
    <w:rsid w:val="00087797"/>
    <w:rsid w:val="00087838"/>
    <w:rsid w:val="00090C36"/>
    <w:rsid w:val="00091142"/>
    <w:rsid w:val="00093014"/>
    <w:rsid w:val="00093F4D"/>
    <w:rsid w:val="00096CCE"/>
    <w:rsid w:val="00097C07"/>
    <w:rsid w:val="000A0E9E"/>
    <w:rsid w:val="000A108B"/>
    <w:rsid w:val="000A2580"/>
    <w:rsid w:val="000A2716"/>
    <w:rsid w:val="000A3040"/>
    <w:rsid w:val="000A3064"/>
    <w:rsid w:val="000B0174"/>
    <w:rsid w:val="000B0548"/>
    <w:rsid w:val="000B231E"/>
    <w:rsid w:val="000B317B"/>
    <w:rsid w:val="000B3910"/>
    <w:rsid w:val="000B42F9"/>
    <w:rsid w:val="000C0386"/>
    <w:rsid w:val="000C2306"/>
    <w:rsid w:val="000C24F9"/>
    <w:rsid w:val="000C34FC"/>
    <w:rsid w:val="000C441F"/>
    <w:rsid w:val="000C6B82"/>
    <w:rsid w:val="000C7386"/>
    <w:rsid w:val="000C7F01"/>
    <w:rsid w:val="000D0C06"/>
    <w:rsid w:val="000D131E"/>
    <w:rsid w:val="000D2773"/>
    <w:rsid w:val="000D4B29"/>
    <w:rsid w:val="000D613B"/>
    <w:rsid w:val="000D656D"/>
    <w:rsid w:val="000D6943"/>
    <w:rsid w:val="000D73DF"/>
    <w:rsid w:val="000D74CB"/>
    <w:rsid w:val="000D7FD1"/>
    <w:rsid w:val="000E02D8"/>
    <w:rsid w:val="000E13AD"/>
    <w:rsid w:val="000E14A9"/>
    <w:rsid w:val="000E2369"/>
    <w:rsid w:val="000E37F7"/>
    <w:rsid w:val="000E4FC6"/>
    <w:rsid w:val="000E5555"/>
    <w:rsid w:val="000E63B9"/>
    <w:rsid w:val="000E65F3"/>
    <w:rsid w:val="000F0260"/>
    <w:rsid w:val="000F077E"/>
    <w:rsid w:val="000F090D"/>
    <w:rsid w:val="000F2EA5"/>
    <w:rsid w:val="000F3710"/>
    <w:rsid w:val="000F3B52"/>
    <w:rsid w:val="000F43AF"/>
    <w:rsid w:val="000F4FF5"/>
    <w:rsid w:val="000F6C39"/>
    <w:rsid w:val="00100F90"/>
    <w:rsid w:val="00101DE6"/>
    <w:rsid w:val="00102F00"/>
    <w:rsid w:val="001051BA"/>
    <w:rsid w:val="001052C6"/>
    <w:rsid w:val="00106FA9"/>
    <w:rsid w:val="00107219"/>
    <w:rsid w:val="00107AB8"/>
    <w:rsid w:val="00107DAA"/>
    <w:rsid w:val="00107F1F"/>
    <w:rsid w:val="00107FD9"/>
    <w:rsid w:val="0011149B"/>
    <w:rsid w:val="00111B9C"/>
    <w:rsid w:val="00111D85"/>
    <w:rsid w:val="001127BB"/>
    <w:rsid w:val="00112C11"/>
    <w:rsid w:val="00115506"/>
    <w:rsid w:val="00120857"/>
    <w:rsid w:val="001228EC"/>
    <w:rsid w:val="001236A8"/>
    <w:rsid w:val="00123B4F"/>
    <w:rsid w:val="001242E6"/>
    <w:rsid w:val="001247CE"/>
    <w:rsid w:val="00124E5F"/>
    <w:rsid w:val="00124E9F"/>
    <w:rsid w:val="0012581F"/>
    <w:rsid w:val="00125FC3"/>
    <w:rsid w:val="00127335"/>
    <w:rsid w:val="001275AB"/>
    <w:rsid w:val="00130060"/>
    <w:rsid w:val="001335CA"/>
    <w:rsid w:val="00134F6F"/>
    <w:rsid w:val="00135D36"/>
    <w:rsid w:val="00135F87"/>
    <w:rsid w:val="00136153"/>
    <w:rsid w:val="00137B1D"/>
    <w:rsid w:val="0014193C"/>
    <w:rsid w:val="00141A6F"/>
    <w:rsid w:val="00143E45"/>
    <w:rsid w:val="001449AF"/>
    <w:rsid w:val="00144B87"/>
    <w:rsid w:val="00146D1C"/>
    <w:rsid w:val="00147D4A"/>
    <w:rsid w:val="001521C1"/>
    <w:rsid w:val="00153980"/>
    <w:rsid w:val="00153E72"/>
    <w:rsid w:val="0015569E"/>
    <w:rsid w:val="00156FFC"/>
    <w:rsid w:val="00157F3C"/>
    <w:rsid w:val="00161B07"/>
    <w:rsid w:val="001622CC"/>
    <w:rsid w:val="00165A5A"/>
    <w:rsid w:val="001668B4"/>
    <w:rsid w:val="001671E6"/>
    <w:rsid w:val="001679C4"/>
    <w:rsid w:val="00167B1A"/>
    <w:rsid w:val="00170118"/>
    <w:rsid w:val="00170693"/>
    <w:rsid w:val="00170984"/>
    <w:rsid w:val="00171109"/>
    <w:rsid w:val="00171930"/>
    <w:rsid w:val="001740D6"/>
    <w:rsid w:val="00177A27"/>
    <w:rsid w:val="00177E99"/>
    <w:rsid w:val="001804A3"/>
    <w:rsid w:val="00180D43"/>
    <w:rsid w:val="00181E19"/>
    <w:rsid w:val="00183777"/>
    <w:rsid w:val="00184CA0"/>
    <w:rsid w:val="00187C44"/>
    <w:rsid w:val="001901CB"/>
    <w:rsid w:val="00191BE7"/>
    <w:rsid w:val="00191FA0"/>
    <w:rsid w:val="0019269B"/>
    <w:rsid w:val="00193122"/>
    <w:rsid w:val="0019451A"/>
    <w:rsid w:val="001965E1"/>
    <w:rsid w:val="0019683A"/>
    <w:rsid w:val="00196B5E"/>
    <w:rsid w:val="00196EA1"/>
    <w:rsid w:val="00196FA8"/>
    <w:rsid w:val="001976B2"/>
    <w:rsid w:val="001A04D9"/>
    <w:rsid w:val="001A0D37"/>
    <w:rsid w:val="001A7BD0"/>
    <w:rsid w:val="001A7FF9"/>
    <w:rsid w:val="001B04C6"/>
    <w:rsid w:val="001B0830"/>
    <w:rsid w:val="001B1839"/>
    <w:rsid w:val="001B33B8"/>
    <w:rsid w:val="001B3E6B"/>
    <w:rsid w:val="001B4980"/>
    <w:rsid w:val="001B4EE5"/>
    <w:rsid w:val="001B69EA"/>
    <w:rsid w:val="001B74CE"/>
    <w:rsid w:val="001C18FF"/>
    <w:rsid w:val="001C1937"/>
    <w:rsid w:val="001C1C2B"/>
    <w:rsid w:val="001C48B1"/>
    <w:rsid w:val="001C69B1"/>
    <w:rsid w:val="001C69F4"/>
    <w:rsid w:val="001D244F"/>
    <w:rsid w:val="001D25D9"/>
    <w:rsid w:val="001D25F2"/>
    <w:rsid w:val="001D2B7A"/>
    <w:rsid w:val="001D2CE7"/>
    <w:rsid w:val="001D49E2"/>
    <w:rsid w:val="001D4A41"/>
    <w:rsid w:val="001D5466"/>
    <w:rsid w:val="001D754A"/>
    <w:rsid w:val="001E1604"/>
    <w:rsid w:val="001E3927"/>
    <w:rsid w:val="001E6E77"/>
    <w:rsid w:val="001E7CFA"/>
    <w:rsid w:val="001F02F6"/>
    <w:rsid w:val="001F1648"/>
    <w:rsid w:val="001F3086"/>
    <w:rsid w:val="001F4545"/>
    <w:rsid w:val="001F6636"/>
    <w:rsid w:val="001F6997"/>
    <w:rsid w:val="00200037"/>
    <w:rsid w:val="00201986"/>
    <w:rsid w:val="00203128"/>
    <w:rsid w:val="002045E5"/>
    <w:rsid w:val="0020512E"/>
    <w:rsid w:val="00205ADD"/>
    <w:rsid w:val="00205B9B"/>
    <w:rsid w:val="00207732"/>
    <w:rsid w:val="002108B6"/>
    <w:rsid w:val="00210D0C"/>
    <w:rsid w:val="00210E73"/>
    <w:rsid w:val="00211A2C"/>
    <w:rsid w:val="0021278F"/>
    <w:rsid w:val="00212A4F"/>
    <w:rsid w:val="0021579D"/>
    <w:rsid w:val="00215DC2"/>
    <w:rsid w:val="00216F89"/>
    <w:rsid w:val="00217156"/>
    <w:rsid w:val="00217C1D"/>
    <w:rsid w:val="00221938"/>
    <w:rsid w:val="0022287D"/>
    <w:rsid w:val="00222D44"/>
    <w:rsid w:val="0022351C"/>
    <w:rsid w:val="00224D5A"/>
    <w:rsid w:val="00225302"/>
    <w:rsid w:val="002258BA"/>
    <w:rsid w:val="002272E8"/>
    <w:rsid w:val="0022731F"/>
    <w:rsid w:val="0022755E"/>
    <w:rsid w:val="0022774E"/>
    <w:rsid w:val="00227D16"/>
    <w:rsid w:val="00230349"/>
    <w:rsid w:val="002303D8"/>
    <w:rsid w:val="00230C65"/>
    <w:rsid w:val="00231120"/>
    <w:rsid w:val="00233C87"/>
    <w:rsid w:val="002342B5"/>
    <w:rsid w:val="00234C02"/>
    <w:rsid w:val="00234D2D"/>
    <w:rsid w:val="0023666A"/>
    <w:rsid w:val="00236F28"/>
    <w:rsid w:val="002370B3"/>
    <w:rsid w:val="00237AD2"/>
    <w:rsid w:val="002410E1"/>
    <w:rsid w:val="00241DD9"/>
    <w:rsid w:val="00242027"/>
    <w:rsid w:val="00242040"/>
    <w:rsid w:val="0024552F"/>
    <w:rsid w:val="00245FD7"/>
    <w:rsid w:val="00246025"/>
    <w:rsid w:val="002465CF"/>
    <w:rsid w:val="00246B92"/>
    <w:rsid w:val="0025084A"/>
    <w:rsid w:val="00251EAA"/>
    <w:rsid w:val="0025262B"/>
    <w:rsid w:val="00252698"/>
    <w:rsid w:val="0025373A"/>
    <w:rsid w:val="00254895"/>
    <w:rsid w:val="00255219"/>
    <w:rsid w:val="00255DF2"/>
    <w:rsid w:val="0025676B"/>
    <w:rsid w:val="00256F61"/>
    <w:rsid w:val="002600E7"/>
    <w:rsid w:val="002605FE"/>
    <w:rsid w:val="002612A2"/>
    <w:rsid w:val="0026253F"/>
    <w:rsid w:val="00262E25"/>
    <w:rsid w:val="0026380B"/>
    <w:rsid w:val="00264898"/>
    <w:rsid w:val="002651CF"/>
    <w:rsid w:val="00265592"/>
    <w:rsid w:val="00265869"/>
    <w:rsid w:val="0026587D"/>
    <w:rsid w:val="0026599A"/>
    <w:rsid w:val="00267251"/>
    <w:rsid w:val="00267EA4"/>
    <w:rsid w:val="0027031D"/>
    <w:rsid w:val="002707CF"/>
    <w:rsid w:val="0027184B"/>
    <w:rsid w:val="0027604B"/>
    <w:rsid w:val="0028023C"/>
    <w:rsid w:val="00280563"/>
    <w:rsid w:val="0028105C"/>
    <w:rsid w:val="00282630"/>
    <w:rsid w:val="00285727"/>
    <w:rsid w:val="00285D1C"/>
    <w:rsid w:val="00286EC2"/>
    <w:rsid w:val="0029196D"/>
    <w:rsid w:val="002941AC"/>
    <w:rsid w:val="00295341"/>
    <w:rsid w:val="002959A7"/>
    <w:rsid w:val="00297E37"/>
    <w:rsid w:val="002A02DC"/>
    <w:rsid w:val="002A1C77"/>
    <w:rsid w:val="002A2EFB"/>
    <w:rsid w:val="002A343D"/>
    <w:rsid w:val="002A4ADB"/>
    <w:rsid w:val="002A4F28"/>
    <w:rsid w:val="002A56B4"/>
    <w:rsid w:val="002A794F"/>
    <w:rsid w:val="002A7E1E"/>
    <w:rsid w:val="002A7FB3"/>
    <w:rsid w:val="002B1AF8"/>
    <w:rsid w:val="002B3076"/>
    <w:rsid w:val="002B3287"/>
    <w:rsid w:val="002B3359"/>
    <w:rsid w:val="002B3FFD"/>
    <w:rsid w:val="002B44EC"/>
    <w:rsid w:val="002B558B"/>
    <w:rsid w:val="002C1877"/>
    <w:rsid w:val="002C2119"/>
    <w:rsid w:val="002C2346"/>
    <w:rsid w:val="002C2634"/>
    <w:rsid w:val="002C403F"/>
    <w:rsid w:val="002C547D"/>
    <w:rsid w:val="002C5BB5"/>
    <w:rsid w:val="002C5C29"/>
    <w:rsid w:val="002C5F64"/>
    <w:rsid w:val="002D2211"/>
    <w:rsid w:val="002D32E1"/>
    <w:rsid w:val="002D426A"/>
    <w:rsid w:val="002D49BD"/>
    <w:rsid w:val="002D4EC3"/>
    <w:rsid w:val="002D69DE"/>
    <w:rsid w:val="002D6A31"/>
    <w:rsid w:val="002D785B"/>
    <w:rsid w:val="002E0901"/>
    <w:rsid w:val="002E0E10"/>
    <w:rsid w:val="002E2502"/>
    <w:rsid w:val="002E42FE"/>
    <w:rsid w:val="002E4901"/>
    <w:rsid w:val="002E4B12"/>
    <w:rsid w:val="002E4E01"/>
    <w:rsid w:val="002E50AF"/>
    <w:rsid w:val="002E5BC8"/>
    <w:rsid w:val="002E5BD7"/>
    <w:rsid w:val="002E5F18"/>
    <w:rsid w:val="002F0158"/>
    <w:rsid w:val="002F0664"/>
    <w:rsid w:val="002F57ED"/>
    <w:rsid w:val="002F674B"/>
    <w:rsid w:val="002F6B4C"/>
    <w:rsid w:val="002F71E2"/>
    <w:rsid w:val="002F7301"/>
    <w:rsid w:val="00300729"/>
    <w:rsid w:val="00300EE4"/>
    <w:rsid w:val="00301C32"/>
    <w:rsid w:val="00301E8B"/>
    <w:rsid w:val="003023E8"/>
    <w:rsid w:val="00302BD3"/>
    <w:rsid w:val="00303345"/>
    <w:rsid w:val="00303DC7"/>
    <w:rsid w:val="0030646A"/>
    <w:rsid w:val="0030654B"/>
    <w:rsid w:val="003066B3"/>
    <w:rsid w:val="00306EEE"/>
    <w:rsid w:val="00307C57"/>
    <w:rsid w:val="00310AD5"/>
    <w:rsid w:val="003116B6"/>
    <w:rsid w:val="0031321C"/>
    <w:rsid w:val="0031374B"/>
    <w:rsid w:val="00314D25"/>
    <w:rsid w:val="00315D8A"/>
    <w:rsid w:val="00316AD1"/>
    <w:rsid w:val="00317359"/>
    <w:rsid w:val="003201BA"/>
    <w:rsid w:val="003202F6"/>
    <w:rsid w:val="003203AF"/>
    <w:rsid w:val="0032401F"/>
    <w:rsid w:val="003243A4"/>
    <w:rsid w:val="00325C07"/>
    <w:rsid w:val="00326283"/>
    <w:rsid w:val="0032763C"/>
    <w:rsid w:val="00330B4B"/>
    <w:rsid w:val="0033166B"/>
    <w:rsid w:val="00331E91"/>
    <w:rsid w:val="00333C02"/>
    <w:rsid w:val="00334EB6"/>
    <w:rsid w:val="003367BC"/>
    <w:rsid w:val="0033693A"/>
    <w:rsid w:val="00337F62"/>
    <w:rsid w:val="0034362F"/>
    <w:rsid w:val="00347D7A"/>
    <w:rsid w:val="00347EF3"/>
    <w:rsid w:val="00350A29"/>
    <w:rsid w:val="00351A26"/>
    <w:rsid w:val="00351DD3"/>
    <w:rsid w:val="0035211F"/>
    <w:rsid w:val="003557C4"/>
    <w:rsid w:val="0035697F"/>
    <w:rsid w:val="00360940"/>
    <w:rsid w:val="003620C1"/>
    <w:rsid w:val="003630BE"/>
    <w:rsid w:val="00363302"/>
    <w:rsid w:val="003642F5"/>
    <w:rsid w:val="003657DC"/>
    <w:rsid w:val="00365FC0"/>
    <w:rsid w:val="003674C4"/>
    <w:rsid w:val="00373293"/>
    <w:rsid w:val="003739FE"/>
    <w:rsid w:val="0037679A"/>
    <w:rsid w:val="00376DD6"/>
    <w:rsid w:val="00380CC9"/>
    <w:rsid w:val="003825CD"/>
    <w:rsid w:val="00382814"/>
    <w:rsid w:val="0038384C"/>
    <w:rsid w:val="00384E70"/>
    <w:rsid w:val="00387770"/>
    <w:rsid w:val="00391275"/>
    <w:rsid w:val="00391C35"/>
    <w:rsid w:val="0039262F"/>
    <w:rsid w:val="00393645"/>
    <w:rsid w:val="00394BBC"/>
    <w:rsid w:val="00395398"/>
    <w:rsid w:val="00397BA6"/>
    <w:rsid w:val="003A0EF2"/>
    <w:rsid w:val="003A1FD0"/>
    <w:rsid w:val="003A227C"/>
    <w:rsid w:val="003A26B5"/>
    <w:rsid w:val="003A62EC"/>
    <w:rsid w:val="003B011D"/>
    <w:rsid w:val="003B01C9"/>
    <w:rsid w:val="003B0A5E"/>
    <w:rsid w:val="003B2271"/>
    <w:rsid w:val="003B5A5E"/>
    <w:rsid w:val="003B5D4A"/>
    <w:rsid w:val="003B5DB9"/>
    <w:rsid w:val="003B6CF2"/>
    <w:rsid w:val="003C00E0"/>
    <w:rsid w:val="003C267D"/>
    <w:rsid w:val="003C355C"/>
    <w:rsid w:val="003C603A"/>
    <w:rsid w:val="003C61E8"/>
    <w:rsid w:val="003C6412"/>
    <w:rsid w:val="003C6946"/>
    <w:rsid w:val="003C70D2"/>
    <w:rsid w:val="003D1272"/>
    <w:rsid w:val="003D30EF"/>
    <w:rsid w:val="003D421C"/>
    <w:rsid w:val="003D4304"/>
    <w:rsid w:val="003D5D14"/>
    <w:rsid w:val="003E0412"/>
    <w:rsid w:val="003E1334"/>
    <w:rsid w:val="003E2AC4"/>
    <w:rsid w:val="003E399B"/>
    <w:rsid w:val="003E3EEE"/>
    <w:rsid w:val="003E4470"/>
    <w:rsid w:val="003E56BE"/>
    <w:rsid w:val="003E62EF"/>
    <w:rsid w:val="003E639C"/>
    <w:rsid w:val="003E6528"/>
    <w:rsid w:val="003E6F7B"/>
    <w:rsid w:val="003E6FF6"/>
    <w:rsid w:val="003E7A91"/>
    <w:rsid w:val="003F04A1"/>
    <w:rsid w:val="003F0C4C"/>
    <w:rsid w:val="003F2C6B"/>
    <w:rsid w:val="003F47BB"/>
    <w:rsid w:val="003F4973"/>
    <w:rsid w:val="003F4E9A"/>
    <w:rsid w:val="003F5439"/>
    <w:rsid w:val="003F5616"/>
    <w:rsid w:val="003F74C5"/>
    <w:rsid w:val="0040042B"/>
    <w:rsid w:val="00401AA7"/>
    <w:rsid w:val="00404D50"/>
    <w:rsid w:val="00406792"/>
    <w:rsid w:val="00407B39"/>
    <w:rsid w:val="00407D91"/>
    <w:rsid w:val="00410083"/>
    <w:rsid w:val="00410E84"/>
    <w:rsid w:val="00413BBD"/>
    <w:rsid w:val="00414F60"/>
    <w:rsid w:val="004157BC"/>
    <w:rsid w:val="00417834"/>
    <w:rsid w:val="00417E7C"/>
    <w:rsid w:val="00421430"/>
    <w:rsid w:val="0042235A"/>
    <w:rsid w:val="00422BAA"/>
    <w:rsid w:val="00422E12"/>
    <w:rsid w:val="004234A1"/>
    <w:rsid w:val="00423978"/>
    <w:rsid w:val="004245BE"/>
    <w:rsid w:val="004260C5"/>
    <w:rsid w:val="00427ACC"/>
    <w:rsid w:val="00431E63"/>
    <w:rsid w:val="00432734"/>
    <w:rsid w:val="004347B8"/>
    <w:rsid w:val="0043490F"/>
    <w:rsid w:val="0043765A"/>
    <w:rsid w:val="00437985"/>
    <w:rsid w:val="00440032"/>
    <w:rsid w:val="00440E0E"/>
    <w:rsid w:val="004438CF"/>
    <w:rsid w:val="00444950"/>
    <w:rsid w:val="00447797"/>
    <w:rsid w:val="00447DFB"/>
    <w:rsid w:val="00447F7F"/>
    <w:rsid w:val="004522CE"/>
    <w:rsid w:val="004545D2"/>
    <w:rsid w:val="0045641B"/>
    <w:rsid w:val="00461C1E"/>
    <w:rsid w:val="00463BFC"/>
    <w:rsid w:val="00463C45"/>
    <w:rsid w:val="00464A00"/>
    <w:rsid w:val="00464A81"/>
    <w:rsid w:val="00464C0B"/>
    <w:rsid w:val="0046514D"/>
    <w:rsid w:val="0046558B"/>
    <w:rsid w:val="00465E71"/>
    <w:rsid w:val="0046666D"/>
    <w:rsid w:val="00466CDC"/>
    <w:rsid w:val="00467705"/>
    <w:rsid w:val="00467BEF"/>
    <w:rsid w:val="00471484"/>
    <w:rsid w:val="0047166C"/>
    <w:rsid w:val="0047180C"/>
    <w:rsid w:val="004724EC"/>
    <w:rsid w:val="00473056"/>
    <w:rsid w:val="00473A9B"/>
    <w:rsid w:val="00474848"/>
    <w:rsid w:val="004770F5"/>
    <w:rsid w:val="00480402"/>
    <w:rsid w:val="00480A21"/>
    <w:rsid w:val="00484411"/>
    <w:rsid w:val="004851ED"/>
    <w:rsid w:val="00485EA1"/>
    <w:rsid w:val="004864D2"/>
    <w:rsid w:val="00486A7F"/>
    <w:rsid w:val="00491211"/>
    <w:rsid w:val="00491B37"/>
    <w:rsid w:val="004937E0"/>
    <w:rsid w:val="00494695"/>
    <w:rsid w:val="00494D71"/>
    <w:rsid w:val="004954C9"/>
    <w:rsid w:val="00496E92"/>
    <w:rsid w:val="00497C31"/>
    <w:rsid w:val="004A065E"/>
    <w:rsid w:val="004A2C90"/>
    <w:rsid w:val="004A3558"/>
    <w:rsid w:val="004A3A5A"/>
    <w:rsid w:val="004A3FF6"/>
    <w:rsid w:val="004A4C59"/>
    <w:rsid w:val="004A4FB0"/>
    <w:rsid w:val="004A5F8A"/>
    <w:rsid w:val="004A62A0"/>
    <w:rsid w:val="004A7605"/>
    <w:rsid w:val="004B0FC0"/>
    <w:rsid w:val="004B2AE6"/>
    <w:rsid w:val="004B389C"/>
    <w:rsid w:val="004B424C"/>
    <w:rsid w:val="004B498A"/>
    <w:rsid w:val="004B4C08"/>
    <w:rsid w:val="004B5751"/>
    <w:rsid w:val="004B5766"/>
    <w:rsid w:val="004B67A0"/>
    <w:rsid w:val="004C2B8B"/>
    <w:rsid w:val="004C45F6"/>
    <w:rsid w:val="004C6198"/>
    <w:rsid w:val="004C6C91"/>
    <w:rsid w:val="004C704A"/>
    <w:rsid w:val="004D1602"/>
    <w:rsid w:val="004D16B0"/>
    <w:rsid w:val="004D1BC9"/>
    <w:rsid w:val="004D3777"/>
    <w:rsid w:val="004D47FF"/>
    <w:rsid w:val="004D5584"/>
    <w:rsid w:val="004D60E5"/>
    <w:rsid w:val="004D6619"/>
    <w:rsid w:val="004D7D18"/>
    <w:rsid w:val="004D7E02"/>
    <w:rsid w:val="004E084F"/>
    <w:rsid w:val="004E2A2F"/>
    <w:rsid w:val="004E41DF"/>
    <w:rsid w:val="004E4D61"/>
    <w:rsid w:val="004E4FD7"/>
    <w:rsid w:val="004F019F"/>
    <w:rsid w:val="004F08EF"/>
    <w:rsid w:val="004F2D3D"/>
    <w:rsid w:val="004F675E"/>
    <w:rsid w:val="00500360"/>
    <w:rsid w:val="00500489"/>
    <w:rsid w:val="005021E5"/>
    <w:rsid w:val="00502D9B"/>
    <w:rsid w:val="00502F5E"/>
    <w:rsid w:val="0050320C"/>
    <w:rsid w:val="0050341F"/>
    <w:rsid w:val="00504B99"/>
    <w:rsid w:val="005059F9"/>
    <w:rsid w:val="00506936"/>
    <w:rsid w:val="00506C25"/>
    <w:rsid w:val="005077BC"/>
    <w:rsid w:val="00510A46"/>
    <w:rsid w:val="00510AAB"/>
    <w:rsid w:val="005112FA"/>
    <w:rsid w:val="00511B8A"/>
    <w:rsid w:val="005134D6"/>
    <w:rsid w:val="0051371A"/>
    <w:rsid w:val="00514D4A"/>
    <w:rsid w:val="0051530C"/>
    <w:rsid w:val="00516DE1"/>
    <w:rsid w:val="00520588"/>
    <w:rsid w:val="00522AD1"/>
    <w:rsid w:val="00523812"/>
    <w:rsid w:val="00524541"/>
    <w:rsid w:val="005245CB"/>
    <w:rsid w:val="0052512D"/>
    <w:rsid w:val="005276AC"/>
    <w:rsid w:val="00533E88"/>
    <w:rsid w:val="00534B05"/>
    <w:rsid w:val="00535A25"/>
    <w:rsid w:val="00535B95"/>
    <w:rsid w:val="00536AA0"/>
    <w:rsid w:val="00536C27"/>
    <w:rsid w:val="00537037"/>
    <w:rsid w:val="005371D3"/>
    <w:rsid w:val="00540AE3"/>
    <w:rsid w:val="005418DE"/>
    <w:rsid w:val="00542080"/>
    <w:rsid w:val="0054263F"/>
    <w:rsid w:val="00542F17"/>
    <w:rsid w:val="00543990"/>
    <w:rsid w:val="00544AE8"/>
    <w:rsid w:val="00545264"/>
    <w:rsid w:val="005470FA"/>
    <w:rsid w:val="005472E2"/>
    <w:rsid w:val="00547399"/>
    <w:rsid w:val="00547CAE"/>
    <w:rsid w:val="00550BE2"/>
    <w:rsid w:val="00550C8A"/>
    <w:rsid w:val="00551086"/>
    <w:rsid w:val="00553088"/>
    <w:rsid w:val="005543BE"/>
    <w:rsid w:val="005544CF"/>
    <w:rsid w:val="0055621C"/>
    <w:rsid w:val="00556999"/>
    <w:rsid w:val="00556ECB"/>
    <w:rsid w:val="0055728D"/>
    <w:rsid w:val="00557F27"/>
    <w:rsid w:val="005601A0"/>
    <w:rsid w:val="00560286"/>
    <w:rsid w:val="00560C0D"/>
    <w:rsid w:val="00562B72"/>
    <w:rsid w:val="00563342"/>
    <w:rsid w:val="005638D7"/>
    <w:rsid w:val="00565170"/>
    <w:rsid w:val="00565711"/>
    <w:rsid w:val="005667B8"/>
    <w:rsid w:val="00566950"/>
    <w:rsid w:val="00567154"/>
    <w:rsid w:val="005716E2"/>
    <w:rsid w:val="00572171"/>
    <w:rsid w:val="00573680"/>
    <w:rsid w:val="0057391B"/>
    <w:rsid w:val="00573CE0"/>
    <w:rsid w:val="005816E6"/>
    <w:rsid w:val="00582DE5"/>
    <w:rsid w:val="00582E2D"/>
    <w:rsid w:val="00583A2F"/>
    <w:rsid w:val="00584077"/>
    <w:rsid w:val="00585130"/>
    <w:rsid w:val="0058653C"/>
    <w:rsid w:val="0058795F"/>
    <w:rsid w:val="00587A72"/>
    <w:rsid w:val="00590A80"/>
    <w:rsid w:val="00591275"/>
    <w:rsid w:val="00591DEF"/>
    <w:rsid w:val="005921BA"/>
    <w:rsid w:val="00592430"/>
    <w:rsid w:val="0059638A"/>
    <w:rsid w:val="00596F4F"/>
    <w:rsid w:val="005979A2"/>
    <w:rsid w:val="005A01D0"/>
    <w:rsid w:val="005A11B9"/>
    <w:rsid w:val="005A2A42"/>
    <w:rsid w:val="005A325C"/>
    <w:rsid w:val="005A3652"/>
    <w:rsid w:val="005A4CC3"/>
    <w:rsid w:val="005A5B26"/>
    <w:rsid w:val="005A7EC7"/>
    <w:rsid w:val="005B063D"/>
    <w:rsid w:val="005B0EAF"/>
    <w:rsid w:val="005B19B5"/>
    <w:rsid w:val="005B1A6A"/>
    <w:rsid w:val="005B1B90"/>
    <w:rsid w:val="005B1F04"/>
    <w:rsid w:val="005B2BC2"/>
    <w:rsid w:val="005B2F61"/>
    <w:rsid w:val="005B4AE6"/>
    <w:rsid w:val="005B52AE"/>
    <w:rsid w:val="005C03E6"/>
    <w:rsid w:val="005C135C"/>
    <w:rsid w:val="005C2742"/>
    <w:rsid w:val="005C31B3"/>
    <w:rsid w:val="005C4342"/>
    <w:rsid w:val="005C4626"/>
    <w:rsid w:val="005C6DB7"/>
    <w:rsid w:val="005D13F9"/>
    <w:rsid w:val="005D20A6"/>
    <w:rsid w:val="005D2E75"/>
    <w:rsid w:val="005D3564"/>
    <w:rsid w:val="005D3AC0"/>
    <w:rsid w:val="005D65CD"/>
    <w:rsid w:val="005E064D"/>
    <w:rsid w:val="005E470F"/>
    <w:rsid w:val="005E47F7"/>
    <w:rsid w:val="005E50CC"/>
    <w:rsid w:val="005E6B27"/>
    <w:rsid w:val="005E6B3A"/>
    <w:rsid w:val="005E6BFB"/>
    <w:rsid w:val="005E72BD"/>
    <w:rsid w:val="005E7FE9"/>
    <w:rsid w:val="005F0470"/>
    <w:rsid w:val="005F149D"/>
    <w:rsid w:val="005F3C38"/>
    <w:rsid w:val="005F57FD"/>
    <w:rsid w:val="00601063"/>
    <w:rsid w:val="00601237"/>
    <w:rsid w:val="00602DE6"/>
    <w:rsid w:val="00602EB8"/>
    <w:rsid w:val="0060306F"/>
    <w:rsid w:val="006030D4"/>
    <w:rsid w:val="00603350"/>
    <w:rsid w:val="00604612"/>
    <w:rsid w:val="0060503B"/>
    <w:rsid w:val="00605815"/>
    <w:rsid w:val="00605905"/>
    <w:rsid w:val="00605953"/>
    <w:rsid w:val="00605C7F"/>
    <w:rsid w:val="006068FD"/>
    <w:rsid w:val="00606D36"/>
    <w:rsid w:val="00607E26"/>
    <w:rsid w:val="00611DB7"/>
    <w:rsid w:val="0061244A"/>
    <w:rsid w:val="00612734"/>
    <w:rsid w:val="00613AD7"/>
    <w:rsid w:val="00613D2A"/>
    <w:rsid w:val="00614798"/>
    <w:rsid w:val="00614CCA"/>
    <w:rsid w:val="006151E6"/>
    <w:rsid w:val="006159EB"/>
    <w:rsid w:val="00617617"/>
    <w:rsid w:val="006206B7"/>
    <w:rsid w:val="00620D7D"/>
    <w:rsid w:val="00621E6C"/>
    <w:rsid w:val="00622A07"/>
    <w:rsid w:val="006241FF"/>
    <w:rsid w:val="00624CA5"/>
    <w:rsid w:val="00625BF1"/>
    <w:rsid w:val="006261B5"/>
    <w:rsid w:val="00626724"/>
    <w:rsid w:val="0063002B"/>
    <w:rsid w:val="00633BF5"/>
    <w:rsid w:val="006352C8"/>
    <w:rsid w:val="006357BA"/>
    <w:rsid w:val="00635943"/>
    <w:rsid w:val="00635C21"/>
    <w:rsid w:val="0063683A"/>
    <w:rsid w:val="00636A18"/>
    <w:rsid w:val="00637A9D"/>
    <w:rsid w:val="006400B1"/>
    <w:rsid w:val="0064040F"/>
    <w:rsid w:val="0064101F"/>
    <w:rsid w:val="00641B0F"/>
    <w:rsid w:val="00645AE8"/>
    <w:rsid w:val="00645B03"/>
    <w:rsid w:val="00645B45"/>
    <w:rsid w:val="006475D7"/>
    <w:rsid w:val="006506CA"/>
    <w:rsid w:val="00653B20"/>
    <w:rsid w:val="00655582"/>
    <w:rsid w:val="00655CC0"/>
    <w:rsid w:val="006570B6"/>
    <w:rsid w:val="00660B5A"/>
    <w:rsid w:val="00661546"/>
    <w:rsid w:val="00663952"/>
    <w:rsid w:val="00663BDD"/>
    <w:rsid w:val="0067093C"/>
    <w:rsid w:val="00672B5C"/>
    <w:rsid w:val="00673645"/>
    <w:rsid w:val="006759C3"/>
    <w:rsid w:val="00675AAD"/>
    <w:rsid w:val="00675B4D"/>
    <w:rsid w:val="006761AD"/>
    <w:rsid w:val="006837B2"/>
    <w:rsid w:val="0068389B"/>
    <w:rsid w:val="00683980"/>
    <w:rsid w:val="00687125"/>
    <w:rsid w:val="00687181"/>
    <w:rsid w:val="0068768D"/>
    <w:rsid w:val="00690386"/>
    <w:rsid w:val="00690777"/>
    <w:rsid w:val="006909A4"/>
    <w:rsid w:val="006926A4"/>
    <w:rsid w:val="00695313"/>
    <w:rsid w:val="006964EA"/>
    <w:rsid w:val="006972E3"/>
    <w:rsid w:val="006A134E"/>
    <w:rsid w:val="006A3EAA"/>
    <w:rsid w:val="006A41EE"/>
    <w:rsid w:val="006A4CD4"/>
    <w:rsid w:val="006B044D"/>
    <w:rsid w:val="006B0B87"/>
    <w:rsid w:val="006B3004"/>
    <w:rsid w:val="006B7C09"/>
    <w:rsid w:val="006C1EAD"/>
    <w:rsid w:val="006C22CA"/>
    <w:rsid w:val="006C3405"/>
    <w:rsid w:val="006C3D32"/>
    <w:rsid w:val="006C42A1"/>
    <w:rsid w:val="006C43BB"/>
    <w:rsid w:val="006C65FF"/>
    <w:rsid w:val="006D1363"/>
    <w:rsid w:val="006D1455"/>
    <w:rsid w:val="006D2598"/>
    <w:rsid w:val="006D4DF4"/>
    <w:rsid w:val="006D681E"/>
    <w:rsid w:val="006E415E"/>
    <w:rsid w:val="006E52CA"/>
    <w:rsid w:val="006E5753"/>
    <w:rsid w:val="006E607E"/>
    <w:rsid w:val="006E7293"/>
    <w:rsid w:val="006E7CA1"/>
    <w:rsid w:val="006F0D18"/>
    <w:rsid w:val="006F17A0"/>
    <w:rsid w:val="006F4FA7"/>
    <w:rsid w:val="006F58E4"/>
    <w:rsid w:val="006F740D"/>
    <w:rsid w:val="006F76D4"/>
    <w:rsid w:val="006F7787"/>
    <w:rsid w:val="006F7BD9"/>
    <w:rsid w:val="00702432"/>
    <w:rsid w:val="0070426C"/>
    <w:rsid w:val="00704797"/>
    <w:rsid w:val="00704DD5"/>
    <w:rsid w:val="0070562F"/>
    <w:rsid w:val="00705974"/>
    <w:rsid w:val="00706BA1"/>
    <w:rsid w:val="00706CEF"/>
    <w:rsid w:val="00707701"/>
    <w:rsid w:val="00707BFF"/>
    <w:rsid w:val="00710FD9"/>
    <w:rsid w:val="00711201"/>
    <w:rsid w:val="00713C19"/>
    <w:rsid w:val="0071442C"/>
    <w:rsid w:val="0071597C"/>
    <w:rsid w:val="0071674C"/>
    <w:rsid w:val="0071699A"/>
    <w:rsid w:val="00717671"/>
    <w:rsid w:val="0071782E"/>
    <w:rsid w:val="0071791F"/>
    <w:rsid w:val="00717929"/>
    <w:rsid w:val="007204E0"/>
    <w:rsid w:val="007205D2"/>
    <w:rsid w:val="007215E8"/>
    <w:rsid w:val="00724836"/>
    <w:rsid w:val="00724FD1"/>
    <w:rsid w:val="007263A5"/>
    <w:rsid w:val="00731306"/>
    <w:rsid w:val="00731F97"/>
    <w:rsid w:val="00733380"/>
    <w:rsid w:val="00733917"/>
    <w:rsid w:val="00733C4A"/>
    <w:rsid w:val="00734238"/>
    <w:rsid w:val="0073427D"/>
    <w:rsid w:val="00734419"/>
    <w:rsid w:val="00735883"/>
    <w:rsid w:val="007359D7"/>
    <w:rsid w:val="00735AD9"/>
    <w:rsid w:val="00735EBD"/>
    <w:rsid w:val="00736FD1"/>
    <w:rsid w:val="00737FE3"/>
    <w:rsid w:val="00740165"/>
    <w:rsid w:val="00740352"/>
    <w:rsid w:val="00742A94"/>
    <w:rsid w:val="00743A33"/>
    <w:rsid w:val="007473C5"/>
    <w:rsid w:val="00747D18"/>
    <w:rsid w:val="007529BE"/>
    <w:rsid w:val="00753BC3"/>
    <w:rsid w:val="00756DD3"/>
    <w:rsid w:val="007571D4"/>
    <w:rsid w:val="00757CFF"/>
    <w:rsid w:val="007636DD"/>
    <w:rsid w:val="0076489B"/>
    <w:rsid w:val="00765B32"/>
    <w:rsid w:val="00766C6D"/>
    <w:rsid w:val="00767883"/>
    <w:rsid w:val="00767CB6"/>
    <w:rsid w:val="007700F4"/>
    <w:rsid w:val="0077183C"/>
    <w:rsid w:val="00772846"/>
    <w:rsid w:val="00773235"/>
    <w:rsid w:val="0077384B"/>
    <w:rsid w:val="00773CE2"/>
    <w:rsid w:val="0077475F"/>
    <w:rsid w:val="00775AE6"/>
    <w:rsid w:val="00776034"/>
    <w:rsid w:val="0077614E"/>
    <w:rsid w:val="0077672A"/>
    <w:rsid w:val="00781D1A"/>
    <w:rsid w:val="00782039"/>
    <w:rsid w:val="0078215A"/>
    <w:rsid w:val="0078321B"/>
    <w:rsid w:val="00783847"/>
    <w:rsid w:val="00784DFD"/>
    <w:rsid w:val="00786074"/>
    <w:rsid w:val="007861E6"/>
    <w:rsid w:val="00787635"/>
    <w:rsid w:val="00787E47"/>
    <w:rsid w:val="00790F35"/>
    <w:rsid w:val="007912D8"/>
    <w:rsid w:val="00792AE4"/>
    <w:rsid w:val="00793A23"/>
    <w:rsid w:val="0079422B"/>
    <w:rsid w:val="00794F51"/>
    <w:rsid w:val="00796C7E"/>
    <w:rsid w:val="00796F1C"/>
    <w:rsid w:val="007975FA"/>
    <w:rsid w:val="00797A86"/>
    <w:rsid w:val="007A0060"/>
    <w:rsid w:val="007A0977"/>
    <w:rsid w:val="007A1D43"/>
    <w:rsid w:val="007A3542"/>
    <w:rsid w:val="007A53DF"/>
    <w:rsid w:val="007A655F"/>
    <w:rsid w:val="007A7B75"/>
    <w:rsid w:val="007A7DB8"/>
    <w:rsid w:val="007A7DF0"/>
    <w:rsid w:val="007B03CB"/>
    <w:rsid w:val="007B0F10"/>
    <w:rsid w:val="007B0F7E"/>
    <w:rsid w:val="007B1A5D"/>
    <w:rsid w:val="007B2301"/>
    <w:rsid w:val="007B2712"/>
    <w:rsid w:val="007B3C8A"/>
    <w:rsid w:val="007B3D34"/>
    <w:rsid w:val="007B488F"/>
    <w:rsid w:val="007B5024"/>
    <w:rsid w:val="007B599B"/>
    <w:rsid w:val="007B6C09"/>
    <w:rsid w:val="007B71B4"/>
    <w:rsid w:val="007B7F5E"/>
    <w:rsid w:val="007C1876"/>
    <w:rsid w:val="007C1C1B"/>
    <w:rsid w:val="007C2644"/>
    <w:rsid w:val="007C2BC4"/>
    <w:rsid w:val="007C33BE"/>
    <w:rsid w:val="007C7B17"/>
    <w:rsid w:val="007C7E35"/>
    <w:rsid w:val="007D120E"/>
    <w:rsid w:val="007D236F"/>
    <w:rsid w:val="007D635C"/>
    <w:rsid w:val="007D64E9"/>
    <w:rsid w:val="007E0598"/>
    <w:rsid w:val="007E0C0D"/>
    <w:rsid w:val="007E1355"/>
    <w:rsid w:val="007E1A3C"/>
    <w:rsid w:val="007E1DEC"/>
    <w:rsid w:val="007E3051"/>
    <w:rsid w:val="007E353F"/>
    <w:rsid w:val="007E56A6"/>
    <w:rsid w:val="007E6B7E"/>
    <w:rsid w:val="007E6C6E"/>
    <w:rsid w:val="007E74C6"/>
    <w:rsid w:val="007F0E69"/>
    <w:rsid w:val="007F178B"/>
    <w:rsid w:val="007F2033"/>
    <w:rsid w:val="007F2844"/>
    <w:rsid w:val="007F29AB"/>
    <w:rsid w:val="007F52B0"/>
    <w:rsid w:val="007F52E3"/>
    <w:rsid w:val="007F5586"/>
    <w:rsid w:val="007F765D"/>
    <w:rsid w:val="007F7977"/>
    <w:rsid w:val="007F7AE6"/>
    <w:rsid w:val="007F7AF7"/>
    <w:rsid w:val="007F7CEA"/>
    <w:rsid w:val="00800871"/>
    <w:rsid w:val="00801876"/>
    <w:rsid w:val="00801D05"/>
    <w:rsid w:val="008032EF"/>
    <w:rsid w:val="00803FEE"/>
    <w:rsid w:val="008050D7"/>
    <w:rsid w:val="0080575C"/>
    <w:rsid w:val="008106D9"/>
    <w:rsid w:val="008115F5"/>
    <w:rsid w:val="0081269D"/>
    <w:rsid w:val="008130B6"/>
    <w:rsid w:val="00815454"/>
    <w:rsid w:val="0081588F"/>
    <w:rsid w:val="008173F8"/>
    <w:rsid w:val="0082111E"/>
    <w:rsid w:val="008212C1"/>
    <w:rsid w:val="00822479"/>
    <w:rsid w:val="00822AF3"/>
    <w:rsid w:val="00823FE8"/>
    <w:rsid w:val="00824843"/>
    <w:rsid w:val="00824DFD"/>
    <w:rsid w:val="008254FC"/>
    <w:rsid w:val="00825A1E"/>
    <w:rsid w:val="008263A6"/>
    <w:rsid w:val="00830D0C"/>
    <w:rsid w:val="00831BE4"/>
    <w:rsid w:val="008335C0"/>
    <w:rsid w:val="00833695"/>
    <w:rsid w:val="00834F98"/>
    <w:rsid w:val="008357DE"/>
    <w:rsid w:val="00836FEF"/>
    <w:rsid w:val="00840254"/>
    <w:rsid w:val="00840B24"/>
    <w:rsid w:val="008411D2"/>
    <w:rsid w:val="0084238F"/>
    <w:rsid w:val="00844BCA"/>
    <w:rsid w:val="008454EB"/>
    <w:rsid w:val="008457E8"/>
    <w:rsid w:val="008473BD"/>
    <w:rsid w:val="00850128"/>
    <w:rsid w:val="0085072D"/>
    <w:rsid w:val="00850878"/>
    <w:rsid w:val="00850C32"/>
    <w:rsid w:val="00851B20"/>
    <w:rsid w:val="008520D5"/>
    <w:rsid w:val="0085234B"/>
    <w:rsid w:val="0085295D"/>
    <w:rsid w:val="0085324D"/>
    <w:rsid w:val="00853532"/>
    <w:rsid w:val="0085663C"/>
    <w:rsid w:val="00856F95"/>
    <w:rsid w:val="008575A5"/>
    <w:rsid w:val="008578A3"/>
    <w:rsid w:val="00860878"/>
    <w:rsid w:val="0086099B"/>
    <w:rsid w:val="008612E9"/>
    <w:rsid w:val="00861AA5"/>
    <w:rsid w:val="00862462"/>
    <w:rsid w:val="00863107"/>
    <w:rsid w:val="008631ED"/>
    <w:rsid w:val="00863ED5"/>
    <w:rsid w:val="008641CA"/>
    <w:rsid w:val="00865940"/>
    <w:rsid w:val="008663E0"/>
    <w:rsid w:val="0086707C"/>
    <w:rsid w:val="008671F1"/>
    <w:rsid w:val="00867A76"/>
    <w:rsid w:val="008726E8"/>
    <w:rsid w:val="00873BEB"/>
    <w:rsid w:val="00874848"/>
    <w:rsid w:val="008754CB"/>
    <w:rsid w:val="008754F8"/>
    <w:rsid w:val="0087759F"/>
    <w:rsid w:val="00880271"/>
    <w:rsid w:val="00881403"/>
    <w:rsid w:val="00882101"/>
    <w:rsid w:val="0088234B"/>
    <w:rsid w:val="0088295D"/>
    <w:rsid w:val="00882EBA"/>
    <w:rsid w:val="00885B36"/>
    <w:rsid w:val="00885B9E"/>
    <w:rsid w:val="00886F1F"/>
    <w:rsid w:val="0088792C"/>
    <w:rsid w:val="00891A8C"/>
    <w:rsid w:val="00893140"/>
    <w:rsid w:val="008937F7"/>
    <w:rsid w:val="008939C4"/>
    <w:rsid w:val="0089442D"/>
    <w:rsid w:val="008946DE"/>
    <w:rsid w:val="00895BF4"/>
    <w:rsid w:val="00896970"/>
    <w:rsid w:val="008A066F"/>
    <w:rsid w:val="008A22E3"/>
    <w:rsid w:val="008A31CA"/>
    <w:rsid w:val="008A35D3"/>
    <w:rsid w:val="008A4878"/>
    <w:rsid w:val="008A4FA9"/>
    <w:rsid w:val="008A5465"/>
    <w:rsid w:val="008A6215"/>
    <w:rsid w:val="008A6228"/>
    <w:rsid w:val="008A687C"/>
    <w:rsid w:val="008A695E"/>
    <w:rsid w:val="008A6CFF"/>
    <w:rsid w:val="008B5DAC"/>
    <w:rsid w:val="008B602D"/>
    <w:rsid w:val="008B608A"/>
    <w:rsid w:val="008C0A98"/>
    <w:rsid w:val="008C1A5C"/>
    <w:rsid w:val="008C41CE"/>
    <w:rsid w:val="008C5656"/>
    <w:rsid w:val="008C5B68"/>
    <w:rsid w:val="008C5DEB"/>
    <w:rsid w:val="008C5EBA"/>
    <w:rsid w:val="008C6D7F"/>
    <w:rsid w:val="008C71E9"/>
    <w:rsid w:val="008D0DFC"/>
    <w:rsid w:val="008D0F02"/>
    <w:rsid w:val="008D1012"/>
    <w:rsid w:val="008D2D80"/>
    <w:rsid w:val="008D4BCE"/>
    <w:rsid w:val="008D6046"/>
    <w:rsid w:val="008D6431"/>
    <w:rsid w:val="008D7C70"/>
    <w:rsid w:val="008E0C43"/>
    <w:rsid w:val="008E1AB7"/>
    <w:rsid w:val="008E2792"/>
    <w:rsid w:val="008E2B74"/>
    <w:rsid w:val="008E36E1"/>
    <w:rsid w:val="008E410A"/>
    <w:rsid w:val="008E410F"/>
    <w:rsid w:val="008E54CC"/>
    <w:rsid w:val="008E55CC"/>
    <w:rsid w:val="008E6132"/>
    <w:rsid w:val="008E63B2"/>
    <w:rsid w:val="008E74B1"/>
    <w:rsid w:val="008E77B7"/>
    <w:rsid w:val="008E7A8C"/>
    <w:rsid w:val="008F00A7"/>
    <w:rsid w:val="008F078F"/>
    <w:rsid w:val="008F2017"/>
    <w:rsid w:val="008F2131"/>
    <w:rsid w:val="008F3599"/>
    <w:rsid w:val="008F5BAF"/>
    <w:rsid w:val="008F5D62"/>
    <w:rsid w:val="00902203"/>
    <w:rsid w:val="00903616"/>
    <w:rsid w:val="0090594C"/>
    <w:rsid w:val="00905AD1"/>
    <w:rsid w:val="00905DE8"/>
    <w:rsid w:val="00906076"/>
    <w:rsid w:val="009069A2"/>
    <w:rsid w:val="00906A10"/>
    <w:rsid w:val="00907B1A"/>
    <w:rsid w:val="0091260F"/>
    <w:rsid w:val="00912B86"/>
    <w:rsid w:val="00913F65"/>
    <w:rsid w:val="009143C5"/>
    <w:rsid w:val="00917198"/>
    <w:rsid w:val="009206F2"/>
    <w:rsid w:val="00920B08"/>
    <w:rsid w:val="00922FA5"/>
    <w:rsid w:val="0092301A"/>
    <w:rsid w:val="00924521"/>
    <w:rsid w:val="00924619"/>
    <w:rsid w:val="00925DC8"/>
    <w:rsid w:val="00926130"/>
    <w:rsid w:val="0092620B"/>
    <w:rsid w:val="00926286"/>
    <w:rsid w:val="00930DDC"/>
    <w:rsid w:val="0093232F"/>
    <w:rsid w:val="00932E7A"/>
    <w:rsid w:val="00934DFE"/>
    <w:rsid w:val="009351F6"/>
    <w:rsid w:val="00937F1D"/>
    <w:rsid w:val="0094129D"/>
    <w:rsid w:val="009429E6"/>
    <w:rsid w:val="009454E1"/>
    <w:rsid w:val="00946303"/>
    <w:rsid w:val="00947EF2"/>
    <w:rsid w:val="00950372"/>
    <w:rsid w:val="0095104C"/>
    <w:rsid w:val="00952515"/>
    <w:rsid w:val="0095422E"/>
    <w:rsid w:val="00954F78"/>
    <w:rsid w:val="00960148"/>
    <w:rsid w:val="00961B7B"/>
    <w:rsid w:val="00962160"/>
    <w:rsid w:val="00962FA8"/>
    <w:rsid w:val="00963247"/>
    <w:rsid w:val="00963399"/>
    <w:rsid w:val="0096447C"/>
    <w:rsid w:val="0096454C"/>
    <w:rsid w:val="00965AA8"/>
    <w:rsid w:val="009708EF"/>
    <w:rsid w:val="009717D8"/>
    <w:rsid w:val="00972753"/>
    <w:rsid w:val="009731F6"/>
    <w:rsid w:val="0098063B"/>
    <w:rsid w:val="0098218C"/>
    <w:rsid w:val="00982D33"/>
    <w:rsid w:val="009830BC"/>
    <w:rsid w:val="009851C0"/>
    <w:rsid w:val="00985246"/>
    <w:rsid w:val="009859C7"/>
    <w:rsid w:val="00986EFD"/>
    <w:rsid w:val="0098784F"/>
    <w:rsid w:val="0099060D"/>
    <w:rsid w:val="00991D24"/>
    <w:rsid w:val="009924EB"/>
    <w:rsid w:val="0099260B"/>
    <w:rsid w:val="00993681"/>
    <w:rsid w:val="00993ECD"/>
    <w:rsid w:val="00994D44"/>
    <w:rsid w:val="00995BD5"/>
    <w:rsid w:val="00995EC2"/>
    <w:rsid w:val="00995F22"/>
    <w:rsid w:val="00995F7E"/>
    <w:rsid w:val="00996935"/>
    <w:rsid w:val="009975E6"/>
    <w:rsid w:val="00997BA1"/>
    <w:rsid w:val="009A297A"/>
    <w:rsid w:val="009A33C8"/>
    <w:rsid w:val="009A444C"/>
    <w:rsid w:val="009A4ADE"/>
    <w:rsid w:val="009A4F6D"/>
    <w:rsid w:val="009A522C"/>
    <w:rsid w:val="009A544E"/>
    <w:rsid w:val="009A60AE"/>
    <w:rsid w:val="009A63BC"/>
    <w:rsid w:val="009A664C"/>
    <w:rsid w:val="009A71BB"/>
    <w:rsid w:val="009B26CB"/>
    <w:rsid w:val="009B2B26"/>
    <w:rsid w:val="009B587E"/>
    <w:rsid w:val="009B59F1"/>
    <w:rsid w:val="009B6E50"/>
    <w:rsid w:val="009C0BDD"/>
    <w:rsid w:val="009C1089"/>
    <w:rsid w:val="009C1F3F"/>
    <w:rsid w:val="009C1F4A"/>
    <w:rsid w:val="009C2160"/>
    <w:rsid w:val="009C29F5"/>
    <w:rsid w:val="009C39F0"/>
    <w:rsid w:val="009C6AB9"/>
    <w:rsid w:val="009D0C10"/>
    <w:rsid w:val="009D15D5"/>
    <w:rsid w:val="009D178E"/>
    <w:rsid w:val="009D3EF6"/>
    <w:rsid w:val="009D4DA6"/>
    <w:rsid w:val="009D5091"/>
    <w:rsid w:val="009D5138"/>
    <w:rsid w:val="009D5E17"/>
    <w:rsid w:val="009D7A0F"/>
    <w:rsid w:val="009E11AA"/>
    <w:rsid w:val="009E1D1E"/>
    <w:rsid w:val="009E237C"/>
    <w:rsid w:val="009E38C3"/>
    <w:rsid w:val="009E3F12"/>
    <w:rsid w:val="009E5267"/>
    <w:rsid w:val="009E606C"/>
    <w:rsid w:val="009E74EE"/>
    <w:rsid w:val="009E7FD0"/>
    <w:rsid w:val="009F025A"/>
    <w:rsid w:val="009F0D10"/>
    <w:rsid w:val="009F2105"/>
    <w:rsid w:val="009F2E4A"/>
    <w:rsid w:val="009F42FF"/>
    <w:rsid w:val="009F63AF"/>
    <w:rsid w:val="009F6A13"/>
    <w:rsid w:val="00A01D1D"/>
    <w:rsid w:val="00A0204C"/>
    <w:rsid w:val="00A03952"/>
    <w:rsid w:val="00A04128"/>
    <w:rsid w:val="00A049C4"/>
    <w:rsid w:val="00A04AA5"/>
    <w:rsid w:val="00A05C5D"/>
    <w:rsid w:val="00A07873"/>
    <w:rsid w:val="00A0787A"/>
    <w:rsid w:val="00A07D94"/>
    <w:rsid w:val="00A102DF"/>
    <w:rsid w:val="00A112C2"/>
    <w:rsid w:val="00A1358A"/>
    <w:rsid w:val="00A14CB8"/>
    <w:rsid w:val="00A15E58"/>
    <w:rsid w:val="00A15EA1"/>
    <w:rsid w:val="00A15FF9"/>
    <w:rsid w:val="00A17E93"/>
    <w:rsid w:val="00A23043"/>
    <w:rsid w:val="00A230F1"/>
    <w:rsid w:val="00A23C54"/>
    <w:rsid w:val="00A2518C"/>
    <w:rsid w:val="00A26A93"/>
    <w:rsid w:val="00A27A73"/>
    <w:rsid w:val="00A30985"/>
    <w:rsid w:val="00A32B60"/>
    <w:rsid w:val="00A345F8"/>
    <w:rsid w:val="00A36973"/>
    <w:rsid w:val="00A40DFC"/>
    <w:rsid w:val="00A42700"/>
    <w:rsid w:val="00A42B64"/>
    <w:rsid w:val="00A43440"/>
    <w:rsid w:val="00A4491C"/>
    <w:rsid w:val="00A45780"/>
    <w:rsid w:val="00A474C0"/>
    <w:rsid w:val="00A504AC"/>
    <w:rsid w:val="00A51BA5"/>
    <w:rsid w:val="00A52A69"/>
    <w:rsid w:val="00A53026"/>
    <w:rsid w:val="00A538EE"/>
    <w:rsid w:val="00A5437F"/>
    <w:rsid w:val="00A5585B"/>
    <w:rsid w:val="00A55CD8"/>
    <w:rsid w:val="00A55FAA"/>
    <w:rsid w:val="00A57565"/>
    <w:rsid w:val="00A6055C"/>
    <w:rsid w:val="00A60693"/>
    <w:rsid w:val="00A613E4"/>
    <w:rsid w:val="00A61DB3"/>
    <w:rsid w:val="00A631FD"/>
    <w:rsid w:val="00A63CC2"/>
    <w:rsid w:val="00A64EA0"/>
    <w:rsid w:val="00A65C3D"/>
    <w:rsid w:val="00A65C69"/>
    <w:rsid w:val="00A66F9B"/>
    <w:rsid w:val="00A7024E"/>
    <w:rsid w:val="00A718AA"/>
    <w:rsid w:val="00A72120"/>
    <w:rsid w:val="00A74237"/>
    <w:rsid w:val="00A757EF"/>
    <w:rsid w:val="00A76B5E"/>
    <w:rsid w:val="00A77324"/>
    <w:rsid w:val="00A77F42"/>
    <w:rsid w:val="00A8061D"/>
    <w:rsid w:val="00A8286E"/>
    <w:rsid w:val="00A82E0D"/>
    <w:rsid w:val="00A83E06"/>
    <w:rsid w:val="00A84C3D"/>
    <w:rsid w:val="00A85FBC"/>
    <w:rsid w:val="00A863A2"/>
    <w:rsid w:val="00A86A09"/>
    <w:rsid w:val="00A87BC6"/>
    <w:rsid w:val="00A87D6D"/>
    <w:rsid w:val="00A90E62"/>
    <w:rsid w:val="00A91B75"/>
    <w:rsid w:val="00A93A46"/>
    <w:rsid w:val="00A9460A"/>
    <w:rsid w:val="00A96EB8"/>
    <w:rsid w:val="00A9753B"/>
    <w:rsid w:val="00A97916"/>
    <w:rsid w:val="00A97E89"/>
    <w:rsid w:val="00AA19DD"/>
    <w:rsid w:val="00AA7AF8"/>
    <w:rsid w:val="00AB0256"/>
    <w:rsid w:val="00AB0BCB"/>
    <w:rsid w:val="00AB0BE8"/>
    <w:rsid w:val="00AB36C0"/>
    <w:rsid w:val="00AB4457"/>
    <w:rsid w:val="00AB4700"/>
    <w:rsid w:val="00AB5675"/>
    <w:rsid w:val="00AB56D9"/>
    <w:rsid w:val="00AB56E1"/>
    <w:rsid w:val="00AB78BD"/>
    <w:rsid w:val="00AB7BEB"/>
    <w:rsid w:val="00AB7E23"/>
    <w:rsid w:val="00AB7E39"/>
    <w:rsid w:val="00AC0991"/>
    <w:rsid w:val="00AC1D54"/>
    <w:rsid w:val="00AC2B90"/>
    <w:rsid w:val="00AC2D82"/>
    <w:rsid w:val="00AC563B"/>
    <w:rsid w:val="00AC684C"/>
    <w:rsid w:val="00AC70D2"/>
    <w:rsid w:val="00AD12F2"/>
    <w:rsid w:val="00AD206B"/>
    <w:rsid w:val="00AD2E7D"/>
    <w:rsid w:val="00AD52F8"/>
    <w:rsid w:val="00AD534E"/>
    <w:rsid w:val="00AD6559"/>
    <w:rsid w:val="00AD6817"/>
    <w:rsid w:val="00AE0F7D"/>
    <w:rsid w:val="00AE19FD"/>
    <w:rsid w:val="00AE2919"/>
    <w:rsid w:val="00AE2F1C"/>
    <w:rsid w:val="00AE30E6"/>
    <w:rsid w:val="00AE322B"/>
    <w:rsid w:val="00AE35FB"/>
    <w:rsid w:val="00AE38F2"/>
    <w:rsid w:val="00AE4748"/>
    <w:rsid w:val="00AE47CE"/>
    <w:rsid w:val="00AF1844"/>
    <w:rsid w:val="00AF34C7"/>
    <w:rsid w:val="00AF362C"/>
    <w:rsid w:val="00AF3848"/>
    <w:rsid w:val="00AF389E"/>
    <w:rsid w:val="00AF4178"/>
    <w:rsid w:val="00AF6492"/>
    <w:rsid w:val="00AF66CA"/>
    <w:rsid w:val="00AF6FB9"/>
    <w:rsid w:val="00AF7F47"/>
    <w:rsid w:val="00B025D8"/>
    <w:rsid w:val="00B02B09"/>
    <w:rsid w:val="00B02E26"/>
    <w:rsid w:val="00B02E6D"/>
    <w:rsid w:val="00B030C6"/>
    <w:rsid w:val="00B03F83"/>
    <w:rsid w:val="00B04A96"/>
    <w:rsid w:val="00B04B5B"/>
    <w:rsid w:val="00B06F7B"/>
    <w:rsid w:val="00B07A11"/>
    <w:rsid w:val="00B07FEC"/>
    <w:rsid w:val="00B11A30"/>
    <w:rsid w:val="00B122BD"/>
    <w:rsid w:val="00B14771"/>
    <w:rsid w:val="00B14EF3"/>
    <w:rsid w:val="00B164D4"/>
    <w:rsid w:val="00B1667C"/>
    <w:rsid w:val="00B16E64"/>
    <w:rsid w:val="00B17757"/>
    <w:rsid w:val="00B21218"/>
    <w:rsid w:val="00B21B50"/>
    <w:rsid w:val="00B23786"/>
    <w:rsid w:val="00B23B7A"/>
    <w:rsid w:val="00B23EF3"/>
    <w:rsid w:val="00B24276"/>
    <w:rsid w:val="00B2728E"/>
    <w:rsid w:val="00B300AE"/>
    <w:rsid w:val="00B30703"/>
    <w:rsid w:val="00B33310"/>
    <w:rsid w:val="00B33B20"/>
    <w:rsid w:val="00B3595A"/>
    <w:rsid w:val="00B3656D"/>
    <w:rsid w:val="00B402F9"/>
    <w:rsid w:val="00B4090F"/>
    <w:rsid w:val="00B40939"/>
    <w:rsid w:val="00B42849"/>
    <w:rsid w:val="00B42FB9"/>
    <w:rsid w:val="00B435D7"/>
    <w:rsid w:val="00B4490C"/>
    <w:rsid w:val="00B47340"/>
    <w:rsid w:val="00B5251D"/>
    <w:rsid w:val="00B52817"/>
    <w:rsid w:val="00B5409C"/>
    <w:rsid w:val="00B551E0"/>
    <w:rsid w:val="00B558AB"/>
    <w:rsid w:val="00B5740F"/>
    <w:rsid w:val="00B604B3"/>
    <w:rsid w:val="00B60C79"/>
    <w:rsid w:val="00B61318"/>
    <w:rsid w:val="00B62051"/>
    <w:rsid w:val="00B62198"/>
    <w:rsid w:val="00B6232E"/>
    <w:rsid w:val="00B6316E"/>
    <w:rsid w:val="00B63844"/>
    <w:rsid w:val="00B639D5"/>
    <w:rsid w:val="00B647B0"/>
    <w:rsid w:val="00B64E36"/>
    <w:rsid w:val="00B65F9E"/>
    <w:rsid w:val="00B71AF7"/>
    <w:rsid w:val="00B71E4B"/>
    <w:rsid w:val="00B72128"/>
    <w:rsid w:val="00B7376D"/>
    <w:rsid w:val="00B73E17"/>
    <w:rsid w:val="00B74EF4"/>
    <w:rsid w:val="00B75D1E"/>
    <w:rsid w:val="00B76701"/>
    <w:rsid w:val="00B76736"/>
    <w:rsid w:val="00B7684D"/>
    <w:rsid w:val="00B77637"/>
    <w:rsid w:val="00B77A79"/>
    <w:rsid w:val="00B80273"/>
    <w:rsid w:val="00B812C0"/>
    <w:rsid w:val="00B82DE3"/>
    <w:rsid w:val="00B82F5B"/>
    <w:rsid w:val="00B8479B"/>
    <w:rsid w:val="00B849FC"/>
    <w:rsid w:val="00B86594"/>
    <w:rsid w:val="00B918A6"/>
    <w:rsid w:val="00B92D69"/>
    <w:rsid w:val="00B92DDA"/>
    <w:rsid w:val="00B93624"/>
    <w:rsid w:val="00B93CA2"/>
    <w:rsid w:val="00B94C89"/>
    <w:rsid w:val="00B9574D"/>
    <w:rsid w:val="00B95CE9"/>
    <w:rsid w:val="00B95DA8"/>
    <w:rsid w:val="00B96FC4"/>
    <w:rsid w:val="00B976F5"/>
    <w:rsid w:val="00BA02B7"/>
    <w:rsid w:val="00BA1F7C"/>
    <w:rsid w:val="00BA335B"/>
    <w:rsid w:val="00BA35BC"/>
    <w:rsid w:val="00BA37CA"/>
    <w:rsid w:val="00BA436E"/>
    <w:rsid w:val="00BA4443"/>
    <w:rsid w:val="00BA4D89"/>
    <w:rsid w:val="00BA58BB"/>
    <w:rsid w:val="00BA6C4E"/>
    <w:rsid w:val="00BA7B0C"/>
    <w:rsid w:val="00BA7D24"/>
    <w:rsid w:val="00BB00AA"/>
    <w:rsid w:val="00BB024F"/>
    <w:rsid w:val="00BB1C09"/>
    <w:rsid w:val="00BB1E43"/>
    <w:rsid w:val="00BB35D9"/>
    <w:rsid w:val="00BB3F17"/>
    <w:rsid w:val="00BB4604"/>
    <w:rsid w:val="00BB4A49"/>
    <w:rsid w:val="00BB5722"/>
    <w:rsid w:val="00BC10ED"/>
    <w:rsid w:val="00BC53AD"/>
    <w:rsid w:val="00BC71C1"/>
    <w:rsid w:val="00BD02E9"/>
    <w:rsid w:val="00BD0FBD"/>
    <w:rsid w:val="00BD11D2"/>
    <w:rsid w:val="00BD30FF"/>
    <w:rsid w:val="00BD3ACA"/>
    <w:rsid w:val="00BD46FB"/>
    <w:rsid w:val="00BD4921"/>
    <w:rsid w:val="00BD4D79"/>
    <w:rsid w:val="00BD4DCA"/>
    <w:rsid w:val="00BD68E9"/>
    <w:rsid w:val="00BD736F"/>
    <w:rsid w:val="00BE1F56"/>
    <w:rsid w:val="00BE47E7"/>
    <w:rsid w:val="00BE561E"/>
    <w:rsid w:val="00BE5C12"/>
    <w:rsid w:val="00BE6E39"/>
    <w:rsid w:val="00BF112B"/>
    <w:rsid w:val="00BF1914"/>
    <w:rsid w:val="00BF30E8"/>
    <w:rsid w:val="00BF375B"/>
    <w:rsid w:val="00BF4777"/>
    <w:rsid w:val="00C01ED2"/>
    <w:rsid w:val="00C028EE"/>
    <w:rsid w:val="00C040A5"/>
    <w:rsid w:val="00C0462B"/>
    <w:rsid w:val="00C051DB"/>
    <w:rsid w:val="00C05536"/>
    <w:rsid w:val="00C06008"/>
    <w:rsid w:val="00C0644B"/>
    <w:rsid w:val="00C065E9"/>
    <w:rsid w:val="00C106D9"/>
    <w:rsid w:val="00C126E6"/>
    <w:rsid w:val="00C12CA7"/>
    <w:rsid w:val="00C148F4"/>
    <w:rsid w:val="00C149CA"/>
    <w:rsid w:val="00C14EAB"/>
    <w:rsid w:val="00C15023"/>
    <w:rsid w:val="00C15EAA"/>
    <w:rsid w:val="00C15F7C"/>
    <w:rsid w:val="00C16AAD"/>
    <w:rsid w:val="00C17299"/>
    <w:rsid w:val="00C1739B"/>
    <w:rsid w:val="00C17C1D"/>
    <w:rsid w:val="00C17DA7"/>
    <w:rsid w:val="00C20063"/>
    <w:rsid w:val="00C20954"/>
    <w:rsid w:val="00C20FC1"/>
    <w:rsid w:val="00C21B5C"/>
    <w:rsid w:val="00C23074"/>
    <w:rsid w:val="00C2531F"/>
    <w:rsid w:val="00C25D84"/>
    <w:rsid w:val="00C3299F"/>
    <w:rsid w:val="00C330B3"/>
    <w:rsid w:val="00C33891"/>
    <w:rsid w:val="00C34118"/>
    <w:rsid w:val="00C35796"/>
    <w:rsid w:val="00C35B18"/>
    <w:rsid w:val="00C37BEE"/>
    <w:rsid w:val="00C4077A"/>
    <w:rsid w:val="00C40C46"/>
    <w:rsid w:val="00C412CF"/>
    <w:rsid w:val="00C43EFD"/>
    <w:rsid w:val="00C4444D"/>
    <w:rsid w:val="00C461BA"/>
    <w:rsid w:val="00C4677E"/>
    <w:rsid w:val="00C5056C"/>
    <w:rsid w:val="00C50743"/>
    <w:rsid w:val="00C51823"/>
    <w:rsid w:val="00C518DE"/>
    <w:rsid w:val="00C51B54"/>
    <w:rsid w:val="00C51BC5"/>
    <w:rsid w:val="00C538AF"/>
    <w:rsid w:val="00C54D72"/>
    <w:rsid w:val="00C55EC8"/>
    <w:rsid w:val="00C563E3"/>
    <w:rsid w:val="00C57C86"/>
    <w:rsid w:val="00C602D6"/>
    <w:rsid w:val="00C6049B"/>
    <w:rsid w:val="00C6463E"/>
    <w:rsid w:val="00C65953"/>
    <w:rsid w:val="00C66ABB"/>
    <w:rsid w:val="00C67092"/>
    <w:rsid w:val="00C7004E"/>
    <w:rsid w:val="00C7040D"/>
    <w:rsid w:val="00C7083C"/>
    <w:rsid w:val="00C70C76"/>
    <w:rsid w:val="00C712D8"/>
    <w:rsid w:val="00C72044"/>
    <w:rsid w:val="00C73344"/>
    <w:rsid w:val="00C73849"/>
    <w:rsid w:val="00C73C85"/>
    <w:rsid w:val="00C76477"/>
    <w:rsid w:val="00C768A3"/>
    <w:rsid w:val="00C7708C"/>
    <w:rsid w:val="00C77706"/>
    <w:rsid w:val="00C817BC"/>
    <w:rsid w:val="00C823C2"/>
    <w:rsid w:val="00C83F2D"/>
    <w:rsid w:val="00C84278"/>
    <w:rsid w:val="00C858EA"/>
    <w:rsid w:val="00C8604D"/>
    <w:rsid w:val="00C86400"/>
    <w:rsid w:val="00C86640"/>
    <w:rsid w:val="00C86E2A"/>
    <w:rsid w:val="00C8758D"/>
    <w:rsid w:val="00C87F9B"/>
    <w:rsid w:val="00C90265"/>
    <w:rsid w:val="00C905AD"/>
    <w:rsid w:val="00C91E03"/>
    <w:rsid w:val="00C939F1"/>
    <w:rsid w:val="00C94EC6"/>
    <w:rsid w:val="00C959FC"/>
    <w:rsid w:val="00C95E0E"/>
    <w:rsid w:val="00C972FE"/>
    <w:rsid w:val="00CA2F20"/>
    <w:rsid w:val="00CA5535"/>
    <w:rsid w:val="00CA6DF6"/>
    <w:rsid w:val="00CB07C6"/>
    <w:rsid w:val="00CB093A"/>
    <w:rsid w:val="00CB2E6B"/>
    <w:rsid w:val="00CB2FD2"/>
    <w:rsid w:val="00CB3F41"/>
    <w:rsid w:val="00CB4366"/>
    <w:rsid w:val="00CB5111"/>
    <w:rsid w:val="00CB5601"/>
    <w:rsid w:val="00CB71A0"/>
    <w:rsid w:val="00CC00D0"/>
    <w:rsid w:val="00CC056B"/>
    <w:rsid w:val="00CC1AF7"/>
    <w:rsid w:val="00CC1B97"/>
    <w:rsid w:val="00CC3B32"/>
    <w:rsid w:val="00CC52ED"/>
    <w:rsid w:val="00CC634E"/>
    <w:rsid w:val="00CD0620"/>
    <w:rsid w:val="00CD0652"/>
    <w:rsid w:val="00CD1047"/>
    <w:rsid w:val="00CD1552"/>
    <w:rsid w:val="00CD2FE7"/>
    <w:rsid w:val="00CD36EC"/>
    <w:rsid w:val="00CD3889"/>
    <w:rsid w:val="00CD62D6"/>
    <w:rsid w:val="00CD6C85"/>
    <w:rsid w:val="00CE128C"/>
    <w:rsid w:val="00CE1533"/>
    <w:rsid w:val="00CE19E5"/>
    <w:rsid w:val="00CE1E5F"/>
    <w:rsid w:val="00CE1FB9"/>
    <w:rsid w:val="00CE20F3"/>
    <w:rsid w:val="00CE2F74"/>
    <w:rsid w:val="00CE3277"/>
    <w:rsid w:val="00CE3E81"/>
    <w:rsid w:val="00CE56A1"/>
    <w:rsid w:val="00CE6559"/>
    <w:rsid w:val="00CE6F00"/>
    <w:rsid w:val="00CF078A"/>
    <w:rsid w:val="00CF0FAB"/>
    <w:rsid w:val="00CF1564"/>
    <w:rsid w:val="00CF1AFD"/>
    <w:rsid w:val="00CF1FC0"/>
    <w:rsid w:val="00CF219C"/>
    <w:rsid w:val="00CF2979"/>
    <w:rsid w:val="00D02194"/>
    <w:rsid w:val="00D02741"/>
    <w:rsid w:val="00D027F4"/>
    <w:rsid w:val="00D07DFF"/>
    <w:rsid w:val="00D10295"/>
    <w:rsid w:val="00D10B6E"/>
    <w:rsid w:val="00D119D0"/>
    <w:rsid w:val="00D11BDF"/>
    <w:rsid w:val="00D12817"/>
    <w:rsid w:val="00D14372"/>
    <w:rsid w:val="00D14BD0"/>
    <w:rsid w:val="00D14CB9"/>
    <w:rsid w:val="00D167B4"/>
    <w:rsid w:val="00D17D6D"/>
    <w:rsid w:val="00D200CB"/>
    <w:rsid w:val="00D250E9"/>
    <w:rsid w:val="00D25180"/>
    <w:rsid w:val="00D255D7"/>
    <w:rsid w:val="00D25CCE"/>
    <w:rsid w:val="00D26515"/>
    <w:rsid w:val="00D265D1"/>
    <w:rsid w:val="00D3183E"/>
    <w:rsid w:val="00D32861"/>
    <w:rsid w:val="00D34BBF"/>
    <w:rsid w:val="00D363BA"/>
    <w:rsid w:val="00D36D92"/>
    <w:rsid w:val="00D41879"/>
    <w:rsid w:val="00D418D7"/>
    <w:rsid w:val="00D41F35"/>
    <w:rsid w:val="00D43878"/>
    <w:rsid w:val="00D43A7B"/>
    <w:rsid w:val="00D4535E"/>
    <w:rsid w:val="00D4609A"/>
    <w:rsid w:val="00D47EE0"/>
    <w:rsid w:val="00D5065E"/>
    <w:rsid w:val="00D50B93"/>
    <w:rsid w:val="00D51D08"/>
    <w:rsid w:val="00D51DE3"/>
    <w:rsid w:val="00D5258D"/>
    <w:rsid w:val="00D52AA9"/>
    <w:rsid w:val="00D52C3D"/>
    <w:rsid w:val="00D536A2"/>
    <w:rsid w:val="00D54D96"/>
    <w:rsid w:val="00D55B4B"/>
    <w:rsid w:val="00D567C0"/>
    <w:rsid w:val="00D57E09"/>
    <w:rsid w:val="00D6020A"/>
    <w:rsid w:val="00D60D0F"/>
    <w:rsid w:val="00D61AFE"/>
    <w:rsid w:val="00D61FA7"/>
    <w:rsid w:val="00D624B9"/>
    <w:rsid w:val="00D63934"/>
    <w:rsid w:val="00D63BE4"/>
    <w:rsid w:val="00D65ABE"/>
    <w:rsid w:val="00D71AEF"/>
    <w:rsid w:val="00D72473"/>
    <w:rsid w:val="00D7282D"/>
    <w:rsid w:val="00D72DC2"/>
    <w:rsid w:val="00D73313"/>
    <w:rsid w:val="00D73AC6"/>
    <w:rsid w:val="00D74532"/>
    <w:rsid w:val="00D75578"/>
    <w:rsid w:val="00D75D78"/>
    <w:rsid w:val="00D75ED3"/>
    <w:rsid w:val="00D832B1"/>
    <w:rsid w:val="00D85000"/>
    <w:rsid w:val="00D8654C"/>
    <w:rsid w:val="00D90E02"/>
    <w:rsid w:val="00D910BF"/>
    <w:rsid w:val="00D9226E"/>
    <w:rsid w:val="00D93537"/>
    <w:rsid w:val="00D950CF"/>
    <w:rsid w:val="00D96801"/>
    <w:rsid w:val="00D97861"/>
    <w:rsid w:val="00DA0481"/>
    <w:rsid w:val="00DA0B66"/>
    <w:rsid w:val="00DA1725"/>
    <w:rsid w:val="00DA2324"/>
    <w:rsid w:val="00DA280C"/>
    <w:rsid w:val="00DA4B13"/>
    <w:rsid w:val="00DA5341"/>
    <w:rsid w:val="00DA5FFE"/>
    <w:rsid w:val="00DA6166"/>
    <w:rsid w:val="00DB0CA1"/>
    <w:rsid w:val="00DB0F6F"/>
    <w:rsid w:val="00DB20D7"/>
    <w:rsid w:val="00DB4B6D"/>
    <w:rsid w:val="00DB5176"/>
    <w:rsid w:val="00DB598B"/>
    <w:rsid w:val="00DB6422"/>
    <w:rsid w:val="00DB650A"/>
    <w:rsid w:val="00DC18A9"/>
    <w:rsid w:val="00DC1AB6"/>
    <w:rsid w:val="00DC4686"/>
    <w:rsid w:val="00DC4C71"/>
    <w:rsid w:val="00DC4CB3"/>
    <w:rsid w:val="00DC4F06"/>
    <w:rsid w:val="00DC5B92"/>
    <w:rsid w:val="00DC6821"/>
    <w:rsid w:val="00DC78DC"/>
    <w:rsid w:val="00DC7DE7"/>
    <w:rsid w:val="00DD0DC0"/>
    <w:rsid w:val="00DD1D73"/>
    <w:rsid w:val="00DD37BC"/>
    <w:rsid w:val="00DD47C1"/>
    <w:rsid w:val="00DD4D92"/>
    <w:rsid w:val="00DD5E31"/>
    <w:rsid w:val="00DD6B2E"/>
    <w:rsid w:val="00DD6E2D"/>
    <w:rsid w:val="00DE52CF"/>
    <w:rsid w:val="00DE547E"/>
    <w:rsid w:val="00DE5AC9"/>
    <w:rsid w:val="00DE71A0"/>
    <w:rsid w:val="00DE76FD"/>
    <w:rsid w:val="00DE76FE"/>
    <w:rsid w:val="00DF0376"/>
    <w:rsid w:val="00DF77A2"/>
    <w:rsid w:val="00DF7A56"/>
    <w:rsid w:val="00E00F55"/>
    <w:rsid w:val="00E01566"/>
    <w:rsid w:val="00E01EA5"/>
    <w:rsid w:val="00E02144"/>
    <w:rsid w:val="00E03293"/>
    <w:rsid w:val="00E03B2A"/>
    <w:rsid w:val="00E0729C"/>
    <w:rsid w:val="00E074A8"/>
    <w:rsid w:val="00E11DE8"/>
    <w:rsid w:val="00E1282F"/>
    <w:rsid w:val="00E1290F"/>
    <w:rsid w:val="00E12FC8"/>
    <w:rsid w:val="00E13C43"/>
    <w:rsid w:val="00E156D1"/>
    <w:rsid w:val="00E174BE"/>
    <w:rsid w:val="00E1756F"/>
    <w:rsid w:val="00E2012F"/>
    <w:rsid w:val="00E21B65"/>
    <w:rsid w:val="00E22754"/>
    <w:rsid w:val="00E22D51"/>
    <w:rsid w:val="00E2419D"/>
    <w:rsid w:val="00E25004"/>
    <w:rsid w:val="00E27741"/>
    <w:rsid w:val="00E2783B"/>
    <w:rsid w:val="00E27B58"/>
    <w:rsid w:val="00E30CC3"/>
    <w:rsid w:val="00E31C42"/>
    <w:rsid w:val="00E32370"/>
    <w:rsid w:val="00E34314"/>
    <w:rsid w:val="00E35CE0"/>
    <w:rsid w:val="00E3736F"/>
    <w:rsid w:val="00E37505"/>
    <w:rsid w:val="00E408AC"/>
    <w:rsid w:val="00E45DF6"/>
    <w:rsid w:val="00E51E6A"/>
    <w:rsid w:val="00E54B72"/>
    <w:rsid w:val="00E55D99"/>
    <w:rsid w:val="00E562CA"/>
    <w:rsid w:val="00E5641B"/>
    <w:rsid w:val="00E61C33"/>
    <w:rsid w:val="00E6378B"/>
    <w:rsid w:val="00E63D5E"/>
    <w:rsid w:val="00E664BF"/>
    <w:rsid w:val="00E67CAC"/>
    <w:rsid w:val="00E713B7"/>
    <w:rsid w:val="00E71DBF"/>
    <w:rsid w:val="00E731C4"/>
    <w:rsid w:val="00E73571"/>
    <w:rsid w:val="00E7392F"/>
    <w:rsid w:val="00E73D49"/>
    <w:rsid w:val="00E744F3"/>
    <w:rsid w:val="00E75FF3"/>
    <w:rsid w:val="00E766F6"/>
    <w:rsid w:val="00E77EEB"/>
    <w:rsid w:val="00E808A8"/>
    <w:rsid w:val="00E81FE1"/>
    <w:rsid w:val="00E82ABE"/>
    <w:rsid w:val="00E83D57"/>
    <w:rsid w:val="00E83F5F"/>
    <w:rsid w:val="00E841CA"/>
    <w:rsid w:val="00E84B37"/>
    <w:rsid w:val="00E84D09"/>
    <w:rsid w:val="00E850F5"/>
    <w:rsid w:val="00E85637"/>
    <w:rsid w:val="00E873B3"/>
    <w:rsid w:val="00E87D20"/>
    <w:rsid w:val="00E91F45"/>
    <w:rsid w:val="00E92596"/>
    <w:rsid w:val="00E9292F"/>
    <w:rsid w:val="00E934CF"/>
    <w:rsid w:val="00E9489D"/>
    <w:rsid w:val="00E95AE9"/>
    <w:rsid w:val="00E9609B"/>
    <w:rsid w:val="00E96BCC"/>
    <w:rsid w:val="00E96C1B"/>
    <w:rsid w:val="00E973D2"/>
    <w:rsid w:val="00EA193B"/>
    <w:rsid w:val="00EA2349"/>
    <w:rsid w:val="00EA4D80"/>
    <w:rsid w:val="00EA4DC6"/>
    <w:rsid w:val="00EA5B86"/>
    <w:rsid w:val="00EA6190"/>
    <w:rsid w:val="00EA6327"/>
    <w:rsid w:val="00EA6560"/>
    <w:rsid w:val="00EA773C"/>
    <w:rsid w:val="00EB04AC"/>
    <w:rsid w:val="00EB308F"/>
    <w:rsid w:val="00EB46F3"/>
    <w:rsid w:val="00EB6808"/>
    <w:rsid w:val="00EB6BC8"/>
    <w:rsid w:val="00EC0820"/>
    <w:rsid w:val="00EC12A4"/>
    <w:rsid w:val="00EC1515"/>
    <w:rsid w:val="00EC1D2A"/>
    <w:rsid w:val="00EC36C1"/>
    <w:rsid w:val="00EC3D54"/>
    <w:rsid w:val="00EC4384"/>
    <w:rsid w:val="00EC5C00"/>
    <w:rsid w:val="00EC66E7"/>
    <w:rsid w:val="00ED00FA"/>
    <w:rsid w:val="00ED11BA"/>
    <w:rsid w:val="00ED1A57"/>
    <w:rsid w:val="00ED4448"/>
    <w:rsid w:val="00ED4BAF"/>
    <w:rsid w:val="00ED4D30"/>
    <w:rsid w:val="00ED4F5A"/>
    <w:rsid w:val="00ED680D"/>
    <w:rsid w:val="00ED69D6"/>
    <w:rsid w:val="00ED6A34"/>
    <w:rsid w:val="00ED7747"/>
    <w:rsid w:val="00EE024E"/>
    <w:rsid w:val="00EE2FBA"/>
    <w:rsid w:val="00EE33DF"/>
    <w:rsid w:val="00EE4E32"/>
    <w:rsid w:val="00EE652F"/>
    <w:rsid w:val="00EF1610"/>
    <w:rsid w:val="00EF620C"/>
    <w:rsid w:val="00EF686B"/>
    <w:rsid w:val="00EF6A77"/>
    <w:rsid w:val="00EF74AC"/>
    <w:rsid w:val="00F002F3"/>
    <w:rsid w:val="00F0158C"/>
    <w:rsid w:val="00F02107"/>
    <w:rsid w:val="00F02F59"/>
    <w:rsid w:val="00F04717"/>
    <w:rsid w:val="00F05678"/>
    <w:rsid w:val="00F0676A"/>
    <w:rsid w:val="00F06EBB"/>
    <w:rsid w:val="00F07130"/>
    <w:rsid w:val="00F1001F"/>
    <w:rsid w:val="00F10163"/>
    <w:rsid w:val="00F11939"/>
    <w:rsid w:val="00F14530"/>
    <w:rsid w:val="00F154F2"/>
    <w:rsid w:val="00F168DA"/>
    <w:rsid w:val="00F16A8A"/>
    <w:rsid w:val="00F2170F"/>
    <w:rsid w:val="00F2192D"/>
    <w:rsid w:val="00F21A5D"/>
    <w:rsid w:val="00F21B8C"/>
    <w:rsid w:val="00F23291"/>
    <w:rsid w:val="00F2331E"/>
    <w:rsid w:val="00F23649"/>
    <w:rsid w:val="00F25203"/>
    <w:rsid w:val="00F25B93"/>
    <w:rsid w:val="00F25FEE"/>
    <w:rsid w:val="00F26B6A"/>
    <w:rsid w:val="00F315F0"/>
    <w:rsid w:val="00F31BBF"/>
    <w:rsid w:val="00F32CE7"/>
    <w:rsid w:val="00F32D55"/>
    <w:rsid w:val="00F33221"/>
    <w:rsid w:val="00F34898"/>
    <w:rsid w:val="00F37BA5"/>
    <w:rsid w:val="00F4018C"/>
    <w:rsid w:val="00F41935"/>
    <w:rsid w:val="00F42197"/>
    <w:rsid w:val="00F427C6"/>
    <w:rsid w:val="00F4557C"/>
    <w:rsid w:val="00F467A3"/>
    <w:rsid w:val="00F47122"/>
    <w:rsid w:val="00F50CE6"/>
    <w:rsid w:val="00F50D36"/>
    <w:rsid w:val="00F51A33"/>
    <w:rsid w:val="00F51EAE"/>
    <w:rsid w:val="00F527C2"/>
    <w:rsid w:val="00F52B89"/>
    <w:rsid w:val="00F53A78"/>
    <w:rsid w:val="00F556A8"/>
    <w:rsid w:val="00F55B86"/>
    <w:rsid w:val="00F56477"/>
    <w:rsid w:val="00F56A26"/>
    <w:rsid w:val="00F57B05"/>
    <w:rsid w:val="00F607EF"/>
    <w:rsid w:val="00F611EB"/>
    <w:rsid w:val="00F628B9"/>
    <w:rsid w:val="00F63DAD"/>
    <w:rsid w:val="00F655C7"/>
    <w:rsid w:val="00F655FE"/>
    <w:rsid w:val="00F65F30"/>
    <w:rsid w:val="00F676A8"/>
    <w:rsid w:val="00F67BCD"/>
    <w:rsid w:val="00F67F5C"/>
    <w:rsid w:val="00F7039B"/>
    <w:rsid w:val="00F712E5"/>
    <w:rsid w:val="00F73316"/>
    <w:rsid w:val="00F742D1"/>
    <w:rsid w:val="00F74712"/>
    <w:rsid w:val="00F74A19"/>
    <w:rsid w:val="00F7519F"/>
    <w:rsid w:val="00F7568D"/>
    <w:rsid w:val="00F76C45"/>
    <w:rsid w:val="00F802A1"/>
    <w:rsid w:val="00F808A0"/>
    <w:rsid w:val="00F811DE"/>
    <w:rsid w:val="00F817AB"/>
    <w:rsid w:val="00F81826"/>
    <w:rsid w:val="00F8185D"/>
    <w:rsid w:val="00F81DD5"/>
    <w:rsid w:val="00F840E0"/>
    <w:rsid w:val="00F84B54"/>
    <w:rsid w:val="00F8559D"/>
    <w:rsid w:val="00F86309"/>
    <w:rsid w:val="00F872DA"/>
    <w:rsid w:val="00F92088"/>
    <w:rsid w:val="00F9213C"/>
    <w:rsid w:val="00F92D5C"/>
    <w:rsid w:val="00F94213"/>
    <w:rsid w:val="00F94A63"/>
    <w:rsid w:val="00F95589"/>
    <w:rsid w:val="00F96E71"/>
    <w:rsid w:val="00FA06A1"/>
    <w:rsid w:val="00FA0C3B"/>
    <w:rsid w:val="00FA16F6"/>
    <w:rsid w:val="00FA186E"/>
    <w:rsid w:val="00FA2262"/>
    <w:rsid w:val="00FA2A6D"/>
    <w:rsid w:val="00FA443D"/>
    <w:rsid w:val="00FA589D"/>
    <w:rsid w:val="00FA5E91"/>
    <w:rsid w:val="00FA6026"/>
    <w:rsid w:val="00FA72ED"/>
    <w:rsid w:val="00FB03FA"/>
    <w:rsid w:val="00FB101D"/>
    <w:rsid w:val="00FB1842"/>
    <w:rsid w:val="00FB3281"/>
    <w:rsid w:val="00FB53C0"/>
    <w:rsid w:val="00FB69A8"/>
    <w:rsid w:val="00FC04D2"/>
    <w:rsid w:val="00FC0698"/>
    <w:rsid w:val="00FC13CB"/>
    <w:rsid w:val="00FC13D9"/>
    <w:rsid w:val="00FC2157"/>
    <w:rsid w:val="00FC3F3B"/>
    <w:rsid w:val="00FC410C"/>
    <w:rsid w:val="00FC4EC6"/>
    <w:rsid w:val="00FC581F"/>
    <w:rsid w:val="00FC602D"/>
    <w:rsid w:val="00FC760F"/>
    <w:rsid w:val="00FD1769"/>
    <w:rsid w:val="00FD1E97"/>
    <w:rsid w:val="00FD2A1F"/>
    <w:rsid w:val="00FD316A"/>
    <w:rsid w:val="00FD4D21"/>
    <w:rsid w:val="00FD501A"/>
    <w:rsid w:val="00FD502F"/>
    <w:rsid w:val="00FD7698"/>
    <w:rsid w:val="00FD7F3E"/>
    <w:rsid w:val="00FE0161"/>
    <w:rsid w:val="00FE02F4"/>
    <w:rsid w:val="00FE0CC5"/>
    <w:rsid w:val="00FE3AC4"/>
    <w:rsid w:val="00FE446A"/>
    <w:rsid w:val="00FE46A1"/>
    <w:rsid w:val="00FE46CF"/>
    <w:rsid w:val="00FE5119"/>
    <w:rsid w:val="00FE52A7"/>
    <w:rsid w:val="00FE542C"/>
    <w:rsid w:val="00FE5703"/>
    <w:rsid w:val="00FE74AA"/>
    <w:rsid w:val="00FE7A34"/>
    <w:rsid w:val="00FE7BA5"/>
    <w:rsid w:val="00FF1883"/>
    <w:rsid w:val="00FF1B76"/>
    <w:rsid w:val="00FF26D8"/>
    <w:rsid w:val="00FF423C"/>
    <w:rsid w:val="00FF424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45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0271"/>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92620B"/>
    <w:pPr>
      <w:widowControl w:val="0"/>
      <w:ind w:left="720"/>
      <w:contextualSpacing/>
    </w:pPr>
    <w:rPr>
      <w:kern w:val="2"/>
      <w:szCs w:val="22"/>
      <w:lang w:val="en-US"/>
    </w:rPr>
  </w:style>
  <w:style w:type="character" w:styleId="PlaceholderText">
    <w:name w:val="Placeholder Text"/>
    <w:basedOn w:val="DefaultParagraphFont"/>
    <w:uiPriority w:val="99"/>
    <w:semiHidden/>
    <w:rsid w:val="004B2AE6"/>
    <w:rPr>
      <w:color w:val="808080"/>
    </w:rPr>
  </w:style>
  <w:style w:type="table" w:styleId="TableGrid">
    <w:name w:val="Table Grid"/>
    <w:basedOn w:val="TableNormal"/>
    <w:uiPriority w:val="39"/>
    <w:rsid w:val="00452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D46FB"/>
  </w:style>
  <w:style w:type="paragraph" w:styleId="Header">
    <w:name w:val="header"/>
    <w:basedOn w:val="Normal"/>
    <w:link w:val="HeaderChar"/>
    <w:uiPriority w:val="99"/>
    <w:unhideWhenUsed/>
    <w:rsid w:val="002F71E2"/>
    <w:pPr>
      <w:tabs>
        <w:tab w:val="center" w:pos="4680"/>
        <w:tab w:val="right" w:pos="9360"/>
      </w:tabs>
    </w:pPr>
  </w:style>
  <w:style w:type="character" w:customStyle="1" w:styleId="HeaderChar">
    <w:name w:val="Header Char"/>
    <w:basedOn w:val="DefaultParagraphFont"/>
    <w:link w:val="Header"/>
    <w:uiPriority w:val="99"/>
    <w:rsid w:val="002F71E2"/>
  </w:style>
  <w:style w:type="paragraph" w:styleId="Footer">
    <w:name w:val="footer"/>
    <w:basedOn w:val="Normal"/>
    <w:link w:val="FooterChar"/>
    <w:uiPriority w:val="99"/>
    <w:unhideWhenUsed/>
    <w:rsid w:val="002F71E2"/>
    <w:pPr>
      <w:tabs>
        <w:tab w:val="center" w:pos="4680"/>
        <w:tab w:val="right" w:pos="9360"/>
      </w:tabs>
    </w:pPr>
  </w:style>
  <w:style w:type="character" w:customStyle="1" w:styleId="FooterChar">
    <w:name w:val="Footer Char"/>
    <w:basedOn w:val="DefaultParagraphFont"/>
    <w:link w:val="Footer"/>
    <w:uiPriority w:val="99"/>
    <w:rsid w:val="002F71E2"/>
  </w:style>
  <w:style w:type="character" w:styleId="PageNumber">
    <w:name w:val="page number"/>
    <w:basedOn w:val="DefaultParagraphFont"/>
    <w:uiPriority w:val="99"/>
    <w:semiHidden/>
    <w:unhideWhenUsed/>
    <w:rsid w:val="002F71E2"/>
  </w:style>
  <w:style w:type="paragraph" w:styleId="NoSpacing">
    <w:name w:val="No Spacing"/>
    <w:uiPriority w:val="1"/>
    <w:qFormat/>
    <w:rsid w:val="00BA02B7"/>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9576">
      <w:bodyDiv w:val="1"/>
      <w:marLeft w:val="0"/>
      <w:marRight w:val="0"/>
      <w:marTop w:val="0"/>
      <w:marBottom w:val="0"/>
      <w:divBdr>
        <w:top w:val="none" w:sz="0" w:space="0" w:color="auto"/>
        <w:left w:val="none" w:sz="0" w:space="0" w:color="auto"/>
        <w:bottom w:val="none" w:sz="0" w:space="0" w:color="auto"/>
        <w:right w:val="none" w:sz="0" w:space="0" w:color="auto"/>
      </w:divBdr>
    </w:div>
    <w:div w:id="121268999">
      <w:bodyDiv w:val="1"/>
      <w:marLeft w:val="0"/>
      <w:marRight w:val="0"/>
      <w:marTop w:val="0"/>
      <w:marBottom w:val="0"/>
      <w:divBdr>
        <w:top w:val="none" w:sz="0" w:space="0" w:color="auto"/>
        <w:left w:val="none" w:sz="0" w:space="0" w:color="auto"/>
        <w:bottom w:val="none" w:sz="0" w:space="0" w:color="auto"/>
        <w:right w:val="none" w:sz="0" w:space="0" w:color="auto"/>
      </w:divBdr>
      <w:divsChild>
        <w:div w:id="1164853493">
          <w:marLeft w:val="0"/>
          <w:marRight w:val="0"/>
          <w:marTop w:val="0"/>
          <w:marBottom w:val="0"/>
          <w:divBdr>
            <w:top w:val="none" w:sz="0" w:space="0" w:color="auto"/>
            <w:left w:val="none" w:sz="0" w:space="0" w:color="auto"/>
            <w:bottom w:val="none" w:sz="0" w:space="0" w:color="auto"/>
            <w:right w:val="none" w:sz="0" w:space="0" w:color="auto"/>
          </w:divBdr>
          <w:divsChild>
            <w:div w:id="1850875951">
              <w:marLeft w:val="0"/>
              <w:marRight w:val="0"/>
              <w:marTop w:val="0"/>
              <w:marBottom w:val="0"/>
              <w:divBdr>
                <w:top w:val="none" w:sz="0" w:space="0" w:color="auto"/>
                <w:left w:val="none" w:sz="0" w:space="0" w:color="auto"/>
                <w:bottom w:val="none" w:sz="0" w:space="0" w:color="auto"/>
                <w:right w:val="none" w:sz="0" w:space="0" w:color="auto"/>
              </w:divBdr>
              <w:divsChild>
                <w:div w:id="3966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5448">
      <w:bodyDiv w:val="1"/>
      <w:marLeft w:val="0"/>
      <w:marRight w:val="0"/>
      <w:marTop w:val="0"/>
      <w:marBottom w:val="0"/>
      <w:divBdr>
        <w:top w:val="none" w:sz="0" w:space="0" w:color="auto"/>
        <w:left w:val="none" w:sz="0" w:space="0" w:color="auto"/>
        <w:bottom w:val="none" w:sz="0" w:space="0" w:color="auto"/>
        <w:right w:val="none" w:sz="0" w:space="0" w:color="auto"/>
      </w:divBdr>
    </w:div>
    <w:div w:id="478691482">
      <w:bodyDiv w:val="1"/>
      <w:marLeft w:val="0"/>
      <w:marRight w:val="0"/>
      <w:marTop w:val="0"/>
      <w:marBottom w:val="0"/>
      <w:divBdr>
        <w:top w:val="none" w:sz="0" w:space="0" w:color="auto"/>
        <w:left w:val="none" w:sz="0" w:space="0" w:color="auto"/>
        <w:bottom w:val="none" w:sz="0" w:space="0" w:color="auto"/>
        <w:right w:val="none" w:sz="0" w:space="0" w:color="auto"/>
      </w:divBdr>
      <w:divsChild>
        <w:div w:id="320814916">
          <w:marLeft w:val="0"/>
          <w:marRight w:val="0"/>
          <w:marTop w:val="0"/>
          <w:marBottom w:val="0"/>
          <w:divBdr>
            <w:top w:val="none" w:sz="0" w:space="0" w:color="auto"/>
            <w:left w:val="none" w:sz="0" w:space="0" w:color="auto"/>
            <w:bottom w:val="none" w:sz="0" w:space="0" w:color="auto"/>
            <w:right w:val="none" w:sz="0" w:space="0" w:color="auto"/>
          </w:divBdr>
          <w:divsChild>
            <w:div w:id="147401231">
              <w:marLeft w:val="0"/>
              <w:marRight w:val="0"/>
              <w:marTop w:val="0"/>
              <w:marBottom w:val="0"/>
              <w:divBdr>
                <w:top w:val="none" w:sz="0" w:space="0" w:color="auto"/>
                <w:left w:val="none" w:sz="0" w:space="0" w:color="auto"/>
                <w:bottom w:val="none" w:sz="0" w:space="0" w:color="auto"/>
                <w:right w:val="none" w:sz="0" w:space="0" w:color="auto"/>
              </w:divBdr>
              <w:divsChild>
                <w:div w:id="533542496">
                  <w:marLeft w:val="0"/>
                  <w:marRight w:val="0"/>
                  <w:marTop w:val="0"/>
                  <w:marBottom w:val="0"/>
                  <w:divBdr>
                    <w:top w:val="none" w:sz="0" w:space="0" w:color="auto"/>
                    <w:left w:val="none" w:sz="0" w:space="0" w:color="auto"/>
                    <w:bottom w:val="none" w:sz="0" w:space="0" w:color="auto"/>
                    <w:right w:val="none" w:sz="0" w:space="0" w:color="auto"/>
                  </w:divBdr>
                  <w:divsChild>
                    <w:div w:id="4322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864848">
      <w:bodyDiv w:val="1"/>
      <w:marLeft w:val="0"/>
      <w:marRight w:val="0"/>
      <w:marTop w:val="0"/>
      <w:marBottom w:val="0"/>
      <w:divBdr>
        <w:top w:val="none" w:sz="0" w:space="0" w:color="auto"/>
        <w:left w:val="none" w:sz="0" w:space="0" w:color="auto"/>
        <w:bottom w:val="none" w:sz="0" w:space="0" w:color="auto"/>
        <w:right w:val="none" w:sz="0" w:space="0" w:color="auto"/>
      </w:divBdr>
      <w:divsChild>
        <w:div w:id="2113738454">
          <w:marLeft w:val="0"/>
          <w:marRight w:val="0"/>
          <w:marTop w:val="0"/>
          <w:marBottom w:val="0"/>
          <w:divBdr>
            <w:top w:val="none" w:sz="0" w:space="0" w:color="auto"/>
            <w:left w:val="none" w:sz="0" w:space="0" w:color="auto"/>
            <w:bottom w:val="none" w:sz="0" w:space="0" w:color="auto"/>
            <w:right w:val="none" w:sz="0" w:space="0" w:color="auto"/>
          </w:divBdr>
          <w:divsChild>
            <w:div w:id="1414624180">
              <w:marLeft w:val="0"/>
              <w:marRight w:val="0"/>
              <w:marTop w:val="0"/>
              <w:marBottom w:val="0"/>
              <w:divBdr>
                <w:top w:val="none" w:sz="0" w:space="0" w:color="auto"/>
                <w:left w:val="none" w:sz="0" w:space="0" w:color="auto"/>
                <w:bottom w:val="none" w:sz="0" w:space="0" w:color="auto"/>
                <w:right w:val="none" w:sz="0" w:space="0" w:color="auto"/>
              </w:divBdr>
              <w:divsChild>
                <w:div w:id="3803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9446">
      <w:bodyDiv w:val="1"/>
      <w:marLeft w:val="0"/>
      <w:marRight w:val="0"/>
      <w:marTop w:val="0"/>
      <w:marBottom w:val="0"/>
      <w:divBdr>
        <w:top w:val="none" w:sz="0" w:space="0" w:color="auto"/>
        <w:left w:val="none" w:sz="0" w:space="0" w:color="auto"/>
        <w:bottom w:val="none" w:sz="0" w:space="0" w:color="auto"/>
        <w:right w:val="none" w:sz="0" w:space="0" w:color="auto"/>
      </w:divBdr>
    </w:div>
    <w:div w:id="763503290">
      <w:bodyDiv w:val="1"/>
      <w:marLeft w:val="0"/>
      <w:marRight w:val="0"/>
      <w:marTop w:val="0"/>
      <w:marBottom w:val="0"/>
      <w:divBdr>
        <w:top w:val="none" w:sz="0" w:space="0" w:color="auto"/>
        <w:left w:val="none" w:sz="0" w:space="0" w:color="auto"/>
        <w:bottom w:val="none" w:sz="0" w:space="0" w:color="auto"/>
        <w:right w:val="none" w:sz="0" w:space="0" w:color="auto"/>
      </w:divBdr>
    </w:div>
    <w:div w:id="766921939">
      <w:bodyDiv w:val="1"/>
      <w:marLeft w:val="0"/>
      <w:marRight w:val="0"/>
      <w:marTop w:val="0"/>
      <w:marBottom w:val="0"/>
      <w:divBdr>
        <w:top w:val="none" w:sz="0" w:space="0" w:color="auto"/>
        <w:left w:val="none" w:sz="0" w:space="0" w:color="auto"/>
        <w:bottom w:val="none" w:sz="0" w:space="0" w:color="auto"/>
        <w:right w:val="none" w:sz="0" w:space="0" w:color="auto"/>
      </w:divBdr>
      <w:divsChild>
        <w:div w:id="2029137140">
          <w:marLeft w:val="0"/>
          <w:marRight w:val="0"/>
          <w:marTop w:val="0"/>
          <w:marBottom w:val="0"/>
          <w:divBdr>
            <w:top w:val="none" w:sz="0" w:space="0" w:color="auto"/>
            <w:left w:val="none" w:sz="0" w:space="0" w:color="auto"/>
            <w:bottom w:val="none" w:sz="0" w:space="0" w:color="auto"/>
            <w:right w:val="none" w:sz="0" w:space="0" w:color="auto"/>
          </w:divBdr>
          <w:divsChild>
            <w:div w:id="1919706245">
              <w:marLeft w:val="0"/>
              <w:marRight w:val="0"/>
              <w:marTop w:val="0"/>
              <w:marBottom w:val="0"/>
              <w:divBdr>
                <w:top w:val="none" w:sz="0" w:space="0" w:color="auto"/>
                <w:left w:val="none" w:sz="0" w:space="0" w:color="auto"/>
                <w:bottom w:val="none" w:sz="0" w:space="0" w:color="auto"/>
                <w:right w:val="none" w:sz="0" w:space="0" w:color="auto"/>
              </w:divBdr>
              <w:divsChild>
                <w:div w:id="1679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68661">
      <w:bodyDiv w:val="1"/>
      <w:marLeft w:val="0"/>
      <w:marRight w:val="0"/>
      <w:marTop w:val="0"/>
      <w:marBottom w:val="0"/>
      <w:divBdr>
        <w:top w:val="none" w:sz="0" w:space="0" w:color="auto"/>
        <w:left w:val="none" w:sz="0" w:space="0" w:color="auto"/>
        <w:bottom w:val="none" w:sz="0" w:space="0" w:color="auto"/>
        <w:right w:val="none" w:sz="0" w:space="0" w:color="auto"/>
      </w:divBdr>
      <w:divsChild>
        <w:div w:id="1198155711">
          <w:marLeft w:val="0"/>
          <w:marRight w:val="0"/>
          <w:marTop w:val="0"/>
          <w:marBottom w:val="0"/>
          <w:divBdr>
            <w:top w:val="none" w:sz="0" w:space="0" w:color="auto"/>
            <w:left w:val="none" w:sz="0" w:space="0" w:color="auto"/>
            <w:bottom w:val="none" w:sz="0" w:space="0" w:color="auto"/>
            <w:right w:val="none" w:sz="0" w:space="0" w:color="auto"/>
          </w:divBdr>
          <w:divsChild>
            <w:div w:id="1723555445">
              <w:marLeft w:val="0"/>
              <w:marRight w:val="0"/>
              <w:marTop w:val="0"/>
              <w:marBottom w:val="0"/>
              <w:divBdr>
                <w:top w:val="none" w:sz="0" w:space="0" w:color="auto"/>
                <w:left w:val="none" w:sz="0" w:space="0" w:color="auto"/>
                <w:bottom w:val="none" w:sz="0" w:space="0" w:color="auto"/>
                <w:right w:val="none" w:sz="0" w:space="0" w:color="auto"/>
              </w:divBdr>
              <w:divsChild>
                <w:div w:id="1703674869">
                  <w:marLeft w:val="0"/>
                  <w:marRight w:val="0"/>
                  <w:marTop w:val="0"/>
                  <w:marBottom w:val="0"/>
                  <w:divBdr>
                    <w:top w:val="none" w:sz="0" w:space="0" w:color="auto"/>
                    <w:left w:val="none" w:sz="0" w:space="0" w:color="auto"/>
                    <w:bottom w:val="none" w:sz="0" w:space="0" w:color="auto"/>
                    <w:right w:val="none" w:sz="0" w:space="0" w:color="auto"/>
                  </w:divBdr>
                  <w:divsChild>
                    <w:div w:id="1011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06211">
      <w:bodyDiv w:val="1"/>
      <w:marLeft w:val="0"/>
      <w:marRight w:val="0"/>
      <w:marTop w:val="0"/>
      <w:marBottom w:val="0"/>
      <w:divBdr>
        <w:top w:val="none" w:sz="0" w:space="0" w:color="auto"/>
        <w:left w:val="none" w:sz="0" w:space="0" w:color="auto"/>
        <w:bottom w:val="none" w:sz="0" w:space="0" w:color="auto"/>
        <w:right w:val="none" w:sz="0" w:space="0" w:color="auto"/>
      </w:divBdr>
    </w:div>
    <w:div w:id="1016157454">
      <w:bodyDiv w:val="1"/>
      <w:marLeft w:val="0"/>
      <w:marRight w:val="0"/>
      <w:marTop w:val="0"/>
      <w:marBottom w:val="0"/>
      <w:divBdr>
        <w:top w:val="none" w:sz="0" w:space="0" w:color="auto"/>
        <w:left w:val="none" w:sz="0" w:space="0" w:color="auto"/>
        <w:bottom w:val="none" w:sz="0" w:space="0" w:color="auto"/>
        <w:right w:val="none" w:sz="0" w:space="0" w:color="auto"/>
      </w:divBdr>
    </w:div>
    <w:div w:id="1192961936">
      <w:bodyDiv w:val="1"/>
      <w:marLeft w:val="0"/>
      <w:marRight w:val="0"/>
      <w:marTop w:val="0"/>
      <w:marBottom w:val="0"/>
      <w:divBdr>
        <w:top w:val="none" w:sz="0" w:space="0" w:color="auto"/>
        <w:left w:val="none" w:sz="0" w:space="0" w:color="auto"/>
        <w:bottom w:val="none" w:sz="0" w:space="0" w:color="auto"/>
        <w:right w:val="none" w:sz="0" w:space="0" w:color="auto"/>
      </w:divBdr>
    </w:div>
    <w:div w:id="1298997976">
      <w:bodyDiv w:val="1"/>
      <w:marLeft w:val="0"/>
      <w:marRight w:val="0"/>
      <w:marTop w:val="0"/>
      <w:marBottom w:val="0"/>
      <w:divBdr>
        <w:top w:val="none" w:sz="0" w:space="0" w:color="auto"/>
        <w:left w:val="none" w:sz="0" w:space="0" w:color="auto"/>
        <w:bottom w:val="none" w:sz="0" w:space="0" w:color="auto"/>
        <w:right w:val="none" w:sz="0" w:space="0" w:color="auto"/>
      </w:divBdr>
      <w:divsChild>
        <w:div w:id="218590027">
          <w:marLeft w:val="0"/>
          <w:marRight w:val="0"/>
          <w:marTop w:val="0"/>
          <w:marBottom w:val="0"/>
          <w:divBdr>
            <w:top w:val="none" w:sz="0" w:space="0" w:color="auto"/>
            <w:left w:val="none" w:sz="0" w:space="0" w:color="auto"/>
            <w:bottom w:val="none" w:sz="0" w:space="0" w:color="auto"/>
            <w:right w:val="none" w:sz="0" w:space="0" w:color="auto"/>
          </w:divBdr>
          <w:divsChild>
            <w:div w:id="258367321">
              <w:marLeft w:val="0"/>
              <w:marRight w:val="0"/>
              <w:marTop w:val="0"/>
              <w:marBottom w:val="0"/>
              <w:divBdr>
                <w:top w:val="none" w:sz="0" w:space="0" w:color="auto"/>
                <w:left w:val="none" w:sz="0" w:space="0" w:color="auto"/>
                <w:bottom w:val="none" w:sz="0" w:space="0" w:color="auto"/>
                <w:right w:val="none" w:sz="0" w:space="0" w:color="auto"/>
              </w:divBdr>
              <w:divsChild>
                <w:div w:id="17411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17674">
      <w:bodyDiv w:val="1"/>
      <w:marLeft w:val="0"/>
      <w:marRight w:val="0"/>
      <w:marTop w:val="0"/>
      <w:marBottom w:val="0"/>
      <w:divBdr>
        <w:top w:val="none" w:sz="0" w:space="0" w:color="auto"/>
        <w:left w:val="none" w:sz="0" w:space="0" w:color="auto"/>
        <w:bottom w:val="none" w:sz="0" w:space="0" w:color="auto"/>
        <w:right w:val="none" w:sz="0" w:space="0" w:color="auto"/>
      </w:divBdr>
    </w:div>
    <w:div w:id="1331758196">
      <w:bodyDiv w:val="1"/>
      <w:marLeft w:val="0"/>
      <w:marRight w:val="0"/>
      <w:marTop w:val="0"/>
      <w:marBottom w:val="0"/>
      <w:divBdr>
        <w:top w:val="none" w:sz="0" w:space="0" w:color="auto"/>
        <w:left w:val="none" w:sz="0" w:space="0" w:color="auto"/>
        <w:bottom w:val="none" w:sz="0" w:space="0" w:color="auto"/>
        <w:right w:val="none" w:sz="0" w:space="0" w:color="auto"/>
      </w:divBdr>
    </w:div>
    <w:div w:id="1338314637">
      <w:bodyDiv w:val="1"/>
      <w:marLeft w:val="0"/>
      <w:marRight w:val="0"/>
      <w:marTop w:val="0"/>
      <w:marBottom w:val="0"/>
      <w:divBdr>
        <w:top w:val="none" w:sz="0" w:space="0" w:color="auto"/>
        <w:left w:val="none" w:sz="0" w:space="0" w:color="auto"/>
        <w:bottom w:val="none" w:sz="0" w:space="0" w:color="auto"/>
        <w:right w:val="none" w:sz="0" w:space="0" w:color="auto"/>
      </w:divBdr>
      <w:divsChild>
        <w:div w:id="1947156270">
          <w:marLeft w:val="0"/>
          <w:marRight w:val="0"/>
          <w:marTop w:val="0"/>
          <w:marBottom w:val="0"/>
          <w:divBdr>
            <w:top w:val="none" w:sz="0" w:space="0" w:color="auto"/>
            <w:left w:val="none" w:sz="0" w:space="0" w:color="auto"/>
            <w:bottom w:val="none" w:sz="0" w:space="0" w:color="auto"/>
            <w:right w:val="none" w:sz="0" w:space="0" w:color="auto"/>
          </w:divBdr>
          <w:divsChild>
            <w:div w:id="2147354778">
              <w:marLeft w:val="0"/>
              <w:marRight w:val="0"/>
              <w:marTop w:val="0"/>
              <w:marBottom w:val="0"/>
              <w:divBdr>
                <w:top w:val="none" w:sz="0" w:space="0" w:color="auto"/>
                <w:left w:val="none" w:sz="0" w:space="0" w:color="auto"/>
                <w:bottom w:val="none" w:sz="0" w:space="0" w:color="auto"/>
                <w:right w:val="none" w:sz="0" w:space="0" w:color="auto"/>
              </w:divBdr>
              <w:divsChild>
                <w:div w:id="2674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39758">
      <w:bodyDiv w:val="1"/>
      <w:marLeft w:val="0"/>
      <w:marRight w:val="0"/>
      <w:marTop w:val="0"/>
      <w:marBottom w:val="0"/>
      <w:divBdr>
        <w:top w:val="none" w:sz="0" w:space="0" w:color="auto"/>
        <w:left w:val="none" w:sz="0" w:space="0" w:color="auto"/>
        <w:bottom w:val="none" w:sz="0" w:space="0" w:color="auto"/>
        <w:right w:val="none" w:sz="0" w:space="0" w:color="auto"/>
      </w:divBdr>
    </w:div>
    <w:div w:id="1544051246">
      <w:bodyDiv w:val="1"/>
      <w:marLeft w:val="0"/>
      <w:marRight w:val="0"/>
      <w:marTop w:val="0"/>
      <w:marBottom w:val="0"/>
      <w:divBdr>
        <w:top w:val="none" w:sz="0" w:space="0" w:color="auto"/>
        <w:left w:val="none" w:sz="0" w:space="0" w:color="auto"/>
        <w:bottom w:val="none" w:sz="0" w:space="0" w:color="auto"/>
        <w:right w:val="none" w:sz="0" w:space="0" w:color="auto"/>
      </w:divBdr>
    </w:div>
    <w:div w:id="1855074737">
      <w:bodyDiv w:val="1"/>
      <w:marLeft w:val="0"/>
      <w:marRight w:val="0"/>
      <w:marTop w:val="0"/>
      <w:marBottom w:val="0"/>
      <w:divBdr>
        <w:top w:val="none" w:sz="0" w:space="0" w:color="auto"/>
        <w:left w:val="none" w:sz="0" w:space="0" w:color="auto"/>
        <w:bottom w:val="none" w:sz="0" w:space="0" w:color="auto"/>
        <w:right w:val="none" w:sz="0" w:space="0" w:color="auto"/>
      </w:divBdr>
    </w:div>
    <w:div w:id="1945533485">
      <w:bodyDiv w:val="1"/>
      <w:marLeft w:val="0"/>
      <w:marRight w:val="0"/>
      <w:marTop w:val="0"/>
      <w:marBottom w:val="0"/>
      <w:divBdr>
        <w:top w:val="none" w:sz="0" w:space="0" w:color="auto"/>
        <w:left w:val="none" w:sz="0" w:space="0" w:color="auto"/>
        <w:bottom w:val="none" w:sz="0" w:space="0" w:color="auto"/>
        <w:right w:val="none" w:sz="0" w:space="0" w:color="auto"/>
      </w:divBdr>
    </w:div>
    <w:div w:id="2082671613">
      <w:bodyDiv w:val="1"/>
      <w:marLeft w:val="0"/>
      <w:marRight w:val="0"/>
      <w:marTop w:val="0"/>
      <w:marBottom w:val="0"/>
      <w:divBdr>
        <w:top w:val="none" w:sz="0" w:space="0" w:color="auto"/>
        <w:left w:val="none" w:sz="0" w:space="0" w:color="auto"/>
        <w:bottom w:val="none" w:sz="0" w:space="0" w:color="auto"/>
        <w:right w:val="none" w:sz="0" w:space="0" w:color="auto"/>
      </w:divBdr>
      <w:divsChild>
        <w:div w:id="1103183659">
          <w:marLeft w:val="0"/>
          <w:marRight w:val="0"/>
          <w:marTop w:val="0"/>
          <w:marBottom w:val="0"/>
          <w:divBdr>
            <w:top w:val="none" w:sz="0" w:space="0" w:color="auto"/>
            <w:left w:val="none" w:sz="0" w:space="0" w:color="auto"/>
            <w:bottom w:val="none" w:sz="0" w:space="0" w:color="auto"/>
            <w:right w:val="none" w:sz="0" w:space="0" w:color="auto"/>
          </w:divBdr>
          <w:divsChild>
            <w:div w:id="1689403401">
              <w:marLeft w:val="0"/>
              <w:marRight w:val="0"/>
              <w:marTop w:val="0"/>
              <w:marBottom w:val="0"/>
              <w:divBdr>
                <w:top w:val="none" w:sz="0" w:space="0" w:color="auto"/>
                <w:left w:val="none" w:sz="0" w:space="0" w:color="auto"/>
                <w:bottom w:val="none" w:sz="0" w:space="0" w:color="auto"/>
                <w:right w:val="none" w:sz="0" w:space="0" w:color="auto"/>
              </w:divBdr>
              <w:divsChild>
                <w:div w:id="17514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82</Pages>
  <Words>13625</Words>
  <Characters>77669</Characters>
  <Application>Microsoft Macintosh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2019-04-01T16:18:00Z</cp:lastPrinted>
  <dcterms:created xsi:type="dcterms:W3CDTF">2019-04-24T10:10:00Z</dcterms:created>
  <dcterms:modified xsi:type="dcterms:W3CDTF">2019-04-24T10:10:00Z</dcterms:modified>
</cp:coreProperties>
</file>